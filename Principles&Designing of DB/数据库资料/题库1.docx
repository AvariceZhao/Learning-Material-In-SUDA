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F5A" w:rsidRPr="00F956CF" w:rsidRDefault="00E23F5A" w:rsidP="00F956CF">
      <w:pPr>
        <w:spacing w:line="0" w:lineRule="atLeast"/>
        <w:rPr>
          <w:sz w:val="15"/>
          <w:szCs w:val="15"/>
        </w:rPr>
      </w:pPr>
      <w:r w:rsidRPr="00F956CF">
        <w:rPr>
          <w:rFonts w:hint="eastAsia"/>
          <w:sz w:val="15"/>
          <w:szCs w:val="15"/>
        </w:rPr>
        <w:t xml:space="preserve">  </w:t>
      </w:r>
      <w:r w:rsidRPr="00F956CF">
        <w:rPr>
          <w:rFonts w:hint="eastAsia"/>
          <w:sz w:val="15"/>
          <w:szCs w:val="15"/>
        </w:rPr>
        <w:t>一、单项选择题</w:t>
      </w:r>
      <w:r w:rsidRPr="00F956CF">
        <w:rPr>
          <w:rFonts w:hint="eastAsia"/>
          <w:sz w:val="15"/>
          <w:szCs w:val="15"/>
        </w:rPr>
        <w:t xml:space="preserve"> </w:t>
      </w:r>
      <w:r w:rsidRPr="00F956CF">
        <w:rPr>
          <w:rFonts w:hint="eastAsia"/>
          <w:sz w:val="15"/>
          <w:szCs w:val="15"/>
        </w:rPr>
        <w:t>本大题共</w:t>
      </w:r>
      <w:r w:rsidRPr="00F956CF">
        <w:rPr>
          <w:rFonts w:hint="eastAsia"/>
          <w:sz w:val="15"/>
          <w:szCs w:val="15"/>
        </w:rPr>
        <w:t>15</w:t>
      </w:r>
      <w:r w:rsidRPr="00F956CF">
        <w:rPr>
          <w:rFonts w:hint="eastAsia"/>
          <w:sz w:val="15"/>
          <w:szCs w:val="15"/>
        </w:rPr>
        <w:t>小题每小题</w:t>
      </w:r>
      <w:r w:rsidRPr="00F956CF">
        <w:rPr>
          <w:rFonts w:hint="eastAsia"/>
          <w:sz w:val="15"/>
          <w:szCs w:val="15"/>
        </w:rPr>
        <w:t>2</w:t>
      </w:r>
      <w:r w:rsidRPr="00F956CF">
        <w:rPr>
          <w:rFonts w:hint="eastAsia"/>
          <w:sz w:val="15"/>
          <w:szCs w:val="15"/>
        </w:rPr>
        <w:t>分共</w:t>
      </w:r>
      <w:r w:rsidRPr="00F956CF">
        <w:rPr>
          <w:rFonts w:hint="eastAsia"/>
          <w:sz w:val="15"/>
          <w:szCs w:val="15"/>
        </w:rPr>
        <w:t>30</w:t>
      </w:r>
      <w:r w:rsidRPr="00F956CF">
        <w:rPr>
          <w:rFonts w:hint="eastAsia"/>
          <w:sz w:val="15"/>
          <w:szCs w:val="15"/>
        </w:rPr>
        <w:t>分</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在每小题列出的四个备选项中只有一个是符合题目要求的，错选、多选或未选均无分。</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1</w:t>
      </w:r>
      <w:r w:rsidRPr="00F956CF">
        <w:rPr>
          <w:rFonts w:hint="eastAsia"/>
          <w:sz w:val="15"/>
          <w:szCs w:val="15"/>
        </w:rPr>
        <w:t>、数据库系统的特点是</w:t>
      </w:r>
      <w:r w:rsidRPr="00F956CF">
        <w:rPr>
          <w:sz w:val="15"/>
          <w:szCs w:val="15"/>
        </w:rPr>
        <w:t>(</w:t>
      </w:r>
      <w:r w:rsidRPr="00F956CF">
        <w:rPr>
          <w:sz w:val="15"/>
          <w:szCs w:val="15"/>
        </w:rPr>
        <w:tab/>
        <w:t>)</w:t>
      </w:r>
      <w:r w:rsidRPr="00F956CF">
        <w:rPr>
          <w:rFonts w:hint="eastAsia"/>
          <w:sz w:val="15"/>
          <w:szCs w:val="15"/>
        </w:rPr>
        <w:t>、数据独立、减少数据冗余、避免数据不一致和加强了数据保护。</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b/>
          <w:sz w:val="15"/>
          <w:szCs w:val="15"/>
        </w:rPr>
        <w:t>A</w:t>
      </w:r>
      <w:r w:rsidRPr="00F956CF">
        <w:rPr>
          <w:rFonts w:hint="eastAsia"/>
          <w:b/>
          <w:sz w:val="15"/>
          <w:szCs w:val="15"/>
        </w:rPr>
        <w:t>数据共享</w:t>
      </w:r>
      <w:r w:rsidRPr="00F956CF">
        <w:rPr>
          <w:rFonts w:hint="eastAsia"/>
          <w:b/>
          <w:sz w:val="15"/>
          <w:szCs w:val="15"/>
        </w:rPr>
        <w:t xml:space="preserve">  </w:t>
      </w:r>
      <w:r w:rsidRPr="00F956CF">
        <w:rPr>
          <w:rFonts w:hint="eastAsia"/>
          <w:sz w:val="15"/>
          <w:szCs w:val="15"/>
        </w:rPr>
        <w:t xml:space="preserve">       B</w:t>
      </w:r>
      <w:r w:rsidRPr="00F956CF">
        <w:rPr>
          <w:rFonts w:hint="eastAsia"/>
          <w:sz w:val="15"/>
          <w:szCs w:val="15"/>
        </w:rPr>
        <w:t>数据存储</w:t>
      </w:r>
      <w:r w:rsidRPr="00F956CF">
        <w:rPr>
          <w:rFonts w:hint="eastAsia"/>
          <w:sz w:val="15"/>
          <w:szCs w:val="15"/>
        </w:rPr>
        <w:t xml:space="preserve"> </w:t>
      </w:r>
      <w:r w:rsidRPr="00F956CF">
        <w:rPr>
          <w:sz w:val="15"/>
          <w:szCs w:val="15"/>
        </w:rPr>
        <w:t xml:space="preserve">           </w:t>
      </w:r>
      <w:r w:rsidRPr="00F956CF">
        <w:rPr>
          <w:rFonts w:hint="eastAsia"/>
          <w:sz w:val="15"/>
          <w:szCs w:val="15"/>
        </w:rPr>
        <w:t>C</w:t>
      </w:r>
      <w:r w:rsidRPr="00F956CF">
        <w:rPr>
          <w:rFonts w:hint="eastAsia"/>
          <w:sz w:val="15"/>
          <w:szCs w:val="15"/>
        </w:rPr>
        <w:t>数据应用</w:t>
      </w:r>
      <w:r w:rsidRPr="00F956CF">
        <w:rPr>
          <w:rFonts w:hint="eastAsia"/>
          <w:sz w:val="15"/>
          <w:szCs w:val="15"/>
        </w:rPr>
        <w:t xml:space="preserve">           D</w:t>
      </w:r>
      <w:r w:rsidRPr="00F956CF">
        <w:rPr>
          <w:rFonts w:hint="eastAsia"/>
          <w:sz w:val="15"/>
          <w:szCs w:val="15"/>
        </w:rPr>
        <w:t>数据保密</w:t>
      </w:r>
      <w:r w:rsidRPr="00F956CF">
        <w:rPr>
          <w:rFonts w:hint="eastAsia"/>
          <w:sz w:val="15"/>
          <w:szCs w:val="15"/>
        </w:rPr>
        <w:t xml:space="preserve"> </w:t>
      </w:r>
      <w:r w:rsidRPr="00F956CF">
        <w:rPr>
          <w:rFonts w:hint="eastAsia"/>
          <w:sz w:val="15"/>
          <w:szCs w:val="15"/>
        </w:rPr>
        <w:cr/>
        <w:t>2</w:t>
      </w:r>
      <w:r w:rsidRPr="00F956CF">
        <w:rPr>
          <w:rFonts w:hint="eastAsia"/>
          <w:sz w:val="15"/>
          <w:szCs w:val="15"/>
        </w:rPr>
        <w:t>、数据库系统中物理数据独立性是指</w:t>
      </w:r>
      <w:r w:rsidRPr="00F956CF">
        <w:rPr>
          <w:sz w:val="15"/>
          <w:szCs w:val="15"/>
        </w:rPr>
        <w:t>(</w:t>
      </w:r>
      <w:r w:rsidRPr="00F956CF">
        <w:rPr>
          <w:sz w:val="15"/>
          <w:szCs w:val="15"/>
        </w:rPr>
        <w:tab/>
      </w:r>
      <w:r w:rsidRPr="00F956CF">
        <w:rPr>
          <w:sz w:val="15"/>
          <w:szCs w:val="15"/>
        </w:rPr>
        <w:tab/>
        <w:t>)</w:t>
      </w:r>
      <w:r w:rsidRPr="00F956CF">
        <w:rPr>
          <w:rFonts w:hint="eastAsia"/>
          <w:sz w:val="15"/>
          <w:szCs w:val="15"/>
        </w:rPr>
        <w:t>。</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A</w:t>
      </w:r>
      <w:r w:rsidRPr="00F956CF">
        <w:rPr>
          <w:rFonts w:hint="eastAsia"/>
          <w:sz w:val="15"/>
          <w:szCs w:val="15"/>
        </w:rPr>
        <w:t>数据库与数据库管理系统的相互独立</w:t>
      </w:r>
      <w:r w:rsidRPr="00F956CF">
        <w:rPr>
          <w:rFonts w:hint="eastAsia"/>
          <w:sz w:val="15"/>
          <w:szCs w:val="15"/>
        </w:rPr>
        <w:t xml:space="preserve"> </w:t>
      </w:r>
      <w:r w:rsidRPr="00F956CF">
        <w:rPr>
          <w:sz w:val="15"/>
          <w:szCs w:val="15"/>
        </w:rPr>
        <w:tab/>
      </w:r>
      <w:r w:rsidRPr="00F956CF">
        <w:rPr>
          <w:rFonts w:hint="eastAsia"/>
          <w:sz w:val="15"/>
          <w:szCs w:val="15"/>
        </w:rPr>
        <w:t>B</w:t>
      </w:r>
      <w:r w:rsidRPr="00F956CF">
        <w:rPr>
          <w:rFonts w:hint="eastAsia"/>
          <w:sz w:val="15"/>
          <w:szCs w:val="15"/>
        </w:rPr>
        <w:t>应用程序与</w:t>
      </w:r>
      <w:r w:rsidRPr="00F956CF">
        <w:rPr>
          <w:rFonts w:hint="eastAsia"/>
          <w:sz w:val="15"/>
          <w:szCs w:val="15"/>
        </w:rPr>
        <w:t>DBMS</w:t>
      </w:r>
      <w:r w:rsidRPr="00F956CF">
        <w:rPr>
          <w:rFonts w:hint="eastAsia"/>
          <w:sz w:val="15"/>
          <w:szCs w:val="15"/>
        </w:rPr>
        <w:t>的相互独立</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b/>
          <w:sz w:val="15"/>
          <w:szCs w:val="15"/>
        </w:rPr>
        <w:t>C</w:t>
      </w:r>
      <w:r w:rsidRPr="00F956CF">
        <w:rPr>
          <w:rFonts w:hint="eastAsia"/>
          <w:b/>
          <w:sz w:val="15"/>
          <w:szCs w:val="15"/>
        </w:rPr>
        <w:t>应用程序与存储在磁盘上数据库的物理模式是相互独立的</w:t>
      </w:r>
      <w:r w:rsidRPr="00F956CF">
        <w:rPr>
          <w:rFonts w:hint="eastAsia"/>
          <w:sz w:val="15"/>
          <w:szCs w:val="15"/>
        </w:rPr>
        <w:t xml:space="preserve"> </w:t>
      </w:r>
      <w:r w:rsidRPr="00F956CF">
        <w:rPr>
          <w:sz w:val="15"/>
          <w:szCs w:val="15"/>
        </w:rPr>
        <w:tab/>
      </w:r>
      <w:r w:rsidRPr="00F956CF">
        <w:rPr>
          <w:rFonts w:hint="eastAsia"/>
          <w:sz w:val="15"/>
          <w:szCs w:val="15"/>
        </w:rPr>
        <w:t>D</w:t>
      </w:r>
      <w:r w:rsidRPr="00F956CF">
        <w:rPr>
          <w:rFonts w:hint="eastAsia"/>
          <w:sz w:val="15"/>
          <w:szCs w:val="15"/>
        </w:rPr>
        <w:t>应用程序与数据库中数据的逻辑结构相互独立</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3</w:t>
      </w:r>
      <w:r w:rsidRPr="00F956CF">
        <w:rPr>
          <w:rFonts w:hint="eastAsia"/>
          <w:sz w:val="15"/>
          <w:szCs w:val="15"/>
        </w:rPr>
        <w:t>、在数据库的三级模式结构中描述数据库中全体数据的全局逻辑结构和特征的是</w:t>
      </w:r>
      <w:r w:rsidRPr="00F956CF">
        <w:rPr>
          <w:sz w:val="15"/>
          <w:szCs w:val="15"/>
        </w:rPr>
        <w:t>(</w:t>
      </w:r>
      <w:r w:rsidRPr="00F956CF">
        <w:rPr>
          <w:sz w:val="15"/>
          <w:szCs w:val="15"/>
        </w:rPr>
        <w:tab/>
        <w:t>)</w:t>
      </w:r>
      <w:r w:rsidRPr="00F956CF">
        <w:rPr>
          <w:rFonts w:hint="eastAsia"/>
          <w:sz w:val="15"/>
          <w:szCs w:val="15"/>
        </w:rPr>
        <w:t>。</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A</w:t>
      </w:r>
      <w:r w:rsidRPr="00F956CF">
        <w:rPr>
          <w:rFonts w:hint="eastAsia"/>
          <w:sz w:val="15"/>
          <w:szCs w:val="15"/>
        </w:rPr>
        <w:t>外模式</w:t>
      </w:r>
      <w:r w:rsidRPr="00F956CF">
        <w:rPr>
          <w:rFonts w:hint="eastAsia"/>
          <w:sz w:val="15"/>
          <w:szCs w:val="15"/>
        </w:rPr>
        <w:t xml:space="preserve">   B</w:t>
      </w:r>
      <w:r w:rsidRPr="00F956CF">
        <w:rPr>
          <w:rFonts w:hint="eastAsia"/>
          <w:sz w:val="15"/>
          <w:szCs w:val="15"/>
        </w:rPr>
        <w:t>内模式</w:t>
      </w:r>
      <w:r w:rsidRPr="00F956CF">
        <w:rPr>
          <w:rFonts w:hint="eastAsia"/>
          <w:sz w:val="15"/>
          <w:szCs w:val="15"/>
        </w:rPr>
        <w:t xml:space="preserve">   C</w:t>
      </w:r>
      <w:r w:rsidRPr="00F956CF">
        <w:rPr>
          <w:rFonts w:hint="eastAsia"/>
          <w:sz w:val="15"/>
          <w:szCs w:val="15"/>
        </w:rPr>
        <w:t>存储模式</w:t>
      </w:r>
      <w:r w:rsidRPr="00F956CF">
        <w:rPr>
          <w:rFonts w:hint="eastAsia"/>
          <w:sz w:val="15"/>
          <w:szCs w:val="15"/>
        </w:rPr>
        <w:t xml:space="preserve">   </w:t>
      </w:r>
      <w:r w:rsidRPr="00F956CF">
        <w:rPr>
          <w:rFonts w:hint="eastAsia"/>
          <w:b/>
          <w:sz w:val="15"/>
          <w:szCs w:val="15"/>
        </w:rPr>
        <w:t xml:space="preserve"> D</w:t>
      </w:r>
      <w:r w:rsidRPr="00F956CF">
        <w:rPr>
          <w:rFonts w:hint="eastAsia"/>
          <w:b/>
          <w:sz w:val="15"/>
          <w:szCs w:val="15"/>
        </w:rPr>
        <w:t>模式</w:t>
      </w:r>
      <w:r w:rsidRPr="00F956CF">
        <w:rPr>
          <w:rFonts w:hint="eastAsia"/>
          <w:sz w:val="15"/>
          <w:szCs w:val="15"/>
        </w:rPr>
        <w:t xml:space="preserve"> </w:t>
      </w:r>
      <w:r w:rsidRPr="00F956CF">
        <w:rPr>
          <w:rFonts w:hint="eastAsia"/>
          <w:sz w:val="15"/>
          <w:szCs w:val="15"/>
        </w:rPr>
        <w:cr/>
        <w:t>4</w:t>
      </w:r>
      <w:r w:rsidRPr="00F956CF">
        <w:rPr>
          <w:rFonts w:hint="eastAsia"/>
          <w:sz w:val="15"/>
          <w:szCs w:val="15"/>
        </w:rPr>
        <w:t>、</w:t>
      </w:r>
      <w:r w:rsidRPr="00F956CF">
        <w:rPr>
          <w:rFonts w:hint="eastAsia"/>
          <w:sz w:val="15"/>
          <w:szCs w:val="15"/>
        </w:rPr>
        <w:t>E-R</w:t>
      </w:r>
      <w:r w:rsidRPr="00F956CF">
        <w:rPr>
          <w:rFonts w:hint="eastAsia"/>
          <w:sz w:val="15"/>
          <w:szCs w:val="15"/>
        </w:rPr>
        <w:t>模型用于数据库设计的哪个阶段</w:t>
      </w:r>
      <w:r w:rsidRPr="00F956CF">
        <w:rPr>
          <w:sz w:val="15"/>
          <w:szCs w:val="15"/>
        </w:rPr>
        <w:t>(</w:t>
      </w:r>
      <w:r w:rsidRPr="00F956CF">
        <w:rPr>
          <w:sz w:val="15"/>
          <w:szCs w:val="15"/>
        </w:rPr>
        <w:tab/>
        <w:t>)</w:t>
      </w:r>
    </w:p>
    <w:p w:rsidR="00E23F5A" w:rsidRPr="00F956CF" w:rsidRDefault="00E23F5A" w:rsidP="00F956CF">
      <w:pPr>
        <w:spacing w:line="0" w:lineRule="atLeast"/>
        <w:rPr>
          <w:sz w:val="15"/>
          <w:szCs w:val="15"/>
        </w:rPr>
      </w:pPr>
      <w:r w:rsidRPr="00F956CF">
        <w:rPr>
          <w:rFonts w:hint="eastAsia"/>
          <w:sz w:val="15"/>
          <w:szCs w:val="15"/>
        </w:rPr>
        <w:t>A</w:t>
      </w:r>
      <w:r w:rsidRPr="00F956CF">
        <w:rPr>
          <w:rFonts w:hint="eastAsia"/>
          <w:sz w:val="15"/>
          <w:szCs w:val="15"/>
        </w:rPr>
        <w:t>需求分析</w:t>
      </w:r>
      <w:r w:rsidRPr="00F956CF">
        <w:rPr>
          <w:rFonts w:hint="eastAsia"/>
          <w:sz w:val="15"/>
          <w:szCs w:val="15"/>
        </w:rPr>
        <w:t xml:space="preserve"> </w:t>
      </w:r>
      <w:r w:rsidRPr="00F956CF">
        <w:rPr>
          <w:rFonts w:hint="eastAsia"/>
          <w:b/>
          <w:sz w:val="15"/>
          <w:szCs w:val="15"/>
        </w:rPr>
        <w:t>B</w:t>
      </w:r>
      <w:r w:rsidRPr="00F956CF">
        <w:rPr>
          <w:rFonts w:hint="eastAsia"/>
          <w:b/>
          <w:sz w:val="15"/>
          <w:szCs w:val="15"/>
        </w:rPr>
        <w:t>概念结构设计</w:t>
      </w:r>
      <w:r w:rsidRPr="00F956CF">
        <w:rPr>
          <w:rFonts w:hint="eastAsia"/>
          <w:sz w:val="15"/>
          <w:szCs w:val="15"/>
        </w:rPr>
        <w:t xml:space="preserve"> C</w:t>
      </w:r>
      <w:r w:rsidRPr="00F956CF">
        <w:rPr>
          <w:rFonts w:hint="eastAsia"/>
          <w:sz w:val="15"/>
          <w:szCs w:val="15"/>
        </w:rPr>
        <w:t>逻辑结构设计</w:t>
      </w:r>
      <w:r w:rsidRPr="00F956CF">
        <w:rPr>
          <w:rFonts w:hint="eastAsia"/>
          <w:sz w:val="15"/>
          <w:szCs w:val="15"/>
        </w:rPr>
        <w:t xml:space="preserve"> D</w:t>
      </w:r>
      <w:r w:rsidRPr="00F956CF">
        <w:rPr>
          <w:rFonts w:hint="eastAsia"/>
          <w:sz w:val="15"/>
          <w:szCs w:val="15"/>
        </w:rPr>
        <w:t>物理结构设计</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5</w:t>
      </w:r>
      <w:r w:rsidRPr="00F956CF">
        <w:rPr>
          <w:rFonts w:hint="eastAsia"/>
          <w:sz w:val="15"/>
          <w:szCs w:val="15"/>
        </w:rPr>
        <w:t>、现有关系表学生宿舍编号宿舍地址学号姓名性别专业出生日期的主码是</w:t>
      </w:r>
      <w:r w:rsidRPr="00F956CF">
        <w:rPr>
          <w:rFonts w:hint="eastAsia"/>
          <w:sz w:val="15"/>
          <w:szCs w:val="15"/>
        </w:rPr>
        <w:t xml:space="preserve">      </w:t>
      </w:r>
      <w:r w:rsidRPr="00F956CF">
        <w:rPr>
          <w:rFonts w:hint="eastAsia"/>
          <w:sz w:val="15"/>
          <w:szCs w:val="15"/>
        </w:rPr>
        <w:t>。</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A</w:t>
      </w:r>
      <w:r w:rsidRPr="00F956CF">
        <w:rPr>
          <w:rFonts w:hint="eastAsia"/>
          <w:sz w:val="15"/>
          <w:szCs w:val="15"/>
        </w:rPr>
        <w:t>宿舍编号</w:t>
      </w:r>
      <w:r w:rsidRPr="00F956CF">
        <w:rPr>
          <w:rFonts w:hint="eastAsia"/>
          <w:sz w:val="15"/>
          <w:szCs w:val="15"/>
        </w:rPr>
        <w:t xml:space="preserve">  </w:t>
      </w:r>
      <w:r w:rsidRPr="00F956CF">
        <w:rPr>
          <w:rFonts w:hint="eastAsia"/>
          <w:b/>
          <w:sz w:val="15"/>
          <w:szCs w:val="15"/>
        </w:rPr>
        <w:t>B</w:t>
      </w:r>
      <w:r w:rsidRPr="00F956CF">
        <w:rPr>
          <w:rFonts w:hint="eastAsia"/>
          <w:b/>
          <w:sz w:val="15"/>
          <w:szCs w:val="15"/>
        </w:rPr>
        <w:t>学号</w:t>
      </w:r>
      <w:r w:rsidRPr="00F956CF">
        <w:rPr>
          <w:rFonts w:hint="eastAsia"/>
          <w:sz w:val="15"/>
          <w:szCs w:val="15"/>
        </w:rPr>
        <w:t xml:space="preserve">   C</w:t>
      </w:r>
      <w:r w:rsidRPr="00F956CF">
        <w:rPr>
          <w:rFonts w:hint="eastAsia"/>
          <w:sz w:val="15"/>
          <w:szCs w:val="15"/>
        </w:rPr>
        <w:t>宿舍地址姓名</w:t>
      </w:r>
      <w:r w:rsidRPr="00F956CF">
        <w:rPr>
          <w:rFonts w:hint="eastAsia"/>
          <w:sz w:val="15"/>
          <w:szCs w:val="15"/>
        </w:rPr>
        <w:t xml:space="preserve">   D</w:t>
      </w:r>
      <w:r w:rsidRPr="00F956CF">
        <w:rPr>
          <w:rFonts w:hint="eastAsia"/>
          <w:sz w:val="15"/>
          <w:szCs w:val="15"/>
        </w:rPr>
        <w:t>宿舍编号学号</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6</w:t>
      </w:r>
      <w:r w:rsidRPr="00F956CF">
        <w:rPr>
          <w:rFonts w:hint="eastAsia"/>
          <w:sz w:val="15"/>
          <w:szCs w:val="15"/>
        </w:rPr>
        <w:t>、自然连接是构成新关系的有效方法。一般情况下当对关系</w:t>
      </w:r>
      <w:r w:rsidRPr="00F956CF">
        <w:rPr>
          <w:rFonts w:hint="eastAsia"/>
          <w:sz w:val="15"/>
          <w:szCs w:val="15"/>
        </w:rPr>
        <w:t>R</w:t>
      </w:r>
      <w:r w:rsidRPr="00F956CF">
        <w:rPr>
          <w:rFonts w:hint="eastAsia"/>
          <w:sz w:val="15"/>
          <w:szCs w:val="15"/>
        </w:rPr>
        <w:t>和</w:t>
      </w:r>
      <w:r w:rsidRPr="00F956CF">
        <w:rPr>
          <w:rFonts w:hint="eastAsia"/>
          <w:sz w:val="15"/>
          <w:szCs w:val="15"/>
        </w:rPr>
        <w:t>S</w:t>
      </w:r>
      <w:r w:rsidRPr="00F956CF">
        <w:rPr>
          <w:rFonts w:hint="eastAsia"/>
          <w:sz w:val="15"/>
          <w:szCs w:val="15"/>
        </w:rPr>
        <w:t>使用自然连接时，要求</w:t>
      </w:r>
      <w:r w:rsidRPr="00F956CF">
        <w:rPr>
          <w:rFonts w:hint="eastAsia"/>
          <w:sz w:val="15"/>
          <w:szCs w:val="15"/>
        </w:rPr>
        <w:t>R</w:t>
      </w:r>
      <w:r w:rsidRPr="00F956CF">
        <w:rPr>
          <w:rFonts w:hint="eastAsia"/>
          <w:sz w:val="15"/>
          <w:szCs w:val="15"/>
        </w:rPr>
        <w:t>和</w:t>
      </w:r>
      <w:r w:rsidRPr="00F956CF">
        <w:rPr>
          <w:rFonts w:hint="eastAsia"/>
          <w:sz w:val="15"/>
          <w:szCs w:val="15"/>
        </w:rPr>
        <w:t>S</w:t>
      </w:r>
      <w:r w:rsidRPr="00F956CF">
        <w:rPr>
          <w:rFonts w:hint="eastAsia"/>
          <w:sz w:val="15"/>
          <w:szCs w:val="15"/>
        </w:rPr>
        <w:t>含有一个或多个共有的（）。</w:t>
      </w:r>
      <w:r w:rsidRPr="00F956CF">
        <w:rPr>
          <w:rFonts w:hint="eastAsia"/>
          <w:sz w:val="15"/>
          <w:szCs w:val="15"/>
        </w:rPr>
        <w:t xml:space="preserve"> A</w:t>
      </w:r>
      <w:r w:rsidRPr="00F956CF">
        <w:rPr>
          <w:rFonts w:hint="eastAsia"/>
          <w:sz w:val="15"/>
          <w:szCs w:val="15"/>
        </w:rPr>
        <w:t>元组</w:t>
      </w:r>
      <w:r w:rsidRPr="00F956CF">
        <w:rPr>
          <w:rFonts w:hint="eastAsia"/>
          <w:sz w:val="15"/>
          <w:szCs w:val="15"/>
        </w:rPr>
        <w:t xml:space="preserve">     B</w:t>
      </w:r>
      <w:r w:rsidRPr="00F956CF">
        <w:rPr>
          <w:rFonts w:hint="eastAsia"/>
          <w:sz w:val="15"/>
          <w:szCs w:val="15"/>
        </w:rPr>
        <w:t>行</w:t>
      </w:r>
      <w:r w:rsidRPr="00F956CF">
        <w:rPr>
          <w:rFonts w:hint="eastAsia"/>
          <w:sz w:val="15"/>
          <w:szCs w:val="15"/>
        </w:rPr>
        <w:t xml:space="preserve">      C</w:t>
      </w:r>
      <w:r w:rsidRPr="00F956CF">
        <w:rPr>
          <w:rFonts w:hint="eastAsia"/>
          <w:sz w:val="15"/>
          <w:szCs w:val="15"/>
        </w:rPr>
        <w:t>记录</w:t>
      </w:r>
      <w:r w:rsidRPr="00F956CF">
        <w:rPr>
          <w:rFonts w:hint="eastAsia"/>
          <w:sz w:val="15"/>
          <w:szCs w:val="15"/>
        </w:rPr>
        <w:t xml:space="preserve">     </w:t>
      </w:r>
      <w:r w:rsidRPr="00F956CF">
        <w:rPr>
          <w:rFonts w:hint="eastAsia"/>
          <w:b/>
          <w:sz w:val="15"/>
          <w:szCs w:val="15"/>
        </w:rPr>
        <w:t>D</w:t>
      </w:r>
      <w:r w:rsidRPr="00F956CF">
        <w:rPr>
          <w:rFonts w:hint="eastAsia"/>
          <w:b/>
          <w:sz w:val="15"/>
          <w:szCs w:val="15"/>
        </w:rPr>
        <w:t>属性</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7</w:t>
      </w:r>
      <w:r w:rsidRPr="00F956CF">
        <w:rPr>
          <w:rFonts w:hint="eastAsia"/>
          <w:sz w:val="15"/>
          <w:szCs w:val="15"/>
        </w:rPr>
        <w:t>、下列关系运算中，（）运算不属于专门的关系运算。</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 xml:space="preserve"> A</w:t>
      </w:r>
      <w:r w:rsidRPr="00F956CF">
        <w:rPr>
          <w:rFonts w:hint="eastAsia"/>
          <w:sz w:val="15"/>
          <w:szCs w:val="15"/>
        </w:rPr>
        <w:t>选择</w:t>
      </w:r>
      <w:r w:rsidRPr="00F956CF">
        <w:rPr>
          <w:rFonts w:hint="eastAsia"/>
          <w:sz w:val="15"/>
          <w:szCs w:val="15"/>
        </w:rPr>
        <w:t xml:space="preserve">       B</w:t>
      </w:r>
      <w:r w:rsidRPr="00F956CF">
        <w:rPr>
          <w:rFonts w:hint="eastAsia"/>
          <w:sz w:val="15"/>
          <w:szCs w:val="15"/>
        </w:rPr>
        <w:t>连接</w:t>
      </w:r>
      <w:r w:rsidRPr="00F956CF">
        <w:rPr>
          <w:rFonts w:hint="eastAsia"/>
          <w:sz w:val="15"/>
          <w:szCs w:val="15"/>
        </w:rPr>
        <w:tab/>
      </w:r>
      <w:r w:rsidRPr="00F956CF">
        <w:rPr>
          <w:rFonts w:hint="eastAsia"/>
          <w:sz w:val="15"/>
          <w:szCs w:val="15"/>
        </w:rPr>
        <w:tab/>
      </w:r>
      <w:r w:rsidRPr="00F956CF">
        <w:rPr>
          <w:rFonts w:hint="eastAsia"/>
          <w:sz w:val="15"/>
          <w:szCs w:val="15"/>
        </w:rPr>
        <w:tab/>
      </w:r>
      <w:r w:rsidRPr="00F956CF">
        <w:rPr>
          <w:rFonts w:hint="eastAsia"/>
          <w:sz w:val="15"/>
          <w:szCs w:val="15"/>
        </w:rPr>
        <w:tab/>
        <w:t xml:space="preserve"> </w:t>
      </w:r>
      <w:r w:rsidRPr="00F956CF">
        <w:rPr>
          <w:rFonts w:hint="eastAsia"/>
          <w:b/>
          <w:sz w:val="15"/>
          <w:szCs w:val="15"/>
        </w:rPr>
        <w:t>C</w:t>
      </w:r>
      <w:r w:rsidRPr="00F956CF">
        <w:rPr>
          <w:rFonts w:hint="eastAsia"/>
          <w:b/>
          <w:sz w:val="15"/>
          <w:szCs w:val="15"/>
        </w:rPr>
        <w:t>广义笛卡尔积</w:t>
      </w:r>
      <w:r w:rsidRPr="00F956CF">
        <w:rPr>
          <w:rFonts w:hint="eastAsia"/>
          <w:sz w:val="15"/>
          <w:szCs w:val="15"/>
        </w:rPr>
        <w:t xml:space="preserve">          D</w:t>
      </w:r>
      <w:r w:rsidRPr="00F956CF">
        <w:rPr>
          <w:rFonts w:hint="eastAsia"/>
          <w:sz w:val="15"/>
          <w:szCs w:val="15"/>
        </w:rPr>
        <w:t>投影</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8</w:t>
      </w:r>
      <w:r w:rsidRPr="00F956CF">
        <w:rPr>
          <w:rFonts w:hint="eastAsia"/>
          <w:sz w:val="15"/>
          <w:szCs w:val="15"/>
        </w:rPr>
        <w:t>、</w:t>
      </w:r>
      <w:r w:rsidRPr="00F956CF">
        <w:rPr>
          <w:rFonts w:hint="eastAsia"/>
          <w:sz w:val="15"/>
          <w:szCs w:val="15"/>
        </w:rPr>
        <w:t>SQL</w:t>
      </w:r>
      <w:r w:rsidRPr="00F956CF">
        <w:rPr>
          <w:rFonts w:hint="eastAsia"/>
          <w:sz w:val="15"/>
          <w:szCs w:val="15"/>
        </w:rPr>
        <w:t>语言具有（）的功能。</w:t>
      </w:r>
    </w:p>
    <w:p w:rsidR="00E23F5A" w:rsidRPr="00F956CF" w:rsidRDefault="00E23F5A" w:rsidP="00F956CF">
      <w:pPr>
        <w:spacing w:line="0" w:lineRule="atLeast"/>
        <w:rPr>
          <w:sz w:val="15"/>
          <w:szCs w:val="15"/>
        </w:rPr>
      </w:pPr>
      <w:r w:rsidRPr="00F956CF">
        <w:rPr>
          <w:rFonts w:hint="eastAsia"/>
          <w:sz w:val="15"/>
          <w:szCs w:val="15"/>
        </w:rPr>
        <w:t>A</w:t>
      </w:r>
      <w:r w:rsidRPr="00F956CF">
        <w:rPr>
          <w:rFonts w:hint="eastAsia"/>
          <w:sz w:val="15"/>
          <w:szCs w:val="15"/>
        </w:rPr>
        <w:t>关系规范化、数据操纵、数据控制</w:t>
      </w:r>
      <w:r w:rsidRPr="00F956CF">
        <w:rPr>
          <w:rFonts w:hint="eastAsia"/>
          <w:sz w:val="15"/>
          <w:szCs w:val="15"/>
        </w:rPr>
        <w:tab/>
      </w:r>
      <w:r w:rsidRPr="00F956CF">
        <w:rPr>
          <w:rFonts w:hint="eastAsia"/>
          <w:b/>
          <w:sz w:val="15"/>
          <w:szCs w:val="15"/>
        </w:rPr>
        <w:t>B</w:t>
      </w:r>
      <w:r w:rsidRPr="00F956CF">
        <w:rPr>
          <w:rFonts w:hint="eastAsia"/>
          <w:b/>
          <w:sz w:val="15"/>
          <w:szCs w:val="15"/>
        </w:rPr>
        <w:t>数据定义、数据操纵、数据控制</w:t>
      </w:r>
      <w:r w:rsidRPr="00F956CF">
        <w:rPr>
          <w:rFonts w:hint="eastAsia"/>
          <w:b/>
          <w:sz w:val="15"/>
          <w:szCs w:val="15"/>
        </w:rPr>
        <w:t xml:space="preserve"> </w:t>
      </w:r>
      <w:r w:rsidRPr="00F956CF">
        <w:rPr>
          <w:rFonts w:hint="eastAsia"/>
          <w:b/>
          <w:sz w:val="15"/>
          <w:szCs w:val="15"/>
        </w:rPr>
        <w:cr/>
      </w:r>
      <w:r w:rsidRPr="00F956CF">
        <w:rPr>
          <w:rFonts w:hint="eastAsia"/>
          <w:sz w:val="15"/>
          <w:szCs w:val="15"/>
        </w:rPr>
        <w:t>C</w:t>
      </w:r>
      <w:r w:rsidRPr="00F956CF">
        <w:rPr>
          <w:rFonts w:hint="eastAsia"/>
          <w:sz w:val="15"/>
          <w:szCs w:val="15"/>
        </w:rPr>
        <w:t>数据定义、关系规范化、数据控制</w:t>
      </w:r>
      <w:r w:rsidRPr="00F956CF">
        <w:rPr>
          <w:rFonts w:hint="eastAsia"/>
          <w:sz w:val="15"/>
          <w:szCs w:val="15"/>
        </w:rPr>
        <w:t xml:space="preserve"> </w:t>
      </w:r>
      <w:r w:rsidRPr="00F956CF">
        <w:rPr>
          <w:rFonts w:hint="eastAsia"/>
          <w:sz w:val="15"/>
          <w:szCs w:val="15"/>
        </w:rPr>
        <w:tab/>
        <w:t>D</w:t>
      </w:r>
      <w:r w:rsidRPr="00F956CF">
        <w:rPr>
          <w:rFonts w:hint="eastAsia"/>
          <w:sz w:val="15"/>
          <w:szCs w:val="15"/>
        </w:rPr>
        <w:t>数据定义、关系规范化、数据操纵</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9</w:t>
      </w:r>
      <w:r w:rsidRPr="00F956CF">
        <w:rPr>
          <w:rFonts w:hint="eastAsia"/>
          <w:sz w:val="15"/>
          <w:szCs w:val="15"/>
        </w:rPr>
        <w:t>、如果在一个关系中，存在某个属性或属性组，虽然不是该关系的主码或只是主码的一部分，但却是另一个关系的主码时，称该属性或属性组为这个关系的（）</w:t>
      </w:r>
      <w:r w:rsidRPr="00F956CF">
        <w:rPr>
          <w:rFonts w:hint="eastAsia"/>
          <w:sz w:val="15"/>
          <w:szCs w:val="15"/>
        </w:rPr>
        <w:cr/>
        <w:t xml:space="preserve">A. </w:t>
      </w:r>
      <w:r w:rsidRPr="00F956CF">
        <w:rPr>
          <w:rFonts w:hint="eastAsia"/>
          <w:sz w:val="15"/>
          <w:szCs w:val="15"/>
        </w:rPr>
        <w:t>候选码</w:t>
      </w:r>
      <w:r w:rsidRPr="00F956CF">
        <w:rPr>
          <w:rFonts w:hint="eastAsia"/>
          <w:sz w:val="15"/>
          <w:szCs w:val="15"/>
        </w:rPr>
        <w:t xml:space="preserve"> </w:t>
      </w:r>
      <w:r w:rsidRPr="00F956CF">
        <w:rPr>
          <w:rFonts w:hint="eastAsia"/>
          <w:sz w:val="15"/>
          <w:szCs w:val="15"/>
        </w:rPr>
        <w:tab/>
        <w:t xml:space="preserve">B. </w:t>
      </w:r>
      <w:r w:rsidRPr="00F956CF">
        <w:rPr>
          <w:rFonts w:hint="eastAsia"/>
          <w:sz w:val="15"/>
          <w:szCs w:val="15"/>
        </w:rPr>
        <w:t>主码</w:t>
      </w:r>
      <w:r w:rsidRPr="00F956CF">
        <w:rPr>
          <w:rFonts w:hint="eastAsia"/>
          <w:sz w:val="15"/>
          <w:szCs w:val="15"/>
        </w:rPr>
        <w:t xml:space="preserve"> </w:t>
      </w:r>
      <w:r w:rsidRPr="00F956CF">
        <w:rPr>
          <w:rFonts w:hint="eastAsia"/>
          <w:sz w:val="15"/>
          <w:szCs w:val="15"/>
        </w:rPr>
        <w:tab/>
      </w:r>
      <w:r w:rsidRPr="00F956CF">
        <w:rPr>
          <w:rFonts w:hint="eastAsia"/>
          <w:b/>
          <w:sz w:val="15"/>
          <w:szCs w:val="15"/>
        </w:rPr>
        <w:t xml:space="preserve">C. </w:t>
      </w:r>
      <w:r w:rsidRPr="00F956CF">
        <w:rPr>
          <w:rFonts w:hint="eastAsia"/>
          <w:b/>
          <w:sz w:val="15"/>
          <w:szCs w:val="15"/>
        </w:rPr>
        <w:t>外码</w:t>
      </w:r>
      <w:r w:rsidRPr="00F956CF">
        <w:rPr>
          <w:rFonts w:hint="eastAsia"/>
          <w:sz w:val="15"/>
          <w:szCs w:val="15"/>
        </w:rPr>
        <w:t xml:space="preserve">       D. </w:t>
      </w:r>
      <w:r w:rsidRPr="00F956CF">
        <w:rPr>
          <w:rFonts w:hint="eastAsia"/>
          <w:sz w:val="15"/>
          <w:szCs w:val="15"/>
        </w:rPr>
        <w:t>连接码</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10</w:t>
      </w:r>
      <w:r w:rsidRPr="00F956CF">
        <w:rPr>
          <w:rFonts w:hint="eastAsia"/>
          <w:sz w:val="15"/>
          <w:szCs w:val="15"/>
        </w:rPr>
        <w:t>、下列关于关系数据模型的术语中所表达的概念与二维表中的“行”的概念最接近</w:t>
      </w:r>
      <w:r w:rsidRPr="00F956CF">
        <w:rPr>
          <w:rFonts w:hint="eastAsia"/>
          <w:sz w:val="15"/>
          <w:szCs w:val="15"/>
        </w:rPr>
        <w:t xml:space="preserve"> </w:t>
      </w:r>
      <w:r w:rsidRPr="00F956CF">
        <w:rPr>
          <w:rFonts w:hint="eastAsia"/>
          <w:sz w:val="15"/>
          <w:szCs w:val="15"/>
        </w:rPr>
        <w:cr/>
        <w:t xml:space="preserve">A. </w:t>
      </w:r>
      <w:r w:rsidRPr="00F956CF">
        <w:rPr>
          <w:rFonts w:hint="eastAsia"/>
          <w:sz w:val="15"/>
          <w:szCs w:val="15"/>
        </w:rPr>
        <w:t>属性</w:t>
      </w:r>
      <w:r w:rsidRPr="00F956CF">
        <w:rPr>
          <w:rFonts w:hint="eastAsia"/>
          <w:sz w:val="15"/>
          <w:szCs w:val="15"/>
        </w:rPr>
        <w:t xml:space="preserve"> B. </w:t>
      </w:r>
      <w:r w:rsidRPr="00F956CF">
        <w:rPr>
          <w:rFonts w:hint="eastAsia"/>
          <w:sz w:val="15"/>
          <w:szCs w:val="15"/>
        </w:rPr>
        <w:t>关系</w:t>
      </w:r>
      <w:r w:rsidRPr="00F956CF">
        <w:rPr>
          <w:rFonts w:hint="eastAsia"/>
          <w:sz w:val="15"/>
          <w:szCs w:val="15"/>
        </w:rPr>
        <w:t xml:space="preserve"> C. </w:t>
      </w:r>
      <w:r w:rsidRPr="00F956CF">
        <w:rPr>
          <w:rFonts w:hint="eastAsia"/>
          <w:sz w:val="15"/>
          <w:szCs w:val="15"/>
        </w:rPr>
        <w:t>域</w:t>
      </w:r>
      <w:r w:rsidRPr="00F956CF">
        <w:rPr>
          <w:rFonts w:hint="eastAsia"/>
          <w:sz w:val="15"/>
          <w:szCs w:val="15"/>
        </w:rPr>
        <w:t xml:space="preserve"> </w:t>
      </w:r>
      <w:r w:rsidRPr="00F956CF">
        <w:rPr>
          <w:rFonts w:hint="eastAsia"/>
          <w:b/>
          <w:sz w:val="15"/>
          <w:szCs w:val="15"/>
        </w:rPr>
        <w:t xml:space="preserve">D. </w:t>
      </w:r>
      <w:r w:rsidRPr="00F956CF">
        <w:rPr>
          <w:rFonts w:hint="eastAsia"/>
          <w:b/>
          <w:sz w:val="15"/>
          <w:szCs w:val="15"/>
        </w:rPr>
        <w:t>元组</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11</w:t>
      </w:r>
      <w:r w:rsidRPr="00F956CF">
        <w:rPr>
          <w:rFonts w:hint="eastAsia"/>
          <w:sz w:val="15"/>
          <w:szCs w:val="15"/>
        </w:rPr>
        <w:t>、假定学生关系是</w:t>
      </w:r>
      <w:r w:rsidRPr="00F956CF">
        <w:rPr>
          <w:rFonts w:hint="eastAsia"/>
          <w:sz w:val="15"/>
          <w:szCs w:val="15"/>
        </w:rPr>
        <w:t>S</w:t>
      </w:r>
      <w:r w:rsidRPr="00F956CF">
        <w:rPr>
          <w:rFonts w:hint="eastAsia"/>
          <w:sz w:val="15"/>
          <w:szCs w:val="15"/>
        </w:rPr>
        <w:t>（</w:t>
      </w:r>
      <w:r w:rsidRPr="00F956CF">
        <w:rPr>
          <w:rFonts w:hint="eastAsia"/>
          <w:sz w:val="15"/>
          <w:szCs w:val="15"/>
        </w:rPr>
        <w:t>S</w:t>
      </w:r>
      <w:r w:rsidRPr="00F956CF">
        <w:rPr>
          <w:rFonts w:hint="eastAsia"/>
          <w:sz w:val="15"/>
          <w:szCs w:val="15"/>
        </w:rPr>
        <w:t>，</w:t>
      </w:r>
      <w:r w:rsidRPr="00F956CF">
        <w:rPr>
          <w:rFonts w:hint="eastAsia"/>
          <w:sz w:val="15"/>
          <w:szCs w:val="15"/>
        </w:rPr>
        <w:t>SNAME</w:t>
      </w:r>
      <w:r w:rsidRPr="00F956CF">
        <w:rPr>
          <w:rFonts w:hint="eastAsia"/>
          <w:sz w:val="15"/>
          <w:szCs w:val="15"/>
        </w:rPr>
        <w:t>，</w:t>
      </w:r>
      <w:r w:rsidRPr="00F956CF">
        <w:rPr>
          <w:rFonts w:hint="eastAsia"/>
          <w:sz w:val="15"/>
          <w:szCs w:val="15"/>
        </w:rPr>
        <w:t>SEX</w:t>
      </w:r>
      <w:r w:rsidRPr="00F956CF">
        <w:rPr>
          <w:rFonts w:hint="eastAsia"/>
          <w:sz w:val="15"/>
          <w:szCs w:val="15"/>
        </w:rPr>
        <w:t>，</w:t>
      </w:r>
      <w:r w:rsidRPr="00F956CF">
        <w:rPr>
          <w:rFonts w:hint="eastAsia"/>
          <w:sz w:val="15"/>
          <w:szCs w:val="15"/>
        </w:rPr>
        <w:t>AGE</w:t>
      </w:r>
      <w:r w:rsidRPr="00F956CF">
        <w:rPr>
          <w:rFonts w:hint="eastAsia"/>
          <w:sz w:val="15"/>
          <w:szCs w:val="15"/>
        </w:rPr>
        <w:t>），课程关系是</w:t>
      </w:r>
      <w:r w:rsidRPr="00F956CF">
        <w:rPr>
          <w:rFonts w:hint="eastAsia"/>
          <w:sz w:val="15"/>
          <w:szCs w:val="15"/>
        </w:rPr>
        <w:t>C</w:t>
      </w:r>
      <w:r w:rsidRPr="00F956CF">
        <w:rPr>
          <w:rFonts w:hint="eastAsia"/>
          <w:sz w:val="15"/>
          <w:szCs w:val="15"/>
        </w:rPr>
        <w:t>（</w:t>
      </w:r>
      <w:r w:rsidRPr="00F956CF">
        <w:rPr>
          <w:rFonts w:hint="eastAsia"/>
          <w:sz w:val="15"/>
          <w:szCs w:val="15"/>
        </w:rPr>
        <w:t>C</w:t>
      </w:r>
      <w:r w:rsidRPr="00F956CF">
        <w:rPr>
          <w:rFonts w:hint="eastAsia"/>
          <w:sz w:val="15"/>
          <w:szCs w:val="15"/>
        </w:rPr>
        <w:t>，</w:t>
      </w:r>
      <w:r w:rsidRPr="00F956CF">
        <w:rPr>
          <w:rFonts w:hint="eastAsia"/>
          <w:sz w:val="15"/>
          <w:szCs w:val="15"/>
        </w:rPr>
        <w:t>CNAME</w:t>
      </w:r>
      <w:r w:rsidRPr="00F956CF">
        <w:rPr>
          <w:rFonts w:hint="eastAsia"/>
          <w:sz w:val="15"/>
          <w:szCs w:val="15"/>
        </w:rPr>
        <w:t>，</w:t>
      </w:r>
      <w:r w:rsidRPr="00F956CF">
        <w:rPr>
          <w:rFonts w:hint="eastAsia"/>
          <w:sz w:val="15"/>
          <w:szCs w:val="15"/>
        </w:rPr>
        <w:t>TEACHER</w:t>
      </w:r>
      <w:r w:rsidRPr="00F956CF">
        <w:rPr>
          <w:rFonts w:hint="eastAsia"/>
          <w:sz w:val="15"/>
          <w:szCs w:val="15"/>
        </w:rPr>
        <w:t>），学生选课关系是</w:t>
      </w:r>
      <w:r w:rsidRPr="00F956CF">
        <w:rPr>
          <w:rFonts w:hint="eastAsia"/>
          <w:sz w:val="15"/>
          <w:szCs w:val="15"/>
        </w:rPr>
        <w:t>SC</w:t>
      </w:r>
      <w:r w:rsidRPr="00F956CF">
        <w:rPr>
          <w:rFonts w:hint="eastAsia"/>
          <w:sz w:val="15"/>
          <w:szCs w:val="15"/>
        </w:rPr>
        <w:t>（</w:t>
      </w:r>
      <w:r w:rsidRPr="00F956CF">
        <w:rPr>
          <w:rFonts w:hint="eastAsia"/>
          <w:sz w:val="15"/>
          <w:szCs w:val="15"/>
        </w:rPr>
        <w:t>S</w:t>
      </w:r>
      <w:r w:rsidRPr="00F956CF">
        <w:rPr>
          <w:rFonts w:hint="eastAsia"/>
          <w:sz w:val="15"/>
          <w:szCs w:val="15"/>
        </w:rPr>
        <w:t>，</w:t>
      </w:r>
      <w:r w:rsidRPr="00F956CF">
        <w:rPr>
          <w:rFonts w:hint="eastAsia"/>
          <w:sz w:val="15"/>
          <w:szCs w:val="15"/>
        </w:rPr>
        <w:t>C</w:t>
      </w:r>
      <w:r w:rsidRPr="00F956CF">
        <w:rPr>
          <w:rFonts w:hint="eastAsia"/>
          <w:sz w:val="15"/>
          <w:szCs w:val="15"/>
        </w:rPr>
        <w:t>，</w:t>
      </w:r>
      <w:r w:rsidRPr="00F956CF">
        <w:rPr>
          <w:rFonts w:hint="eastAsia"/>
          <w:sz w:val="15"/>
          <w:szCs w:val="15"/>
        </w:rPr>
        <w:t>GRADE</w:t>
      </w:r>
      <w:r w:rsidRPr="00F956CF">
        <w:rPr>
          <w:rFonts w:hint="eastAsia"/>
          <w:sz w:val="15"/>
          <w:szCs w:val="15"/>
        </w:rPr>
        <w:t>）。</w:t>
      </w:r>
      <w:r w:rsidRPr="00F956CF">
        <w:rPr>
          <w:rFonts w:hint="eastAsia"/>
          <w:sz w:val="15"/>
          <w:szCs w:val="15"/>
        </w:rPr>
        <w:t xml:space="preserve"> </w:t>
      </w:r>
      <w:r w:rsidRPr="00F956CF">
        <w:rPr>
          <w:rFonts w:hint="eastAsia"/>
          <w:sz w:val="15"/>
          <w:szCs w:val="15"/>
        </w:rPr>
        <w:t>要查找某个学生的基本信息及其选课的平均成绩，将使用关系（）</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b/>
          <w:sz w:val="15"/>
          <w:szCs w:val="15"/>
        </w:rPr>
        <w:t>A</w:t>
      </w:r>
      <w:r w:rsidRPr="00F956CF">
        <w:rPr>
          <w:rFonts w:hint="eastAsia"/>
          <w:b/>
          <w:sz w:val="15"/>
          <w:szCs w:val="15"/>
        </w:rPr>
        <w:t></w:t>
      </w:r>
      <w:r w:rsidRPr="00F956CF">
        <w:rPr>
          <w:rFonts w:hint="eastAsia"/>
          <w:b/>
          <w:sz w:val="15"/>
          <w:szCs w:val="15"/>
        </w:rPr>
        <w:t>S</w:t>
      </w:r>
      <w:r w:rsidRPr="00F956CF">
        <w:rPr>
          <w:rFonts w:hint="eastAsia"/>
          <w:b/>
          <w:sz w:val="15"/>
          <w:szCs w:val="15"/>
        </w:rPr>
        <w:t>和</w:t>
      </w:r>
      <w:r w:rsidRPr="00F956CF">
        <w:rPr>
          <w:rFonts w:hint="eastAsia"/>
          <w:b/>
          <w:sz w:val="15"/>
          <w:szCs w:val="15"/>
        </w:rPr>
        <w:t>SC</w:t>
      </w:r>
      <w:r w:rsidRPr="00F956CF">
        <w:rPr>
          <w:rFonts w:hint="eastAsia"/>
          <w:sz w:val="15"/>
          <w:szCs w:val="15"/>
        </w:rPr>
        <w:t xml:space="preserve">      B</w:t>
      </w:r>
      <w:r w:rsidRPr="00F956CF">
        <w:rPr>
          <w:rFonts w:hint="eastAsia"/>
          <w:sz w:val="15"/>
          <w:szCs w:val="15"/>
        </w:rPr>
        <w:t></w:t>
      </w:r>
      <w:r w:rsidRPr="00F956CF">
        <w:rPr>
          <w:rFonts w:hint="eastAsia"/>
          <w:sz w:val="15"/>
          <w:szCs w:val="15"/>
        </w:rPr>
        <w:t>SC</w:t>
      </w:r>
      <w:r w:rsidRPr="00F956CF">
        <w:rPr>
          <w:rFonts w:hint="eastAsia"/>
          <w:sz w:val="15"/>
          <w:szCs w:val="15"/>
        </w:rPr>
        <w:t>和</w:t>
      </w:r>
      <w:r w:rsidRPr="00F956CF">
        <w:rPr>
          <w:rFonts w:hint="eastAsia"/>
          <w:sz w:val="15"/>
          <w:szCs w:val="15"/>
        </w:rPr>
        <w:t xml:space="preserve">C    </w:t>
      </w:r>
      <w:r w:rsidRPr="00F956CF">
        <w:rPr>
          <w:rFonts w:hint="eastAsia"/>
          <w:sz w:val="15"/>
          <w:szCs w:val="15"/>
        </w:rPr>
        <w:tab/>
        <w:t>C</w:t>
      </w:r>
      <w:r w:rsidRPr="00F956CF">
        <w:rPr>
          <w:rFonts w:hint="eastAsia"/>
          <w:sz w:val="15"/>
          <w:szCs w:val="15"/>
        </w:rPr>
        <w:t></w:t>
      </w:r>
      <w:r w:rsidRPr="00F956CF">
        <w:rPr>
          <w:rFonts w:hint="eastAsia"/>
          <w:sz w:val="15"/>
          <w:szCs w:val="15"/>
        </w:rPr>
        <w:t>S</w:t>
      </w:r>
      <w:r w:rsidRPr="00F956CF">
        <w:rPr>
          <w:rFonts w:hint="eastAsia"/>
          <w:sz w:val="15"/>
          <w:szCs w:val="15"/>
        </w:rPr>
        <w:t>和</w:t>
      </w:r>
      <w:r w:rsidRPr="00F956CF">
        <w:rPr>
          <w:rFonts w:hint="eastAsia"/>
          <w:sz w:val="15"/>
          <w:szCs w:val="15"/>
        </w:rPr>
        <w:t>C       D</w:t>
      </w:r>
      <w:r w:rsidRPr="00F956CF">
        <w:rPr>
          <w:rFonts w:hint="eastAsia"/>
          <w:sz w:val="15"/>
          <w:szCs w:val="15"/>
        </w:rPr>
        <w:t></w:t>
      </w:r>
      <w:r w:rsidRPr="00F956CF">
        <w:rPr>
          <w:rFonts w:hint="eastAsia"/>
          <w:sz w:val="15"/>
          <w:szCs w:val="15"/>
        </w:rPr>
        <w:t>S</w:t>
      </w:r>
      <w:r w:rsidRPr="00F956CF">
        <w:rPr>
          <w:rFonts w:hint="eastAsia"/>
          <w:sz w:val="15"/>
          <w:szCs w:val="15"/>
        </w:rPr>
        <w:t>、</w:t>
      </w:r>
      <w:r w:rsidRPr="00F956CF">
        <w:rPr>
          <w:rFonts w:hint="eastAsia"/>
          <w:sz w:val="15"/>
          <w:szCs w:val="15"/>
        </w:rPr>
        <w:t>SC</w:t>
      </w:r>
      <w:r w:rsidRPr="00F956CF">
        <w:rPr>
          <w:rFonts w:hint="eastAsia"/>
          <w:sz w:val="15"/>
          <w:szCs w:val="15"/>
        </w:rPr>
        <w:t>和</w:t>
      </w:r>
      <w:r w:rsidRPr="00F956CF">
        <w:rPr>
          <w:rFonts w:hint="eastAsia"/>
          <w:sz w:val="15"/>
          <w:szCs w:val="15"/>
        </w:rPr>
        <w:t xml:space="preserve">C </w:t>
      </w:r>
    </w:p>
    <w:p w:rsidR="00E23F5A" w:rsidRPr="00F956CF" w:rsidRDefault="00E23F5A" w:rsidP="00F956CF">
      <w:pPr>
        <w:spacing w:line="0" w:lineRule="atLeast"/>
        <w:rPr>
          <w:sz w:val="15"/>
          <w:szCs w:val="15"/>
        </w:rPr>
      </w:pPr>
      <w:r w:rsidRPr="00F956CF">
        <w:rPr>
          <w:rFonts w:hint="eastAsia"/>
          <w:sz w:val="15"/>
          <w:szCs w:val="15"/>
        </w:rPr>
        <w:t>12</w:t>
      </w:r>
      <w:r w:rsidRPr="00F956CF">
        <w:rPr>
          <w:rFonts w:hint="eastAsia"/>
          <w:sz w:val="15"/>
          <w:szCs w:val="15"/>
        </w:rPr>
        <w:t>、在</w:t>
      </w:r>
      <w:r w:rsidRPr="00F956CF">
        <w:rPr>
          <w:rFonts w:hint="eastAsia"/>
          <w:sz w:val="15"/>
          <w:szCs w:val="15"/>
        </w:rPr>
        <w:t>SQL</w:t>
      </w:r>
      <w:r w:rsidRPr="00F956CF">
        <w:rPr>
          <w:rFonts w:hint="eastAsia"/>
          <w:sz w:val="15"/>
          <w:szCs w:val="15"/>
        </w:rPr>
        <w:t>语言的</w:t>
      </w:r>
      <w:r w:rsidRPr="00F956CF">
        <w:rPr>
          <w:rFonts w:hint="eastAsia"/>
          <w:sz w:val="15"/>
          <w:szCs w:val="15"/>
        </w:rPr>
        <w:t>SELECT</w:t>
      </w:r>
      <w:r w:rsidRPr="00F956CF">
        <w:rPr>
          <w:rFonts w:hint="eastAsia"/>
          <w:sz w:val="15"/>
          <w:szCs w:val="15"/>
        </w:rPr>
        <w:t>语句中，用于对结果元组进行排序的是（）子句。</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A</w:t>
      </w:r>
      <w:r w:rsidRPr="00F956CF">
        <w:rPr>
          <w:rFonts w:hint="eastAsia"/>
          <w:sz w:val="15"/>
          <w:szCs w:val="15"/>
        </w:rPr>
        <w:t></w:t>
      </w:r>
      <w:r w:rsidRPr="00F956CF">
        <w:rPr>
          <w:rFonts w:hint="eastAsia"/>
          <w:sz w:val="15"/>
          <w:szCs w:val="15"/>
        </w:rPr>
        <w:t xml:space="preserve"> GROUP BY         B</w:t>
      </w:r>
      <w:r w:rsidRPr="00F956CF">
        <w:rPr>
          <w:rFonts w:hint="eastAsia"/>
          <w:sz w:val="15"/>
          <w:szCs w:val="15"/>
        </w:rPr>
        <w:t></w:t>
      </w:r>
      <w:r w:rsidRPr="00F956CF">
        <w:rPr>
          <w:rFonts w:hint="eastAsia"/>
          <w:sz w:val="15"/>
          <w:szCs w:val="15"/>
        </w:rPr>
        <w:t xml:space="preserve">HAVING     </w:t>
      </w:r>
      <w:r w:rsidRPr="00F956CF">
        <w:rPr>
          <w:rFonts w:hint="eastAsia"/>
          <w:b/>
          <w:sz w:val="15"/>
          <w:szCs w:val="15"/>
        </w:rPr>
        <w:t xml:space="preserve"> C</w:t>
      </w:r>
      <w:r w:rsidRPr="00F956CF">
        <w:rPr>
          <w:rFonts w:hint="eastAsia"/>
          <w:b/>
          <w:sz w:val="15"/>
          <w:szCs w:val="15"/>
        </w:rPr>
        <w:t></w:t>
      </w:r>
      <w:r w:rsidRPr="00F956CF">
        <w:rPr>
          <w:rFonts w:hint="eastAsia"/>
          <w:b/>
          <w:sz w:val="15"/>
          <w:szCs w:val="15"/>
        </w:rPr>
        <w:t xml:space="preserve">ORDER BY  </w:t>
      </w:r>
      <w:r w:rsidRPr="00F956CF">
        <w:rPr>
          <w:rFonts w:hint="eastAsia"/>
          <w:sz w:val="15"/>
          <w:szCs w:val="15"/>
        </w:rPr>
        <w:t xml:space="preserve">       D</w:t>
      </w:r>
      <w:r w:rsidRPr="00F956CF">
        <w:rPr>
          <w:rFonts w:hint="eastAsia"/>
          <w:sz w:val="15"/>
          <w:szCs w:val="15"/>
        </w:rPr>
        <w:t></w:t>
      </w:r>
      <w:r w:rsidRPr="00F956CF">
        <w:rPr>
          <w:rFonts w:hint="eastAsia"/>
          <w:sz w:val="15"/>
          <w:szCs w:val="15"/>
        </w:rPr>
        <w:t xml:space="preserve">WHERE   </w:t>
      </w:r>
    </w:p>
    <w:p w:rsidR="00E23F5A" w:rsidRPr="00F956CF" w:rsidRDefault="00E23F5A" w:rsidP="00F956CF">
      <w:pPr>
        <w:spacing w:line="0" w:lineRule="atLeast"/>
        <w:rPr>
          <w:sz w:val="15"/>
          <w:szCs w:val="15"/>
        </w:rPr>
      </w:pPr>
      <w:r w:rsidRPr="00F956CF">
        <w:rPr>
          <w:rFonts w:hint="eastAsia"/>
          <w:sz w:val="15"/>
          <w:szCs w:val="15"/>
        </w:rPr>
        <w:t>13</w:t>
      </w:r>
      <w:r w:rsidRPr="00F956CF">
        <w:rPr>
          <w:rFonts w:hint="eastAsia"/>
          <w:sz w:val="15"/>
          <w:szCs w:val="15"/>
        </w:rPr>
        <w:t>、设有关系</w:t>
      </w:r>
      <w:r w:rsidRPr="00F956CF">
        <w:rPr>
          <w:rFonts w:hint="eastAsia"/>
          <w:sz w:val="15"/>
          <w:szCs w:val="15"/>
        </w:rPr>
        <w:t>SC</w:t>
      </w:r>
      <w:r w:rsidRPr="00F956CF">
        <w:rPr>
          <w:rFonts w:hint="eastAsia"/>
          <w:sz w:val="15"/>
          <w:szCs w:val="15"/>
        </w:rPr>
        <w:t></w:t>
      </w:r>
      <w:r w:rsidRPr="00F956CF">
        <w:rPr>
          <w:rFonts w:hint="eastAsia"/>
          <w:sz w:val="15"/>
          <w:szCs w:val="15"/>
        </w:rPr>
        <w:t>SNO</w:t>
      </w:r>
      <w:r w:rsidRPr="00F956CF">
        <w:rPr>
          <w:rFonts w:hint="eastAsia"/>
          <w:sz w:val="15"/>
          <w:szCs w:val="15"/>
        </w:rPr>
        <w:t></w:t>
      </w:r>
      <w:r w:rsidRPr="00F956CF">
        <w:rPr>
          <w:rFonts w:hint="eastAsia"/>
          <w:sz w:val="15"/>
          <w:szCs w:val="15"/>
        </w:rPr>
        <w:t>CNO</w:t>
      </w:r>
      <w:r w:rsidRPr="00F956CF">
        <w:rPr>
          <w:rFonts w:hint="eastAsia"/>
          <w:sz w:val="15"/>
          <w:szCs w:val="15"/>
        </w:rPr>
        <w:t></w:t>
      </w:r>
      <w:r w:rsidRPr="00F956CF">
        <w:rPr>
          <w:rFonts w:hint="eastAsia"/>
          <w:sz w:val="15"/>
          <w:szCs w:val="15"/>
        </w:rPr>
        <w:t>GRADE</w:t>
      </w:r>
      <w:r w:rsidR="00FE60BE" w:rsidRPr="00F956CF">
        <w:rPr>
          <w:rFonts w:hint="eastAsia"/>
          <w:sz w:val="15"/>
          <w:szCs w:val="15"/>
        </w:rPr>
        <w:t>，</w:t>
      </w:r>
      <w:r w:rsidRPr="00F956CF">
        <w:rPr>
          <w:rFonts w:hint="eastAsia"/>
          <w:sz w:val="15"/>
          <w:szCs w:val="15"/>
        </w:rPr>
        <w:t>主码是</w:t>
      </w:r>
      <w:r w:rsidRPr="00F956CF">
        <w:rPr>
          <w:rFonts w:hint="eastAsia"/>
          <w:sz w:val="15"/>
          <w:szCs w:val="15"/>
        </w:rPr>
        <w:t>SNO</w:t>
      </w:r>
      <w:r w:rsidRPr="00F956CF">
        <w:rPr>
          <w:rFonts w:hint="eastAsia"/>
          <w:sz w:val="15"/>
          <w:szCs w:val="15"/>
        </w:rPr>
        <w:t></w:t>
      </w:r>
      <w:r w:rsidRPr="00F956CF">
        <w:rPr>
          <w:rFonts w:hint="eastAsia"/>
          <w:sz w:val="15"/>
          <w:szCs w:val="15"/>
        </w:rPr>
        <w:t>CNO</w:t>
      </w:r>
      <w:r w:rsidRPr="00F956CF">
        <w:rPr>
          <w:rFonts w:hint="eastAsia"/>
          <w:sz w:val="15"/>
          <w:szCs w:val="15"/>
        </w:rPr>
        <w:t>。遵照实体完整性规则</w:t>
      </w:r>
      <w:r w:rsidR="00FE60BE" w:rsidRPr="00F956CF">
        <w:rPr>
          <w:rFonts w:hint="eastAsia"/>
          <w:sz w:val="15"/>
          <w:szCs w:val="15"/>
        </w:rPr>
        <w:t>，</w:t>
      </w:r>
      <w:r w:rsidRPr="00F956CF">
        <w:rPr>
          <w:rFonts w:hint="eastAsia"/>
          <w:sz w:val="15"/>
          <w:szCs w:val="15"/>
        </w:rPr>
        <w:t>下面</w:t>
      </w:r>
      <w:r w:rsidR="00FE60BE" w:rsidRPr="00F956CF">
        <w:rPr>
          <w:rFonts w:hint="eastAsia"/>
          <w:sz w:val="15"/>
          <w:szCs w:val="15"/>
        </w:rPr>
        <w:t>（）</w:t>
      </w:r>
      <w:r w:rsidRPr="00F956CF">
        <w:rPr>
          <w:rFonts w:hint="eastAsia"/>
          <w:sz w:val="15"/>
          <w:szCs w:val="15"/>
        </w:rPr>
        <w:t>选项是正确的。</w:t>
      </w:r>
      <w:r w:rsidR="00FE60B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A</w:t>
      </w:r>
      <w:r w:rsidRPr="00F956CF">
        <w:rPr>
          <w:rFonts w:hint="eastAsia"/>
          <w:sz w:val="15"/>
          <w:szCs w:val="15"/>
        </w:rPr>
        <w:t>只有</w:t>
      </w:r>
      <w:r w:rsidRPr="00F956CF">
        <w:rPr>
          <w:rFonts w:hint="eastAsia"/>
          <w:sz w:val="15"/>
          <w:szCs w:val="15"/>
        </w:rPr>
        <w:t>SNO</w:t>
      </w:r>
      <w:r w:rsidRPr="00F956CF">
        <w:rPr>
          <w:rFonts w:hint="eastAsia"/>
          <w:sz w:val="15"/>
          <w:szCs w:val="15"/>
        </w:rPr>
        <w:t>不能取空值</w:t>
      </w:r>
      <w:r w:rsidRPr="00F956CF">
        <w:rPr>
          <w:rFonts w:hint="eastAsia"/>
          <w:sz w:val="15"/>
          <w:szCs w:val="15"/>
        </w:rPr>
        <w:t xml:space="preserve">   B</w:t>
      </w:r>
      <w:r w:rsidRPr="00F956CF">
        <w:rPr>
          <w:rFonts w:hint="eastAsia"/>
          <w:sz w:val="15"/>
          <w:szCs w:val="15"/>
        </w:rPr>
        <w:t>只有</w:t>
      </w:r>
      <w:r w:rsidRPr="00F956CF">
        <w:rPr>
          <w:rFonts w:hint="eastAsia"/>
          <w:sz w:val="15"/>
          <w:szCs w:val="15"/>
        </w:rPr>
        <w:t>CNO</w:t>
      </w:r>
      <w:r w:rsidRPr="00F956CF">
        <w:rPr>
          <w:rFonts w:hint="eastAsia"/>
          <w:sz w:val="15"/>
          <w:szCs w:val="15"/>
        </w:rPr>
        <w:t>不能取空值</w:t>
      </w:r>
      <w:r w:rsidR="00FE60BE" w:rsidRPr="00F956CF">
        <w:rPr>
          <w:rFonts w:hint="eastAsia"/>
          <w:sz w:val="15"/>
          <w:szCs w:val="15"/>
        </w:rPr>
        <w:t xml:space="preserve">  </w:t>
      </w:r>
      <w:r w:rsidRPr="00F956CF">
        <w:rPr>
          <w:rFonts w:hint="eastAsia"/>
          <w:sz w:val="15"/>
          <w:szCs w:val="15"/>
        </w:rPr>
        <w:t xml:space="preserve"> C</w:t>
      </w:r>
      <w:r w:rsidRPr="00F956CF">
        <w:rPr>
          <w:rFonts w:hint="eastAsia"/>
          <w:sz w:val="15"/>
          <w:szCs w:val="15"/>
        </w:rPr>
        <w:t>只有</w:t>
      </w:r>
      <w:r w:rsidRPr="00F956CF">
        <w:rPr>
          <w:rFonts w:hint="eastAsia"/>
          <w:sz w:val="15"/>
          <w:szCs w:val="15"/>
        </w:rPr>
        <w:t>GRADE</w:t>
      </w:r>
      <w:r w:rsidRPr="00F956CF">
        <w:rPr>
          <w:rFonts w:hint="eastAsia"/>
          <w:sz w:val="15"/>
          <w:szCs w:val="15"/>
        </w:rPr>
        <w:t>不能取空值</w:t>
      </w:r>
      <w:r w:rsidRPr="00F956CF">
        <w:rPr>
          <w:rFonts w:hint="eastAsia"/>
          <w:sz w:val="15"/>
          <w:szCs w:val="15"/>
        </w:rPr>
        <w:t xml:space="preserve"> </w:t>
      </w:r>
      <w:r w:rsidRPr="00F956CF">
        <w:rPr>
          <w:rFonts w:hint="eastAsia"/>
          <w:b/>
          <w:sz w:val="15"/>
          <w:szCs w:val="15"/>
        </w:rPr>
        <w:t xml:space="preserve"> D</w:t>
      </w:r>
      <w:r w:rsidRPr="00F956CF">
        <w:rPr>
          <w:rFonts w:hint="eastAsia"/>
          <w:b/>
          <w:sz w:val="15"/>
          <w:szCs w:val="15"/>
        </w:rPr>
        <w:t></w:t>
      </w:r>
      <w:r w:rsidRPr="00F956CF">
        <w:rPr>
          <w:rFonts w:hint="eastAsia"/>
          <w:b/>
          <w:sz w:val="15"/>
          <w:szCs w:val="15"/>
        </w:rPr>
        <w:t>SNO</w:t>
      </w:r>
      <w:r w:rsidRPr="00F956CF">
        <w:rPr>
          <w:rFonts w:hint="eastAsia"/>
          <w:b/>
          <w:sz w:val="15"/>
          <w:szCs w:val="15"/>
        </w:rPr>
        <w:t>与</w:t>
      </w:r>
      <w:r w:rsidRPr="00F956CF">
        <w:rPr>
          <w:rFonts w:hint="eastAsia"/>
          <w:b/>
          <w:sz w:val="15"/>
          <w:szCs w:val="15"/>
        </w:rPr>
        <w:t>CNO</w:t>
      </w:r>
      <w:r w:rsidRPr="00F956CF">
        <w:rPr>
          <w:rFonts w:hint="eastAsia"/>
          <w:b/>
          <w:sz w:val="15"/>
          <w:szCs w:val="15"/>
        </w:rPr>
        <w:t>都不能取空值</w:t>
      </w:r>
      <w:r w:rsidR="00FE60B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14</w:t>
      </w:r>
      <w:r w:rsidRPr="00F956CF">
        <w:rPr>
          <w:rFonts w:hint="eastAsia"/>
          <w:sz w:val="15"/>
          <w:szCs w:val="15"/>
        </w:rPr>
        <w:t>、下面关于函数依赖的叙述中</w:t>
      </w:r>
      <w:r w:rsidR="00FE60BE" w:rsidRPr="00F956CF">
        <w:rPr>
          <w:rFonts w:hint="eastAsia"/>
          <w:sz w:val="15"/>
          <w:szCs w:val="15"/>
        </w:rPr>
        <w:t>（）</w:t>
      </w:r>
      <w:r w:rsidRPr="00F956CF">
        <w:rPr>
          <w:rFonts w:hint="eastAsia"/>
          <w:sz w:val="15"/>
          <w:szCs w:val="15"/>
        </w:rPr>
        <w:t>是不正确的。</w:t>
      </w:r>
      <w:r w:rsidR="00FE60B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A</w:t>
      </w:r>
      <w:r w:rsidRPr="00F956CF">
        <w:rPr>
          <w:rFonts w:hint="eastAsia"/>
          <w:sz w:val="15"/>
          <w:szCs w:val="15"/>
        </w:rPr>
        <w:t>若</w:t>
      </w:r>
      <w:r w:rsidRPr="00F956CF">
        <w:rPr>
          <w:rFonts w:hint="eastAsia"/>
          <w:sz w:val="15"/>
          <w:szCs w:val="15"/>
        </w:rPr>
        <w:t>X</w:t>
      </w:r>
      <w:r w:rsidRPr="00F956CF">
        <w:rPr>
          <w:rFonts w:hint="eastAsia"/>
          <w:sz w:val="15"/>
          <w:szCs w:val="15"/>
        </w:rPr>
        <w:t>→</w:t>
      </w:r>
      <w:r w:rsidRPr="00F956CF">
        <w:rPr>
          <w:rFonts w:hint="eastAsia"/>
          <w:sz w:val="15"/>
          <w:szCs w:val="15"/>
        </w:rPr>
        <w:t>Y</w:t>
      </w:r>
      <w:r w:rsidR="00FE60BE" w:rsidRPr="00F956CF">
        <w:rPr>
          <w:rFonts w:hint="eastAsia"/>
          <w:sz w:val="15"/>
          <w:szCs w:val="15"/>
        </w:rPr>
        <w:t>，</w:t>
      </w:r>
      <w:r w:rsidRPr="00F956CF">
        <w:rPr>
          <w:rFonts w:hint="eastAsia"/>
          <w:sz w:val="15"/>
          <w:szCs w:val="15"/>
        </w:rPr>
        <w:t>WY</w:t>
      </w:r>
      <w:r w:rsidRPr="00F956CF">
        <w:rPr>
          <w:rFonts w:hint="eastAsia"/>
          <w:sz w:val="15"/>
          <w:szCs w:val="15"/>
        </w:rPr>
        <w:t>→</w:t>
      </w:r>
      <w:r w:rsidRPr="00F956CF">
        <w:rPr>
          <w:rFonts w:hint="eastAsia"/>
          <w:sz w:val="15"/>
          <w:szCs w:val="15"/>
        </w:rPr>
        <w:t>Z</w:t>
      </w:r>
      <w:r w:rsidR="00FE60BE" w:rsidRPr="00F956CF">
        <w:rPr>
          <w:rFonts w:hint="eastAsia"/>
          <w:sz w:val="15"/>
          <w:szCs w:val="15"/>
        </w:rPr>
        <w:t>，</w:t>
      </w:r>
      <w:r w:rsidRPr="00F956CF">
        <w:rPr>
          <w:rFonts w:hint="eastAsia"/>
          <w:sz w:val="15"/>
          <w:szCs w:val="15"/>
        </w:rPr>
        <w:t>则</w:t>
      </w:r>
      <w:r w:rsidRPr="00F956CF">
        <w:rPr>
          <w:rFonts w:hint="eastAsia"/>
          <w:sz w:val="15"/>
          <w:szCs w:val="15"/>
        </w:rPr>
        <w:t>XW</w:t>
      </w:r>
      <w:r w:rsidRPr="00F956CF">
        <w:rPr>
          <w:rFonts w:hint="eastAsia"/>
          <w:sz w:val="15"/>
          <w:szCs w:val="15"/>
        </w:rPr>
        <w:t>→</w:t>
      </w:r>
      <w:r w:rsidR="00FE60BE" w:rsidRPr="00F956CF">
        <w:rPr>
          <w:rFonts w:hint="eastAsia"/>
          <w:sz w:val="15"/>
          <w:szCs w:val="15"/>
        </w:rPr>
        <w:t>Z</w:t>
      </w:r>
      <w:r w:rsidR="00FE60BE" w:rsidRPr="00F956CF">
        <w:rPr>
          <w:rFonts w:hint="eastAsia"/>
          <w:sz w:val="15"/>
          <w:szCs w:val="15"/>
        </w:rPr>
        <w:t>。</w:t>
      </w:r>
      <w:r w:rsidRPr="00F956CF">
        <w:rPr>
          <w:rFonts w:hint="eastAsia"/>
          <w:sz w:val="15"/>
          <w:szCs w:val="15"/>
        </w:rPr>
        <w:t>B</w:t>
      </w:r>
      <w:r w:rsidR="00FE60BE" w:rsidRPr="00F956CF">
        <w:rPr>
          <w:rFonts w:hint="eastAsia"/>
          <w:sz w:val="15"/>
          <w:szCs w:val="15"/>
        </w:rPr>
        <w:t>、</w:t>
      </w:r>
      <w:r w:rsidRPr="00F956CF">
        <w:rPr>
          <w:rFonts w:hint="eastAsia"/>
          <w:sz w:val="15"/>
          <w:szCs w:val="15"/>
        </w:rPr>
        <w:t>若</w:t>
      </w:r>
      <w:r w:rsidRPr="00F956CF">
        <w:rPr>
          <w:rFonts w:hint="eastAsia"/>
          <w:sz w:val="15"/>
          <w:szCs w:val="15"/>
        </w:rPr>
        <w:t>Y</w:t>
      </w:r>
      <w:r w:rsidR="00FE60BE" w:rsidRPr="00F956CF">
        <w:rPr>
          <w:rFonts w:hint="eastAsia"/>
          <w:sz w:val="15"/>
          <w:szCs w:val="15"/>
        </w:rPr>
        <w:t>→</w:t>
      </w:r>
      <w:r w:rsidRPr="00F956CF">
        <w:rPr>
          <w:rFonts w:hint="eastAsia"/>
          <w:sz w:val="15"/>
          <w:szCs w:val="15"/>
        </w:rPr>
        <w:t>X</w:t>
      </w:r>
      <w:r w:rsidR="00FE60BE" w:rsidRPr="00F956CF">
        <w:rPr>
          <w:rFonts w:hint="eastAsia"/>
          <w:sz w:val="15"/>
          <w:szCs w:val="15"/>
        </w:rPr>
        <w:t>，</w:t>
      </w:r>
      <w:r w:rsidRPr="00F956CF">
        <w:rPr>
          <w:rFonts w:hint="eastAsia"/>
          <w:sz w:val="15"/>
          <w:szCs w:val="15"/>
        </w:rPr>
        <w:t>则</w:t>
      </w:r>
      <w:r w:rsidRPr="00F956CF">
        <w:rPr>
          <w:rFonts w:hint="eastAsia"/>
          <w:sz w:val="15"/>
          <w:szCs w:val="15"/>
        </w:rPr>
        <w:t>X</w:t>
      </w:r>
      <w:r w:rsidRPr="00F956CF">
        <w:rPr>
          <w:rFonts w:hint="eastAsia"/>
          <w:sz w:val="15"/>
          <w:szCs w:val="15"/>
        </w:rPr>
        <w:t>→</w:t>
      </w:r>
      <w:r w:rsidR="00FE60BE" w:rsidRPr="00F956CF">
        <w:rPr>
          <w:rFonts w:hint="eastAsia"/>
          <w:sz w:val="15"/>
          <w:szCs w:val="15"/>
        </w:rPr>
        <w:t>Y</w:t>
      </w:r>
      <w:r w:rsidR="00FE60BE" w:rsidRPr="00F956CF">
        <w:rPr>
          <w:rFonts w:hint="eastAsia"/>
          <w:sz w:val="15"/>
          <w:szCs w:val="15"/>
        </w:rPr>
        <w:t>。</w:t>
      </w:r>
      <w:r w:rsidRPr="00F956CF">
        <w:rPr>
          <w:rFonts w:hint="eastAsia"/>
          <w:b/>
          <w:sz w:val="15"/>
          <w:szCs w:val="15"/>
        </w:rPr>
        <w:t>C</w:t>
      </w:r>
      <w:r w:rsidR="00FE60BE" w:rsidRPr="00F956CF">
        <w:rPr>
          <w:rFonts w:hint="eastAsia"/>
          <w:b/>
          <w:sz w:val="15"/>
          <w:szCs w:val="15"/>
        </w:rPr>
        <w:t>、</w:t>
      </w:r>
      <w:r w:rsidRPr="00F956CF">
        <w:rPr>
          <w:rFonts w:hint="eastAsia"/>
          <w:b/>
          <w:sz w:val="15"/>
          <w:szCs w:val="15"/>
        </w:rPr>
        <w:t>若</w:t>
      </w:r>
      <w:r w:rsidRPr="00F956CF">
        <w:rPr>
          <w:rFonts w:hint="eastAsia"/>
          <w:b/>
          <w:sz w:val="15"/>
          <w:szCs w:val="15"/>
        </w:rPr>
        <w:t>XY</w:t>
      </w:r>
      <w:r w:rsidRPr="00F956CF">
        <w:rPr>
          <w:rFonts w:hint="eastAsia"/>
          <w:b/>
          <w:sz w:val="15"/>
          <w:szCs w:val="15"/>
        </w:rPr>
        <w:t>→</w:t>
      </w:r>
      <w:r w:rsidRPr="00F956CF">
        <w:rPr>
          <w:rFonts w:hint="eastAsia"/>
          <w:b/>
          <w:sz w:val="15"/>
          <w:szCs w:val="15"/>
        </w:rPr>
        <w:t>Z</w:t>
      </w:r>
      <w:r w:rsidR="00FE60BE" w:rsidRPr="00F956CF">
        <w:rPr>
          <w:rFonts w:hint="eastAsia"/>
          <w:b/>
          <w:sz w:val="15"/>
          <w:szCs w:val="15"/>
        </w:rPr>
        <w:t>，</w:t>
      </w:r>
      <w:r w:rsidRPr="00F956CF">
        <w:rPr>
          <w:rFonts w:hint="eastAsia"/>
          <w:b/>
          <w:sz w:val="15"/>
          <w:szCs w:val="15"/>
        </w:rPr>
        <w:t>则</w:t>
      </w:r>
      <w:r w:rsidRPr="00F956CF">
        <w:rPr>
          <w:rFonts w:hint="eastAsia"/>
          <w:b/>
          <w:sz w:val="15"/>
          <w:szCs w:val="15"/>
        </w:rPr>
        <w:t>X</w:t>
      </w:r>
      <w:r w:rsidRPr="00F956CF">
        <w:rPr>
          <w:rFonts w:hint="eastAsia"/>
          <w:b/>
          <w:sz w:val="15"/>
          <w:szCs w:val="15"/>
        </w:rPr>
        <w:t>→</w:t>
      </w:r>
      <w:r w:rsidRPr="00F956CF">
        <w:rPr>
          <w:rFonts w:hint="eastAsia"/>
          <w:b/>
          <w:sz w:val="15"/>
          <w:szCs w:val="15"/>
        </w:rPr>
        <w:t>Z</w:t>
      </w:r>
      <w:r w:rsidR="00FE60BE" w:rsidRPr="00F956CF">
        <w:rPr>
          <w:rFonts w:hint="eastAsia"/>
          <w:b/>
          <w:sz w:val="15"/>
          <w:szCs w:val="15"/>
        </w:rPr>
        <w:t>，</w:t>
      </w:r>
      <w:r w:rsidRPr="00F956CF">
        <w:rPr>
          <w:rFonts w:hint="eastAsia"/>
          <w:b/>
          <w:sz w:val="15"/>
          <w:szCs w:val="15"/>
        </w:rPr>
        <w:t>Y</w:t>
      </w:r>
      <w:r w:rsidRPr="00F956CF">
        <w:rPr>
          <w:rFonts w:hint="eastAsia"/>
          <w:b/>
          <w:sz w:val="15"/>
          <w:szCs w:val="15"/>
        </w:rPr>
        <w:t>→</w:t>
      </w:r>
      <w:r w:rsidRPr="00F956CF">
        <w:rPr>
          <w:rFonts w:hint="eastAsia"/>
          <w:b/>
          <w:sz w:val="15"/>
          <w:szCs w:val="15"/>
        </w:rPr>
        <w:t>Z</w:t>
      </w:r>
      <w:r w:rsidR="00FE60BE" w:rsidRPr="00F956CF">
        <w:rPr>
          <w:rFonts w:hint="eastAsia"/>
          <w:b/>
          <w:sz w:val="15"/>
          <w:szCs w:val="15"/>
        </w:rPr>
        <w:t>。</w:t>
      </w:r>
      <w:r w:rsidRPr="00F956CF">
        <w:rPr>
          <w:rFonts w:hint="eastAsia"/>
          <w:sz w:val="15"/>
          <w:szCs w:val="15"/>
        </w:rPr>
        <w:t>D</w:t>
      </w:r>
      <w:r w:rsidR="00FE60BE" w:rsidRPr="00F956CF">
        <w:rPr>
          <w:rFonts w:hint="eastAsia"/>
          <w:sz w:val="15"/>
          <w:szCs w:val="15"/>
        </w:rPr>
        <w:t>、</w:t>
      </w:r>
      <w:r w:rsidRPr="00F956CF">
        <w:rPr>
          <w:rFonts w:hint="eastAsia"/>
          <w:sz w:val="15"/>
          <w:szCs w:val="15"/>
        </w:rPr>
        <w:t>若</w:t>
      </w:r>
      <w:r w:rsidRPr="00F956CF">
        <w:rPr>
          <w:rFonts w:hint="eastAsia"/>
          <w:sz w:val="15"/>
          <w:szCs w:val="15"/>
        </w:rPr>
        <w:t>X</w:t>
      </w:r>
      <w:r w:rsidRPr="00F956CF">
        <w:rPr>
          <w:rFonts w:hint="eastAsia"/>
          <w:sz w:val="15"/>
          <w:szCs w:val="15"/>
        </w:rPr>
        <w:t>→</w:t>
      </w:r>
      <w:r w:rsidRPr="00F956CF">
        <w:rPr>
          <w:rFonts w:hint="eastAsia"/>
          <w:sz w:val="15"/>
          <w:szCs w:val="15"/>
        </w:rPr>
        <w:t>YZ</w:t>
      </w:r>
      <w:r w:rsidR="00FE60BE" w:rsidRPr="00F956CF">
        <w:rPr>
          <w:rFonts w:hint="eastAsia"/>
          <w:sz w:val="15"/>
          <w:szCs w:val="15"/>
        </w:rPr>
        <w:t>，</w:t>
      </w:r>
      <w:r w:rsidRPr="00F956CF">
        <w:rPr>
          <w:rFonts w:hint="eastAsia"/>
          <w:sz w:val="15"/>
          <w:szCs w:val="15"/>
        </w:rPr>
        <w:t>则</w:t>
      </w:r>
      <w:r w:rsidRPr="00F956CF">
        <w:rPr>
          <w:rFonts w:hint="eastAsia"/>
          <w:sz w:val="15"/>
          <w:szCs w:val="15"/>
        </w:rPr>
        <w:t>X</w:t>
      </w:r>
      <w:r w:rsidRPr="00F956CF">
        <w:rPr>
          <w:rFonts w:hint="eastAsia"/>
          <w:sz w:val="15"/>
          <w:szCs w:val="15"/>
        </w:rPr>
        <w:t>→</w:t>
      </w:r>
      <w:r w:rsidRPr="00F956CF">
        <w:rPr>
          <w:rFonts w:hint="eastAsia"/>
          <w:sz w:val="15"/>
          <w:szCs w:val="15"/>
        </w:rPr>
        <w:t>Y</w:t>
      </w:r>
      <w:r w:rsidR="00FE60BE" w:rsidRPr="00F956CF">
        <w:rPr>
          <w:rFonts w:hint="eastAsia"/>
          <w:sz w:val="15"/>
          <w:szCs w:val="15"/>
        </w:rPr>
        <w:t>，</w:t>
      </w:r>
      <w:r w:rsidRPr="00F956CF">
        <w:rPr>
          <w:rFonts w:hint="eastAsia"/>
          <w:sz w:val="15"/>
          <w:szCs w:val="15"/>
        </w:rPr>
        <w:t>X</w:t>
      </w:r>
      <w:r w:rsidRPr="00F956CF">
        <w:rPr>
          <w:rFonts w:hint="eastAsia"/>
          <w:sz w:val="15"/>
          <w:szCs w:val="15"/>
        </w:rPr>
        <w:t>→</w:t>
      </w:r>
      <w:r w:rsidR="00FE60BE" w:rsidRPr="00F956CF">
        <w:rPr>
          <w:rFonts w:hint="eastAsia"/>
          <w:sz w:val="15"/>
          <w:szCs w:val="15"/>
        </w:rPr>
        <w:t xml:space="preserve">Z </w:t>
      </w:r>
      <w:r w:rsidR="00FE60BE" w:rsidRPr="00F956CF">
        <w:rPr>
          <w:rFonts w:hint="eastAsia"/>
          <w:sz w:val="15"/>
          <w:szCs w:val="15"/>
        </w:rPr>
        <w:t>。</w:t>
      </w:r>
    </w:p>
    <w:p w:rsidR="00E23F5A" w:rsidRPr="00F956CF" w:rsidRDefault="00E23F5A" w:rsidP="00F956CF">
      <w:pPr>
        <w:spacing w:line="0" w:lineRule="atLeast"/>
        <w:rPr>
          <w:sz w:val="15"/>
          <w:szCs w:val="15"/>
        </w:rPr>
      </w:pPr>
      <w:r w:rsidRPr="00F956CF">
        <w:rPr>
          <w:rFonts w:hint="eastAsia"/>
          <w:sz w:val="15"/>
          <w:szCs w:val="15"/>
        </w:rPr>
        <w:t>15</w:t>
      </w:r>
      <w:r w:rsidRPr="00F956CF">
        <w:rPr>
          <w:rFonts w:hint="eastAsia"/>
          <w:sz w:val="15"/>
          <w:szCs w:val="15"/>
        </w:rPr>
        <w:t>、设有关系</w:t>
      </w:r>
      <w:r w:rsidRPr="00F956CF">
        <w:rPr>
          <w:rFonts w:hint="eastAsia"/>
          <w:sz w:val="15"/>
          <w:szCs w:val="15"/>
        </w:rPr>
        <w:t>R</w:t>
      </w:r>
      <w:r w:rsidR="00FE60BE" w:rsidRPr="00F956CF">
        <w:rPr>
          <w:rFonts w:hint="eastAsia"/>
          <w:sz w:val="15"/>
          <w:szCs w:val="15"/>
        </w:rPr>
        <w:t>（</w:t>
      </w:r>
      <w:r w:rsidRPr="00F956CF">
        <w:rPr>
          <w:rFonts w:hint="eastAsia"/>
          <w:sz w:val="15"/>
          <w:szCs w:val="15"/>
        </w:rPr>
        <w:t>A</w:t>
      </w:r>
      <w:r w:rsidR="00FE60BE" w:rsidRPr="00F956CF">
        <w:rPr>
          <w:rFonts w:hint="eastAsia"/>
          <w:sz w:val="15"/>
          <w:szCs w:val="15"/>
        </w:rPr>
        <w:t>，</w:t>
      </w:r>
      <w:r w:rsidRPr="00F956CF">
        <w:rPr>
          <w:rFonts w:hint="eastAsia"/>
          <w:sz w:val="15"/>
          <w:szCs w:val="15"/>
        </w:rPr>
        <w:t>B</w:t>
      </w:r>
      <w:r w:rsidR="00FE60BE" w:rsidRPr="00F956CF">
        <w:rPr>
          <w:rFonts w:hint="eastAsia"/>
          <w:sz w:val="15"/>
          <w:szCs w:val="15"/>
        </w:rPr>
        <w:t>，</w:t>
      </w:r>
      <w:r w:rsidRPr="00F956CF">
        <w:rPr>
          <w:rFonts w:hint="eastAsia"/>
          <w:sz w:val="15"/>
          <w:szCs w:val="15"/>
        </w:rPr>
        <w:t>C</w:t>
      </w:r>
      <w:r w:rsidR="00FE60BE" w:rsidRPr="00F956CF">
        <w:rPr>
          <w:rFonts w:hint="eastAsia"/>
          <w:sz w:val="15"/>
          <w:szCs w:val="15"/>
        </w:rPr>
        <w:t>）</w:t>
      </w:r>
      <w:r w:rsidRPr="00F956CF">
        <w:rPr>
          <w:rFonts w:hint="eastAsia"/>
          <w:sz w:val="15"/>
          <w:szCs w:val="15"/>
        </w:rPr>
        <w:t>和</w:t>
      </w:r>
      <w:r w:rsidRPr="00F956CF">
        <w:rPr>
          <w:rFonts w:hint="eastAsia"/>
          <w:sz w:val="15"/>
          <w:szCs w:val="15"/>
        </w:rPr>
        <w:t>S</w:t>
      </w:r>
      <w:r w:rsidR="00FE60BE" w:rsidRPr="00F956CF">
        <w:rPr>
          <w:rFonts w:hint="eastAsia"/>
          <w:sz w:val="15"/>
          <w:szCs w:val="15"/>
        </w:rPr>
        <w:t>（</w:t>
      </w:r>
      <w:r w:rsidRPr="00F956CF">
        <w:rPr>
          <w:rFonts w:hint="eastAsia"/>
          <w:sz w:val="15"/>
          <w:szCs w:val="15"/>
        </w:rPr>
        <w:t>C</w:t>
      </w:r>
      <w:r w:rsidR="00FE60BE" w:rsidRPr="00F956CF">
        <w:rPr>
          <w:rFonts w:hint="eastAsia"/>
          <w:sz w:val="15"/>
          <w:szCs w:val="15"/>
        </w:rPr>
        <w:t>，</w:t>
      </w:r>
      <w:r w:rsidRPr="00F956CF">
        <w:rPr>
          <w:rFonts w:hint="eastAsia"/>
          <w:sz w:val="15"/>
          <w:szCs w:val="15"/>
        </w:rPr>
        <w:t>D</w:t>
      </w:r>
      <w:r w:rsidR="00FE60BE" w:rsidRPr="00F956CF">
        <w:rPr>
          <w:rFonts w:hint="eastAsia"/>
          <w:sz w:val="15"/>
          <w:szCs w:val="15"/>
        </w:rPr>
        <w:t>）</w:t>
      </w:r>
      <w:r w:rsidRPr="00F956CF">
        <w:rPr>
          <w:rFonts w:hint="eastAsia"/>
          <w:sz w:val="15"/>
          <w:szCs w:val="15"/>
        </w:rPr>
        <w:t>。与</w:t>
      </w:r>
      <w:r w:rsidRPr="00F956CF">
        <w:rPr>
          <w:rFonts w:hint="eastAsia"/>
          <w:sz w:val="15"/>
          <w:szCs w:val="15"/>
        </w:rPr>
        <w:t>SQL</w:t>
      </w:r>
      <w:r w:rsidRPr="00F956CF">
        <w:rPr>
          <w:rFonts w:hint="eastAsia"/>
          <w:sz w:val="15"/>
          <w:szCs w:val="15"/>
        </w:rPr>
        <w:t>语句</w:t>
      </w:r>
      <w:r w:rsidR="00FE60BE" w:rsidRPr="00F956CF">
        <w:rPr>
          <w:rFonts w:hint="eastAsia"/>
          <w:sz w:val="15"/>
          <w:szCs w:val="15"/>
        </w:rPr>
        <w:t xml:space="preserve">select A,B,D from R,S where </w:t>
      </w:r>
      <w:r w:rsidRPr="00F956CF">
        <w:rPr>
          <w:rFonts w:hint="eastAsia"/>
          <w:sz w:val="15"/>
          <w:szCs w:val="15"/>
        </w:rPr>
        <w:t>R.C=S.C</w:t>
      </w:r>
      <w:r w:rsidRPr="00F956CF">
        <w:rPr>
          <w:rFonts w:hint="eastAsia"/>
          <w:sz w:val="15"/>
          <w:szCs w:val="15"/>
        </w:rPr>
        <w:t>等价的关系代数表达式是</w:t>
      </w:r>
      <w:r w:rsidR="00FE60BE" w:rsidRPr="00F956CF">
        <w:rPr>
          <w:rFonts w:hint="eastAsia"/>
          <w:sz w:val="15"/>
          <w:szCs w:val="15"/>
        </w:rPr>
        <w:t>（）</w:t>
      </w:r>
      <w:r w:rsidR="00FE60BE" w:rsidRPr="00F956CF">
        <w:rPr>
          <w:rFonts w:hint="eastAsia"/>
          <w:sz w:val="15"/>
          <w:szCs w:val="15"/>
        </w:rPr>
        <w:cr/>
      </w:r>
      <w:r w:rsidRPr="00F956CF">
        <w:rPr>
          <w:rFonts w:hint="eastAsia"/>
          <w:sz w:val="15"/>
          <w:szCs w:val="15"/>
        </w:rPr>
        <w:t xml:space="preserve"> A</w:t>
      </w:r>
      <w:r w:rsidRPr="00F956CF">
        <w:rPr>
          <w:rFonts w:hint="eastAsia"/>
          <w:sz w:val="15"/>
          <w:szCs w:val="15"/>
        </w:rPr>
        <w:t>σ</w:t>
      </w:r>
      <w:r w:rsidRPr="00F956CF">
        <w:rPr>
          <w:rFonts w:hint="eastAsia"/>
          <w:sz w:val="15"/>
          <w:szCs w:val="15"/>
        </w:rPr>
        <w:t>R.C=S.C(</w:t>
      </w:r>
      <w:r w:rsidRPr="00F956CF">
        <w:rPr>
          <w:rFonts w:hint="eastAsia"/>
          <w:sz w:val="15"/>
          <w:szCs w:val="15"/>
        </w:rPr>
        <w:t>π</w:t>
      </w:r>
      <w:r w:rsidRPr="00F956CF">
        <w:rPr>
          <w:rFonts w:hint="eastAsia"/>
          <w:sz w:val="15"/>
          <w:szCs w:val="15"/>
        </w:rPr>
        <w:t>A,B,D(R</w:t>
      </w:r>
      <w:r w:rsidRPr="00F956CF">
        <w:rPr>
          <w:rFonts w:hint="eastAsia"/>
          <w:sz w:val="15"/>
          <w:szCs w:val="15"/>
        </w:rPr>
        <w:t>×</w:t>
      </w:r>
      <w:r w:rsidRPr="00F956CF">
        <w:rPr>
          <w:rFonts w:hint="eastAsia"/>
          <w:sz w:val="15"/>
          <w:szCs w:val="15"/>
        </w:rPr>
        <w:t xml:space="preserve">S))      </w:t>
      </w:r>
      <w:r w:rsidRPr="00F956CF">
        <w:rPr>
          <w:rFonts w:hint="eastAsia"/>
          <w:b/>
          <w:sz w:val="15"/>
          <w:szCs w:val="15"/>
        </w:rPr>
        <w:t>B</w:t>
      </w:r>
      <w:r w:rsidRPr="00F956CF">
        <w:rPr>
          <w:rFonts w:hint="eastAsia"/>
          <w:b/>
          <w:sz w:val="15"/>
          <w:szCs w:val="15"/>
        </w:rPr>
        <w:t>π</w:t>
      </w:r>
      <w:r w:rsidRPr="00F956CF">
        <w:rPr>
          <w:rFonts w:hint="eastAsia"/>
          <w:b/>
          <w:sz w:val="15"/>
          <w:szCs w:val="15"/>
        </w:rPr>
        <w:t>A,B,D(</w:t>
      </w:r>
      <w:r w:rsidRPr="00F956CF">
        <w:rPr>
          <w:rFonts w:hint="eastAsia"/>
          <w:b/>
          <w:sz w:val="15"/>
          <w:szCs w:val="15"/>
        </w:rPr>
        <w:t>σ</w:t>
      </w:r>
      <w:r w:rsidRPr="00F956CF">
        <w:rPr>
          <w:rFonts w:hint="eastAsia"/>
          <w:b/>
          <w:sz w:val="15"/>
          <w:szCs w:val="15"/>
        </w:rPr>
        <w:t>R,C= S.C(R</w:t>
      </w:r>
      <w:r w:rsidRPr="00F956CF">
        <w:rPr>
          <w:rFonts w:hint="eastAsia"/>
          <w:b/>
          <w:sz w:val="15"/>
          <w:szCs w:val="15"/>
        </w:rPr>
        <w:t>×</w:t>
      </w:r>
      <w:r w:rsidR="00FE60BE" w:rsidRPr="00F956CF">
        <w:rPr>
          <w:rFonts w:hint="eastAsia"/>
          <w:b/>
          <w:sz w:val="15"/>
          <w:szCs w:val="15"/>
        </w:rPr>
        <w:t>S))</w:t>
      </w:r>
      <w:r w:rsidR="00FE60B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 xml:space="preserve"> C</w:t>
      </w:r>
      <w:r w:rsidRPr="00F956CF">
        <w:rPr>
          <w:rFonts w:hint="eastAsia"/>
          <w:sz w:val="15"/>
          <w:szCs w:val="15"/>
        </w:rPr>
        <w:t>σ</w:t>
      </w:r>
      <w:r w:rsidRPr="00F956CF">
        <w:rPr>
          <w:rFonts w:hint="eastAsia"/>
          <w:sz w:val="15"/>
          <w:szCs w:val="15"/>
        </w:rPr>
        <w:t>R.C=S.C((</w:t>
      </w:r>
      <w:r w:rsidRPr="00F956CF">
        <w:rPr>
          <w:rFonts w:hint="eastAsia"/>
          <w:sz w:val="15"/>
          <w:szCs w:val="15"/>
        </w:rPr>
        <w:t>π</w:t>
      </w:r>
      <w:r w:rsidRPr="00F956CF">
        <w:rPr>
          <w:rFonts w:hint="eastAsia"/>
          <w:sz w:val="15"/>
          <w:szCs w:val="15"/>
        </w:rPr>
        <w:t>A,B (R))</w:t>
      </w:r>
      <w:r w:rsidRPr="00F956CF">
        <w:rPr>
          <w:rFonts w:hint="eastAsia"/>
          <w:sz w:val="15"/>
          <w:szCs w:val="15"/>
        </w:rPr>
        <w:t>×</w:t>
      </w:r>
      <w:r w:rsidRPr="00F956CF">
        <w:rPr>
          <w:rFonts w:hint="eastAsia"/>
          <w:sz w:val="15"/>
          <w:szCs w:val="15"/>
        </w:rPr>
        <w:t>(</w:t>
      </w:r>
      <w:r w:rsidRPr="00F956CF">
        <w:rPr>
          <w:rFonts w:hint="eastAsia"/>
          <w:sz w:val="15"/>
          <w:szCs w:val="15"/>
        </w:rPr>
        <w:t>π</w:t>
      </w:r>
      <w:r w:rsidRPr="00F956CF">
        <w:rPr>
          <w:rFonts w:hint="eastAsia"/>
          <w:sz w:val="15"/>
          <w:szCs w:val="15"/>
        </w:rPr>
        <w:t>D(S)))  D</w:t>
      </w:r>
      <w:r w:rsidRPr="00F956CF">
        <w:rPr>
          <w:rFonts w:hint="eastAsia"/>
          <w:sz w:val="15"/>
          <w:szCs w:val="15"/>
        </w:rPr>
        <w:t>σ</w:t>
      </w:r>
      <w:r w:rsidRPr="00F956CF">
        <w:rPr>
          <w:rFonts w:hint="eastAsia"/>
          <w:sz w:val="15"/>
          <w:szCs w:val="15"/>
        </w:rPr>
        <w:t>R,C=S.C(</w:t>
      </w:r>
      <w:r w:rsidRPr="00F956CF">
        <w:rPr>
          <w:rFonts w:hint="eastAsia"/>
          <w:sz w:val="15"/>
          <w:szCs w:val="15"/>
        </w:rPr>
        <w:t>π</w:t>
      </w:r>
      <w:r w:rsidRPr="00F956CF">
        <w:rPr>
          <w:rFonts w:hint="eastAsia"/>
          <w:sz w:val="15"/>
          <w:szCs w:val="15"/>
        </w:rPr>
        <w:t>D((</w:t>
      </w:r>
      <w:r w:rsidRPr="00F956CF">
        <w:rPr>
          <w:rFonts w:hint="eastAsia"/>
          <w:sz w:val="15"/>
          <w:szCs w:val="15"/>
        </w:rPr>
        <w:t>π</w:t>
      </w:r>
      <w:r w:rsidRPr="00F956CF">
        <w:rPr>
          <w:rFonts w:hint="eastAsia"/>
          <w:sz w:val="15"/>
          <w:szCs w:val="15"/>
        </w:rPr>
        <w:t>A,B(R))</w:t>
      </w:r>
      <w:r w:rsidRPr="00F956CF">
        <w:rPr>
          <w:rFonts w:hint="eastAsia"/>
          <w:sz w:val="15"/>
          <w:szCs w:val="15"/>
        </w:rPr>
        <w:t>×</w:t>
      </w:r>
      <w:r w:rsidRPr="00F956CF">
        <w:rPr>
          <w:rFonts w:hint="eastAsia"/>
          <w:sz w:val="15"/>
          <w:szCs w:val="15"/>
        </w:rPr>
        <w:t xml:space="preserve">S)) </w:t>
      </w:r>
    </w:p>
    <w:p w:rsidR="00E23F5A" w:rsidRPr="00F956CF" w:rsidRDefault="00E23F5A" w:rsidP="00F956CF">
      <w:pPr>
        <w:spacing w:line="0" w:lineRule="atLeast"/>
        <w:rPr>
          <w:sz w:val="15"/>
          <w:szCs w:val="15"/>
        </w:rPr>
      </w:pPr>
      <w:r w:rsidRPr="00F956CF">
        <w:rPr>
          <w:rFonts w:hint="eastAsia"/>
          <w:sz w:val="15"/>
          <w:szCs w:val="15"/>
        </w:rPr>
        <w:t xml:space="preserve"> </w:t>
      </w:r>
      <w:r w:rsidRPr="00F956CF">
        <w:rPr>
          <w:rFonts w:hint="eastAsia"/>
          <w:sz w:val="15"/>
          <w:szCs w:val="15"/>
        </w:rPr>
        <w:t>二、多项选择题</w:t>
      </w:r>
      <w:r w:rsidRPr="00F956CF">
        <w:rPr>
          <w:rFonts w:hint="eastAsia"/>
          <w:sz w:val="15"/>
          <w:szCs w:val="15"/>
        </w:rPr>
        <w:t xml:space="preserve"> </w:t>
      </w:r>
      <w:r w:rsidRPr="00F956CF">
        <w:rPr>
          <w:rFonts w:hint="eastAsia"/>
          <w:sz w:val="15"/>
          <w:szCs w:val="15"/>
        </w:rPr>
        <w:t>本大题共</w:t>
      </w:r>
      <w:r w:rsidRPr="00F956CF">
        <w:rPr>
          <w:rFonts w:hint="eastAsia"/>
          <w:sz w:val="15"/>
          <w:szCs w:val="15"/>
        </w:rPr>
        <w:t>5</w:t>
      </w:r>
      <w:r w:rsidRPr="00F956CF">
        <w:rPr>
          <w:rFonts w:hint="eastAsia"/>
          <w:sz w:val="15"/>
          <w:szCs w:val="15"/>
        </w:rPr>
        <w:t>小题每小题</w:t>
      </w:r>
      <w:r w:rsidRPr="00F956CF">
        <w:rPr>
          <w:rFonts w:hint="eastAsia"/>
          <w:sz w:val="15"/>
          <w:szCs w:val="15"/>
        </w:rPr>
        <w:t>2</w:t>
      </w:r>
      <w:r w:rsidRPr="00F956CF">
        <w:rPr>
          <w:rFonts w:hint="eastAsia"/>
          <w:sz w:val="15"/>
          <w:szCs w:val="15"/>
        </w:rPr>
        <w:t>分共</w:t>
      </w:r>
      <w:r w:rsidRPr="00F956CF">
        <w:rPr>
          <w:rFonts w:hint="eastAsia"/>
          <w:sz w:val="15"/>
          <w:szCs w:val="15"/>
        </w:rPr>
        <w:t>10</w:t>
      </w:r>
      <w:r w:rsidRPr="00F956CF">
        <w:rPr>
          <w:rFonts w:hint="eastAsia"/>
          <w:sz w:val="15"/>
          <w:szCs w:val="15"/>
        </w:rPr>
        <w:t>分</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在每小题列出的四个备选项中有多个是符合题目要求的，多选、少选、错选、不选均无分。</w:t>
      </w:r>
      <w:r w:rsidRPr="00F956CF">
        <w:rPr>
          <w:rFonts w:hint="eastAsia"/>
          <w:sz w:val="15"/>
          <w:szCs w:val="15"/>
        </w:rPr>
        <w:t xml:space="preserve"> </w:t>
      </w:r>
    </w:p>
    <w:p w:rsidR="00E23F5A" w:rsidRPr="00F956CF" w:rsidRDefault="00E23F5A" w:rsidP="00F956CF">
      <w:pPr>
        <w:spacing w:line="0" w:lineRule="atLeast"/>
        <w:rPr>
          <w:b/>
          <w:sz w:val="15"/>
          <w:szCs w:val="15"/>
        </w:rPr>
      </w:pPr>
      <w:r w:rsidRPr="00F956CF">
        <w:rPr>
          <w:rFonts w:hint="eastAsia"/>
          <w:sz w:val="15"/>
          <w:szCs w:val="15"/>
        </w:rPr>
        <w:t>1</w:t>
      </w:r>
      <w:r w:rsidRPr="00F956CF">
        <w:rPr>
          <w:rFonts w:hint="eastAsia"/>
          <w:sz w:val="15"/>
          <w:szCs w:val="15"/>
        </w:rPr>
        <w:t>、在</w:t>
      </w:r>
      <w:r w:rsidRPr="00F956CF">
        <w:rPr>
          <w:rFonts w:hint="eastAsia"/>
          <w:sz w:val="15"/>
          <w:szCs w:val="15"/>
        </w:rPr>
        <w:t>SELECT</w:t>
      </w:r>
      <w:r w:rsidR="00FE60BE" w:rsidRPr="00F956CF">
        <w:rPr>
          <w:rFonts w:hint="eastAsia"/>
          <w:sz w:val="15"/>
          <w:szCs w:val="15"/>
        </w:rPr>
        <w:t>语句中，需要对分组情况应满足的条件进行判断时</w:t>
      </w:r>
      <w:r w:rsidRPr="00F956CF">
        <w:rPr>
          <w:rFonts w:hint="eastAsia"/>
          <w:sz w:val="15"/>
          <w:szCs w:val="15"/>
        </w:rPr>
        <w:t>应使用</w:t>
      </w:r>
      <w:r w:rsidR="00FE60BE" w:rsidRPr="00F956CF">
        <w:rPr>
          <w:rFonts w:hint="eastAsia"/>
          <w:sz w:val="15"/>
          <w:szCs w:val="15"/>
        </w:rPr>
        <w:t>（）</w:t>
      </w:r>
      <w:r w:rsidRPr="00F956CF">
        <w:rPr>
          <w:rFonts w:hint="eastAsia"/>
          <w:sz w:val="15"/>
          <w:szCs w:val="15"/>
        </w:rPr>
        <w:t>。</w:t>
      </w:r>
      <w:r w:rsidR="00FE60BE" w:rsidRPr="00F956CF">
        <w:rPr>
          <w:rFonts w:hint="eastAsia"/>
          <w:sz w:val="15"/>
          <w:szCs w:val="15"/>
        </w:rPr>
        <w:t xml:space="preserve"> </w:t>
      </w:r>
      <w:r w:rsidR="00FE60BE" w:rsidRPr="00F956CF">
        <w:rPr>
          <w:rFonts w:hint="eastAsia"/>
          <w:sz w:val="15"/>
          <w:szCs w:val="15"/>
        </w:rPr>
        <w:cr/>
      </w:r>
      <w:r w:rsidRPr="00F956CF">
        <w:rPr>
          <w:rFonts w:hint="eastAsia"/>
          <w:sz w:val="15"/>
          <w:szCs w:val="15"/>
        </w:rPr>
        <w:t>A</w:t>
      </w:r>
      <w:r w:rsidRPr="00F956CF">
        <w:rPr>
          <w:rFonts w:hint="eastAsia"/>
          <w:sz w:val="15"/>
          <w:szCs w:val="15"/>
        </w:rPr>
        <w:t></w:t>
      </w:r>
      <w:r w:rsidRPr="00F956CF">
        <w:rPr>
          <w:rFonts w:hint="eastAsia"/>
          <w:sz w:val="15"/>
          <w:szCs w:val="15"/>
        </w:rPr>
        <w:t xml:space="preserve">WHERE      </w:t>
      </w:r>
      <w:r w:rsidRPr="00F956CF">
        <w:rPr>
          <w:rFonts w:hint="eastAsia"/>
          <w:b/>
          <w:sz w:val="15"/>
          <w:szCs w:val="15"/>
        </w:rPr>
        <w:t>B</w:t>
      </w:r>
      <w:r w:rsidRPr="00F956CF">
        <w:rPr>
          <w:rFonts w:hint="eastAsia"/>
          <w:b/>
          <w:sz w:val="15"/>
          <w:szCs w:val="15"/>
        </w:rPr>
        <w:t></w:t>
      </w:r>
      <w:r w:rsidR="00FE60BE" w:rsidRPr="00F956CF">
        <w:rPr>
          <w:rFonts w:hint="eastAsia"/>
          <w:b/>
          <w:sz w:val="15"/>
          <w:szCs w:val="15"/>
        </w:rPr>
        <w:t xml:space="preserve">GROUP BY </w:t>
      </w:r>
      <w:r w:rsidR="00FE60BE" w:rsidRPr="00F956CF">
        <w:rPr>
          <w:rFonts w:hint="eastAsia"/>
          <w:sz w:val="15"/>
          <w:szCs w:val="15"/>
        </w:rPr>
        <w:t xml:space="preserve">    </w:t>
      </w:r>
      <w:r w:rsidRPr="00F956CF">
        <w:rPr>
          <w:rFonts w:hint="eastAsia"/>
          <w:sz w:val="15"/>
          <w:szCs w:val="15"/>
        </w:rPr>
        <w:t>C</w:t>
      </w:r>
      <w:r w:rsidRPr="00F956CF">
        <w:rPr>
          <w:rFonts w:hint="eastAsia"/>
          <w:sz w:val="15"/>
          <w:szCs w:val="15"/>
        </w:rPr>
        <w:t></w:t>
      </w:r>
      <w:r w:rsidRPr="00F956CF">
        <w:rPr>
          <w:rFonts w:hint="eastAsia"/>
          <w:sz w:val="15"/>
          <w:szCs w:val="15"/>
        </w:rPr>
        <w:t xml:space="preserve">ORDER BY      </w:t>
      </w:r>
      <w:r w:rsidRPr="00F956CF">
        <w:rPr>
          <w:rFonts w:hint="eastAsia"/>
          <w:b/>
          <w:sz w:val="15"/>
          <w:szCs w:val="15"/>
        </w:rPr>
        <w:t>D</w:t>
      </w:r>
      <w:r w:rsidRPr="00F956CF">
        <w:rPr>
          <w:rFonts w:hint="eastAsia"/>
          <w:b/>
          <w:sz w:val="15"/>
          <w:szCs w:val="15"/>
        </w:rPr>
        <w:t></w:t>
      </w:r>
      <w:r w:rsidR="00FE60BE" w:rsidRPr="00F956CF">
        <w:rPr>
          <w:rFonts w:hint="eastAsia"/>
          <w:b/>
          <w:sz w:val="15"/>
          <w:szCs w:val="15"/>
        </w:rPr>
        <w:t xml:space="preserve">HAVING </w:t>
      </w:r>
    </w:p>
    <w:p w:rsidR="00FE60BE" w:rsidRPr="00F956CF" w:rsidRDefault="00E23F5A" w:rsidP="00F956CF">
      <w:pPr>
        <w:spacing w:line="0" w:lineRule="atLeast"/>
        <w:rPr>
          <w:sz w:val="15"/>
          <w:szCs w:val="15"/>
        </w:rPr>
      </w:pPr>
      <w:r w:rsidRPr="00F956CF">
        <w:rPr>
          <w:rFonts w:hint="eastAsia"/>
          <w:sz w:val="15"/>
          <w:szCs w:val="15"/>
        </w:rPr>
        <w:t>2</w:t>
      </w:r>
      <w:r w:rsidRPr="00F956CF">
        <w:rPr>
          <w:rFonts w:hint="eastAsia"/>
          <w:sz w:val="15"/>
          <w:szCs w:val="15"/>
        </w:rPr>
        <w:t>、</w:t>
      </w:r>
      <w:r w:rsidR="00FE60BE" w:rsidRPr="00F956CF">
        <w:rPr>
          <w:rFonts w:hint="eastAsia"/>
          <w:sz w:val="15"/>
          <w:szCs w:val="15"/>
        </w:rPr>
        <w:t>对于下列语句，</w:t>
      </w:r>
      <w:r w:rsidRPr="00F956CF">
        <w:rPr>
          <w:rFonts w:hint="eastAsia"/>
          <w:sz w:val="15"/>
          <w:szCs w:val="15"/>
        </w:rPr>
        <w:t>正确的描述是</w:t>
      </w:r>
      <w:r w:rsidR="00FE60BE" w:rsidRPr="00F956CF">
        <w:rPr>
          <w:rFonts w:hint="eastAsia"/>
          <w:sz w:val="15"/>
          <w:szCs w:val="15"/>
        </w:rPr>
        <w:t>（）</w:t>
      </w:r>
      <w:r w:rsidRPr="00F956CF">
        <w:rPr>
          <w:rFonts w:hint="eastAsia"/>
          <w:sz w:val="15"/>
          <w:szCs w:val="15"/>
        </w:rPr>
        <w:t>。</w:t>
      </w:r>
      <w:r w:rsidR="00FE60BE" w:rsidRPr="00F956CF">
        <w:rPr>
          <w:rFonts w:hint="eastAsia"/>
          <w:sz w:val="15"/>
          <w:szCs w:val="15"/>
        </w:rPr>
        <w:t xml:space="preserve"> </w:t>
      </w:r>
    </w:p>
    <w:p w:rsidR="00E23F5A" w:rsidRPr="00F956CF" w:rsidRDefault="00FE60BE" w:rsidP="00F956CF">
      <w:pPr>
        <w:spacing w:line="0" w:lineRule="atLeast"/>
        <w:rPr>
          <w:sz w:val="15"/>
          <w:szCs w:val="15"/>
        </w:rPr>
      </w:pPr>
      <w:r w:rsidRPr="00F956CF">
        <w:rPr>
          <w:sz w:val="15"/>
          <w:szCs w:val="15"/>
        </w:rPr>
        <w:t xml:space="preserve"> </w:t>
      </w:r>
      <w:r w:rsidRPr="00F956CF">
        <w:rPr>
          <w:rFonts w:hint="eastAsia"/>
          <w:sz w:val="15"/>
          <w:szCs w:val="15"/>
        </w:rPr>
        <w:t xml:space="preserve"> </w:t>
      </w:r>
      <w:r w:rsidRPr="00F956CF">
        <w:rPr>
          <w:sz w:val="15"/>
          <w:szCs w:val="15"/>
        </w:rPr>
        <w:t xml:space="preserve">ATLER TABLE Product </w:t>
      </w:r>
    </w:p>
    <w:p w:rsidR="00E23F5A" w:rsidRPr="00F956CF" w:rsidRDefault="00E23F5A" w:rsidP="00F956CF">
      <w:pPr>
        <w:spacing w:line="0" w:lineRule="atLeast"/>
        <w:rPr>
          <w:sz w:val="15"/>
          <w:szCs w:val="15"/>
        </w:rPr>
      </w:pPr>
      <w:r w:rsidRPr="00F956CF">
        <w:rPr>
          <w:sz w:val="15"/>
          <w:szCs w:val="15"/>
        </w:rPr>
        <w:t xml:space="preserve">  Add Year</w:t>
      </w:r>
      <w:r w:rsidR="00FE60BE" w:rsidRPr="00F956CF">
        <w:rPr>
          <w:sz w:val="15"/>
          <w:szCs w:val="15"/>
        </w:rPr>
        <w:t xml:space="preserve"> DATETIME DEFAULT ‘1985-01-01’ </w:t>
      </w:r>
    </w:p>
    <w:p w:rsidR="00E23F5A" w:rsidRPr="00F956CF" w:rsidRDefault="00E23F5A" w:rsidP="00F956CF">
      <w:pPr>
        <w:spacing w:line="0" w:lineRule="atLeast"/>
        <w:rPr>
          <w:b/>
          <w:sz w:val="15"/>
          <w:szCs w:val="15"/>
        </w:rPr>
      </w:pPr>
      <w:r w:rsidRPr="00F956CF">
        <w:rPr>
          <w:rFonts w:hint="eastAsia"/>
          <w:sz w:val="15"/>
          <w:szCs w:val="15"/>
        </w:rPr>
        <w:t>A</w:t>
      </w:r>
      <w:r w:rsidRPr="00F956CF">
        <w:rPr>
          <w:rFonts w:hint="eastAsia"/>
          <w:sz w:val="15"/>
          <w:szCs w:val="15"/>
        </w:rPr>
        <w:t></w:t>
      </w:r>
      <w:r w:rsidRPr="00F956CF">
        <w:rPr>
          <w:rFonts w:hint="eastAsia"/>
          <w:sz w:val="15"/>
          <w:szCs w:val="15"/>
        </w:rPr>
        <w:t xml:space="preserve"> </w:t>
      </w:r>
      <w:r w:rsidRPr="00F956CF">
        <w:rPr>
          <w:rFonts w:hint="eastAsia"/>
          <w:sz w:val="15"/>
          <w:szCs w:val="15"/>
        </w:rPr>
        <w:t>向</w:t>
      </w:r>
      <w:r w:rsidRPr="00F956CF">
        <w:rPr>
          <w:rFonts w:hint="eastAsia"/>
          <w:sz w:val="15"/>
          <w:szCs w:val="15"/>
        </w:rPr>
        <w:t>Product</w:t>
      </w:r>
      <w:r w:rsidRPr="00F956CF">
        <w:rPr>
          <w:rFonts w:hint="eastAsia"/>
          <w:sz w:val="15"/>
          <w:szCs w:val="15"/>
        </w:rPr>
        <w:t>表中增加一个名为“</w:t>
      </w:r>
      <w:r w:rsidRPr="00F956CF">
        <w:rPr>
          <w:rFonts w:hint="eastAsia"/>
          <w:sz w:val="15"/>
          <w:szCs w:val="15"/>
        </w:rPr>
        <w:t>DATETIME</w:t>
      </w:r>
      <w:r w:rsidRPr="00F956CF">
        <w:rPr>
          <w:rFonts w:hint="eastAsia"/>
          <w:sz w:val="15"/>
          <w:szCs w:val="15"/>
        </w:rPr>
        <w:t>”的属性</w:t>
      </w:r>
      <w:r w:rsidR="00FE60BE" w:rsidRPr="00F956CF">
        <w:rPr>
          <w:rFonts w:hint="eastAsia"/>
          <w:sz w:val="15"/>
          <w:szCs w:val="15"/>
        </w:rPr>
        <w:t xml:space="preserve">     </w:t>
      </w:r>
      <w:r w:rsidRPr="00F956CF">
        <w:rPr>
          <w:rFonts w:hint="eastAsia"/>
          <w:b/>
          <w:sz w:val="15"/>
          <w:szCs w:val="15"/>
        </w:rPr>
        <w:t>B</w:t>
      </w:r>
      <w:r w:rsidRPr="00F956CF">
        <w:rPr>
          <w:rFonts w:hint="eastAsia"/>
          <w:b/>
          <w:sz w:val="15"/>
          <w:szCs w:val="15"/>
        </w:rPr>
        <w:t>该属性有一个默认的值是“</w:t>
      </w:r>
      <w:r w:rsidRPr="00F956CF">
        <w:rPr>
          <w:rFonts w:hint="eastAsia"/>
          <w:b/>
          <w:sz w:val="15"/>
          <w:szCs w:val="15"/>
        </w:rPr>
        <w:t>1985-01-01</w:t>
      </w:r>
      <w:r w:rsidRPr="00F956CF">
        <w:rPr>
          <w:rFonts w:hint="eastAsia"/>
          <w:b/>
          <w:sz w:val="15"/>
          <w:szCs w:val="15"/>
        </w:rPr>
        <w:t>”</w:t>
      </w:r>
      <w:r w:rsidR="00FE60BE" w:rsidRPr="00F956CF">
        <w:rPr>
          <w:rFonts w:hint="eastAsia"/>
          <w:b/>
          <w:sz w:val="15"/>
          <w:szCs w:val="15"/>
        </w:rPr>
        <w:t xml:space="preserve"> </w:t>
      </w:r>
    </w:p>
    <w:p w:rsidR="00E23F5A" w:rsidRPr="00F956CF" w:rsidRDefault="00E23F5A" w:rsidP="00F956CF">
      <w:pPr>
        <w:spacing w:line="0" w:lineRule="atLeast"/>
        <w:rPr>
          <w:sz w:val="15"/>
          <w:szCs w:val="15"/>
        </w:rPr>
      </w:pPr>
      <w:r w:rsidRPr="00F956CF">
        <w:rPr>
          <w:rFonts w:hint="eastAsia"/>
          <w:b/>
          <w:sz w:val="15"/>
          <w:szCs w:val="15"/>
        </w:rPr>
        <w:t>C</w:t>
      </w:r>
      <w:r w:rsidRPr="00F956CF">
        <w:rPr>
          <w:rFonts w:hint="eastAsia"/>
          <w:b/>
          <w:sz w:val="15"/>
          <w:szCs w:val="15"/>
        </w:rPr>
        <w:t>该属性的数据类型是日期时间型</w:t>
      </w:r>
      <w:r w:rsidR="00FE60BE" w:rsidRPr="00F956CF">
        <w:rPr>
          <w:rFonts w:hint="eastAsia"/>
          <w:b/>
          <w:sz w:val="15"/>
          <w:szCs w:val="15"/>
        </w:rPr>
        <w:t xml:space="preserve">   </w:t>
      </w:r>
      <w:r w:rsidR="00FE60BE" w:rsidRPr="00F956CF">
        <w:rPr>
          <w:rFonts w:hint="eastAsia"/>
          <w:sz w:val="15"/>
          <w:szCs w:val="15"/>
        </w:rPr>
        <w:t xml:space="preserve">            </w:t>
      </w:r>
      <w:r w:rsidRPr="00F956CF">
        <w:rPr>
          <w:rFonts w:hint="eastAsia"/>
          <w:sz w:val="15"/>
          <w:szCs w:val="15"/>
        </w:rPr>
        <w:t>D</w:t>
      </w:r>
      <w:r w:rsidRPr="00F956CF">
        <w:rPr>
          <w:rFonts w:hint="eastAsia"/>
          <w:sz w:val="15"/>
          <w:szCs w:val="15"/>
        </w:rPr>
        <w:t>该属性可以被指定为码</w:t>
      </w:r>
      <w:r w:rsidR="00FE60B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3</w:t>
      </w:r>
      <w:r w:rsidRPr="00F956CF">
        <w:rPr>
          <w:rFonts w:hint="eastAsia"/>
          <w:sz w:val="15"/>
          <w:szCs w:val="15"/>
        </w:rPr>
        <w:t>、现有学生关系</w:t>
      </w:r>
      <w:r w:rsidRPr="00F956CF">
        <w:rPr>
          <w:rFonts w:hint="eastAsia"/>
          <w:sz w:val="15"/>
          <w:szCs w:val="15"/>
        </w:rPr>
        <w:t>Student</w:t>
      </w:r>
      <w:r w:rsidR="00FE60BE" w:rsidRPr="00F956CF">
        <w:rPr>
          <w:rFonts w:hint="eastAsia"/>
          <w:sz w:val="15"/>
          <w:szCs w:val="15"/>
        </w:rPr>
        <w:t>，</w:t>
      </w:r>
      <w:r w:rsidRPr="00F956CF">
        <w:rPr>
          <w:rFonts w:hint="eastAsia"/>
          <w:sz w:val="15"/>
          <w:szCs w:val="15"/>
        </w:rPr>
        <w:t>属性包括学号</w:t>
      </w:r>
      <w:r w:rsidRPr="00F956CF">
        <w:rPr>
          <w:rFonts w:hint="eastAsia"/>
          <w:sz w:val="15"/>
          <w:szCs w:val="15"/>
        </w:rPr>
        <w:t>Sno</w:t>
      </w:r>
      <w:r w:rsidR="00FE60BE" w:rsidRPr="00F956CF">
        <w:rPr>
          <w:rFonts w:hint="eastAsia"/>
          <w:sz w:val="15"/>
          <w:szCs w:val="15"/>
        </w:rPr>
        <w:t>、</w:t>
      </w:r>
      <w:r w:rsidRPr="00F956CF">
        <w:rPr>
          <w:rFonts w:hint="eastAsia"/>
          <w:sz w:val="15"/>
          <w:szCs w:val="15"/>
        </w:rPr>
        <w:t>姓名</w:t>
      </w:r>
      <w:r w:rsidRPr="00F956CF">
        <w:rPr>
          <w:rFonts w:hint="eastAsia"/>
          <w:sz w:val="15"/>
          <w:szCs w:val="15"/>
        </w:rPr>
        <w:t>Sname</w:t>
      </w:r>
      <w:r w:rsidR="00FE60BE" w:rsidRPr="00F956CF">
        <w:rPr>
          <w:rFonts w:hint="eastAsia"/>
          <w:sz w:val="15"/>
          <w:szCs w:val="15"/>
        </w:rPr>
        <w:t>、</w:t>
      </w:r>
      <w:r w:rsidRPr="00F956CF">
        <w:rPr>
          <w:rFonts w:hint="eastAsia"/>
          <w:sz w:val="15"/>
          <w:szCs w:val="15"/>
        </w:rPr>
        <w:t>所在系</w:t>
      </w:r>
      <w:r w:rsidRPr="00F956CF">
        <w:rPr>
          <w:rFonts w:hint="eastAsia"/>
          <w:sz w:val="15"/>
          <w:szCs w:val="15"/>
        </w:rPr>
        <w:t>Sdept</w:t>
      </w:r>
      <w:r w:rsidR="00FE60BE" w:rsidRPr="00F956CF">
        <w:rPr>
          <w:rFonts w:hint="eastAsia"/>
          <w:sz w:val="15"/>
          <w:szCs w:val="15"/>
        </w:rPr>
        <w:t>、</w:t>
      </w:r>
      <w:r w:rsidRPr="00F956CF">
        <w:rPr>
          <w:rFonts w:hint="eastAsia"/>
          <w:sz w:val="15"/>
          <w:szCs w:val="15"/>
        </w:rPr>
        <w:t>系主任姓名</w:t>
      </w:r>
      <w:r w:rsidRPr="00F956CF">
        <w:rPr>
          <w:rFonts w:hint="eastAsia"/>
          <w:sz w:val="15"/>
          <w:szCs w:val="15"/>
        </w:rPr>
        <w:t>Mname</w:t>
      </w:r>
      <w:r w:rsidR="00FE60BE" w:rsidRPr="00F956CF">
        <w:rPr>
          <w:rFonts w:hint="eastAsia"/>
          <w:sz w:val="15"/>
          <w:szCs w:val="15"/>
        </w:rPr>
        <w:t>、</w:t>
      </w:r>
      <w:r w:rsidRPr="00F956CF">
        <w:rPr>
          <w:rFonts w:hint="eastAsia"/>
          <w:sz w:val="15"/>
          <w:szCs w:val="15"/>
        </w:rPr>
        <w:t>课程名</w:t>
      </w:r>
      <w:r w:rsidRPr="00F956CF">
        <w:rPr>
          <w:rFonts w:hint="eastAsia"/>
          <w:sz w:val="15"/>
          <w:szCs w:val="15"/>
        </w:rPr>
        <w:t>Cname</w:t>
      </w:r>
      <w:r w:rsidRPr="00F956CF">
        <w:rPr>
          <w:rFonts w:hint="eastAsia"/>
          <w:sz w:val="15"/>
          <w:szCs w:val="15"/>
        </w:rPr>
        <w:t>和成绩</w:t>
      </w:r>
      <w:r w:rsidRPr="00F956CF">
        <w:rPr>
          <w:rFonts w:hint="eastAsia"/>
          <w:sz w:val="15"/>
          <w:szCs w:val="15"/>
        </w:rPr>
        <w:t>Grade</w:t>
      </w:r>
      <w:r w:rsidRPr="00F956CF">
        <w:rPr>
          <w:rFonts w:hint="eastAsia"/>
          <w:sz w:val="15"/>
          <w:szCs w:val="15"/>
        </w:rPr>
        <w:t>。这些属性之间存在如下联系</w:t>
      </w:r>
      <w:r w:rsidR="00FE60BE" w:rsidRPr="00F956CF">
        <w:rPr>
          <w:rFonts w:hint="eastAsia"/>
          <w:sz w:val="15"/>
          <w:szCs w:val="15"/>
        </w:rPr>
        <w:t>：</w:t>
      </w:r>
      <w:r w:rsidRPr="00F956CF">
        <w:rPr>
          <w:rFonts w:hint="eastAsia"/>
          <w:sz w:val="15"/>
          <w:szCs w:val="15"/>
        </w:rPr>
        <w:t>一个学号只对应一个学生</w:t>
      </w:r>
      <w:r w:rsidR="00FE60BE" w:rsidRPr="00F956CF">
        <w:rPr>
          <w:rFonts w:hint="eastAsia"/>
          <w:sz w:val="15"/>
          <w:szCs w:val="15"/>
        </w:rPr>
        <w:t>，</w:t>
      </w:r>
      <w:r w:rsidRPr="00F956CF">
        <w:rPr>
          <w:rFonts w:hint="eastAsia"/>
          <w:sz w:val="15"/>
          <w:szCs w:val="15"/>
        </w:rPr>
        <w:t>一个学生只对应一个系</w:t>
      </w:r>
      <w:r w:rsidR="00FE60BE" w:rsidRPr="00F956CF">
        <w:rPr>
          <w:rFonts w:hint="eastAsia"/>
          <w:sz w:val="15"/>
          <w:szCs w:val="15"/>
        </w:rPr>
        <w:t>，</w:t>
      </w:r>
      <w:r w:rsidRPr="00F956CF">
        <w:rPr>
          <w:rFonts w:hint="eastAsia"/>
          <w:sz w:val="15"/>
          <w:szCs w:val="15"/>
        </w:rPr>
        <w:t>一个系只对应一个系主任</w:t>
      </w:r>
      <w:r w:rsidR="00FE60BE" w:rsidRPr="00F956CF">
        <w:rPr>
          <w:rFonts w:hint="eastAsia"/>
          <w:sz w:val="15"/>
          <w:szCs w:val="15"/>
        </w:rPr>
        <w:t>，</w:t>
      </w:r>
      <w:r w:rsidRPr="00F956CF">
        <w:rPr>
          <w:rFonts w:hint="eastAsia"/>
          <w:sz w:val="15"/>
          <w:szCs w:val="15"/>
        </w:rPr>
        <w:t>一个学生的一门课只对应一个成绩</w:t>
      </w:r>
      <w:r w:rsidR="00FE60BE" w:rsidRPr="00F956CF">
        <w:rPr>
          <w:rFonts w:hint="eastAsia"/>
          <w:sz w:val="15"/>
          <w:szCs w:val="15"/>
        </w:rPr>
        <w:t>。学生名可以重复，</w:t>
      </w:r>
      <w:r w:rsidRPr="00F956CF">
        <w:rPr>
          <w:rFonts w:hint="eastAsia"/>
          <w:sz w:val="15"/>
          <w:szCs w:val="15"/>
        </w:rPr>
        <w:t>系名不重复</w:t>
      </w:r>
      <w:r w:rsidR="00FE60BE" w:rsidRPr="00F956CF">
        <w:rPr>
          <w:rFonts w:hint="eastAsia"/>
          <w:sz w:val="15"/>
          <w:szCs w:val="15"/>
        </w:rPr>
        <w:t>，</w:t>
      </w:r>
      <w:r w:rsidRPr="00F956CF">
        <w:rPr>
          <w:rFonts w:hint="eastAsia"/>
          <w:sz w:val="15"/>
          <w:szCs w:val="15"/>
        </w:rPr>
        <w:t>课程名不重复。则以下不正确的函数依赖是</w:t>
      </w:r>
      <w:r w:rsidR="00FE60BE" w:rsidRPr="00F956CF">
        <w:rPr>
          <w:rFonts w:hint="eastAsia"/>
          <w:sz w:val="15"/>
          <w:szCs w:val="15"/>
        </w:rPr>
        <w:t>（）</w:t>
      </w:r>
      <w:r w:rsidRPr="00F956CF">
        <w:rPr>
          <w:rFonts w:hint="eastAsia"/>
          <w:sz w:val="15"/>
          <w:szCs w:val="15"/>
        </w:rPr>
        <w:t>。</w:t>
      </w:r>
      <w:r w:rsidR="00FE60B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A</w:t>
      </w:r>
      <w:r w:rsidRPr="00F956CF">
        <w:rPr>
          <w:rFonts w:hint="eastAsia"/>
          <w:sz w:val="15"/>
          <w:szCs w:val="15"/>
        </w:rPr>
        <w:t></w:t>
      </w:r>
      <w:r w:rsidRPr="00F956CF">
        <w:rPr>
          <w:rFonts w:hint="eastAsia"/>
          <w:sz w:val="15"/>
          <w:szCs w:val="15"/>
        </w:rPr>
        <w:t>Sno</w:t>
      </w:r>
      <w:r w:rsidRPr="00F956CF">
        <w:rPr>
          <w:rFonts w:hint="eastAsia"/>
          <w:sz w:val="15"/>
          <w:szCs w:val="15"/>
        </w:rPr>
        <w:t>→</w:t>
      </w:r>
      <w:r w:rsidR="00FE60BE" w:rsidRPr="00F956CF">
        <w:rPr>
          <w:rFonts w:hint="eastAsia"/>
          <w:sz w:val="15"/>
          <w:szCs w:val="15"/>
        </w:rPr>
        <w:t xml:space="preserve">Sdept       </w:t>
      </w:r>
      <w:r w:rsidRPr="00F956CF">
        <w:rPr>
          <w:rFonts w:hint="eastAsia"/>
          <w:sz w:val="15"/>
          <w:szCs w:val="15"/>
        </w:rPr>
        <w:t>B</w:t>
      </w:r>
      <w:r w:rsidRPr="00F956CF">
        <w:rPr>
          <w:rFonts w:hint="eastAsia"/>
          <w:sz w:val="15"/>
          <w:szCs w:val="15"/>
        </w:rPr>
        <w:t></w:t>
      </w:r>
      <w:r w:rsidRPr="00F956CF">
        <w:rPr>
          <w:rFonts w:hint="eastAsia"/>
          <w:sz w:val="15"/>
          <w:szCs w:val="15"/>
        </w:rPr>
        <w:t>Sno</w:t>
      </w:r>
      <w:r w:rsidRPr="00F956CF">
        <w:rPr>
          <w:rFonts w:hint="eastAsia"/>
          <w:sz w:val="15"/>
          <w:szCs w:val="15"/>
        </w:rPr>
        <w:t>→</w:t>
      </w:r>
      <w:r w:rsidR="00FE60BE" w:rsidRPr="00F956CF">
        <w:rPr>
          <w:rFonts w:hint="eastAsia"/>
          <w:sz w:val="15"/>
          <w:szCs w:val="15"/>
        </w:rPr>
        <w:t xml:space="preserve">Mname   </w:t>
      </w:r>
      <w:r w:rsidR="00FE60BE" w:rsidRPr="00F956CF">
        <w:rPr>
          <w:rFonts w:hint="eastAsia"/>
          <w:b/>
          <w:sz w:val="15"/>
          <w:szCs w:val="15"/>
        </w:rPr>
        <w:t xml:space="preserve"> </w:t>
      </w:r>
      <w:r w:rsidRPr="00F956CF">
        <w:rPr>
          <w:rFonts w:hint="eastAsia"/>
          <w:b/>
          <w:sz w:val="15"/>
          <w:szCs w:val="15"/>
        </w:rPr>
        <w:t>C</w:t>
      </w:r>
      <w:r w:rsidRPr="00F956CF">
        <w:rPr>
          <w:rFonts w:hint="eastAsia"/>
          <w:b/>
          <w:sz w:val="15"/>
          <w:szCs w:val="15"/>
        </w:rPr>
        <w:t></w:t>
      </w:r>
      <w:r w:rsidRPr="00F956CF">
        <w:rPr>
          <w:rFonts w:hint="eastAsia"/>
          <w:b/>
          <w:sz w:val="15"/>
          <w:szCs w:val="15"/>
        </w:rPr>
        <w:t>Sname</w:t>
      </w:r>
      <w:r w:rsidRPr="00F956CF">
        <w:rPr>
          <w:rFonts w:hint="eastAsia"/>
          <w:b/>
          <w:sz w:val="15"/>
          <w:szCs w:val="15"/>
        </w:rPr>
        <w:t>→</w:t>
      </w:r>
      <w:r w:rsidR="00FE60BE" w:rsidRPr="00F956CF">
        <w:rPr>
          <w:rFonts w:hint="eastAsia"/>
          <w:b/>
          <w:sz w:val="15"/>
          <w:szCs w:val="15"/>
        </w:rPr>
        <w:t xml:space="preserve">Sdept </w:t>
      </w:r>
      <w:r w:rsidR="00FE60BE" w:rsidRPr="00F956CF">
        <w:rPr>
          <w:rFonts w:hint="eastAsia"/>
          <w:b/>
          <w:sz w:val="15"/>
          <w:szCs w:val="15"/>
        </w:rPr>
        <w:tab/>
      </w:r>
      <w:r w:rsidRPr="00F956CF">
        <w:rPr>
          <w:rFonts w:hint="eastAsia"/>
          <w:b/>
          <w:sz w:val="15"/>
          <w:szCs w:val="15"/>
        </w:rPr>
        <w:t>D</w:t>
      </w:r>
      <w:r w:rsidRPr="00F956CF">
        <w:rPr>
          <w:rFonts w:hint="eastAsia"/>
          <w:b/>
          <w:sz w:val="15"/>
          <w:szCs w:val="15"/>
        </w:rPr>
        <w:t></w:t>
      </w:r>
      <w:r w:rsidRPr="00F956CF">
        <w:rPr>
          <w:rFonts w:hint="eastAsia"/>
          <w:b/>
          <w:sz w:val="15"/>
          <w:szCs w:val="15"/>
        </w:rPr>
        <w:t>Sname</w:t>
      </w:r>
      <w:r w:rsidRPr="00F956CF">
        <w:rPr>
          <w:rFonts w:hint="eastAsia"/>
          <w:b/>
          <w:sz w:val="15"/>
          <w:szCs w:val="15"/>
        </w:rPr>
        <w:t></w:t>
      </w:r>
      <w:r w:rsidRPr="00F956CF">
        <w:rPr>
          <w:rFonts w:hint="eastAsia"/>
          <w:b/>
          <w:sz w:val="15"/>
          <w:szCs w:val="15"/>
        </w:rPr>
        <w:t>Cname</w:t>
      </w:r>
      <w:r w:rsidRPr="00F956CF">
        <w:rPr>
          <w:rFonts w:hint="eastAsia"/>
          <w:b/>
          <w:sz w:val="15"/>
          <w:szCs w:val="15"/>
        </w:rPr>
        <w:t>→</w:t>
      </w:r>
      <w:r w:rsidR="00FE60BE" w:rsidRPr="00F956CF">
        <w:rPr>
          <w:rFonts w:hint="eastAsia"/>
          <w:b/>
          <w:sz w:val="15"/>
          <w:szCs w:val="15"/>
        </w:rPr>
        <w:t>Grade</w:t>
      </w:r>
      <w:r w:rsidR="00FE60B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4</w:t>
      </w:r>
      <w:r w:rsidRPr="00F956CF">
        <w:rPr>
          <w:rFonts w:hint="eastAsia"/>
          <w:sz w:val="15"/>
          <w:szCs w:val="15"/>
        </w:rPr>
        <w:t>、已知关系</w:t>
      </w:r>
      <w:r w:rsidRPr="00F956CF">
        <w:rPr>
          <w:rFonts w:hint="eastAsia"/>
          <w:sz w:val="15"/>
          <w:szCs w:val="15"/>
        </w:rPr>
        <w:t>R</w:t>
      </w:r>
      <w:r w:rsidRPr="00F956CF">
        <w:rPr>
          <w:rFonts w:hint="eastAsia"/>
          <w:sz w:val="15"/>
          <w:szCs w:val="15"/>
        </w:rPr>
        <w:t>具有属性</w:t>
      </w:r>
      <w:r w:rsidRPr="00F956CF">
        <w:rPr>
          <w:rFonts w:hint="eastAsia"/>
          <w:sz w:val="15"/>
          <w:szCs w:val="15"/>
        </w:rPr>
        <w:t>A</w:t>
      </w:r>
      <w:r w:rsidR="00FE60BE" w:rsidRPr="00F956CF">
        <w:rPr>
          <w:rFonts w:hint="eastAsia"/>
          <w:sz w:val="15"/>
          <w:szCs w:val="15"/>
        </w:rPr>
        <w:t>、</w:t>
      </w:r>
      <w:r w:rsidRPr="00F956CF">
        <w:rPr>
          <w:rFonts w:hint="eastAsia"/>
          <w:sz w:val="15"/>
          <w:szCs w:val="15"/>
        </w:rPr>
        <w:t>B</w:t>
      </w:r>
      <w:r w:rsidR="00FE60BE" w:rsidRPr="00F956CF">
        <w:rPr>
          <w:rFonts w:hint="eastAsia"/>
          <w:sz w:val="15"/>
          <w:szCs w:val="15"/>
        </w:rPr>
        <w:t>、</w:t>
      </w:r>
      <w:r w:rsidRPr="00F956CF">
        <w:rPr>
          <w:rFonts w:hint="eastAsia"/>
          <w:sz w:val="15"/>
          <w:szCs w:val="15"/>
        </w:rPr>
        <w:t>C</w:t>
      </w:r>
      <w:r w:rsidR="00FE60BE" w:rsidRPr="00F956CF">
        <w:rPr>
          <w:rFonts w:hint="eastAsia"/>
          <w:sz w:val="15"/>
          <w:szCs w:val="15"/>
        </w:rPr>
        <w:t>、</w:t>
      </w:r>
      <w:r w:rsidRPr="00F956CF">
        <w:rPr>
          <w:rFonts w:hint="eastAsia"/>
          <w:sz w:val="15"/>
          <w:szCs w:val="15"/>
        </w:rPr>
        <w:t>D</w:t>
      </w:r>
      <w:r w:rsidR="00FE60BE" w:rsidRPr="00F956CF">
        <w:rPr>
          <w:rFonts w:hint="eastAsia"/>
          <w:sz w:val="15"/>
          <w:szCs w:val="15"/>
        </w:rPr>
        <w:t>、</w:t>
      </w:r>
      <w:r w:rsidRPr="00F956CF">
        <w:rPr>
          <w:rFonts w:hint="eastAsia"/>
          <w:sz w:val="15"/>
          <w:szCs w:val="15"/>
        </w:rPr>
        <w:t>E</w:t>
      </w:r>
      <w:r w:rsidR="00FE60BE" w:rsidRPr="00F956CF">
        <w:rPr>
          <w:rFonts w:hint="eastAsia"/>
          <w:sz w:val="15"/>
          <w:szCs w:val="15"/>
        </w:rPr>
        <w:t>、</w:t>
      </w:r>
      <w:r w:rsidRPr="00F956CF">
        <w:rPr>
          <w:rFonts w:hint="eastAsia"/>
          <w:sz w:val="15"/>
          <w:szCs w:val="15"/>
        </w:rPr>
        <w:t>F</w:t>
      </w:r>
      <w:r w:rsidRPr="00F956CF">
        <w:rPr>
          <w:rFonts w:hint="eastAsia"/>
          <w:sz w:val="15"/>
          <w:szCs w:val="15"/>
        </w:rPr>
        <w:t>。假设该关系有如下函数依赖</w:t>
      </w:r>
      <w:r w:rsidRPr="00F956CF">
        <w:rPr>
          <w:rFonts w:hint="eastAsia"/>
          <w:sz w:val="15"/>
          <w:szCs w:val="15"/>
        </w:rPr>
        <w:t>AB</w:t>
      </w:r>
      <w:r w:rsidRPr="00F956CF">
        <w:rPr>
          <w:rFonts w:hint="eastAsia"/>
          <w:sz w:val="15"/>
          <w:szCs w:val="15"/>
        </w:rPr>
        <w:t>→</w:t>
      </w:r>
      <w:r w:rsidRPr="00F956CF">
        <w:rPr>
          <w:rFonts w:hint="eastAsia"/>
          <w:sz w:val="15"/>
          <w:szCs w:val="15"/>
        </w:rPr>
        <w:t>C</w:t>
      </w:r>
      <w:r w:rsidR="00FE60BE" w:rsidRPr="00F956CF">
        <w:rPr>
          <w:rFonts w:hint="eastAsia"/>
          <w:sz w:val="15"/>
          <w:szCs w:val="15"/>
        </w:rPr>
        <w:t>、</w:t>
      </w:r>
      <w:r w:rsidRPr="00F956CF">
        <w:rPr>
          <w:rFonts w:hint="eastAsia"/>
          <w:sz w:val="15"/>
          <w:szCs w:val="15"/>
        </w:rPr>
        <w:t>BC</w:t>
      </w:r>
      <w:r w:rsidRPr="00F956CF">
        <w:rPr>
          <w:rFonts w:hint="eastAsia"/>
          <w:sz w:val="15"/>
          <w:szCs w:val="15"/>
        </w:rPr>
        <w:t>→</w:t>
      </w:r>
      <w:r w:rsidRPr="00F956CF">
        <w:rPr>
          <w:rFonts w:hint="eastAsia"/>
          <w:sz w:val="15"/>
          <w:szCs w:val="15"/>
        </w:rPr>
        <w:t>AD</w:t>
      </w:r>
      <w:r w:rsidR="00FE60BE" w:rsidRPr="00F956CF">
        <w:rPr>
          <w:rFonts w:hint="eastAsia"/>
          <w:sz w:val="15"/>
          <w:szCs w:val="15"/>
        </w:rPr>
        <w:t>、</w:t>
      </w:r>
      <w:r w:rsidRPr="00F956CF">
        <w:rPr>
          <w:rFonts w:hint="eastAsia"/>
          <w:sz w:val="15"/>
          <w:szCs w:val="15"/>
        </w:rPr>
        <w:t>D</w:t>
      </w:r>
      <w:r w:rsidRPr="00F956CF">
        <w:rPr>
          <w:rFonts w:hint="eastAsia"/>
          <w:sz w:val="15"/>
          <w:szCs w:val="15"/>
        </w:rPr>
        <w:t>→</w:t>
      </w:r>
      <w:r w:rsidRPr="00F956CF">
        <w:rPr>
          <w:rFonts w:hint="eastAsia"/>
          <w:sz w:val="15"/>
          <w:szCs w:val="15"/>
        </w:rPr>
        <w:t>E</w:t>
      </w:r>
      <w:r w:rsidR="00FE60BE" w:rsidRPr="00F956CF">
        <w:rPr>
          <w:rFonts w:hint="eastAsia"/>
          <w:sz w:val="15"/>
          <w:szCs w:val="15"/>
        </w:rPr>
        <w:t>、</w:t>
      </w:r>
      <w:r w:rsidRPr="00F956CF">
        <w:rPr>
          <w:rFonts w:hint="eastAsia"/>
          <w:sz w:val="15"/>
          <w:szCs w:val="15"/>
        </w:rPr>
        <w:t>CF</w:t>
      </w:r>
      <w:r w:rsidRPr="00F956CF">
        <w:rPr>
          <w:rFonts w:hint="eastAsia"/>
          <w:sz w:val="15"/>
          <w:szCs w:val="15"/>
        </w:rPr>
        <w:t>→</w:t>
      </w:r>
      <w:r w:rsidRPr="00F956CF">
        <w:rPr>
          <w:rFonts w:hint="eastAsia"/>
          <w:sz w:val="15"/>
          <w:szCs w:val="15"/>
        </w:rPr>
        <w:t>B</w:t>
      </w:r>
      <w:r w:rsidR="00FE60BE" w:rsidRPr="00F956CF">
        <w:rPr>
          <w:rFonts w:hint="eastAsia"/>
          <w:sz w:val="15"/>
          <w:szCs w:val="15"/>
        </w:rPr>
        <w:t>，</w:t>
      </w:r>
      <w:r w:rsidRPr="00F956CF">
        <w:rPr>
          <w:rFonts w:hint="eastAsia"/>
          <w:sz w:val="15"/>
          <w:szCs w:val="15"/>
        </w:rPr>
        <w:t>则下列依赖蕴含于给定的这些函数依赖的有</w:t>
      </w:r>
      <w:r w:rsidR="00FE60BE" w:rsidRPr="00F956CF">
        <w:rPr>
          <w:rFonts w:hint="eastAsia"/>
          <w:sz w:val="15"/>
          <w:szCs w:val="15"/>
        </w:rPr>
        <w:t>（）</w:t>
      </w:r>
      <w:r w:rsidRPr="00F956CF">
        <w:rPr>
          <w:rFonts w:hint="eastAsia"/>
          <w:sz w:val="15"/>
          <w:szCs w:val="15"/>
        </w:rPr>
        <w:t>。</w:t>
      </w:r>
      <w:r w:rsidR="00FE60B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b/>
          <w:sz w:val="15"/>
          <w:szCs w:val="15"/>
        </w:rPr>
        <w:t>A</w:t>
      </w:r>
      <w:r w:rsidRPr="00F956CF">
        <w:rPr>
          <w:rFonts w:hint="eastAsia"/>
          <w:b/>
          <w:sz w:val="15"/>
          <w:szCs w:val="15"/>
        </w:rPr>
        <w:t></w:t>
      </w:r>
      <w:r w:rsidRPr="00F956CF">
        <w:rPr>
          <w:rFonts w:hint="eastAsia"/>
          <w:b/>
          <w:sz w:val="15"/>
          <w:szCs w:val="15"/>
        </w:rPr>
        <w:t>AB</w:t>
      </w:r>
      <w:r w:rsidRPr="00F956CF">
        <w:rPr>
          <w:rFonts w:hint="eastAsia"/>
          <w:b/>
          <w:sz w:val="15"/>
          <w:szCs w:val="15"/>
        </w:rPr>
        <w:t>→</w:t>
      </w:r>
      <w:r w:rsidR="00FE60BE" w:rsidRPr="00F956CF">
        <w:rPr>
          <w:rFonts w:hint="eastAsia"/>
          <w:b/>
          <w:sz w:val="15"/>
          <w:szCs w:val="15"/>
        </w:rPr>
        <w:t xml:space="preserve">C  </w:t>
      </w:r>
      <w:r w:rsidR="00FE60BE" w:rsidRPr="00F956CF">
        <w:rPr>
          <w:rFonts w:hint="eastAsia"/>
          <w:b/>
          <w:sz w:val="15"/>
          <w:szCs w:val="15"/>
        </w:rPr>
        <w:tab/>
      </w:r>
      <w:r w:rsidR="00FE60BE" w:rsidRPr="00F956CF">
        <w:rPr>
          <w:rFonts w:hint="eastAsia"/>
          <w:b/>
          <w:sz w:val="15"/>
          <w:szCs w:val="15"/>
        </w:rPr>
        <w:tab/>
      </w:r>
      <w:r w:rsidRPr="00F956CF">
        <w:rPr>
          <w:rFonts w:hint="eastAsia"/>
          <w:b/>
          <w:sz w:val="15"/>
          <w:szCs w:val="15"/>
        </w:rPr>
        <w:t>B</w:t>
      </w:r>
      <w:r w:rsidRPr="00F956CF">
        <w:rPr>
          <w:rFonts w:hint="eastAsia"/>
          <w:b/>
          <w:sz w:val="15"/>
          <w:szCs w:val="15"/>
        </w:rPr>
        <w:t></w:t>
      </w:r>
      <w:r w:rsidRPr="00F956CF">
        <w:rPr>
          <w:rFonts w:hint="eastAsia"/>
          <w:b/>
          <w:sz w:val="15"/>
          <w:szCs w:val="15"/>
        </w:rPr>
        <w:t>AB</w:t>
      </w:r>
      <w:r w:rsidRPr="00F956CF">
        <w:rPr>
          <w:rFonts w:hint="eastAsia"/>
          <w:b/>
          <w:sz w:val="15"/>
          <w:szCs w:val="15"/>
        </w:rPr>
        <w:t>→</w:t>
      </w:r>
      <w:r w:rsidR="00FE60BE" w:rsidRPr="00F956CF">
        <w:rPr>
          <w:rFonts w:hint="eastAsia"/>
          <w:b/>
          <w:sz w:val="15"/>
          <w:szCs w:val="15"/>
        </w:rPr>
        <w:t xml:space="preserve">D </w:t>
      </w:r>
      <w:r w:rsidR="00FE60BE" w:rsidRPr="00F956CF">
        <w:rPr>
          <w:rFonts w:hint="eastAsia"/>
          <w:b/>
          <w:sz w:val="15"/>
          <w:szCs w:val="15"/>
        </w:rPr>
        <w:tab/>
      </w:r>
      <w:r w:rsidR="00FE60BE" w:rsidRPr="00F956CF">
        <w:rPr>
          <w:rFonts w:hint="eastAsia"/>
          <w:b/>
          <w:sz w:val="15"/>
          <w:szCs w:val="15"/>
        </w:rPr>
        <w:tab/>
      </w:r>
      <w:r w:rsidRPr="00F956CF">
        <w:rPr>
          <w:rFonts w:hint="eastAsia"/>
          <w:b/>
          <w:sz w:val="15"/>
          <w:szCs w:val="15"/>
        </w:rPr>
        <w:t>C</w:t>
      </w:r>
      <w:r w:rsidRPr="00F956CF">
        <w:rPr>
          <w:rFonts w:hint="eastAsia"/>
          <w:b/>
          <w:sz w:val="15"/>
          <w:szCs w:val="15"/>
        </w:rPr>
        <w:t></w:t>
      </w:r>
      <w:r w:rsidRPr="00F956CF">
        <w:rPr>
          <w:rFonts w:hint="eastAsia"/>
          <w:b/>
          <w:sz w:val="15"/>
          <w:szCs w:val="15"/>
        </w:rPr>
        <w:t>AB</w:t>
      </w:r>
      <w:r w:rsidRPr="00F956CF">
        <w:rPr>
          <w:rFonts w:hint="eastAsia"/>
          <w:b/>
          <w:sz w:val="15"/>
          <w:szCs w:val="15"/>
        </w:rPr>
        <w:t>→</w:t>
      </w:r>
      <w:r w:rsidR="00FE60BE" w:rsidRPr="00F956CF">
        <w:rPr>
          <w:rFonts w:hint="eastAsia"/>
          <w:b/>
          <w:sz w:val="15"/>
          <w:szCs w:val="15"/>
        </w:rPr>
        <w:t>E</w:t>
      </w:r>
      <w:r w:rsidR="00FE60BE" w:rsidRPr="00F956CF">
        <w:rPr>
          <w:rFonts w:hint="eastAsia"/>
          <w:sz w:val="15"/>
          <w:szCs w:val="15"/>
        </w:rPr>
        <w:t xml:space="preserve">  </w:t>
      </w:r>
      <w:r w:rsidR="00FE60BE" w:rsidRPr="00F956CF">
        <w:rPr>
          <w:rFonts w:hint="eastAsia"/>
          <w:sz w:val="15"/>
          <w:szCs w:val="15"/>
        </w:rPr>
        <w:tab/>
      </w:r>
      <w:r w:rsidR="00FE60BE" w:rsidRPr="00F956CF">
        <w:rPr>
          <w:rFonts w:hint="eastAsia"/>
          <w:sz w:val="15"/>
          <w:szCs w:val="15"/>
        </w:rPr>
        <w:tab/>
      </w:r>
      <w:r w:rsidRPr="00F956CF">
        <w:rPr>
          <w:rFonts w:hint="eastAsia"/>
          <w:sz w:val="15"/>
          <w:szCs w:val="15"/>
        </w:rPr>
        <w:t>D</w:t>
      </w:r>
      <w:r w:rsidRPr="00F956CF">
        <w:rPr>
          <w:rFonts w:hint="eastAsia"/>
          <w:sz w:val="15"/>
          <w:szCs w:val="15"/>
        </w:rPr>
        <w:t></w:t>
      </w:r>
      <w:r w:rsidRPr="00F956CF">
        <w:rPr>
          <w:rFonts w:hint="eastAsia"/>
          <w:sz w:val="15"/>
          <w:szCs w:val="15"/>
        </w:rPr>
        <w:t>AB</w:t>
      </w:r>
      <w:r w:rsidRPr="00F956CF">
        <w:rPr>
          <w:rFonts w:hint="eastAsia"/>
          <w:sz w:val="15"/>
          <w:szCs w:val="15"/>
        </w:rPr>
        <w:t>→</w:t>
      </w:r>
      <w:r w:rsidR="00FE60BE" w:rsidRPr="00F956CF">
        <w:rPr>
          <w:rFonts w:hint="eastAsia"/>
          <w:sz w:val="15"/>
          <w:szCs w:val="15"/>
        </w:rPr>
        <w:t xml:space="preserve">F </w:t>
      </w:r>
    </w:p>
    <w:p w:rsidR="00E23F5A" w:rsidRPr="00F956CF" w:rsidRDefault="00E23F5A" w:rsidP="00F956CF">
      <w:pPr>
        <w:spacing w:line="0" w:lineRule="atLeast"/>
        <w:rPr>
          <w:sz w:val="15"/>
          <w:szCs w:val="15"/>
        </w:rPr>
      </w:pPr>
      <w:r w:rsidRPr="00F956CF">
        <w:rPr>
          <w:rFonts w:hint="eastAsia"/>
          <w:sz w:val="15"/>
          <w:szCs w:val="15"/>
        </w:rPr>
        <w:t>5</w:t>
      </w:r>
      <w:r w:rsidRPr="00F956CF">
        <w:rPr>
          <w:rFonts w:hint="eastAsia"/>
          <w:sz w:val="15"/>
          <w:szCs w:val="15"/>
        </w:rPr>
        <w:t>、</w:t>
      </w:r>
      <w:r w:rsidR="00FE60BE" w:rsidRPr="00F956CF">
        <w:rPr>
          <w:rFonts w:hint="eastAsia"/>
          <w:sz w:val="15"/>
          <w:szCs w:val="15"/>
        </w:rPr>
        <w:t>下面关于数据库设计的说法中正确的有（）</w:t>
      </w:r>
    </w:p>
    <w:p w:rsidR="00E23F5A" w:rsidRPr="00F956CF" w:rsidRDefault="00E23F5A" w:rsidP="00F956CF">
      <w:pPr>
        <w:spacing w:line="0" w:lineRule="atLeast"/>
        <w:rPr>
          <w:sz w:val="15"/>
          <w:szCs w:val="15"/>
        </w:rPr>
      </w:pPr>
      <w:r w:rsidRPr="00F956CF">
        <w:rPr>
          <w:rFonts w:hint="eastAsia"/>
          <w:b/>
          <w:sz w:val="15"/>
          <w:szCs w:val="15"/>
        </w:rPr>
        <w:t>A</w:t>
      </w:r>
      <w:r w:rsidR="00FE60BE" w:rsidRPr="00F956CF">
        <w:rPr>
          <w:rFonts w:hint="eastAsia"/>
          <w:b/>
          <w:sz w:val="15"/>
          <w:szCs w:val="15"/>
        </w:rPr>
        <w:t>、</w:t>
      </w:r>
      <w:r w:rsidRPr="00F956CF">
        <w:rPr>
          <w:rFonts w:hint="eastAsia"/>
          <w:b/>
          <w:sz w:val="15"/>
          <w:szCs w:val="15"/>
        </w:rPr>
        <w:t>信息需求表示一个组织所需要的数据及其结构</w:t>
      </w:r>
      <w:r w:rsidR="00FE60BE" w:rsidRPr="00F956CF">
        <w:rPr>
          <w:rFonts w:hint="eastAsia"/>
          <w:b/>
          <w:sz w:val="15"/>
          <w:szCs w:val="15"/>
        </w:rPr>
        <w:t xml:space="preserve">   </w:t>
      </w:r>
      <w:r w:rsidRPr="00F956CF">
        <w:rPr>
          <w:rFonts w:hint="eastAsia"/>
          <w:b/>
          <w:sz w:val="15"/>
          <w:szCs w:val="15"/>
        </w:rPr>
        <w:t>B</w:t>
      </w:r>
      <w:r w:rsidR="00FE60BE" w:rsidRPr="00F956CF">
        <w:rPr>
          <w:rFonts w:hint="eastAsia"/>
          <w:b/>
          <w:sz w:val="15"/>
          <w:szCs w:val="15"/>
        </w:rPr>
        <w:t>、</w:t>
      </w:r>
      <w:r w:rsidRPr="00F956CF">
        <w:rPr>
          <w:rFonts w:hint="eastAsia"/>
          <w:b/>
          <w:sz w:val="15"/>
          <w:szCs w:val="15"/>
        </w:rPr>
        <w:t>处理需求表示一个组织所需要经常进行的数据处理</w:t>
      </w:r>
      <w:r w:rsidR="00FE60BE" w:rsidRPr="00F956CF">
        <w:rPr>
          <w:rFonts w:hint="eastAsia"/>
          <w:b/>
          <w:sz w:val="15"/>
          <w:szCs w:val="15"/>
        </w:rPr>
        <w:t xml:space="preserve">    </w:t>
      </w:r>
      <w:r w:rsidR="00FE60BE" w:rsidRPr="00F956CF">
        <w:rPr>
          <w:rFonts w:hint="eastAsia"/>
          <w:sz w:val="15"/>
          <w:szCs w:val="15"/>
        </w:rPr>
        <w:t xml:space="preserve"> </w:t>
      </w:r>
      <w:r w:rsidR="00FE60BE" w:rsidRPr="00F956CF">
        <w:rPr>
          <w:rFonts w:hint="eastAsia"/>
          <w:sz w:val="15"/>
          <w:szCs w:val="15"/>
        </w:rPr>
        <w:cr/>
      </w:r>
      <w:r w:rsidRPr="00F956CF">
        <w:rPr>
          <w:rFonts w:hint="eastAsia"/>
          <w:sz w:val="15"/>
          <w:szCs w:val="15"/>
        </w:rPr>
        <w:t>C</w:t>
      </w:r>
      <w:r w:rsidR="00FE60BE" w:rsidRPr="00F956CF">
        <w:rPr>
          <w:rFonts w:hint="eastAsia"/>
          <w:sz w:val="15"/>
          <w:szCs w:val="15"/>
        </w:rPr>
        <w:t>、</w:t>
      </w:r>
      <w:r w:rsidRPr="00F956CF">
        <w:rPr>
          <w:rFonts w:hint="eastAsia"/>
          <w:sz w:val="15"/>
          <w:szCs w:val="15"/>
        </w:rPr>
        <w:t>信息需求表达了对数据库内容及结构的要求</w:t>
      </w:r>
      <w:r w:rsidR="00FE60BE" w:rsidRPr="00F956CF">
        <w:rPr>
          <w:rFonts w:hint="eastAsia"/>
          <w:sz w:val="15"/>
          <w:szCs w:val="15"/>
        </w:rPr>
        <w:t>，</w:t>
      </w:r>
      <w:r w:rsidRPr="00F956CF">
        <w:rPr>
          <w:rFonts w:hint="eastAsia"/>
          <w:sz w:val="15"/>
          <w:szCs w:val="15"/>
        </w:rPr>
        <w:t>是动态需求</w:t>
      </w:r>
      <w:r w:rsidRPr="00F956CF">
        <w:rPr>
          <w:rFonts w:hint="eastAsia"/>
          <w:sz w:val="15"/>
          <w:szCs w:val="15"/>
        </w:rPr>
        <w:t>D</w:t>
      </w:r>
      <w:r w:rsidR="00FE60BE" w:rsidRPr="00F956CF">
        <w:rPr>
          <w:rFonts w:hint="eastAsia"/>
          <w:sz w:val="15"/>
          <w:szCs w:val="15"/>
        </w:rPr>
        <w:t>、</w:t>
      </w:r>
      <w:r w:rsidRPr="00F956CF">
        <w:rPr>
          <w:rFonts w:hint="eastAsia"/>
          <w:sz w:val="15"/>
          <w:szCs w:val="15"/>
        </w:rPr>
        <w:t>处理需求表达了基于数据库的数据处理要求</w:t>
      </w:r>
      <w:r w:rsidR="00FE60BE" w:rsidRPr="00F956CF">
        <w:rPr>
          <w:rFonts w:hint="eastAsia"/>
          <w:sz w:val="15"/>
          <w:szCs w:val="15"/>
        </w:rPr>
        <w:t>，</w:t>
      </w:r>
      <w:r w:rsidRPr="00F956CF">
        <w:rPr>
          <w:rFonts w:hint="eastAsia"/>
          <w:sz w:val="15"/>
          <w:szCs w:val="15"/>
        </w:rPr>
        <w:t>是静态需求</w:t>
      </w:r>
      <w:r w:rsidR="00FE60B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 xml:space="preserve"> </w:t>
      </w:r>
      <w:r w:rsidRPr="00F956CF">
        <w:rPr>
          <w:rFonts w:hint="eastAsia"/>
          <w:sz w:val="15"/>
          <w:szCs w:val="15"/>
        </w:rPr>
        <w:t>三、填空题</w:t>
      </w:r>
      <w:r w:rsidRPr="00F956CF">
        <w:rPr>
          <w:rFonts w:hint="eastAsia"/>
          <w:sz w:val="15"/>
          <w:szCs w:val="15"/>
        </w:rPr>
        <w:t xml:space="preserve"> </w:t>
      </w:r>
      <w:r w:rsidRPr="00F956CF">
        <w:rPr>
          <w:rFonts w:hint="eastAsia"/>
          <w:sz w:val="15"/>
          <w:szCs w:val="15"/>
        </w:rPr>
        <w:t>本大题共</w:t>
      </w:r>
      <w:r w:rsidRPr="00F956CF">
        <w:rPr>
          <w:rFonts w:hint="eastAsia"/>
          <w:sz w:val="15"/>
          <w:szCs w:val="15"/>
        </w:rPr>
        <w:t>20</w:t>
      </w:r>
      <w:r w:rsidRPr="00F956CF">
        <w:rPr>
          <w:rFonts w:hint="eastAsia"/>
          <w:sz w:val="15"/>
          <w:szCs w:val="15"/>
        </w:rPr>
        <w:t>空每空</w:t>
      </w:r>
      <w:r w:rsidRPr="00F956CF">
        <w:rPr>
          <w:rFonts w:hint="eastAsia"/>
          <w:sz w:val="15"/>
          <w:szCs w:val="15"/>
        </w:rPr>
        <w:t>1</w:t>
      </w:r>
      <w:r w:rsidRPr="00F956CF">
        <w:rPr>
          <w:rFonts w:hint="eastAsia"/>
          <w:sz w:val="15"/>
          <w:szCs w:val="15"/>
        </w:rPr>
        <w:t>分共</w:t>
      </w:r>
      <w:r w:rsidRPr="00F956CF">
        <w:rPr>
          <w:rFonts w:hint="eastAsia"/>
          <w:sz w:val="15"/>
          <w:szCs w:val="15"/>
        </w:rPr>
        <w:t>20</w:t>
      </w:r>
      <w:r w:rsidRPr="00F956CF">
        <w:rPr>
          <w:rFonts w:hint="eastAsia"/>
          <w:sz w:val="15"/>
          <w:szCs w:val="15"/>
        </w:rPr>
        <w:t>分</w:t>
      </w:r>
      <w:r w:rsidR="00FE60BE" w:rsidRPr="00F956CF">
        <w:rPr>
          <w:rFonts w:hint="eastAsia"/>
          <w:sz w:val="15"/>
          <w:szCs w:val="15"/>
        </w:rPr>
        <w:t xml:space="preserve"> </w:t>
      </w:r>
      <w:r w:rsidRPr="00F956CF">
        <w:rPr>
          <w:rFonts w:hint="eastAsia"/>
          <w:sz w:val="15"/>
          <w:szCs w:val="15"/>
        </w:rPr>
        <w:t>错填、不填均无分。</w:t>
      </w:r>
      <w:r w:rsidR="00FE60B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 xml:space="preserve">1. </w:t>
      </w:r>
      <w:r w:rsidRPr="00F956CF">
        <w:rPr>
          <w:rFonts w:hint="eastAsia"/>
          <w:sz w:val="15"/>
          <w:szCs w:val="15"/>
        </w:rPr>
        <w:t>数据模型通常由</w:t>
      </w:r>
      <w:r w:rsidRPr="00F956CF">
        <w:rPr>
          <w:rFonts w:hint="eastAsia"/>
          <w:sz w:val="15"/>
          <w:szCs w:val="15"/>
        </w:rPr>
        <w:t xml:space="preserve">            </w:t>
      </w:r>
      <w:r w:rsidRPr="00F956CF">
        <w:rPr>
          <w:rFonts w:hint="eastAsia"/>
          <w:sz w:val="15"/>
          <w:szCs w:val="15"/>
        </w:rPr>
        <w:t>、</w:t>
      </w:r>
      <w:r w:rsidRPr="00F956CF">
        <w:rPr>
          <w:rFonts w:hint="eastAsia"/>
          <w:sz w:val="15"/>
          <w:szCs w:val="15"/>
        </w:rPr>
        <w:t xml:space="preserve">            </w:t>
      </w:r>
      <w:r w:rsidRPr="00F956CF">
        <w:rPr>
          <w:rFonts w:hint="eastAsia"/>
          <w:sz w:val="15"/>
          <w:szCs w:val="15"/>
        </w:rPr>
        <w:t>、</w:t>
      </w:r>
      <w:r w:rsidRPr="00F956CF">
        <w:rPr>
          <w:rFonts w:hint="eastAsia"/>
          <w:sz w:val="15"/>
          <w:szCs w:val="15"/>
        </w:rPr>
        <w:t xml:space="preserve">            </w:t>
      </w:r>
      <w:r w:rsidRPr="00F956CF">
        <w:rPr>
          <w:rFonts w:hint="eastAsia"/>
          <w:sz w:val="15"/>
          <w:szCs w:val="15"/>
        </w:rPr>
        <w:t>三个要素组成。</w:t>
      </w:r>
      <w:r w:rsidR="00FE60B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 xml:space="preserve">2.  </w:t>
      </w:r>
      <w:r w:rsidRPr="00F956CF">
        <w:rPr>
          <w:rFonts w:hint="eastAsia"/>
          <w:sz w:val="15"/>
          <w:szCs w:val="15"/>
        </w:rPr>
        <w:t>外模式</w:t>
      </w:r>
      <w:r w:rsidRPr="00F956CF">
        <w:rPr>
          <w:rFonts w:hint="eastAsia"/>
          <w:sz w:val="15"/>
          <w:szCs w:val="15"/>
        </w:rPr>
        <w:t>/</w:t>
      </w:r>
      <w:r w:rsidRPr="00F956CF">
        <w:rPr>
          <w:rFonts w:hint="eastAsia"/>
          <w:sz w:val="15"/>
          <w:szCs w:val="15"/>
        </w:rPr>
        <w:t>模式映象可以保证数据和应用程序之间的</w:t>
      </w:r>
      <w:r w:rsidRPr="00F956CF">
        <w:rPr>
          <w:rFonts w:hint="eastAsia"/>
          <w:sz w:val="15"/>
          <w:szCs w:val="15"/>
        </w:rPr>
        <w:t>____________</w:t>
      </w:r>
      <w:r w:rsidRPr="00F956CF">
        <w:rPr>
          <w:rFonts w:hint="eastAsia"/>
          <w:sz w:val="15"/>
          <w:szCs w:val="15"/>
        </w:rPr>
        <w:t>模式</w:t>
      </w:r>
      <w:r w:rsidRPr="00F956CF">
        <w:rPr>
          <w:rFonts w:hint="eastAsia"/>
          <w:sz w:val="15"/>
          <w:szCs w:val="15"/>
        </w:rPr>
        <w:t>/</w:t>
      </w:r>
      <w:r w:rsidRPr="00F956CF">
        <w:rPr>
          <w:rFonts w:hint="eastAsia"/>
          <w:sz w:val="15"/>
          <w:szCs w:val="15"/>
        </w:rPr>
        <w:t>内模式映象可以保证数据和应用程序之间的</w:t>
      </w:r>
      <w:r w:rsidRPr="00F956CF">
        <w:rPr>
          <w:rFonts w:hint="eastAsia"/>
          <w:sz w:val="15"/>
          <w:szCs w:val="15"/>
        </w:rPr>
        <w:t>____________</w:t>
      </w:r>
      <w:r w:rsidRPr="00F956CF">
        <w:rPr>
          <w:rFonts w:hint="eastAsia"/>
          <w:sz w:val="15"/>
          <w:szCs w:val="15"/>
        </w:rPr>
        <w:t>。</w:t>
      </w:r>
      <w:r w:rsidR="00FE60B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 xml:space="preserve">3. </w:t>
      </w:r>
      <w:r w:rsidRPr="00F956CF">
        <w:rPr>
          <w:rFonts w:hint="eastAsia"/>
          <w:sz w:val="15"/>
          <w:szCs w:val="15"/>
        </w:rPr>
        <w:t>数据操作描述的是系统的动态特性主要分为</w:t>
      </w:r>
      <w:r w:rsidRPr="00F956CF">
        <w:rPr>
          <w:rFonts w:hint="eastAsia"/>
          <w:sz w:val="15"/>
          <w:szCs w:val="15"/>
        </w:rPr>
        <w:t>____________</w:t>
      </w:r>
      <w:r w:rsidRPr="00F956CF">
        <w:rPr>
          <w:rFonts w:hint="eastAsia"/>
          <w:sz w:val="15"/>
          <w:szCs w:val="15"/>
        </w:rPr>
        <w:t>、</w:t>
      </w:r>
      <w:r w:rsidRPr="00F956CF">
        <w:rPr>
          <w:rFonts w:hint="eastAsia"/>
          <w:sz w:val="15"/>
          <w:szCs w:val="15"/>
        </w:rPr>
        <w:t>____________</w:t>
      </w:r>
      <w:r w:rsidRPr="00F956CF">
        <w:rPr>
          <w:rFonts w:hint="eastAsia"/>
          <w:sz w:val="15"/>
          <w:szCs w:val="15"/>
        </w:rPr>
        <w:t>、</w:t>
      </w:r>
      <w:r w:rsidRPr="00F956CF">
        <w:rPr>
          <w:rFonts w:hint="eastAsia"/>
          <w:sz w:val="15"/>
          <w:szCs w:val="15"/>
        </w:rPr>
        <w:t>____________</w:t>
      </w:r>
      <w:r w:rsidRPr="00F956CF">
        <w:rPr>
          <w:rFonts w:hint="eastAsia"/>
          <w:sz w:val="15"/>
          <w:szCs w:val="15"/>
        </w:rPr>
        <w:t>、</w:t>
      </w:r>
      <w:r w:rsidRPr="00F956CF">
        <w:rPr>
          <w:rFonts w:hint="eastAsia"/>
          <w:sz w:val="15"/>
          <w:szCs w:val="15"/>
        </w:rPr>
        <w:t>____________</w:t>
      </w:r>
      <w:r w:rsidRPr="00F956CF">
        <w:rPr>
          <w:rFonts w:hint="eastAsia"/>
          <w:sz w:val="15"/>
          <w:szCs w:val="15"/>
        </w:rPr>
        <w:t>四种操作。</w:t>
      </w:r>
      <w:r w:rsidR="00FE60B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4.  SQL</w:t>
      </w:r>
      <w:r w:rsidRPr="00F956CF">
        <w:rPr>
          <w:rFonts w:hint="eastAsia"/>
          <w:sz w:val="15"/>
          <w:szCs w:val="15"/>
        </w:rPr>
        <w:t>语言完成核心功能只用了</w:t>
      </w:r>
      <w:r w:rsidRPr="00F956CF">
        <w:rPr>
          <w:rFonts w:hint="eastAsia"/>
          <w:sz w:val="15"/>
          <w:szCs w:val="15"/>
        </w:rPr>
        <w:t>9</w:t>
      </w:r>
      <w:r w:rsidRPr="00F956CF">
        <w:rPr>
          <w:rFonts w:hint="eastAsia"/>
          <w:sz w:val="15"/>
          <w:szCs w:val="15"/>
        </w:rPr>
        <w:t>个动词其中完成数据控制功能的动词是</w:t>
      </w:r>
      <w:r w:rsidRPr="00F956CF">
        <w:rPr>
          <w:rFonts w:hint="eastAsia"/>
          <w:sz w:val="15"/>
          <w:szCs w:val="15"/>
        </w:rPr>
        <w:t>____________</w:t>
      </w:r>
      <w:r w:rsidRPr="00F956CF">
        <w:rPr>
          <w:rFonts w:hint="eastAsia"/>
          <w:sz w:val="15"/>
          <w:szCs w:val="15"/>
        </w:rPr>
        <w:t>和</w:t>
      </w:r>
      <w:r w:rsidRPr="00F956CF">
        <w:rPr>
          <w:rFonts w:hint="eastAsia"/>
          <w:sz w:val="15"/>
          <w:szCs w:val="15"/>
        </w:rPr>
        <w:t>____________</w:t>
      </w:r>
      <w:r w:rsidRPr="00F956CF">
        <w:rPr>
          <w:rFonts w:hint="eastAsia"/>
          <w:sz w:val="15"/>
          <w:szCs w:val="15"/>
        </w:rPr>
        <w:t>。</w:t>
      </w:r>
      <w:r w:rsidR="00FE60B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5. Armstrong</w:t>
      </w:r>
      <w:r w:rsidRPr="00F956CF">
        <w:rPr>
          <w:rFonts w:hint="eastAsia"/>
          <w:sz w:val="15"/>
          <w:szCs w:val="15"/>
        </w:rPr>
        <w:t>公理系统的三条推理规则是</w:t>
      </w:r>
      <w:r w:rsidRPr="00F956CF">
        <w:rPr>
          <w:rFonts w:hint="eastAsia"/>
          <w:sz w:val="15"/>
          <w:szCs w:val="15"/>
        </w:rPr>
        <w:t>____________</w:t>
      </w:r>
      <w:r w:rsidRPr="00F956CF">
        <w:rPr>
          <w:rFonts w:hint="eastAsia"/>
          <w:sz w:val="15"/>
          <w:szCs w:val="15"/>
        </w:rPr>
        <w:t>、</w:t>
      </w:r>
      <w:r w:rsidRPr="00F956CF">
        <w:rPr>
          <w:rFonts w:hint="eastAsia"/>
          <w:sz w:val="15"/>
          <w:szCs w:val="15"/>
        </w:rPr>
        <w:t>____________</w:t>
      </w:r>
      <w:r w:rsidRPr="00F956CF">
        <w:rPr>
          <w:rFonts w:hint="eastAsia"/>
          <w:sz w:val="15"/>
          <w:szCs w:val="15"/>
        </w:rPr>
        <w:t>、</w:t>
      </w:r>
      <w:r w:rsidRPr="00F956CF">
        <w:rPr>
          <w:rFonts w:hint="eastAsia"/>
          <w:sz w:val="15"/>
          <w:szCs w:val="15"/>
        </w:rPr>
        <w:t>____________</w:t>
      </w:r>
      <w:r w:rsidRPr="00F956CF">
        <w:rPr>
          <w:rFonts w:hint="eastAsia"/>
          <w:sz w:val="15"/>
          <w:szCs w:val="15"/>
        </w:rPr>
        <w:t>。</w:t>
      </w:r>
      <w:r w:rsidR="00FE60B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 xml:space="preserve">6.  </w:t>
      </w:r>
      <w:r w:rsidRPr="00F956CF">
        <w:rPr>
          <w:rFonts w:hint="eastAsia"/>
          <w:sz w:val="15"/>
          <w:szCs w:val="15"/>
        </w:rPr>
        <w:t>如果关系模式</w:t>
      </w:r>
      <w:r w:rsidRPr="00F956CF">
        <w:rPr>
          <w:rFonts w:hint="eastAsia"/>
          <w:sz w:val="15"/>
          <w:szCs w:val="15"/>
        </w:rPr>
        <w:t>R</w:t>
      </w:r>
      <w:r w:rsidRPr="00F956CF">
        <w:rPr>
          <w:rFonts w:hint="eastAsia"/>
          <w:sz w:val="15"/>
          <w:szCs w:val="15"/>
        </w:rPr>
        <w:t>中所有的属性都是主属性则</w:t>
      </w:r>
      <w:r w:rsidRPr="00F956CF">
        <w:rPr>
          <w:rFonts w:hint="eastAsia"/>
          <w:sz w:val="15"/>
          <w:szCs w:val="15"/>
        </w:rPr>
        <w:t>R</w:t>
      </w:r>
      <w:r w:rsidRPr="00F956CF">
        <w:rPr>
          <w:rFonts w:hint="eastAsia"/>
          <w:sz w:val="15"/>
          <w:szCs w:val="15"/>
        </w:rPr>
        <w:t>的规范化程度至少达到</w:t>
      </w:r>
      <w:r w:rsidRPr="00F956CF">
        <w:rPr>
          <w:rFonts w:hint="eastAsia"/>
          <w:sz w:val="15"/>
          <w:szCs w:val="15"/>
        </w:rPr>
        <w:t>______________</w:t>
      </w:r>
      <w:r w:rsidRPr="00F956CF">
        <w:rPr>
          <w:rFonts w:hint="eastAsia"/>
          <w:sz w:val="15"/>
          <w:szCs w:val="15"/>
        </w:rPr>
        <w:t>。</w:t>
      </w:r>
      <w:r w:rsidR="00FE60B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7. SQL</w:t>
      </w:r>
      <w:r w:rsidRPr="00F956CF">
        <w:rPr>
          <w:rFonts w:hint="eastAsia"/>
          <w:sz w:val="15"/>
          <w:szCs w:val="15"/>
        </w:rPr>
        <w:t>语言支持数据库三级模式结构。在</w:t>
      </w:r>
      <w:r w:rsidRPr="00F956CF">
        <w:rPr>
          <w:rFonts w:hint="eastAsia"/>
          <w:sz w:val="15"/>
          <w:szCs w:val="15"/>
        </w:rPr>
        <w:t>SQL</w:t>
      </w:r>
      <w:r w:rsidRPr="00F956CF">
        <w:rPr>
          <w:rFonts w:hint="eastAsia"/>
          <w:sz w:val="15"/>
          <w:szCs w:val="15"/>
        </w:rPr>
        <w:t>中外模式对应于</w:t>
      </w:r>
      <w:r w:rsidRPr="00F956CF">
        <w:rPr>
          <w:rFonts w:hint="eastAsia"/>
          <w:sz w:val="15"/>
          <w:szCs w:val="15"/>
        </w:rPr>
        <w:t>______________</w:t>
      </w:r>
      <w:r w:rsidRPr="00F956CF">
        <w:rPr>
          <w:rFonts w:hint="eastAsia"/>
          <w:sz w:val="15"/>
          <w:szCs w:val="15"/>
        </w:rPr>
        <w:t>、</w:t>
      </w:r>
      <w:r w:rsidRPr="00F956CF">
        <w:rPr>
          <w:rFonts w:hint="eastAsia"/>
          <w:sz w:val="15"/>
          <w:szCs w:val="15"/>
        </w:rPr>
        <w:t xml:space="preserve"> </w:t>
      </w:r>
      <w:r w:rsidRPr="00F956CF">
        <w:rPr>
          <w:rFonts w:hint="eastAsia"/>
          <w:sz w:val="15"/>
          <w:szCs w:val="15"/>
        </w:rPr>
        <w:t>模</w:t>
      </w:r>
      <w:r w:rsidRPr="00F956CF">
        <w:rPr>
          <w:rFonts w:hint="eastAsia"/>
          <w:sz w:val="15"/>
          <w:szCs w:val="15"/>
        </w:rPr>
        <w:t xml:space="preserve"> </w:t>
      </w:r>
      <w:r w:rsidRPr="00F956CF">
        <w:rPr>
          <w:rFonts w:hint="eastAsia"/>
          <w:sz w:val="15"/>
          <w:szCs w:val="15"/>
        </w:rPr>
        <w:t>式</w:t>
      </w:r>
      <w:r w:rsidRPr="00F956CF">
        <w:rPr>
          <w:rFonts w:hint="eastAsia"/>
          <w:sz w:val="15"/>
          <w:szCs w:val="15"/>
        </w:rPr>
        <w:t xml:space="preserve"> </w:t>
      </w:r>
      <w:r w:rsidRPr="00F956CF">
        <w:rPr>
          <w:rFonts w:hint="eastAsia"/>
          <w:sz w:val="15"/>
          <w:szCs w:val="15"/>
        </w:rPr>
        <w:t>对</w:t>
      </w:r>
      <w:r w:rsidRPr="00F956CF">
        <w:rPr>
          <w:rFonts w:hint="eastAsia"/>
          <w:sz w:val="15"/>
          <w:szCs w:val="15"/>
        </w:rPr>
        <w:t xml:space="preserve"> </w:t>
      </w:r>
      <w:r w:rsidRPr="00F956CF">
        <w:rPr>
          <w:rFonts w:hint="eastAsia"/>
          <w:sz w:val="15"/>
          <w:szCs w:val="15"/>
        </w:rPr>
        <w:t>应</w:t>
      </w:r>
      <w:r w:rsidRPr="00F956CF">
        <w:rPr>
          <w:rFonts w:hint="eastAsia"/>
          <w:sz w:val="15"/>
          <w:szCs w:val="15"/>
        </w:rPr>
        <w:t xml:space="preserve"> </w:t>
      </w:r>
      <w:r w:rsidRPr="00F956CF">
        <w:rPr>
          <w:rFonts w:hint="eastAsia"/>
          <w:sz w:val="15"/>
          <w:szCs w:val="15"/>
        </w:rPr>
        <w:t>于</w:t>
      </w:r>
      <w:r w:rsidRPr="00F956CF">
        <w:rPr>
          <w:rFonts w:hint="eastAsia"/>
          <w:sz w:val="15"/>
          <w:szCs w:val="15"/>
        </w:rPr>
        <w:t>______________</w:t>
      </w:r>
      <w:r w:rsidRPr="00F956CF">
        <w:rPr>
          <w:rFonts w:hint="eastAsia"/>
          <w:sz w:val="15"/>
          <w:szCs w:val="15"/>
        </w:rPr>
        <w:t>、</w:t>
      </w:r>
      <w:r w:rsidRPr="00F956CF">
        <w:rPr>
          <w:rFonts w:hint="eastAsia"/>
          <w:sz w:val="15"/>
          <w:szCs w:val="15"/>
        </w:rPr>
        <w:t xml:space="preserve"> </w:t>
      </w:r>
      <w:r w:rsidRPr="00F956CF">
        <w:rPr>
          <w:rFonts w:hint="eastAsia"/>
          <w:sz w:val="15"/>
          <w:szCs w:val="15"/>
        </w:rPr>
        <w:t>内</w:t>
      </w:r>
      <w:r w:rsidRPr="00F956CF">
        <w:rPr>
          <w:rFonts w:hint="eastAsia"/>
          <w:sz w:val="15"/>
          <w:szCs w:val="15"/>
        </w:rPr>
        <w:t xml:space="preserve"> </w:t>
      </w:r>
      <w:r w:rsidRPr="00F956CF">
        <w:rPr>
          <w:rFonts w:hint="eastAsia"/>
          <w:sz w:val="15"/>
          <w:szCs w:val="15"/>
        </w:rPr>
        <w:t>模</w:t>
      </w:r>
      <w:r w:rsidRPr="00F956CF">
        <w:rPr>
          <w:rFonts w:hint="eastAsia"/>
          <w:sz w:val="15"/>
          <w:szCs w:val="15"/>
        </w:rPr>
        <w:t xml:space="preserve"> </w:t>
      </w:r>
      <w:r w:rsidRPr="00F956CF">
        <w:rPr>
          <w:rFonts w:hint="eastAsia"/>
          <w:sz w:val="15"/>
          <w:szCs w:val="15"/>
        </w:rPr>
        <w:t>式</w:t>
      </w:r>
      <w:r w:rsidRPr="00F956CF">
        <w:rPr>
          <w:rFonts w:hint="eastAsia"/>
          <w:sz w:val="15"/>
          <w:szCs w:val="15"/>
        </w:rPr>
        <w:t xml:space="preserve"> </w:t>
      </w:r>
      <w:r w:rsidRPr="00F956CF">
        <w:rPr>
          <w:rFonts w:hint="eastAsia"/>
          <w:sz w:val="15"/>
          <w:szCs w:val="15"/>
        </w:rPr>
        <w:t>对</w:t>
      </w:r>
      <w:r w:rsidRPr="00F956CF">
        <w:rPr>
          <w:rFonts w:hint="eastAsia"/>
          <w:sz w:val="15"/>
          <w:szCs w:val="15"/>
        </w:rPr>
        <w:t xml:space="preserve"> </w:t>
      </w:r>
      <w:r w:rsidRPr="00F956CF">
        <w:rPr>
          <w:rFonts w:hint="eastAsia"/>
          <w:sz w:val="15"/>
          <w:szCs w:val="15"/>
        </w:rPr>
        <w:t>应</w:t>
      </w:r>
      <w:r w:rsidRPr="00F956CF">
        <w:rPr>
          <w:rFonts w:hint="eastAsia"/>
          <w:sz w:val="15"/>
          <w:szCs w:val="15"/>
        </w:rPr>
        <w:t xml:space="preserve"> </w:t>
      </w:r>
      <w:r w:rsidRPr="00F956CF">
        <w:rPr>
          <w:rFonts w:hint="eastAsia"/>
          <w:sz w:val="15"/>
          <w:szCs w:val="15"/>
        </w:rPr>
        <w:t>于</w:t>
      </w:r>
      <w:r w:rsidRPr="00F956CF">
        <w:rPr>
          <w:rFonts w:hint="eastAsia"/>
          <w:sz w:val="15"/>
          <w:szCs w:val="15"/>
        </w:rPr>
        <w:t>______________</w:t>
      </w:r>
      <w:r w:rsidRPr="00F956CF">
        <w:rPr>
          <w:rFonts w:hint="eastAsia"/>
          <w:sz w:val="15"/>
          <w:szCs w:val="15"/>
        </w:rPr>
        <w:t>。</w:t>
      </w:r>
      <w:r w:rsidR="00FE60BE" w:rsidRPr="00F956CF">
        <w:rPr>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 xml:space="preserve">8. </w:t>
      </w:r>
      <w:r w:rsidRPr="00F956CF">
        <w:rPr>
          <w:rFonts w:hint="eastAsia"/>
          <w:sz w:val="15"/>
          <w:szCs w:val="15"/>
        </w:rPr>
        <w:t>已知关系</w:t>
      </w:r>
      <w:r w:rsidRPr="00F956CF">
        <w:rPr>
          <w:rFonts w:hint="eastAsia"/>
          <w:sz w:val="15"/>
          <w:szCs w:val="15"/>
        </w:rPr>
        <w:t>R</w:t>
      </w:r>
      <w:r w:rsidR="00FE60BE" w:rsidRPr="00F956CF">
        <w:rPr>
          <w:rFonts w:hint="eastAsia"/>
          <w:sz w:val="15"/>
          <w:szCs w:val="15"/>
        </w:rPr>
        <w:t>（</w:t>
      </w:r>
      <w:r w:rsidRPr="00F956CF">
        <w:rPr>
          <w:rFonts w:hint="eastAsia"/>
          <w:sz w:val="15"/>
          <w:szCs w:val="15"/>
        </w:rPr>
        <w:t>A</w:t>
      </w:r>
      <w:r w:rsidR="00FE60BE" w:rsidRPr="00F956CF">
        <w:rPr>
          <w:rFonts w:hint="eastAsia"/>
          <w:sz w:val="15"/>
          <w:szCs w:val="15"/>
        </w:rPr>
        <w:t>、</w:t>
      </w:r>
      <w:r w:rsidRPr="00F956CF">
        <w:rPr>
          <w:rFonts w:hint="eastAsia"/>
          <w:sz w:val="15"/>
          <w:szCs w:val="15"/>
        </w:rPr>
        <w:t>B</w:t>
      </w:r>
      <w:r w:rsidR="00FE60BE" w:rsidRPr="00F956CF">
        <w:rPr>
          <w:rFonts w:hint="eastAsia"/>
          <w:sz w:val="15"/>
          <w:szCs w:val="15"/>
        </w:rPr>
        <w:t>、</w:t>
      </w:r>
      <w:r w:rsidRPr="00F956CF">
        <w:rPr>
          <w:rFonts w:hint="eastAsia"/>
          <w:sz w:val="15"/>
          <w:szCs w:val="15"/>
        </w:rPr>
        <w:t>C</w:t>
      </w:r>
      <w:r w:rsidR="00FE60BE" w:rsidRPr="00F956CF">
        <w:rPr>
          <w:rFonts w:hint="eastAsia"/>
          <w:sz w:val="15"/>
          <w:szCs w:val="15"/>
        </w:rPr>
        <w:t>、</w:t>
      </w:r>
      <w:r w:rsidRPr="00F956CF">
        <w:rPr>
          <w:rFonts w:hint="eastAsia"/>
          <w:sz w:val="15"/>
          <w:szCs w:val="15"/>
        </w:rPr>
        <w:t>D</w:t>
      </w:r>
      <w:r w:rsidR="00FE60BE" w:rsidRPr="00F956CF">
        <w:rPr>
          <w:rFonts w:hint="eastAsia"/>
          <w:sz w:val="15"/>
          <w:szCs w:val="15"/>
        </w:rPr>
        <w:t>）</w:t>
      </w:r>
      <w:r w:rsidRPr="00F956CF">
        <w:rPr>
          <w:rFonts w:hint="eastAsia"/>
          <w:sz w:val="15"/>
          <w:szCs w:val="15"/>
        </w:rPr>
        <w:t>和</w:t>
      </w:r>
      <w:r w:rsidRPr="00F956CF">
        <w:rPr>
          <w:rFonts w:hint="eastAsia"/>
          <w:sz w:val="15"/>
          <w:szCs w:val="15"/>
        </w:rPr>
        <w:t>R</w:t>
      </w:r>
      <w:r w:rsidRPr="00F956CF">
        <w:rPr>
          <w:rFonts w:hint="eastAsia"/>
          <w:sz w:val="15"/>
          <w:szCs w:val="15"/>
        </w:rPr>
        <w:t>上的函数依赖集</w:t>
      </w:r>
      <w:r w:rsidRPr="00F956CF">
        <w:rPr>
          <w:rFonts w:hint="eastAsia"/>
          <w:sz w:val="15"/>
          <w:szCs w:val="15"/>
        </w:rPr>
        <w:t>F={A</w:t>
      </w:r>
      <w:r w:rsidRPr="00F956CF">
        <w:rPr>
          <w:rFonts w:hint="eastAsia"/>
          <w:sz w:val="15"/>
          <w:szCs w:val="15"/>
        </w:rPr>
        <w:t>→</w:t>
      </w:r>
      <w:r w:rsidRPr="00F956CF">
        <w:rPr>
          <w:rFonts w:hint="eastAsia"/>
          <w:sz w:val="15"/>
          <w:szCs w:val="15"/>
        </w:rPr>
        <w:t>CD</w:t>
      </w:r>
      <w:r w:rsidR="00FE60BE" w:rsidRPr="00F956CF">
        <w:rPr>
          <w:rFonts w:hint="eastAsia"/>
          <w:sz w:val="15"/>
          <w:szCs w:val="15"/>
        </w:rPr>
        <w:t>，</w:t>
      </w:r>
      <w:r w:rsidRPr="00F956CF">
        <w:rPr>
          <w:rFonts w:hint="eastAsia"/>
          <w:sz w:val="15"/>
          <w:szCs w:val="15"/>
        </w:rPr>
        <w:t>C</w:t>
      </w:r>
      <w:r w:rsidRPr="00F956CF">
        <w:rPr>
          <w:rFonts w:hint="eastAsia"/>
          <w:sz w:val="15"/>
          <w:szCs w:val="15"/>
        </w:rPr>
        <w:t>→</w:t>
      </w:r>
      <w:r w:rsidRPr="00F956CF">
        <w:rPr>
          <w:rFonts w:hint="eastAsia"/>
          <w:sz w:val="15"/>
          <w:szCs w:val="15"/>
        </w:rPr>
        <w:t>B}</w:t>
      </w:r>
      <w:r w:rsidR="00FE60BE" w:rsidRPr="00F956CF">
        <w:rPr>
          <w:rFonts w:hint="eastAsia"/>
          <w:sz w:val="15"/>
          <w:szCs w:val="15"/>
        </w:rPr>
        <w:t>，</w:t>
      </w:r>
      <w:r w:rsidRPr="00F956CF">
        <w:rPr>
          <w:rFonts w:hint="eastAsia"/>
          <w:sz w:val="15"/>
          <w:szCs w:val="15"/>
        </w:rPr>
        <w:t>则</w:t>
      </w:r>
      <w:r w:rsidR="00FE60BE" w:rsidRPr="00F956CF">
        <w:rPr>
          <w:rFonts w:hint="eastAsia"/>
          <w:sz w:val="15"/>
          <w:szCs w:val="15"/>
        </w:rPr>
        <w:t>R</w:t>
      </w:r>
      <w:r w:rsidRPr="00F956CF">
        <w:rPr>
          <w:rFonts w:hint="eastAsia"/>
          <w:sz w:val="15"/>
          <w:szCs w:val="15"/>
        </w:rPr>
        <w:t>的候选码是</w:t>
      </w:r>
      <w:r w:rsidRPr="00F956CF">
        <w:rPr>
          <w:rFonts w:hint="eastAsia"/>
          <w:sz w:val="15"/>
          <w:szCs w:val="15"/>
        </w:rPr>
        <w:t>______________</w:t>
      </w:r>
      <w:r w:rsidR="00FE60BE" w:rsidRPr="00F956CF">
        <w:rPr>
          <w:rFonts w:hint="eastAsia"/>
          <w:sz w:val="15"/>
          <w:szCs w:val="15"/>
        </w:rPr>
        <w:t>，</w:t>
      </w:r>
      <w:r w:rsidRPr="00F956CF">
        <w:rPr>
          <w:rFonts w:hint="eastAsia"/>
          <w:sz w:val="15"/>
          <w:szCs w:val="15"/>
        </w:rPr>
        <w:t>R</w:t>
      </w:r>
      <w:r w:rsidRPr="00F956CF">
        <w:rPr>
          <w:rFonts w:hint="eastAsia"/>
          <w:sz w:val="15"/>
          <w:szCs w:val="15"/>
        </w:rPr>
        <w:t>∈</w:t>
      </w:r>
      <w:r w:rsidRPr="00F956CF">
        <w:rPr>
          <w:rFonts w:hint="eastAsia"/>
          <w:sz w:val="15"/>
          <w:szCs w:val="15"/>
        </w:rPr>
        <w:t>______________NF</w:t>
      </w:r>
      <w:r w:rsidR="00FE60BE" w:rsidRPr="00F956CF">
        <w:rPr>
          <w:rFonts w:hint="eastAsia"/>
          <w:sz w:val="15"/>
          <w:szCs w:val="15"/>
        </w:rPr>
        <w:t>。</w:t>
      </w:r>
    </w:p>
    <w:p w:rsidR="006D1547" w:rsidRPr="00F956CF" w:rsidRDefault="006D1547" w:rsidP="00F956CF">
      <w:pPr>
        <w:spacing w:line="0" w:lineRule="atLeast"/>
        <w:rPr>
          <w:sz w:val="15"/>
          <w:szCs w:val="15"/>
        </w:rPr>
      </w:pPr>
      <w:r w:rsidRPr="00F956CF">
        <w:rPr>
          <w:rFonts w:hint="eastAsia"/>
          <w:sz w:val="15"/>
          <w:szCs w:val="15"/>
        </w:rPr>
        <w:t>1</w:t>
      </w:r>
      <w:r w:rsidRPr="00F956CF">
        <w:rPr>
          <w:rFonts w:hint="eastAsia"/>
          <w:sz w:val="15"/>
          <w:szCs w:val="15"/>
        </w:rPr>
        <w:t>、数据结构、数据操作、完整性约束</w:t>
      </w:r>
      <w:r w:rsidRPr="00F956CF">
        <w:rPr>
          <w:rFonts w:hint="eastAsia"/>
          <w:sz w:val="15"/>
          <w:szCs w:val="15"/>
        </w:rPr>
        <w:t xml:space="preserve"> </w:t>
      </w:r>
    </w:p>
    <w:p w:rsidR="006D1547" w:rsidRPr="00F956CF" w:rsidRDefault="006D1547" w:rsidP="00F956CF">
      <w:pPr>
        <w:spacing w:line="0" w:lineRule="atLeast"/>
        <w:rPr>
          <w:sz w:val="15"/>
          <w:szCs w:val="15"/>
        </w:rPr>
      </w:pPr>
      <w:r w:rsidRPr="00F956CF">
        <w:rPr>
          <w:rFonts w:hint="eastAsia"/>
          <w:sz w:val="15"/>
          <w:szCs w:val="15"/>
        </w:rPr>
        <w:t>2</w:t>
      </w:r>
      <w:r w:rsidRPr="00F956CF">
        <w:rPr>
          <w:rFonts w:hint="eastAsia"/>
          <w:sz w:val="15"/>
          <w:szCs w:val="15"/>
        </w:rPr>
        <w:t>、逻辑独立性、物理独立性</w:t>
      </w:r>
    </w:p>
    <w:p w:rsidR="006D1547" w:rsidRPr="00F956CF" w:rsidRDefault="006D1547" w:rsidP="00F956CF">
      <w:pPr>
        <w:spacing w:line="0" w:lineRule="atLeast"/>
        <w:rPr>
          <w:sz w:val="15"/>
          <w:szCs w:val="15"/>
        </w:rPr>
      </w:pPr>
      <w:r w:rsidRPr="00F956CF">
        <w:rPr>
          <w:rFonts w:hint="eastAsia"/>
          <w:sz w:val="15"/>
          <w:szCs w:val="15"/>
        </w:rPr>
        <w:t xml:space="preserve">3 </w:t>
      </w:r>
      <w:r w:rsidRPr="00F956CF">
        <w:rPr>
          <w:rFonts w:hint="eastAsia"/>
          <w:sz w:val="15"/>
          <w:szCs w:val="15"/>
        </w:rPr>
        <w:t>、查询、插入、修改、删除</w:t>
      </w:r>
      <w:r w:rsidRPr="00F956CF">
        <w:rPr>
          <w:rFonts w:hint="eastAsia"/>
          <w:sz w:val="15"/>
          <w:szCs w:val="15"/>
        </w:rPr>
        <w:cr/>
        <w:t>4</w:t>
      </w:r>
      <w:r w:rsidRPr="00F956CF">
        <w:rPr>
          <w:rFonts w:hint="eastAsia"/>
          <w:sz w:val="15"/>
          <w:szCs w:val="15"/>
        </w:rPr>
        <w:t>、</w:t>
      </w:r>
      <w:r w:rsidRPr="00F956CF">
        <w:rPr>
          <w:rFonts w:hint="eastAsia"/>
          <w:sz w:val="15"/>
          <w:szCs w:val="15"/>
        </w:rPr>
        <w:t>GRANT</w:t>
      </w:r>
      <w:r w:rsidRPr="00F956CF">
        <w:rPr>
          <w:rFonts w:hint="eastAsia"/>
          <w:sz w:val="15"/>
          <w:szCs w:val="15"/>
        </w:rPr>
        <w:t>、</w:t>
      </w:r>
      <w:r w:rsidRPr="00F956CF">
        <w:rPr>
          <w:rFonts w:hint="eastAsia"/>
          <w:sz w:val="15"/>
          <w:szCs w:val="15"/>
        </w:rPr>
        <w:t xml:space="preserve">REVOKE </w:t>
      </w:r>
    </w:p>
    <w:p w:rsidR="006D1547" w:rsidRPr="00F956CF" w:rsidRDefault="006D1547" w:rsidP="00F956CF">
      <w:pPr>
        <w:spacing w:line="0" w:lineRule="atLeast"/>
        <w:rPr>
          <w:sz w:val="15"/>
          <w:szCs w:val="15"/>
        </w:rPr>
      </w:pPr>
      <w:r w:rsidRPr="00F956CF">
        <w:rPr>
          <w:rFonts w:hint="eastAsia"/>
          <w:sz w:val="15"/>
          <w:szCs w:val="15"/>
        </w:rPr>
        <w:t>5</w:t>
      </w:r>
      <w:r w:rsidRPr="00F956CF">
        <w:rPr>
          <w:rFonts w:hint="eastAsia"/>
          <w:sz w:val="15"/>
          <w:szCs w:val="15"/>
        </w:rPr>
        <w:t>、自反律、增广律、传递律</w:t>
      </w:r>
      <w:r w:rsidRPr="00F956CF">
        <w:rPr>
          <w:rFonts w:hint="eastAsia"/>
          <w:sz w:val="15"/>
          <w:szCs w:val="15"/>
        </w:rPr>
        <w:t xml:space="preserve"> </w:t>
      </w:r>
    </w:p>
    <w:p w:rsidR="006D1547" w:rsidRPr="00F956CF" w:rsidRDefault="006D1547" w:rsidP="00F956CF">
      <w:pPr>
        <w:spacing w:line="0" w:lineRule="atLeast"/>
        <w:rPr>
          <w:sz w:val="15"/>
          <w:szCs w:val="15"/>
        </w:rPr>
      </w:pPr>
      <w:r w:rsidRPr="00F956CF">
        <w:rPr>
          <w:rFonts w:hint="eastAsia"/>
          <w:sz w:val="15"/>
          <w:szCs w:val="15"/>
        </w:rPr>
        <w:t>6</w:t>
      </w:r>
      <w:r w:rsidRPr="00F956CF">
        <w:rPr>
          <w:rFonts w:hint="eastAsia"/>
          <w:sz w:val="15"/>
          <w:szCs w:val="15"/>
        </w:rPr>
        <w:t>、第三范式</w:t>
      </w:r>
      <w:r w:rsidRPr="00F956CF">
        <w:rPr>
          <w:rFonts w:hint="eastAsia"/>
          <w:sz w:val="15"/>
          <w:szCs w:val="15"/>
        </w:rPr>
        <w:t xml:space="preserve"> </w:t>
      </w:r>
      <w:r w:rsidRPr="00F956CF">
        <w:rPr>
          <w:rFonts w:hint="eastAsia"/>
          <w:sz w:val="15"/>
          <w:szCs w:val="15"/>
        </w:rPr>
        <w:t>或</w:t>
      </w:r>
      <w:r w:rsidRPr="00F956CF">
        <w:rPr>
          <w:rFonts w:hint="eastAsia"/>
          <w:sz w:val="15"/>
          <w:szCs w:val="15"/>
        </w:rPr>
        <w:t xml:space="preserve">3NF </w:t>
      </w:r>
    </w:p>
    <w:p w:rsidR="006D1547" w:rsidRPr="00F956CF" w:rsidRDefault="006D1547" w:rsidP="00F956CF">
      <w:pPr>
        <w:spacing w:line="0" w:lineRule="atLeast"/>
        <w:rPr>
          <w:sz w:val="15"/>
          <w:szCs w:val="15"/>
        </w:rPr>
      </w:pPr>
      <w:r w:rsidRPr="00F956CF">
        <w:rPr>
          <w:rFonts w:hint="eastAsia"/>
          <w:sz w:val="15"/>
          <w:szCs w:val="15"/>
        </w:rPr>
        <w:t>7</w:t>
      </w:r>
      <w:r w:rsidRPr="00F956CF">
        <w:rPr>
          <w:rFonts w:hint="eastAsia"/>
          <w:sz w:val="15"/>
          <w:szCs w:val="15"/>
        </w:rPr>
        <w:t>、视图和部分基本表、基本表、存储文件</w:t>
      </w:r>
      <w:r w:rsidRPr="00F956CF">
        <w:rPr>
          <w:rFonts w:hint="eastAsia"/>
          <w:sz w:val="15"/>
          <w:szCs w:val="15"/>
        </w:rPr>
        <w:t xml:space="preserve">     </w:t>
      </w:r>
    </w:p>
    <w:p w:rsidR="006D1547" w:rsidRPr="00F956CF" w:rsidRDefault="006D1547" w:rsidP="00F956CF">
      <w:pPr>
        <w:spacing w:line="0" w:lineRule="atLeast"/>
        <w:rPr>
          <w:sz w:val="15"/>
          <w:szCs w:val="15"/>
        </w:rPr>
      </w:pPr>
      <w:r w:rsidRPr="00F956CF">
        <w:rPr>
          <w:rFonts w:hint="eastAsia"/>
          <w:sz w:val="15"/>
          <w:szCs w:val="15"/>
        </w:rPr>
        <w:t>8</w:t>
      </w:r>
      <w:r w:rsidRPr="00F956CF">
        <w:rPr>
          <w:rFonts w:hint="eastAsia"/>
          <w:sz w:val="15"/>
          <w:szCs w:val="15"/>
        </w:rPr>
        <w:t>、</w:t>
      </w:r>
      <w:r w:rsidRPr="00F956CF">
        <w:rPr>
          <w:rFonts w:hint="eastAsia"/>
          <w:sz w:val="15"/>
          <w:szCs w:val="15"/>
        </w:rPr>
        <w:t>A</w:t>
      </w:r>
      <w:r w:rsidRPr="00F956CF">
        <w:rPr>
          <w:rFonts w:hint="eastAsia"/>
          <w:sz w:val="15"/>
          <w:szCs w:val="15"/>
        </w:rPr>
        <w:t>、</w:t>
      </w:r>
      <w:r w:rsidRPr="00F956CF">
        <w:rPr>
          <w:rFonts w:hint="eastAsia"/>
          <w:sz w:val="15"/>
          <w:szCs w:val="15"/>
        </w:rPr>
        <w:t xml:space="preserve">2 </w:t>
      </w:r>
    </w:p>
    <w:p w:rsidR="00E23F5A" w:rsidRPr="00F956CF" w:rsidRDefault="00E23F5A" w:rsidP="00F956CF">
      <w:pPr>
        <w:spacing w:line="0" w:lineRule="atLeast"/>
        <w:rPr>
          <w:sz w:val="15"/>
          <w:szCs w:val="15"/>
        </w:rPr>
      </w:pPr>
      <w:r w:rsidRPr="00F956CF">
        <w:rPr>
          <w:rFonts w:hint="eastAsia"/>
          <w:sz w:val="15"/>
          <w:szCs w:val="15"/>
        </w:rPr>
        <w:t xml:space="preserve"> </w:t>
      </w:r>
      <w:r w:rsidRPr="00F956CF">
        <w:rPr>
          <w:rFonts w:hint="eastAsia"/>
          <w:sz w:val="15"/>
          <w:szCs w:val="15"/>
        </w:rPr>
        <w:t>四、设计题</w:t>
      </w:r>
      <w:r w:rsidRPr="00F956CF">
        <w:rPr>
          <w:rFonts w:hint="eastAsia"/>
          <w:sz w:val="15"/>
          <w:szCs w:val="15"/>
        </w:rPr>
        <w:t xml:space="preserve"> </w:t>
      </w:r>
      <w:r w:rsidRPr="00F956CF">
        <w:rPr>
          <w:rFonts w:hint="eastAsia"/>
          <w:sz w:val="15"/>
          <w:szCs w:val="15"/>
        </w:rPr>
        <w:t>本大题共</w:t>
      </w:r>
      <w:r w:rsidRPr="00F956CF">
        <w:rPr>
          <w:rFonts w:hint="eastAsia"/>
          <w:sz w:val="15"/>
          <w:szCs w:val="15"/>
        </w:rPr>
        <w:t>2</w:t>
      </w:r>
      <w:r w:rsidRPr="00F956CF">
        <w:rPr>
          <w:rFonts w:hint="eastAsia"/>
          <w:sz w:val="15"/>
          <w:szCs w:val="15"/>
        </w:rPr>
        <w:t>小题第</w:t>
      </w:r>
      <w:r w:rsidRPr="00F956CF">
        <w:rPr>
          <w:rFonts w:hint="eastAsia"/>
          <w:sz w:val="15"/>
          <w:szCs w:val="15"/>
        </w:rPr>
        <w:t>1</w:t>
      </w:r>
      <w:r w:rsidRPr="00F956CF">
        <w:rPr>
          <w:rFonts w:hint="eastAsia"/>
          <w:sz w:val="15"/>
          <w:szCs w:val="15"/>
        </w:rPr>
        <w:t>小题</w:t>
      </w:r>
      <w:r w:rsidRPr="00F956CF">
        <w:rPr>
          <w:rFonts w:hint="eastAsia"/>
          <w:sz w:val="15"/>
          <w:szCs w:val="15"/>
        </w:rPr>
        <w:t>9</w:t>
      </w:r>
      <w:r w:rsidRPr="00F956CF">
        <w:rPr>
          <w:rFonts w:hint="eastAsia"/>
          <w:sz w:val="15"/>
          <w:szCs w:val="15"/>
        </w:rPr>
        <w:t>分第</w:t>
      </w:r>
      <w:r w:rsidRPr="00F956CF">
        <w:rPr>
          <w:rFonts w:hint="eastAsia"/>
          <w:sz w:val="15"/>
          <w:szCs w:val="15"/>
        </w:rPr>
        <w:t>2</w:t>
      </w:r>
      <w:r w:rsidRPr="00F956CF">
        <w:rPr>
          <w:rFonts w:hint="eastAsia"/>
          <w:sz w:val="15"/>
          <w:szCs w:val="15"/>
        </w:rPr>
        <w:t>小题</w:t>
      </w:r>
      <w:r w:rsidRPr="00F956CF">
        <w:rPr>
          <w:rFonts w:hint="eastAsia"/>
          <w:sz w:val="15"/>
          <w:szCs w:val="15"/>
        </w:rPr>
        <w:t>15</w:t>
      </w:r>
      <w:r w:rsidRPr="00F956CF">
        <w:rPr>
          <w:rFonts w:hint="eastAsia"/>
          <w:sz w:val="15"/>
          <w:szCs w:val="15"/>
        </w:rPr>
        <w:t></w:t>
      </w:r>
      <w:r w:rsidRPr="00F956CF">
        <w:rPr>
          <w:rFonts w:hint="eastAsia"/>
          <w:sz w:val="15"/>
          <w:szCs w:val="15"/>
        </w:rPr>
        <w:t xml:space="preserve"> </w:t>
      </w:r>
      <w:r w:rsidRPr="00F956CF">
        <w:rPr>
          <w:rFonts w:hint="eastAsia"/>
          <w:sz w:val="15"/>
          <w:szCs w:val="15"/>
        </w:rPr>
        <w:t>共</w:t>
      </w:r>
      <w:r w:rsidRPr="00F956CF">
        <w:rPr>
          <w:rFonts w:hint="eastAsia"/>
          <w:sz w:val="15"/>
          <w:szCs w:val="15"/>
        </w:rPr>
        <w:t xml:space="preserve"> 24</w:t>
      </w:r>
      <w:r w:rsidRPr="00F956CF">
        <w:rPr>
          <w:rFonts w:hint="eastAsia"/>
          <w:sz w:val="15"/>
          <w:szCs w:val="15"/>
        </w:rPr>
        <w:t>分</w:t>
      </w:r>
      <w:r w:rsidRPr="00F956CF">
        <w:rPr>
          <w:rFonts w:hint="eastAsia"/>
          <w:sz w:val="15"/>
          <w:szCs w:val="15"/>
        </w:rPr>
        <w:t xml:space="preserve"> </w:t>
      </w:r>
      <w:r w:rsidRPr="00F956CF">
        <w:rPr>
          <w:rFonts w:hint="eastAsia"/>
          <w:sz w:val="15"/>
          <w:szCs w:val="15"/>
        </w:rPr>
        <w:cr/>
        <w:t xml:space="preserve">1.  </w:t>
      </w:r>
      <w:r w:rsidRPr="00F956CF">
        <w:rPr>
          <w:rFonts w:hint="eastAsia"/>
          <w:sz w:val="15"/>
          <w:szCs w:val="15"/>
        </w:rPr>
        <w:t>设有一个工程供应数据库系统包括如下四个关系模式</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w:t>
      </w:r>
      <w:r w:rsidRPr="00F956CF">
        <w:rPr>
          <w:rFonts w:hint="eastAsia"/>
          <w:sz w:val="15"/>
          <w:szCs w:val="15"/>
        </w:rPr>
        <w:t xml:space="preserve"> S(SNO</w:t>
      </w:r>
      <w:r w:rsidRPr="00F956CF">
        <w:rPr>
          <w:rFonts w:hint="eastAsia"/>
          <w:sz w:val="15"/>
          <w:szCs w:val="15"/>
        </w:rPr>
        <w:t></w:t>
      </w:r>
      <w:r w:rsidRPr="00F956CF">
        <w:rPr>
          <w:rFonts w:hint="eastAsia"/>
          <w:sz w:val="15"/>
          <w:szCs w:val="15"/>
        </w:rPr>
        <w:t>SNAME</w:t>
      </w:r>
      <w:r w:rsidRPr="00F956CF">
        <w:rPr>
          <w:rFonts w:hint="eastAsia"/>
          <w:sz w:val="15"/>
          <w:szCs w:val="15"/>
        </w:rPr>
        <w:t></w:t>
      </w:r>
      <w:r w:rsidRPr="00F956CF">
        <w:rPr>
          <w:rFonts w:hint="eastAsia"/>
          <w:sz w:val="15"/>
          <w:szCs w:val="15"/>
        </w:rPr>
        <w:t xml:space="preserve"> STATUS</w:t>
      </w:r>
      <w:r w:rsidRPr="00F956CF">
        <w:rPr>
          <w:rFonts w:hint="eastAsia"/>
          <w:sz w:val="15"/>
          <w:szCs w:val="15"/>
        </w:rPr>
        <w:t></w:t>
      </w:r>
      <w:r w:rsidRPr="00F956CF">
        <w:rPr>
          <w:rFonts w:hint="eastAsia"/>
          <w:sz w:val="15"/>
          <w:szCs w:val="15"/>
        </w:rPr>
        <w:t>CITY)</w:t>
      </w:r>
      <w:r w:rsidRPr="00F956CF">
        <w:rPr>
          <w:rFonts w:hint="eastAsia"/>
          <w:sz w:val="15"/>
          <w:szCs w:val="15"/>
        </w:rPr>
        <w:t></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w:t>
      </w:r>
      <w:r w:rsidRPr="00F956CF">
        <w:rPr>
          <w:rFonts w:hint="eastAsia"/>
          <w:sz w:val="15"/>
          <w:szCs w:val="15"/>
        </w:rPr>
        <w:t xml:space="preserve"> P(PNO</w:t>
      </w:r>
      <w:r w:rsidRPr="00F956CF">
        <w:rPr>
          <w:rFonts w:hint="eastAsia"/>
          <w:sz w:val="15"/>
          <w:szCs w:val="15"/>
        </w:rPr>
        <w:t></w:t>
      </w:r>
      <w:r w:rsidRPr="00F956CF">
        <w:rPr>
          <w:rFonts w:hint="eastAsia"/>
          <w:sz w:val="15"/>
          <w:szCs w:val="15"/>
        </w:rPr>
        <w:t>PNAME</w:t>
      </w:r>
      <w:r w:rsidRPr="00F956CF">
        <w:rPr>
          <w:rFonts w:hint="eastAsia"/>
          <w:sz w:val="15"/>
          <w:szCs w:val="15"/>
        </w:rPr>
        <w:t></w:t>
      </w:r>
      <w:r w:rsidRPr="00F956CF">
        <w:rPr>
          <w:rFonts w:hint="eastAsia"/>
          <w:sz w:val="15"/>
          <w:szCs w:val="15"/>
        </w:rPr>
        <w:t>COLOR</w:t>
      </w:r>
      <w:r w:rsidRPr="00F956CF">
        <w:rPr>
          <w:rFonts w:hint="eastAsia"/>
          <w:sz w:val="15"/>
          <w:szCs w:val="15"/>
        </w:rPr>
        <w:t></w:t>
      </w:r>
      <w:r w:rsidRPr="00F956CF">
        <w:rPr>
          <w:rFonts w:hint="eastAsia"/>
          <w:sz w:val="15"/>
          <w:szCs w:val="15"/>
        </w:rPr>
        <w:t>WEIGHT)</w:t>
      </w:r>
      <w:r w:rsidRPr="00F956CF">
        <w:rPr>
          <w:rFonts w:hint="eastAsia"/>
          <w:sz w:val="15"/>
          <w:szCs w:val="15"/>
        </w:rPr>
        <w:t></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w:t>
      </w:r>
      <w:r w:rsidRPr="00F956CF">
        <w:rPr>
          <w:rFonts w:hint="eastAsia"/>
          <w:sz w:val="15"/>
          <w:szCs w:val="15"/>
        </w:rPr>
        <w:t xml:space="preserve"> J(JNO</w:t>
      </w:r>
      <w:r w:rsidRPr="00F956CF">
        <w:rPr>
          <w:rFonts w:hint="eastAsia"/>
          <w:sz w:val="15"/>
          <w:szCs w:val="15"/>
        </w:rPr>
        <w:t></w:t>
      </w:r>
      <w:r w:rsidRPr="00F956CF">
        <w:rPr>
          <w:rFonts w:hint="eastAsia"/>
          <w:sz w:val="15"/>
          <w:szCs w:val="15"/>
        </w:rPr>
        <w:t>JNAME</w:t>
      </w:r>
      <w:r w:rsidRPr="00F956CF">
        <w:rPr>
          <w:rFonts w:hint="eastAsia"/>
          <w:sz w:val="15"/>
          <w:szCs w:val="15"/>
        </w:rPr>
        <w:t></w:t>
      </w:r>
      <w:r w:rsidRPr="00F956CF">
        <w:rPr>
          <w:rFonts w:hint="eastAsia"/>
          <w:sz w:val="15"/>
          <w:szCs w:val="15"/>
        </w:rPr>
        <w:t>CITY)</w:t>
      </w:r>
      <w:r w:rsidRPr="00F956CF">
        <w:rPr>
          <w:rFonts w:hint="eastAsia"/>
          <w:sz w:val="15"/>
          <w:szCs w:val="15"/>
        </w:rPr>
        <w:t></w:t>
      </w:r>
    </w:p>
    <w:p w:rsidR="00E23F5A" w:rsidRPr="00F956CF" w:rsidRDefault="00E23F5A" w:rsidP="00F956CF">
      <w:pPr>
        <w:spacing w:line="0" w:lineRule="atLeast"/>
        <w:ind w:firstLine="420"/>
        <w:rPr>
          <w:sz w:val="15"/>
          <w:szCs w:val="15"/>
        </w:rPr>
      </w:pPr>
      <w:r w:rsidRPr="00F956CF">
        <w:rPr>
          <w:rFonts w:hint="eastAsia"/>
          <w:sz w:val="15"/>
          <w:szCs w:val="15"/>
        </w:rPr>
        <w:t>SPJ(SNO</w:t>
      </w:r>
      <w:r w:rsidRPr="00F956CF">
        <w:rPr>
          <w:rFonts w:hint="eastAsia"/>
          <w:sz w:val="15"/>
          <w:szCs w:val="15"/>
        </w:rPr>
        <w:t></w:t>
      </w:r>
      <w:r w:rsidRPr="00F956CF">
        <w:rPr>
          <w:rFonts w:hint="eastAsia"/>
          <w:sz w:val="15"/>
          <w:szCs w:val="15"/>
        </w:rPr>
        <w:t>PNO</w:t>
      </w:r>
      <w:r w:rsidRPr="00F956CF">
        <w:rPr>
          <w:rFonts w:hint="eastAsia"/>
          <w:sz w:val="15"/>
          <w:szCs w:val="15"/>
        </w:rPr>
        <w:t></w:t>
      </w:r>
      <w:r w:rsidRPr="00F956CF">
        <w:rPr>
          <w:rFonts w:hint="eastAsia"/>
          <w:sz w:val="15"/>
          <w:szCs w:val="15"/>
        </w:rPr>
        <w:t>JNO</w:t>
      </w:r>
      <w:r w:rsidRPr="00F956CF">
        <w:rPr>
          <w:rFonts w:hint="eastAsia"/>
          <w:sz w:val="15"/>
          <w:szCs w:val="15"/>
        </w:rPr>
        <w:t></w:t>
      </w:r>
      <w:r w:rsidRPr="00F956CF">
        <w:rPr>
          <w:rFonts w:hint="eastAsia"/>
          <w:sz w:val="15"/>
          <w:szCs w:val="15"/>
        </w:rPr>
        <w:t>QTY)</w:t>
      </w:r>
      <w:r w:rsidRPr="00F956CF">
        <w:rPr>
          <w:rFonts w:hint="eastAsia"/>
          <w:sz w:val="15"/>
          <w:szCs w:val="15"/>
        </w:rPr>
        <w:t></w:t>
      </w:r>
      <w:r w:rsidRPr="00F956CF">
        <w:rPr>
          <w:rFonts w:hint="eastAsia"/>
          <w:sz w:val="15"/>
          <w:szCs w:val="15"/>
        </w:rPr>
        <w:t xml:space="preserve"> </w:t>
      </w:r>
      <w:r w:rsidRPr="00F956CF">
        <w:rPr>
          <w:rFonts w:hint="eastAsia"/>
          <w:sz w:val="15"/>
          <w:szCs w:val="15"/>
        </w:rPr>
        <w:cr/>
      </w:r>
      <w:r w:rsidRPr="00F956CF">
        <w:rPr>
          <w:rFonts w:hint="eastAsia"/>
          <w:sz w:val="15"/>
          <w:szCs w:val="15"/>
        </w:rPr>
        <w:t>供应商表</w:t>
      </w:r>
      <w:r w:rsidRPr="00F956CF">
        <w:rPr>
          <w:rFonts w:hint="eastAsia"/>
          <w:sz w:val="15"/>
          <w:szCs w:val="15"/>
        </w:rPr>
        <w:t>S</w:t>
      </w:r>
      <w:r w:rsidRPr="00F956CF">
        <w:rPr>
          <w:rFonts w:hint="eastAsia"/>
          <w:sz w:val="15"/>
          <w:szCs w:val="15"/>
        </w:rPr>
        <w:t>由供应商号、供应商名、状态、城市组成</w:t>
      </w:r>
      <w:r w:rsidRPr="00F956CF">
        <w:rPr>
          <w:rFonts w:hint="eastAsia"/>
          <w:sz w:val="15"/>
          <w:szCs w:val="15"/>
        </w:rPr>
        <w:t xml:space="preserve"> </w:t>
      </w:r>
      <w:r w:rsidRPr="00F956CF">
        <w:rPr>
          <w:rFonts w:hint="eastAsia"/>
          <w:sz w:val="15"/>
          <w:szCs w:val="15"/>
        </w:rPr>
        <w:cr/>
      </w:r>
      <w:r w:rsidRPr="00F956CF">
        <w:rPr>
          <w:rFonts w:hint="eastAsia"/>
          <w:sz w:val="15"/>
          <w:szCs w:val="15"/>
        </w:rPr>
        <w:t>零件表</w:t>
      </w:r>
      <w:r w:rsidRPr="00F956CF">
        <w:rPr>
          <w:rFonts w:hint="eastAsia"/>
          <w:sz w:val="15"/>
          <w:szCs w:val="15"/>
        </w:rPr>
        <w:t xml:space="preserve">P </w:t>
      </w:r>
      <w:r w:rsidRPr="00F956CF">
        <w:rPr>
          <w:rFonts w:hint="eastAsia"/>
          <w:sz w:val="15"/>
          <w:szCs w:val="15"/>
        </w:rPr>
        <w:t>由零件号、零件名、颜色、重量组成</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工程项目表</w:t>
      </w:r>
      <w:r w:rsidRPr="00F956CF">
        <w:rPr>
          <w:rFonts w:hint="eastAsia"/>
          <w:sz w:val="15"/>
          <w:szCs w:val="15"/>
        </w:rPr>
        <w:t>J</w:t>
      </w:r>
      <w:r w:rsidRPr="00F956CF">
        <w:rPr>
          <w:rFonts w:hint="eastAsia"/>
          <w:sz w:val="15"/>
          <w:szCs w:val="15"/>
        </w:rPr>
        <w:t>由项目号、项目名、城市组成</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供应情况表</w:t>
      </w:r>
      <w:r w:rsidRPr="00F956CF">
        <w:rPr>
          <w:rFonts w:hint="eastAsia"/>
          <w:sz w:val="15"/>
          <w:szCs w:val="15"/>
        </w:rPr>
        <w:t>SPJ</w:t>
      </w:r>
      <w:r w:rsidRPr="00F956CF">
        <w:rPr>
          <w:rFonts w:hint="eastAsia"/>
          <w:sz w:val="15"/>
          <w:szCs w:val="15"/>
        </w:rPr>
        <w:t>由供应商号、零件号、项目号、供应数量组成</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lastRenderedPageBreak/>
        <w:t></w:t>
      </w:r>
      <w:r w:rsidRPr="00F956CF">
        <w:rPr>
          <w:rFonts w:hint="eastAsia"/>
          <w:sz w:val="15"/>
          <w:szCs w:val="15"/>
        </w:rPr>
        <w:t>1</w:t>
      </w:r>
      <w:r w:rsidRPr="00F956CF">
        <w:rPr>
          <w:rFonts w:hint="eastAsia"/>
          <w:sz w:val="15"/>
          <w:szCs w:val="15"/>
        </w:rPr>
        <w:t>用关系代数查询没有使用天津供应商生产的红色零件的工程号</w:t>
      </w:r>
      <w:r w:rsidRPr="00F956CF">
        <w:rPr>
          <w:rFonts w:hint="eastAsia"/>
          <w:sz w:val="15"/>
          <w:szCs w:val="15"/>
        </w:rPr>
        <w:t>3</w:t>
      </w:r>
      <w:r w:rsidRPr="00F956CF">
        <w:rPr>
          <w:rFonts w:hint="eastAsia"/>
          <w:sz w:val="15"/>
          <w:szCs w:val="15"/>
        </w:rPr>
        <w:t>分</w:t>
      </w:r>
      <w:r w:rsidR="002F2ECD" w:rsidRPr="00F956CF">
        <w:rPr>
          <w:rFonts w:hint="eastAsia"/>
          <w:sz w:val="15"/>
          <w:szCs w:val="15"/>
        </w:rPr>
        <w:t xml:space="preserve"> </w:t>
      </w:r>
    </w:p>
    <w:p w:rsidR="0051748F" w:rsidRPr="00F956CF" w:rsidRDefault="0051748F" w:rsidP="00F956CF">
      <w:pPr>
        <w:spacing w:line="0" w:lineRule="atLeast"/>
        <w:rPr>
          <w:sz w:val="15"/>
          <w:szCs w:val="15"/>
        </w:rPr>
      </w:pPr>
      <w:r w:rsidRPr="00F956CF">
        <w:rPr>
          <w:rFonts w:hint="eastAsia"/>
          <w:sz w:val="15"/>
          <w:szCs w:val="15"/>
        </w:rPr>
        <w:t>π</w:t>
      </w:r>
      <w:r w:rsidRPr="00F956CF">
        <w:rPr>
          <w:rFonts w:hint="eastAsia"/>
          <w:sz w:val="15"/>
          <w:szCs w:val="15"/>
        </w:rPr>
        <w:t xml:space="preserve">JNO(J)- </w:t>
      </w:r>
      <w:r w:rsidRPr="00F956CF">
        <w:rPr>
          <w:rFonts w:hint="eastAsia"/>
          <w:sz w:val="15"/>
          <w:szCs w:val="15"/>
        </w:rPr>
        <w:t>π</w:t>
      </w:r>
      <w:r w:rsidRPr="00F956CF">
        <w:rPr>
          <w:rFonts w:hint="eastAsia"/>
          <w:sz w:val="15"/>
          <w:szCs w:val="15"/>
        </w:rPr>
        <w:t>JNO (</w:t>
      </w:r>
      <w:r w:rsidRPr="00F956CF">
        <w:rPr>
          <w:rFonts w:hint="eastAsia"/>
          <w:sz w:val="15"/>
          <w:szCs w:val="15"/>
        </w:rPr>
        <w:t></w:t>
      </w:r>
      <w:r w:rsidRPr="00F956CF">
        <w:rPr>
          <w:rFonts w:hint="eastAsia"/>
          <w:sz w:val="15"/>
          <w:szCs w:val="15"/>
        </w:rPr>
        <w:t>CITY='</w:t>
      </w:r>
      <w:r w:rsidRPr="00F956CF">
        <w:rPr>
          <w:rFonts w:hint="eastAsia"/>
          <w:sz w:val="15"/>
          <w:szCs w:val="15"/>
        </w:rPr>
        <w:t>天津</w:t>
      </w:r>
      <w:r w:rsidRPr="00F956CF">
        <w:rPr>
          <w:rFonts w:hint="eastAsia"/>
          <w:sz w:val="15"/>
          <w:szCs w:val="15"/>
        </w:rPr>
        <w:t>' (S) SPJ</w:t>
      </w:r>
      <w:r w:rsidRPr="00F956CF">
        <w:rPr>
          <w:rFonts w:hint="eastAsia"/>
          <w:sz w:val="15"/>
          <w:szCs w:val="15"/>
        </w:rPr>
        <w:t></w:t>
      </w:r>
      <w:r w:rsidRPr="00F956CF">
        <w:rPr>
          <w:rFonts w:hint="eastAsia"/>
          <w:sz w:val="15"/>
          <w:szCs w:val="15"/>
        </w:rPr>
        <w:t>COLOR='</w:t>
      </w:r>
      <w:r w:rsidRPr="00F956CF">
        <w:rPr>
          <w:rFonts w:hint="eastAsia"/>
          <w:sz w:val="15"/>
          <w:szCs w:val="15"/>
        </w:rPr>
        <w:t>红</w:t>
      </w:r>
      <w:r w:rsidRPr="00F956CF">
        <w:rPr>
          <w:sz w:val="15"/>
          <w:szCs w:val="15"/>
        </w:rPr>
        <w:t>' (P))</w:t>
      </w:r>
    </w:p>
    <w:p w:rsidR="00E23F5A" w:rsidRPr="00F956CF" w:rsidRDefault="00E23F5A" w:rsidP="00F956CF">
      <w:pPr>
        <w:spacing w:line="0" w:lineRule="atLeast"/>
        <w:rPr>
          <w:sz w:val="15"/>
          <w:szCs w:val="15"/>
        </w:rPr>
      </w:pPr>
      <w:r w:rsidRPr="00F956CF">
        <w:rPr>
          <w:rFonts w:hint="eastAsia"/>
          <w:sz w:val="15"/>
          <w:szCs w:val="15"/>
        </w:rPr>
        <w:t></w:t>
      </w:r>
      <w:r w:rsidRPr="00F956CF">
        <w:rPr>
          <w:rFonts w:hint="eastAsia"/>
          <w:sz w:val="15"/>
          <w:szCs w:val="15"/>
        </w:rPr>
        <w:t>2</w:t>
      </w:r>
      <w:r w:rsidRPr="00F956CF">
        <w:rPr>
          <w:rFonts w:hint="eastAsia"/>
          <w:sz w:val="15"/>
          <w:szCs w:val="15"/>
        </w:rPr>
        <w:t>用</w:t>
      </w:r>
      <w:r w:rsidRPr="00F956CF">
        <w:rPr>
          <w:rFonts w:hint="eastAsia"/>
          <w:sz w:val="15"/>
          <w:szCs w:val="15"/>
        </w:rPr>
        <w:t>SQL</w:t>
      </w:r>
      <w:r w:rsidRPr="00F956CF">
        <w:rPr>
          <w:rFonts w:hint="eastAsia"/>
          <w:sz w:val="15"/>
          <w:szCs w:val="15"/>
        </w:rPr>
        <w:t>查询供应工程</w:t>
      </w:r>
      <w:r w:rsidRPr="00F956CF">
        <w:rPr>
          <w:rFonts w:hint="eastAsia"/>
          <w:sz w:val="15"/>
          <w:szCs w:val="15"/>
        </w:rPr>
        <w:t>J1</w:t>
      </w:r>
      <w:r w:rsidRPr="00F956CF">
        <w:rPr>
          <w:rFonts w:hint="eastAsia"/>
          <w:sz w:val="15"/>
          <w:szCs w:val="15"/>
        </w:rPr>
        <w:t>零件为红色的工程号</w:t>
      </w:r>
      <w:r w:rsidRPr="00F956CF">
        <w:rPr>
          <w:rFonts w:hint="eastAsia"/>
          <w:sz w:val="15"/>
          <w:szCs w:val="15"/>
        </w:rPr>
        <w:t>JNO</w:t>
      </w:r>
      <w:r w:rsidRPr="00F956CF">
        <w:rPr>
          <w:rFonts w:hint="eastAsia"/>
          <w:sz w:val="15"/>
          <w:szCs w:val="15"/>
        </w:rPr>
        <w:t>不重复</w:t>
      </w:r>
      <w:r w:rsidRPr="00F956CF">
        <w:rPr>
          <w:rFonts w:hint="eastAsia"/>
          <w:sz w:val="15"/>
          <w:szCs w:val="15"/>
        </w:rPr>
        <w:t>3</w:t>
      </w:r>
      <w:r w:rsidRPr="00F956CF">
        <w:rPr>
          <w:rFonts w:hint="eastAsia"/>
          <w:sz w:val="15"/>
          <w:szCs w:val="15"/>
        </w:rPr>
        <w:t>分</w:t>
      </w:r>
      <w:r w:rsidR="002F2ECD" w:rsidRPr="00F956CF">
        <w:rPr>
          <w:rFonts w:hint="eastAsia"/>
          <w:sz w:val="15"/>
          <w:szCs w:val="15"/>
        </w:rPr>
        <w:t xml:space="preserve"> </w:t>
      </w:r>
    </w:p>
    <w:p w:rsidR="004302A3" w:rsidRPr="00F956CF" w:rsidRDefault="004302A3" w:rsidP="00F956CF">
      <w:pPr>
        <w:spacing w:line="0" w:lineRule="atLeast"/>
        <w:rPr>
          <w:sz w:val="15"/>
          <w:szCs w:val="15"/>
        </w:rPr>
        <w:sectPr w:rsidR="004302A3" w:rsidRPr="00F956CF" w:rsidSect="00FE60BE">
          <w:pgSz w:w="11906" w:h="16838"/>
          <w:pgMar w:top="426" w:right="140" w:bottom="568" w:left="426" w:header="851" w:footer="992" w:gutter="0"/>
          <w:cols w:space="425"/>
          <w:docGrid w:type="lines" w:linePitch="312"/>
        </w:sectPr>
      </w:pPr>
    </w:p>
    <w:p w:rsidR="004302A3" w:rsidRPr="00F956CF" w:rsidRDefault="004302A3" w:rsidP="00F956CF">
      <w:pPr>
        <w:spacing w:line="0" w:lineRule="atLeast"/>
        <w:rPr>
          <w:sz w:val="15"/>
          <w:szCs w:val="15"/>
        </w:rPr>
      </w:pPr>
      <w:r w:rsidRPr="00F956CF">
        <w:rPr>
          <w:rFonts w:hint="eastAsia"/>
          <w:sz w:val="15"/>
          <w:szCs w:val="15"/>
        </w:rPr>
        <w:lastRenderedPageBreak/>
        <w:t>参考答案</w:t>
      </w:r>
      <w:r w:rsidRPr="00F956CF">
        <w:rPr>
          <w:rFonts w:hint="eastAsia"/>
          <w:sz w:val="15"/>
          <w:szCs w:val="15"/>
        </w:rPr>
        <w:t>1</w:t>
      </w:r>
      <w:r w:rsidRPr="00F956CF">
        <w:rPr>
          <w:rFonts w:hint="eastAsia"/>
          <w:sz w:val="15"/>
          <w:szCs w:val="15"/>
        </w:rPr>
        <w:t></w:t>
      </w:r>
      <w:r w:rsidRPr="00F956CF">
        <w:rPr>
          <w:rFonts w:hint="eastAsia"/>
          <w:sz w:val="15"/>
          <w:szCs w:val="15"/>
        </w:rPr>
        <w:t xml:space="preserve"> </w:t>
      </w:r>
      <w:r w:rsidRPr="00F956CF">
        <w:rPr>
          <w:rFonts w:hint="eastAsia"/>
          <w:sz w:val="15"/>
          <w:szCs w:val="15"/>
        </w:rPr>
        <w:cr/>
      </w:r>
      <w:r w:rsidRPr="00F956CF">
        <w:rPr>
          <w:sz w:val="15"/>
          <w:szCs w:val="15"/>
        </w:rPr>
        <w:t xml:space="preserve">SELECT DISTINCT JNO  </w:t>
      </w:r>
    </w:p>
    <w:p w:rsidR="004302A3" w:rsidRPr="00F956CF" w:rsidRDefault="004302A3" w:rsidP="00F956CF">
      <w:pPr>
        <w:spacing w:line="0" w:lineRule="atLeast"/>
        <w:rPr>
          <w:sz w:val="15"/>
          <w:szCs w:val="15"/>
        </w:rPr>
      </w:pPr>
      <w:r w:rsidRPr="00F956CF">
        <w:rPr>
          <w:sz w:val="15"/>
          <w:szCs w:val="15"/>
        </w:rPr>
        <w:t xml:space="preserve">FROM SPJ,P  </w:t>
      </w:r>
    </w:p>
    <w:p w:rsidR="004302A3" w:rsidRPr="00F956CF" w:rsidRDefault="004302A3" w:rsidP="00F956CF">
      <w:pPr>
        <w:spacing w:line="0" w:lineRule="atLeast"/>
        <w:rPr>
          <w:sz w:val="15"/>
          <w:szCs w:val="15"/>
        </w:rPr>
      </w:pPr>
      <w:r w:rsidRPr="00F956CF">
        <w:rPr>
          <w:sz w:val="15"/>
          <w:szCs w:val="15"/>
        </w:rPr>
        <w:t xml:space="preserve">WHERE SPJ.PNO=P.PNO AND  </w:t>
      </w:r>
      <w:r w:rsidRPr="00F956CF">
        <w:rPr>
          <w:sz w:val="15"/>
          <w:szCs w:val="15"/>
        </w:rPr>
        <w:cr/>
      </w:r>
      <w:r w:rsidRPr="00F956CF">
        <w:rPr>
          <w:rFonts w:hint="eastAsia"/>
          <w:sz w:val="15"/>
          <w:szCs w:val="15"/>
        </w:rPr>
        <w:t>COLOR='</w:t>
      </w:r>
      <w:r w:rsidRPr="00F956CF">
        <w:rPr>
          <w:rFonts w:hint="eastAsia"/>
          <w:sz w:val="15"/>
          <w:szCs w:val="15"/>
        </w:rPr>
        <w:t>红</w:t>
      </w:r>
      <w:r w:rsidRPr="00F956CF">
        <w:rPr>
          <w:rFonts w:hint="eastAsia"/>
          <w:sz w:val="15"/>
          <w:szCs w:val="15"/>
        </w:rPr>
        <w:t xml:space="preserve">'AND  </w:t>
      </w:r>
    </w:p>
    <w:p w:rsidR="004302A3" w:rsidRPr="00F956CF" w:rsidRDefault="004302A3" w:rsidP="00F956CF">
      <w:pPr>
        <w:spacing w:line="0" w:lineRule="atLeast"/>
        <w:rPr>
          <w:sz w:val="15"/>
          <w:szCs w:val="15"/>
        </w:rPr>
      </w:pPr>
      <w:r w:rsidRPr="00F956CF">
        <w:rPr>
          <w:sz w:val="15"/>
          <w:szCs w:val="15"/>
        </w:rPr>
        <w:t xml:space="preserve">JNO='J1'; </w:t>
      </w:r>
    </w:p>
    <w:p w:rsidR="004302A3" w:rsidRPr="00F956CF" w:rsidRDefault="004302A3" w:rsidP="00F956CF">
      <w:pPr>
        <w:spacing w:line="0" w:lineRule="atLeast"/>
        <w:rPr>
          <w:sz w:val="15"/>
          <w:szCs w:val="15"/>
        </w:rPr>
      </w:pPr>
      <w:r w:rsidRPr="00F956CF">
        <w:rPr>
          <w:rFonts w:hint="eastAsia"/>
          <w:sz w:val="15"/>
          <w:szCs w:val="15"/>
        </w:rPr>
        <w:t>参考答案</w:t>
      </w:r>
      <w:r w:rsidRPr="00F956CF">
        <w:rPr>
          <w:rFonts w:hint="eastAsia"/>
          <w:sz w:val="15"/>
          <w:szCs w:val="15"/>
        </w:rPr>
        <w:t>2</w:t>
      </w:r>
      <w:r w:rsidRPr="00F956CF">
        <w:rPr>
          <w:rFonts w:hint="eastAsia"/>
          <w:sz w:val="15"/>
          <w:szCs w:val="15"/>
        </w:rPr>
        <w:t></w:t>
      </w:r>
      <w:r w:rsidRPr="00F956CF">
        <w:rPr>
          <w:rFonts w:hint="eastAsia"/>
          <w:sz w:val="15"/>
          <w:szCs w:val="15"/>
        </w:rPr>
        <w:t xml:space="preserve"> </w:t>
      </w:r>
      <w:r w:rsidRPr="00F956CF">
        <w:rPr>
          <w:rFonts w:hint="eastAsia"/>
          <w:sz w:val="15"/>
          <w:szCs w:val="15"/>
        </w:rPr>
        <w:cr/>
      </w:r>
      <w:r w:rsidRPr="00F956CF">
        <w:rPr>
          <w:sz w:val="15"/>
          <w:szCs w:val="15"/>
        </w:rPr>
        <w:lastRenderedPageBreak/>
        <w:t xml:space="preserve"> SELECT DISTINCT SNO  </w:t>
      </w:r>
    </w:p>
    <w:p w:rsidR="004302A3" w:rsidRPr="00F956CF" w:rsidRDefault="004302A3" w:rsidP="00F956CF">
      <w:pPr>
        <w:spacing w:line="0" w:lineRule="atLeast"/>
        <w:rPr>
          <w:sz w:val="15"/>
          <w:szCs w:val="15"/>
        </w:rPr>
      </w:pPr>
      <w:r w:rsidRPr="00F956CF">
        <w:rPr>
          <w:sz w:val="15"/>
          <w:szCs w:val="15"/>
        </w:rPr>
        <w:t xml:space="preserve">FROM SPJ </w:t>
      </w:r>
    </w:p>
    <w:p w:rsidR="004302A3" w:rsidRPr="00F956CF" w:rsidRDefault="004302A3" w:rsidP="00F956CF">
      <w:pPr>
        <w:spacing w:line="0" w:lineRule="atLeast"/>
        <w:rPr>
          <w:sz w:val="15"/>
          <w:szCs w:val="15"/>
        </w:rPr>
      </w:pPr>
      <w:r w:rsidRPr="00F956CF">
        <w:rPr>
          <w:sz w:val="15"/>
          <w:szCs w:val="15"/>
        </w:rPr>
        <w:t xml:space="preserve">       WHERE JNO='J1' AND  </w:t>
      </w:r>
    </w:p>
    <w:p w:rsidR="004302A3" w:rsidRPr="00F956CF" w:rsidRDefault="004302A3" w:rsidP="00F956CF">
      <w:pPr>
        <w:spacing w:line="0" w:lineRule="atLeast"/>
        <w:rPr>
          <w:sz w:val="15"/>
          <w:szCs w:val="15"/>
        </w:rPr>
      </w:pPr>
      <w:r w:rsidRPr="00F956CF">
        <w:rPr>
          <w:sz w:val="15"/>
          <w:szCs w:val="15"/>
        </w:rPr>
        <w:t xml:space="preserve">PNO IN  </w:t>
      </w:r>
    </w:p>
    <w:p w:rsidR="004302A3" w:rsidRPr="00F956CF" w:rsidRDefault="004302A3" w:rsidP="00F956CF">
      <w:pPr>
        <w:spacing w:line="0" w:lineRule="atLeast"/>
        <w:rPr>
          <w:sz w:val="15"/>
          <w:szCs w:val="15"/>
        </w:rPr>
      </w:pPr>
      <w:r w:rsidRPr="00F956CF">
        <w:rPr>
          <w:sz w:val="15"/>
          <w:szCs w:val="15"/>
        </w:rPr>
        <w:t xml:space="preserve">(SELECT PNO </w:t>
      </w:r>
    </w:p>
    <w:p w:rsidR="004302A3" w:rsidRPr="00F956CF" w:rsidRDefault="004302A3" w:rsidP="00F956CF">
      <w:pPr>
        <w:spacing w:line="0" w:lineRule="atLeast"/>
        <w:rPr>
          <w:sz w:val="15"/>
          <w:szCs w:val="15"/>
        </w:rPr>
      </w:pPr>
      <w:r w:rsidRPr="00F956CF">
        <w:rPr>
          <w:sz w:val="15"/>
          <w:szCs w:val="15"/>
        </w:rPr>
        <w:t xml:space="preserve">FROM P  </w:t>
      </w:r>
    </w:p>
    <w:p w:rsidR="004302A3" w:rsidRPr="00F956CF" w:rsidRDefault="004302A3" w:rsidP="00F956CF">
      <w:pPr>
        <w:spacing w:line="0" w:lineRule="atLeast"/>
        <w:rPr>
          <w:sz w:val="15"/>
          <w:szCs w:val="15"/>
        </w:rPr>
        <w:sectPr w:rsidR="004302A3" w:rsidRPr="00F956CF" w:rsidSect="004302A3">
          <w:type w:val="continuous"/>
          <w:pgSz w:w="11906" w:h="16838"/>
          <w:pgMar w:top="426" w:right="140" w:bottom="568" w:left="426" w:header="851" w:footer="992" w:gutter="0"/>
          <w:cols w:num="2" w:space="425"/>
          <w:docGrid w:type="lines" w:linePitch="312"/>
        </w:sectPr>
      </w:pPr>
      <w:r w:rsidRPr="00F956CF">
        <w:rPr>
          <w:rFonts w:hint="eastAsia"/>
          <w:sz w:val="15"/>
          <w:szCs w:val="15"/>
        </w:rPr>
        <w:t>WHERE COLOR='</w:t>
      </w:r>
      <w:r w:rsidRPr="00F956CF">
        <w:rPr>
          <w:rFonts w:hint="eastAsia"/>
          <w:sz w:val="15"/>
          <w:szCs w:val="15"/>
        </w:rPr>
        <w:t>红</w:t>
      </w:r>
      <w:r w:rsidRPr="00F956CF">
        <w:rPr>
          <w:rFonts w:hint="eastAsia"/>
          <w:sz w:val="15"/>
          <w:szCs w:val="15"/>
        </w:rPr>
        <w:t>');</w:t>
      </w:r>
    </w:p>
    <w:p w:rsidR="00E23F5A" w:rsidRPr="00F956CF" w:rsidRDefault="00E23F5A" w:rsidP="00F956CF">
      <w:pPr>
        <w:spacing w:line="0" w:lineRule="atLeast"/>
        <w:rPr>
          <w:sz w:val="15"/>
          <w:szCs w:val="15"/>
        </w:rPr>
      </w:pPr>
      <w:r w:rsidRPr="00F956CF">
        <w:rPr>
          <w:rFonts w:hint="eastAsia"/>
          <w:sz w:val="15"/>
          <w:szCs w:val="15"/>
        </w:rPr>
        <w:lastRenderedPageBreak/>
        <w:t></w:t>
      </w:r>
      <w:r w:rsidRPr="00F956CF">
        <w:rPr>
          <w:rFonts w:hint="eastAsia"/>
          <w:sz w:val="15"/>
          <w:szCs w:val="15"/>
        </w:rPr>
        <w:t>3</w:t>
      </w:r>
      <w:r w:rsidRPr="00F956CF">
        <w:rPr>
          <w:rFonts w:hint="eastAsia"/>
          <w:sz w:val="15"/>
          <w:szCs w:val="15"/>
        </w:rPr>
        <w:t>用</w:t>
      </w:r>
      <w:r w:rsidRPr="00F956CF">
        <w:rPr>
          <w:rFonts w:hint="eastAsia"/>
          <w:sz w:val="15"/>
          <w:szCs w:val="15"/>
        </w:rPr>
        <w:t>SQL</w:t>
      </w:r>
      <w:r w:rsidRPr="00F956CF">
        <w:rPr>
          <w:rFonts w:hint="eastAsia"/>
          <w:sz w:val="15"/>
          <w:szCs w:val="15"/>
        </w:rPr>
        <w:t>查询没有使用天津供应商生产的零件的工程号</w:t>
      </w:r>
      <w:r w:rsidRPr="00F956CF">
        <w:rPr>
          <w:rFonts w:hint="eastAsia"/>
          <w:sz w:val="15"/>
          <w:szCs w:val="15"/>
        </w:rPr>
        <w:t>3</w:t>
      </w:r>
      <w:r w:rsidRPr="00F956CF">
        <w:rPr>
          <w:rFonts w:hint="eastAsia"/>
          <w:sz w:val="15"/>
          <w:szCs w:val="15"/>
        </w:rPr>
        <w:t>分</w:t>
      </w:r>
      <w:r w:rsidR="002F2ECD" w:rsidRPr="00F956CF">
        <w:rPr>
          <w:rFonts w:hint="eastAsia"/>
          <w:sz w:val="15"/>
          <w:szCs w:val="15"/>
        </w:rPr>
        <w:t xml:space="preserve"> </w:t>
      </w:r>
    </w:p>
    <w:p w:rsidR="004302A3" w:rsidRPr="00F956CF" w:rsidRDefault="004302A3" w:rsidP="00F956CF">
      <w:pPr>
        <w:spacing w:line="0" w:lineRule="atLeast"/>
        <w:rPr>
          <w:sz w:val="15"/>
          <w:szCs w:val="15"/>
        </w:rPr>
      </w:pPr>
      <w:r w:rsidRPr="00F956CF">
        <w:rPr>
          <w:rFonts w:hint="eastAsia"/>
          <w:sz w:val="15"/>
          <w:szCs w:val="15"/>
        </w:rPr>
        <w:t>参考答案</w:t>
      </w:r>
      <w:r w:rsidRPr="00F956CF">
        <w:rPr>
          <w:rFonts w:hint="eastAsia"/>
          <w:sz w:val="15"/>
          <w:szCs w:val="15"/>
        </w:rPr>
        <w:t>1</w:t>
      </w:r>
      <w:r w:rsidRPr="00F956CF">
        <w:rPr>
          <w:rFonts w:hint="eastAsia"/>
          <w:sz w:val="15"/>
          <w:szCs w:val="15"/>
        </w:rPr>
        <w:t></w:t>
      </w:r>
      <w:r w:rsidRPr="00F956CF">
        <w:rPr>
          <w:rFonts w:hint="eastAsia"/>
          <w:sz w:val="15"/>
          <w:szCs w:val="15"/>
        </w:rPr>
        <w:t xml:space="preserve"> </w:t>
      </w:r>
    </w:p>
    <w:p w:rsidR="004302A3" w:rsidRPr="00F956CF" w:rsidRDefault="004302A3" w:rsidP="00F956CF">
      <w:pPr>
        <w:spacing w:line="0" w:lineRule="atLeast"/>
        <w:rPr>
          <w:sz w:val="15"/>
          <w:szCs w:val="15"/>
        </w:rPr>
      </w:pPr>
      <w:r w:rsidRPr="00F956CF">
        <w:rPr>
          <w:sz w:val="15"/>
          <w:szCs w:val="15"/>
        </w:rPr>
        <w:t xml:space="preserve">SELECT JNO  </w:t>
      </w:r>
    </w:p>
    <w:p w:rsidR="004302A3" w:rsidRPr="00F956CF" w:rsidRDefault="004302A3" w:rsidP="00F956CF">
      <w:pPr>
        <w:spacing w:line="0" w:lineRule="atLeast"/>
        <w:rPr>
          <w:sz w:val="15"/>
          <w:szCs w:val="15"/>
        </w:rPr>
      </w:pPr>
      <w:r w:rsidRPr="00F956CF">
        <w:rPr>
          <w:sz w:val="15"/>
          <w:szCs w:val="15"/>
        </w:rPr>
        <w:t xml:space="preserve">FROM J  </w:t>
      </w:r>
    </w:p>
    <w:p w:rsidR="004302A3" w:rsidRPr="00F956CF" w:rsidRDefault="004302A3" w:rsidP="00F956CF">
      <w:pPr>
        <w:spacing w:line="0" w:lineRule="atLeast"/>
        <w:ind w:left="1500" w:hangingChars="1000" w:hanging="1500"/>
        <w:rPr>
          <w:sz w:val="15"/>
          <w:szCs w:val="15"/>
        </w:rPr>
      </w:pPr>
      <w:r w:rsidRPr="00F956CF">
        <w:rPr>
          <w:sz w:val="15"/>
          <w:szCs w:val="15"/>
        </w:rPr>
        <w:t>WHERE JNO NOT IN  (SELECT JNO</w:t>
      </w:r>
      <w:r w:rsidRPr="00F956CF">
        <w:rPr>
          <w:sz w:val="15"/>
          <w:szCs w:val="15"/>
        </w:rPr>
        <w:cr/>
      </w:r>
      <w:r w:rsidRPr="00F956CF">
        <w:rPr>
          <w:rFonts w:hint="eastAsia"/>
          <w:sz w:val="15"/>
          <w:szCs w:val="15"/>
        </w:rPr>
        <w:t>FROM SPJ</w:t>
      </w:r>
      <w:r w:rsidRPr="00F956CF">
        <w:rPr>
          <w:rFonts w:hint="eastAsia"/>
          <w:sz w:val="15"/>
          <w:szCs w:val="15"/>
        </w:rPr>
        <w:cr/>
      </w:r>
      <w:r w:rsidRPr="00F956CF">
        <w:rPr>
          <w:sz w:val="15"/>
          <w:szCs w:val="15"/>
        </w:rPr>
        <w:t xml:space="preserve">WHERE SNO IN  (SELECT SNO  </w:t>
      </w:r>
      <w:r w:rsidRPr="00F956CF">
        <w:rPr>
          <w:sz w:val="15"/>
          <w:szCs w:val="15"/>
        </w:rPr>
        <w:cr/>
      </w:r>
      <w:r w:rsidRPr="00F956CF">
        <w:rPr>
          <w:rFonts w:hint="eastAsia"/>
          <w:sz w:val="15"/>
          <w:szCs w:val="15"/>
        </w:rPr>
        <w:t xml:space="preserve">               </w:t>
      </w:r>
      <w:r w:rsidRPr="00F956CF">
        <w:rPr>
          <w:sz w:val="15"/>
          <w:szCs w:val="15"/>
        </w:rPr>
        <w:t xml:space="preserve">FROM S  </w:t>
      </w:r>
    </w:p>
    <w:p w:rsidR="004302A3" w:rsidRPr="00F956CF" w:rsidRDefault="004302A3" w:rsidP="00F956CF">
      <w:pPr>
        <w:spacing w:line="0" w:lineRule="atLeast"/>
        <w:ind w:left="420" w:firstLineChars="1600" w:firstLine="2400"/>
        <w:rPr>
          <w:sz w:val="15"/>
          <w:szCs w:val="15"/>
        </w:rPr>
      </w:pPr>
      <w:r w:rsidRPr="00F956CF">
        <w:rPr>
          <w:rFonts w:hint="eastAsia"/>
          <w:sz w:val="15"/>
          <w:szCs w:val="15"/>
        </w:rPr>
        <w:t>WHERE CITY='</w:t>
      </w:r>
      <w:r w:rsidRPr="00F956CF">
        <w:rPr>
          <w:rFonts w:hint="eastAsia"/>
          <w:sz w:val="15"/>
          <w:szCs w:val="15"/>
        </w:rPr>
        <w:t>天津</w:t>
      </w:r>
      <w:r w:rsidRPr="00F956CF">
        <w:rPr>
          <w:rFonts w:hint="eastAsia"/>
          <w:sz w:val="15"/>
          <w:szCs w:val="15"/>
        </w:rPr>
        <w:t>'));</w:t>
      </w:r>
    </w:p>
    <w:p w:rsidR="004302A3" w:rsidRPr="00F956CF" w:rsidRDefault="004302A3" w:rsidP="00F956CF">
      <w:pPr>
        <w:spacing w:line="0" w:lineRule="atLeast"/>
        <w:rPr>
          <w:sz w:val="15"/>
          <w:szCs w:val="15"/>
        </w:rPr>
      </w:pPr>
      <w:r w:rsidRPr="00F956CF">
        <w:rPr>
          <w:rFonts w:hint="eastAsia"/>
          <w:sz w:val="15"/>
          <w:szCs w:val="15"/>
        </w:rPr>
        <w:t>参考答案</w:t>
      </w:r>
      <w:r w:rsidRPr="00F956CF">
        <w:rPr>
          <w:rFonts w:hint="eastAsia"/>
          <w:sz w:val="15"/>
          <w:szCs w:val="15"/>
        </w:rPr>
        <w:t>2</w:t>
      </w:r>
      <w:r w:rsidRPr="00F956CF">
        <w:rPr>
          <w:rFonts w:hint="eastAsia"/>
          <w:sz w:val="15"/>
          <w:szCs w:val="15"/>
        </w:rPr>
        <w:t></w:t>
      </w:r>
      <w:r w:rsidRPr="00F956CF">
        <w:rPr>
          <w:rFonts w:hint="eastAsia"/>
          <w:sz w:val="15"/>
          <w:szCs w:val="15"/>
        </w:rPr>
        <w:t xml:space="preserve"> </w:t>
      </w:r>
    </w:p>
    <w:p w:rsidR="004302A3" w:rsidRPr="00F956CF" w:rsidRDefault="004302A3" w:rsidP="00F956CF">
      <w:pPr>
        <w:spacing w:line="0" w:lineRule="atLeast"/>
        <w:rPr>
          <w:sz w:val="15"/>
          <w:szCs w:val="15"/>
        </w:rPr>
      </w:pPr>
      <w:r w:rsidRPr="00F956CF">
        <w:rPr>
          <w:sz w:val="15"/>
          <w:szCs w:val="15"/>
        </w:rPr>
        <w:t xml:space="preserve">SELECT JNO </w:t>
      </w:r>
      <w:r w:rsidRPr="00F956CF">
        <w:rPr>
          <w:sz w:val="15"/>
          <w:szCs w:val="15"/>
        </w:rPr>
        <w:cr/>
        <w:t xml:space="preserve">FROM J  </w:t>
      </w:r>
    </w:p>
    <w:p w:rsidR="004302A3" w:rsidRPr="00F956CF" w:rsidRDefault="004302A3" w:rsidP="00F956CF">
      <w:pPr>
        <w:spacing w:line="0" w:lineRule="atLeast"/>
        <w:ind w:left="1200" w:hangingChars="800" w:hanging="1200"/>
        <w:rPr>
          <w:sz w:val="15"/>
          <w:szCs w:val="15"/>
        </w:rPr>
      </w:pPr>
      <w:r w:rsidRPr="00F956CF">
        <w:rPr>
          <w:sz w:val="15"/>
          <w:szCs w:val="15"/>
        </w:rPr>
        <w:t xml:space="preserve">WHERE NOT EXISTS (SELECT *  </w:t>
      </w:r>
      <w:r w:rsidRPr="00F956CF">
        <w:rPr>
          <w:sz w:val="15"/>
          <w:szCs w:val="15"/>
        </w:rPr>
        <w:cr/>
        <w:t xml:space="preserve">FROM SPJ,S  </w:t>
      </w:r>
      <w:r w:rsidRPr="00F956CF">
        <w:rPr>
          <w:sz w:val="15"/>
          <w:szCs w:val="15"/>
        </w:rPr>
        <w:cr/>
        <w:t xml:space="preserve">WHERE SPJ.SNO=S.SNO AND  SPJ.JNO=J.JNO AND  </w:t>
      </w:r>
      <w:r w:rsidRPr="00F956CF">
        <w:rPr>
          <w:rFonts w:hint="eastAsia"/>
          <w:sz w:val="15"/>
          <w:szCs w:val="15"/>
        </w:rPr>
        <w:t>CITY='</w:t>
      </w:r>
      <w:r w:rsidRPr="00F956CF">
        <w:rPr>
          <w:rFonts w:hint="eastAsia"/>
          <w:sz w:val="15"/>
          <w:szCs w:val="15"/>
        </w:rPr>
        <w:t>天津</w:t>
      </w:r>
      <w:r w:rsidRPr="00F956CF">
        <w:rPr>
          <w:rFonts w:hint="eastAsia"/>
          <w:sz w:val="15"/>
          <w:szCs w:val="15"/>
        </w:rPr>
        <w:t xml:space="preserve">'); </w:t>
      </w:r>
    </w:p>
    <w:p w:rsidR="004302A3" w:rsidRPr="00F956CF" w:rsidRDefault="004302A3" w:rsidP="00F956CF">
      <w:pPr>
        <w:spacing w:line="0" w:lineRule="atLeast"/>
        <w:rPr>
          <w:sz w:val="15"/>
          <w:szCs w:val="15"/>
        </w:rPr>
      </w:pPr>
      <w:r w:rsidRPr="00F956CF">
        <w:rPr>
          <w:rFonts w:hint="eastAsia"/>
          <w:sz w:val="15"/>
          <w:szCs w:val="15"/>
        </w:rPr>
        <w:t>参考答案</w:t>
      </w:r>
      <w:r w:rsidRPr="00F956CF">
        <w:rPr>
          <w:rFonts w:hint="eastAsia"/>
          <w:sz w:val="15"/>
          <w:szCs w:val="15"/>
        </w:rPr>
        <w:t>3</w:t>
      </w:r>
      <w:r w:rsidRPr="00F956CF">
        <w:rPr>
          <w:rFonts w:hint="eastAsia"/>
          <w:sz w:val="15"/>
          <w:szCs w:val="15"/>
        </w:rPr>
        <w:t></w:t>
      </w:r>
      <w:r w:rsidRPr="00F956CF">
        <w:rPr>
          <w:rFonts w:hint="eastAsia"/>
          <w:sz w:val="15"/>
          <w:szCs w:val="15"/>
        </w:rPr>
        <w:t xml:space="preserve"> </w:t>
      </w:r>
    </w:p>
    <w:p w:rsidR="004302A3" w:rsidRPr="00F956CF" w:rsidRDefault="004302A3" w:rsidP="00F956CF">
      <w:pPr>
        <w:spacing w:line="0" w:lineRule="atLeast"/>
        <w:rPr>
          <w:sz w:val="15"/>
          <w:szCs w:val="15"/>
        </w:rPr>
      </w:pPr>
      <w:r w:rsidRPr="00F956CF">
        <w:rPr>
          <w:rFonts w:hint="eastAsia"/>
          <w:sz w:val="15"/>
          <w:szCs w:val="15"/>
        </w:rPr>
        <w:t xml:space="preserve">SELECT JNO  </w:t>
      </w:r>
    </w:p>
    <w:p w:rsidR="004302A3" w:rsidRPr="00F956CF" w:rsidRDefault="004302A3" w:rsidP="00F956CF">
      <w:pPr>
        <w:spacing w:line="0" w:lineRule="atLeast"/>
        <w:rPr>
          <w:sz w:val="15"/>
          <w:szCs w:val="15"/>
        </w:rPr>
      </w:pPr>
      <w:r w:rsidRPr="00F956CF">
        <w:rPr>
          <w:sz w:val="15"/>
          <w:szCs w:val="15"/>
        </w:rPr>
        <w:t xml:space="preserve">FROM J  </w:t>
      </w:r>
    </w:p>
    <w:p w:rsidR="004302A3" w:rsidRPr="00F956CF" w:rsidRDefault="004302A3" w:rsidP="00F956CF">
      <w:pPr>
        <w:spacing w:line="0" w:lineRule="atLeast"/>
        <w:rPr>
          <w:sz w:val="15"/>
          <w:szCs w:val="15"/>
        </w:rPr>
      </w:pPr>
      <w:r w:rsidRPr="00F956CF">
        <w:rPr>
          <w:sz w:val="15"/>
          <w:szCs w:val="15"/>
        </w:rPr>
        <w:t xml:space="preserve">WHERE NOT EXISTS (SELECT *  </w:t>
      </w:r>
      <w:r w:rsidRPr="00F956CF">
        <w:rPr>
          <w:sz w:val="15"/>
          <w:szCs w:val="15"/>
        </w:rPr>
        <w:cr/>
        <w:t xml:space="preserve">FROM SPJ  </w:t>
      </w:r>
      <w:r w:rsidRPr="00F956CF">
        <w:rPr>
          <w:sz w:val="15"/>
          <w:szCs w:val="15"/>
        </w:rPr>
        <w:cr/>
        <w:t xml:space="preserve">WHERE SPJ.JNO=J.JNO AND EXISTS  (SELECT * </w:t>
      </w:r>
      <w:r w:rsidRPr="00F956CF">
        <w:rPr>
          <w:sz w:val="15"/>
          <w:szCs w:val="15"/>
        </w:rPr>
        <w:cr/>
        <w:t xml:space="preserve">      </w:t>
      </w:r>
      <w:r w:rsidRPr="00F956CF">
        <w:rPr>
          <w:rFonts w:hint="eastAsia"/>
          <w:sz w:val="15"/>
          <w:szCs w:val="15"/>
        </w:rPr>
        <w:t xml:space="preserve">                         </w:t>
      </w:r>
      <w:r w:rsidRPr="00F956CF">
        <w:rPr>
          <w:sz w:val="15"/>
          <w:szCs w:val="15"/>
        </w:rPr>
        <w:t xml:space="preserve">FROM S  </w:t>
      </w:r>
      <w:r w:rsidRPr="00F956CF">
        <w:rPr>
          <w:sz w:val="15"/>
          <w:szCs w:val="15"/>
        </w:rPr>
        <w:cr/>
      </w:r>
      <w:r w:rsidRPr="00F956CF">
        <w:rPr>
          <w:rFonts w:hint="eastAsia"/>
          <w:sz w:val="15"/>
          <w:szCs w:val="15"/>
        </w:rPr>
        <w:t xml:space="preserve">                               </w:t>
      </w:r>
      <w:r w:rsidRPr="00F956CF">
        <w:rPr>
          <w:sz w:val="15"/>
          <w:szCs w:val="15"/>
        </w:rPr>
        <w:t xml:space="preserve">WHERE S.SNO=SPJ.SNO AND  </w:t>
      </w:r>
      <w:r w:rsidRPr="00F956CF">
        <w:rPr>
          <w:rFonts w:hint="eastAsia"/>
          <w:sz w:val="15"/>
          <w:szCs w:val="15"/>
        </w:rPr>
        <w:t>CITY='</w:t>
      </w:r>
      <w:r w:rsidRPr="00F956CF">
        <w:rPr>
          <w:rFonts w:hint="eastAsia"/>
          <w:sz w:val="15"/>
          <w:szCs w:val="15"/>
        </w:rPr>
        <w:t>天津</w:t>
      </w:r>
      <w:r w:rsidRPr="00F956CF">
        <w:rPr>
          <w:rFonts w:hint="eastAsia"/>
          <w:sz w:val="15"/>
          <w:szCs w:val="15"/>
        </w:rPr>
        <w:t>'));</w:t>
      </w:r>
    </w:p>
    <w:p w:rsidR="0051748F" w:rsidRPr="00F956CF" w:rsidRDefault="0051748F" w:rsidP="00F956CF">
      <w:pPr>
        <w:spacing w:line="0" w:lineRule="atLeast"/>
        <w:rPr>
          <w:sz w:val="15"/>
          <w:szCs w:val="15"/>
        </w:rPr>
      </w:pPr>
    </w:p>
    <w:p w:rsidR="00E23F5A" w:rsidRPr="00F956CF" w:rsidRDefault="00E23F5A" w:rsidP="00F956CF">
      <w:pPr>
        <w:spacing w:line="0" w:lineRule="atLeast"/>
        <w:rPr>
          <w:sz w:val="15"/>
          <w:szCs w:val="15"/>
        </w:rPr>
      </w:pPr>
      <w:r w:rsidRPr="00F956CF">
        <w:rPr>
          <w:rFonts w:hint="eastAsia"/>
          <w:sz w:val="15"/>
          <w:szCs w:val="15"/>
        </w:rPr>
        <w:t>2</w:t>
      </w:r>
      <w:r w:rsidRPr="00F956CF">
        <w:rPr>
          <w:rFonts w:hint="eastAsia"/>
          <w:sz w:val="15"/>
          <w:szCs w:val="15"/>
        </w:rPr>
        <w:t></w:t>
      </w:r>
      <w:r w:rsidRPr="00F956CF">
        <w:rPr>
          <w:rFonts w:hint="eastAsia"/>
          <w:sz w:val="15"/>
          <w:szCs w:val="15"/>
        </w:rPr>
        <w:t xml:space="preserve"> </w:t>
      </w:r>
      <w:r w:rsidRPr="00F956CF">
        <w:rPr>
          <w:rFonts w:hint="eastAsia"/>
          <w:sz w:val="15"/>
          <w:szCs w:val="15"/>
        </w:rPr>
        <w:t>设有关系</w:t>
      </w:r>
      <w:r w:rsidRPr="00F956CF">
        <w:rPr>
          <w:rFonts w:hint="eastAsia"/>
          <w:sz w:val="15"/>
          <w:szCs w:val="15"/>
        </w:rPr>
        <w:t>STUDENT(S#,SNAME,SDEPT,MNAME,CNAME,GRADE)</w:t>
      </w:r>
      <w:r w:rsidRPr="00F956CF">
        <w:rPr>
          <w:rFonts w:hint="eastAsia"/>
          <w:sz w:val="15"/>
          <w:szCs w:val="15"/>
        </w:rPr>
        <w:t></w:t>
      </w:r>
    </w:p>
    <w:p w:rsidR="00E23F5A" w:rsidRPr="00F956CF" w:rsidRDefault="00E23F5A" w:rsidP="00F956CF">
      <w:pPr>
        <w:spacing w:line="0" w:lineRule="atLeast"/>
        <w:rPr>
          <w:sz w:val="15"/>
          <w:szCs w:val="15"/>
        </w:rPr>
      </w:pPr>
      <w:r w:rsidRPr="00F956CF">
        <w:rPr>
          <w:rFonts w:hint="eastAsia"/>
          <w:sz w:val="15"/>
          <w:szCs w:val="15"/>
        </w:rPr>
        <w:t></w:t>
      </w:r>
      <w:r w:rsidRPr="00F956CF">
        <w:rPr>
          <w:rFonts w:hint="eastAsia"/>
          <w:sz w:val="15"/>
          <w:szCs w:val="15"/>
        </w:rPr>
        <w:t>S#,CNAME</w:t>
      </w:r>
      <w:r w:rsidRPr="00F956CF">
        <w:rPr>
          <w:rFonts w:hint="eastAsia"/>
          <w:sz w:val="15"/>
          <w:szCs w:val="15"/>
        </w:rPr>
        <w:t>为候选码设关系中有如下函数依赖</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 xml:space="preserve"> </w:t>
      </w:r>
      <w:r w:rsidRPr="00F956CF">
        <w:rPr>
          <w:rFonts w:hint="eastAsia"/>
          <w:sz w:val="15"/>
          <w:szCs w:val="15"/>
        </w:rPr>
        <w:t></w:t>
      </w:r>
      <w:r w:rsidRPr="00F956CF">
        <w:rPr>
          <w:rFonts w:hint="eastAsia"/>
          <w:sz w:val="15"/>
          <w:szCs w:val="15"/>
        </w:rPr>
        <w:t>S#,CNAME</w:t>
      </w:r>
      <w:r w:rsidRPr="00F956CF">
        <w:rPr>
          <w:rFonts w:hint="eastAsia"/>
          <w:sz w:val="15"/>
          <w:szCs w:val="15"/>
        </w:rPr>
        <w:t>→</w:t>
      </w:r>
      <w:r w:rsidRPr="00F956CF">
        <w:rPr>
          <w:rFonts w:hint="eastAsia"/>
          <w:sz w:val="15"/>
          <w:szCs w:val="15"/>
        </w:rPr>
        <w:t xml:space="preserve">SNAME,SDEPT,MNAME </w:t>
      </w:r>
    </w:p>
    <w:p w:rsidR="00E23F5A" w:rsidRPr="00F956CF" w:rsidRDefault="00E23F5A" w:rsidP="00F956CF">
      <w:pPr>
        <w:spacing w:line="0" w:lineRule="atLeast"/>
        <w:ind w:firstLine="420"/>
        <w:rPr>
          <w:sz w:val="15"/>
          <w:szCs w:val="15"/>
        </w:rPr>
      </w:pPr>
      <w:r w:rsidRPr="00F956CF">
        <w:rPr>
          <w:rFonts w:hint="eastAsia"/>
          <w:sz w:val="15"/>
          <w:szCs w:val="15"/>
        </w:rPr>
        <w:t>S#</w:t>
      </w:r>
      <w:r w:rsidRPr="00F956CF">
        <w:rPr>
          <w:rFonts w:hint="eastAsia"/>
          <w:sz w:val="15"/>
          <w:szCs w:val="15"/>
        </w:rPr>
        <w:t>→</w:t>
      </w:r>
      <w:r w:rsidRPr="00F956CF">
        <w:rPr>
          <w:rFonts w:hint="eastAsia"/>
          <w:sz w:val="15"/>
          <w:szCs w:val="15"/>
        </w:rPr>
        <w:t xml:space="preserve">SNAME,SDEPT,MNAME </w:t>
      </w:r>
    </w:p>
    <w:p w:rsidR="00E23F5A" w:rsidRPr="00F956CF" w:rsidRDefault="00E23F5A" w:rsidP="00F956CF">
      <w:pPr>
        <w:spacing w:line="0" w:lineRule="atLeast"/>
        <w:rPr>
          <w:sz w:val="15"/>
          <w:szCs w:val="15"/>
        </w:rPr>
      </w:pPr>
      <w:r w:rsidRPr="00F956CF">
        <w:rPr>
          <w:rFonts w:hint="eastAsia"/>
          <w:sz w:val="15"/>
          <w:szCs w:val="15"/>
        </w:rPr>
        <w:t></w:t>
      </w:r>
      <w:r w:rsidR="00FE60BE" w:rsidRPr="00F956CF">
        <w:rPr>
          <w:rFonts w:hint="eastAsia"/>
          <w:sz w:val="15"/>
          <w:szCs w:val="15"/>
        </w:rPr>
        <w:t xml:space="preserve"> </w:t>
      </w:r>
      <w:r w:rsidRPr="00F956CF">
        <w:rPr>
          <w:rFonts w:hint="eastAsia"/>
          <w:sz w:val="15"/>
          <w:szCs w:val="15"/>
        </w:rPr>
        <w:t>S#,CNAME</w:t>
      </w:r>
      <w:r w:rsidRPr="00F956CF">
        <w:rPr>
          <w:rFonts w:hint="eastAsia"/>
          <w:sz w:val="15"/>
          <w:szCs w:val="15"/>
        </w:rPr>
        <w:t>→</w:t>
      </w:r>
      <w:r w:rsidRPr="00F956CF">
        <w:rPr>
          <w:rFonts w:hint="eastAsia"/>
          <w:sz w:val="15"/>
          <w:szCs w:val="15"/>
        </w:rPr>
        <w:t xml:space="preserve">GRADE </w:t>
      </w:r>
    </w:p>
    <w:p w:rsidR="00E23F5A" w:rsidRPr="00F956CF" w:rsidRDefault="00E23F5A" w:rsidP="00F956CF">
      <w:pPr>
        <w:spacing w:line="0" w:lineRule="atLeast"/>
        <w:ind w:firstLine="420"/>
        <w:rPr>
          <w:sz w:val="15"/>
          <w:szCs w:val="15"/>
        </w:rPr>
      </w:pPr>
      <w:r w:rsidRPr="00F956CF">
        <w:rPr>
          <w:rFonts w:hint="eastAsia"/>
          <w:sz w:val="15"/>
          <w:szCs w:val="15"/>
        </w:rPr>
        <w:t>SDEPT</w:t>
      </w:r>
      <w:r w:rsidRPr="00F956CF">
        <w:rPr>
          <w:rFonts w:hint="eastAsia"/>
          <w:sz w:val="15"/>
          <w:szCs w:val="15"/>
        </w:rPr>
        <w:t>→</w:t>
      </w:r>
      <w:r w:rsidRPr="00F956CF">
        <w:rPr>
          <w:rFonts w:hint="eastAsia"/>
          <w:sz w:val="15"/>
          <w:szCs w:val="15"/>
        </w:rPr>
        <w:t xml:space="preserve">MNAME </w:t>
      </w:r>
    </w:p>
    <w:p w:rsidR="00E23F5A" w:rsidRPr="00F956CF" w:rsidRDefault="00E23F5A" w:rsidP="00F956CF">
      <w:pPr>
        <w:spacing w:line="0" w:lineRule="atLeast"/>
        <w:rPr>
          <w:sz w:val="15"/>
          <w:szCs w:val="15"/>
        </w:rPr>
      </w:pPr>
      <w:r w:rsidRPr="00F956CF">
        <w:rPr>
          <w:rFonts w:hint="eastAsia"/>
          <w:sz w:val="15"/>
          <w:szCs w:val="15"/>
        </w:rPr>
        <w:t>试求下列问题</w:t>
      </w:r>
      <w:r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w:t>
      </w:r>
      <w:r w:rsidRPr="00F956CF">
        <w:rPr>
          <w:rFonts w:hint="eastAsia"/>
          <w:sz w:val="15"/>
          <w:szCs w:val="15"/>
        </w:rPr>
        <w:t>1</w:t>
      </w:r>
      <w:r w:rsidRPr="00F956CF">
        <w:rPr>
          <w:rFonts w:hint="eastAsia"/>
          <w:sz w:val="15"/>
          <w:szCs w:val="15"/>
        </w:rPr>
        <w:t>关系</w:t>
      </w:r>
      <w:r w:rsidRPr="00F956CF">
        <w:rPr>
          <w:rFonts w:hint="eastAsia"/>
          <w:sz w:val="15"/>
          <w:szCs w:val="15"/>
        </w:rPr>
        <w:t>STUDENT</w:t>
      </w:r>
      <w:r w:rsidRPr="00F956CF">
        <w:rPr>
          <w:rFonts w:hint="eastAsia"/>
          <w:sz w:val="15"/>
          <w:szCs w:val="15"/>
        </w:rPr>
        <w:t>属于第几范式</w:t>
      </w:r>
      <w:r w:rsidRPr="00F956CF">
        <w:rPr>
          <w:rFonts w:hint="eastAsia"/>
          <w:sz w:val="15"/>
          <w:szCs w:val="15"/>
        </w:rPr>
        <w:t>3</w:t>
      </w:r>
      <w:r w:rsidRPr="00F956CF">
        <w:rPr>
          <w:rFonts w:hint="eastAsia"/>
          <w:sz w:val="15"/>
          <w:szCs w:val="15"/>
        </w:rPr>
        <w:t>分</w:t>
      </w:r>
      <w:r w:rsidR="002F2ECD"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w:t>
      </w:r>
      <w:r w:rsidRPr="00F956CF">
        <w:rPr>
          <w:rFonts w:hint="eastAsia"/>
          <w:sz w:val="15"/>
          <w:szCs w:val="15"/>
        </w:rPr>
        <w:t>2</w:t>
      </w:r>
      <w:r w:rsidRPr="00F956CF">
        <w:rPr>
          <w:rFonts w:hint="eastAsia"/>
          <w:sz w:val="15"/>
          <w:szCs w:val="15"/>
        </w:rPr>
        <w:t>如果关系</w:t>
      </w:r>
      <w:r w:rsidRPr="00F956CF">
        <w:rPr>
          <w:rFonts w:hint="eastAsia"/>
          <w:sz w:val="15"/>
          <w:szCs w:val="15"/>
        </w:rPr>
        <w:t>STUDENT</w:t>
      </w:r>
      <w:r w:rsidRPr="00F956CF">
        <w:rPr>
          <w:rFonts w:hint="eastAsia"/>
          <w:sz w:val="15"/>
          <w:szCs w:val="15"/>
        </w:rPr>
        <w:t>不属于</w:t>
      </w:r>
      <w:r w:rsidRPr="00F956CF">
        <w:rPr>
          <w:rFonts w:hint="eastAsia"/>
          <w:sz w:val="15"/>
          <w:szCs w:val="15"/>
        </w:rPr>
        <w:t>BCNF</w:t>
      </w:r>
      <w:r w:rsidRPr="00F956CF">
        <w:rPr>
          <w:rFonts w:hint="eastAsia"/>
          <w:sz w:val="15"/>
          <w:szCs w:val="15"/>
        </w:rPr>
        <w:t>请将关系</w:t>
      </w:r>
      <w:r w:rsidRPr="00F956CF">
        <w:rPr>
          <w:rFonts w:hint="eastAsia"/>
          <w:sz w:val="15"/>
          <w:szCs w:val="15"/>
        </w:rPr>
        <w:t>STUDENT</w:t>
      </w:r>
      <w:r w:rsidRPr="00F956CF">
        <w:rPr>
          <w:rFonts w:hint="eastAsia"/>
          <w:sz w:val="15"/>
          <w:szCs w:val="15"/>
        </w:rPr>
        <w:t>逐步分解为巧</w:t>
      </w:r>
      <w:r w:rsidR="00FE60BE" w:rsidRPr="00F956CF">
        <w:rPr>
          <w:rFonts w:hint="eastAsia"/>
          <w:sz w:val="15"/>
          <w:szCs w:val="15"/>
        </w:rPr>
        <w:t xml:space="preserve">     </w:t>
      </w:r>
      <w:r w:rsidRPr="00F956CF">
        <w:rPr>
          <w:rFonts w:hint="eastAsia"/>
          <w:sz w:val="15"/>
          <w:szCs w:val="15"/>
        </w:rPr>
        <w:t>BCNF</w:t>
      </w:r>
      <w:r w:rsidRPr="00F956CF">
        <w:rPr>
          <w:rFonts w:hint="eastAsia"/>
          <w:sz w:val="15"/>
          <w:szCs w:val="15"/>
        </w:rPr>
        <w:t>。</w:t>
      </w:r>
      <w:r w:rsidRPr="00F956CF">
        <w:rPr>
          <w:rFonts w:hint="eastAsia"/>
          <w:sz w:val="15"/>
          <w:szCs w:val="15"/>
        </w:rPr>
        <w:t>7</w:t>
      </w:r>
      <w:r w:rsidRPr="00F956CF">
        <w:rPr>
          <w:rFonts w:hint="eastAsia"/>
          <w:sz w:val="15"/>
          <w:szCs w:val="15"/>
        </w:rPr>
        <w:t>分</w:t>
      </w:r>
      <w:r w:rsidR="002F2ECD"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 xml:space="preserve"> </w:t>
      </w:r>
      <w:r w:rsidRPr="00F956CF">
        <w:rPr>
          <w:rFonts w:hint="eastAsia"/>
          <w:sz w:val="15"/>
          <w:szCs w:val="15"/>
        </w:rPr>
        <w:t>要求写出达到每一级范式的分解过程并指明消除什么类型的函数依赖</w:t>
      </w:r>
      <w:r w:rsidR="00FE60BE" w:rsidRPr="00F956CF">
        <w:rPr>
          <w:rFonts w:hint="eastAsia"/>
          <w:sz w:val="15"/>
          <w:szCs w:val="15"/>
        </w:rPr>
        <w:t xml:space="preserve"> </w:t>
      </w:r>
    </w:p>
    <w:p w:rsidR="004302A3" w:rsidRPr="00F956CF" w:rsidRDefault="004302A3" w:rsidP="00F956CF">
      <w:pPr>
        <w:spacing w:line="0" w:lineRule="atLeast"/>
        <w:rPr>
          <w:sz w:val="15"/>
          <w:szCs w:val="15"/>
        </w:rPr>
      </w:pPr>
      <w:r w:rsidRPr="00F956CF">
        <w:rPr>
          <w:rFonts w:hint="eastAsia"/>
          <w:sz w:val="15"/>
          <w:szCs w:val="15"/>
        </w:rPr>
        <w:t>参考答案</w:t>
      </w:r>
      <w:r w:rsidRPr="00F956CF">
        <w:rPr>
          <w:rFonts w:hint="eastAsia"/>
          <w:sz w:val="15"/>
          <w:szCs w:val="15"/>
        </w:rPr>
        <w:t xml:space="preserve"> </w:t>
      </w:r>
    </w:p>
    <w:p w:rsidR="004302A3" w:rsidRPr="00F956CF" w:rsidRDefault="004302A3" w:rsidP="00F956CF">
      <w:pPr>
        <w:spacing w:line="0" w:lineRule="atLeast"/>
        <w:rPr>
          <w:sz w:val="15"/>
          <w:szCs w:val="15"/>
        </w:rPr>
      </w:pPr>
      <w:r w:rsidRPr="00F956CF">
        <w:rPr>
          <w:rFonts w:hint="eastAsia"/>
          <w:sz w:val="15"/>
          <w:szCs w:val="15"/>
        </w:rPr>
        <w:t></w:t>
      </w:r>
      <w:r w:rsidRPr="00F956CF">
        <w:rPr>
          <w:rFonts w:hint="eastAsia"/>
          <w:sz w:val="15"/>
          <w:szCs w:val="15"/>
        </w:rPr>
        <w:t>1</w:t>
      </w:r>
      <w:r w:rsidRPr="00F956CF">
        <w:rPr>
          <w:rFonts w:hint="eastAsia"/>
          <w:sz w:val="15"/>
          <w:szCs w:val="15"/>
        </w:rPr>
        <w:t>关系</w:t>
      </w:r>
      <w:r w:rsidRPr="00F956CF">
        <w:rPr>
          <w:rFonts w:hint="eastAsia"/>
          <w:sz w:val="15"/>
          <w:szCs w:val="15"/>
        </w:rPr>
        <w:t>STUDENT</w:t>
      </w:r>
      <w:r w:rsidRPr="00F956CF">
        <w:rPr>
          <w:rFonts w:hint="eastAsia"/>
          <w:sz w:val="15"/>
          <w:szCs w:val="15"/>
        </w:rPr>
        <w:t>是</w:t>
      </w:r>
      <w:r w:rsidRPr="00F956CF">
        <w:rPr>
          <w:rFonts w:hint="eastAsia"/>
          <w:sz w:val="15"/>
          <w:szCs w:val="15"/>
        </w:rPr>
        <w:t>1NF</w:t>
      </w:r>
      <w:r w:rsidRPr="00F956CF">
        <w:rPr>
          <w:rFonts w:hint="eastAsia"/>
          <w:sz w:val="15"/>
          <w:szCs w:val="15"/>
        </w:rPr>
        <w:t>，因为</w:t>
      </w:r>
      <w:r w:rsidRPr="00F956CF">
        <w:rPr>
          <w:rFonts w:hint="eastAsia"/>
          <w:sz w:val="15"/>
          <w:szCs w:val="15"/>
        </w:rPr>
        <w:t>F</w:t>
      </w:r>
      <w:r w:rsidRPr="00F956CF">
        <w:rPr>
          <w:rFonts w:hint="eastAsia"/>
          <w:sz w:val="15"/>
          <w:szCs w:val="15"/>
        </w:rPr>
        <w:t>中存在非主属性</w:t>
      </w:r>
      <w:r w:rsidRPr="00F956CF">
        <w:rPr>
          <w:rFonts w:hint="eastAsia"/>
          <w:sz w:val="15"/>
          <w:szCs w:val="15"/>
        </w:rPr>
        <w:t xml:space="preserve">          </w:t>
      </w:r>
    </w:p>
    <w:p w:rsidR="004302A3" w:rsidRPr="00F956CF" w:rsidRDefault="004302A3" w:rsidP="00F956CF">
      <w:pPr>
        <w:spacing w:line="0" w:lineRule="atLeast"/>
        <w:rPr>
          <w:sz w:val="15"/>
          <w:szCs w:val="15"/>
        </w:rPr>
      </w:pPr>
      <w:r w:rsidRPr="00F956CF">
        <w:rPr>
          <w:rFonts w:hint="eastAsia"/>
          <w:sz w:val="15"/>
          <w:szCs w:val="15"/>
        </w:rPr>
        <w:t xml:space="preserve">   SNAME,SDEPT,MNAME</w:t>
      </w:r>
      <w:r w:rsidRPr="00F956CF">
        <w:rPr>
          <w:rFonts w:hint="eastAsia"/>
          <w:sz w:val="15"/>
          <w:szCs w:val="15"/>
        </w:rPr>
        <w:t>对侯选码</w:t>
      </w:r>
      <w:r w:rsidRPr="00F956CF">
        <w:rPr>
          <w:rFonts w:hint="eastAsia"/>
          <w:sz w:val="15"/>
          <w:szCs w:val="15"/>
        </w:rPr>
        <w:t>S#,CNAME</w:t>
      </w:r>
      <w:r w:rsidRPr="00F956CF">
        <w:rPr>
          <w:rFonts w:hint="eastAsia"/>
          <w:sz w:val="15"/>
          <w:szCs w:val="15"/>
        </w:rPr>
        <w:t>的部分函数依赖。</w:t>
      </w:r>
      <w:r w:rsidRPr="00F956CF">
        <w:rPr>
          <w:rFonts w:hint="eastAsia"/>
          <w:sz w:val="15"/>
          <w:szCs w:val="15"/>
        </w:rPr>
        <w:t xml:space="preserve">  </w:t>
      </w:r>
    </w:p>
    <w:p w:rsidR="004302A3" w:rsidRPr="00F956CF" w:rsidRDefault="004302A3" w:rsidP="00F956CF">
      <w:pPr>
        <w:spacing w:line="0" w:lineRule="atLeast"/>
        <w:rPr>
          <w:sz w:val="15"/>
          <w:szCs w:val="15"/>
        </w:rPr>
      </w:pPr>
      <w:r w:rsidRPr="00F956CF">
        <w:rPr>
          <w:rFonts w:hint="eastAsia"/>
          <w:sz w:val="15"/>
          <w:szCs w:val="15"/>
        </w:rPr>
        <w:t xml:space="preserve"> </w:t>
      </w:r>
      <w:r w:rsidRPr="00F956CF">
        <w:rPr>
          <w:rFonts w:hint="eastAsia"/>
          <w:sz w:val="15"/>
          <w:szCs w:val="15"/>
        </w:rPr>
        <w:t></w:t>
      </w:r>
      <w:r w:rsidRPr="00F956CF">
        <w:rPr>
          <w:rFonts w:hint="eastAsia"/>
          <w:sz w:val="15"/>
          <w:szCs w:val="15"/>
        </w:rPr>
        <w:t>2</w:t>
      </w:r>
      <w:r w:rsidRPr="00F956CF">
        <w:rPr>
          <w:rFonts w:hint="eastAsia"/>
          <w:sz w:val="15"/>
          <w:szCs w:val="15"/>
        </w:rPr>
        <w:t>首先消除部分函数依赖</w:t>
      </w:r>
      <w:r w:rsidRPr="00F956CF">
        <w:rPr>
          <w:rFonts w:hint="eastAsia"/>
          <w:sz w:val="15"/>
          <w:szCs w:val="15"/>
        </w:rPr>
        <w:t>S#,CNAME</w:t>
      </w:r>
      <w:r w:rsidRPr="00F956CF">
        <w:rPr>
          <w:rFonts w:hint="eastAsia"/>
          <w:sz w:val="15"/>
          <w:szCs w:val="15"/>
        </w:rPr>
        <w:t>→</w:t>
      </w:r>
      <w:r w:rsidRPr="00F956CF">
        <w:rPr>
          <w:rFonts w:hint="eastAsia"/>
          <w:sz w:val="15"/>
          <w:szCs w:val="15"/>
        </w:rPr>
        <w:t xml:space="preserve">SNAME,SDEPT,MNAME </w:t>
      </w:r>
    </w:p>
    <w:p w:rsidR="004302A3" w:rsidRPr="00F956CF" w:rsidRDefault="004302A3" w:rsidP="00F956CF">
      <w:pPr>
        <w:spacing w:line="0" w:lineRule="atLeast"/>
        <w:rPr>
          <w:sz w:val="15"/>
          <w:szCs w:val="15"/>
        </w:rPr>
      </w:pPr>
      <w:r w:rsidRPr="00F956CF">
        <w:rPr>
          <w:rFonts w:hint="eastAsia"/>
          <w:sz w:val="15"/>
          <w:szCs w:val="15"/>
        </w:rPr>
        <w:t>将关系分解为</w:t>
      </w:r>
      <w:r w:rsidRPr="00F956CF">
        <w:rPr>
          <w:rFonts w:hint="eastAsia"/>
          <w:sz w:val="15"/>
          <w:szCs w:val="15"/>
        </w:rPr>
        <w:t xml:space="preserve"> </w:t>
      </w:r>
    </w:p>
    <w:p w:rsidR="004302A3" w:rsidRPr="00F956CF" w:rsidRDefault="004302A3" w:rsidP="00F956CF">
      <w:pPr>
        <w:spacing w:line="0" w:lineRule="atLeast"/>
        <w:rPr>
          <w:sz w:val="15"/>
          <w:szCs w:val="15"/>
        </w:rPr>
      </w:pPr>
      <w:r w:rsidRPr="00F956CF">
        <w:rPr>
          <w:rFonts w:hint="eastAsia"/>
          <w:sz w:val="15"/>
          <w:szCs w:val="15"/>
        </w:rPr>
        <w:t>R1(S#,SNAME,SDEPT,MNAME)</w:t>
      </w:r>
      <w:r w:rsidRPr="00F956CF">
        <w:rPr>
          <w:rFonts w:hint="eastAsia"/>
          <w:sz w:val="15"/>
          <w:szCs w:val="15"/>
        </w:rPr>
        <w:t></w:t>
      </w:r>
      <w:r w:rsidRPr="00F956CF">
        <w:rPr>
          <w:rFonts w:hint="eastAsia"/>
          <w:sz w:val="15"/>
          <w:szCs w:val="15"/>
        </w:rPr>
        <w:t>S#</w:t>
      </w:r>
      <w:r w:rsidRPr="00F956CF">
        <w:rPr>
          <w:rFonts w:hint="eastAsia"/>
          <w:sz w:val="15"/>
          <w:szCs w:val="15"/>
        </w:rPr>
        <w:t>为候选码</w:t>
      </w:r>
      <w:r w:rsidRPr="00F956CF">
        <w:rPr>
          <w:rFonts w:hint="eastAsia"/>
          <w:sz w:val="15"/>
          <w:szCs w:val="15"/>
        </w:rPr>
        <w:t xml:space="preserve"> </w:t>
      </w:r>
    </w:p>
    <w:p w:rsidR="004302A3" w:rsidRPr="00F956CF" w:rsidRDefault="004302A3" w:rsidP="00F956CF">
      <w:pPr>
        <w:spacing w:line="0" w:lineRule="atLeast"/>
        <w:rPr>
          <w:sz w:val="15"/>
          <w:szCs w:val="15"/>
        </w:rPr>
      </w:pPr>
      <w:r w:rsidRPr="00F956CF">
        <w:rPr>
          <w:rFonts w:hint="eastAsia"/>
          <w:sz w:val="15"/>
          <w:szCs w:val="15"/>
        </w:rPr>
        <w:t>F1 = { S#</w:t>
      </w:r>
      <w:r w:rsidRPr="00F956CF">
        <w:rPr>
          <w:rFonts w:hint="eastAsia"/>
          <w:sz w:val="15"/>
          <w:szCs w:val="15"/>
        </w:rPr>
        <w:t>→</w:t>
      </w:r>
      <w:r w:rsidRPr="00F956CF">
        <w:rPr>
          <w:rFonts w:hint="eastAsia"/>
          <w:sz w:val="15"/>
          <w:szCs w:val="15"/>
        </w:rPr>
        <w:t xml:space="preserve">SNAME,SDEPT,MNAME} </w:t>
      </w:r>
    </w:p>
    <w:p w:rsidR="004302A3" w:rsidRPr="00F956CF" w:rsidRDefault="004302A3" w:rsidP="00F956CF">
      <w:pPr>
        <w:spacing w:line="0" w:lineRule="atLeast"/>
        <w:rPr>
          <w:sz w:val="15"/>
          <w:szCs w:val="15"/>
        </w:rPr>
      </w:pPr>
      <w:r w:rsidRPr="00F956CF">
        <w:rPr>
          <w:rFonts w:hint="eastAsia"/>
          <w:sz w:val="15"/>
          <w:szCs w:val="15"/>
        </w:rPr>
        <w:t>R2(S#,CNAME,GRADE)</w:t>
      </w:r>
      <w:r w:rsidRPr="00F956CF">
        <w:rPr>
          <w:rFonts w:hint="eastAsia"/>
          <w:sz w:val="15"/>
          <w:szCs w:val="15"/>
        </w:rPr>
        <w:t></w:t>
      </w:r>
      <w:r w:rsidRPr="00F956CF">
        <w:rPr>
          <w:rFonts w:hint="eastAsia"/>
          <w:sz w:val="15"/>
          <w:szCs w:val="15"/>
        </w:rPr>
        <w:t>S#</w:t>
      </w:r>
      <w:r w:rsidRPr="00F956CF">
        <w:rPr>
          <w:rFonts w:hint="eastAsia"/>
          <w:sz w:val="15"/>
          <w:szCs w:val="15"/>
        </w:rPr>
        <w:t></w:t>
      </w:r>
      <w:r w:rsidRPr="00F956CF">
        <w:rPr>
          <w:rFonts w:hint="eastAsia"/>
          <w:sz w:val="15"/>
          <w:szCs w:val="15"/>
        </w:rPr>
        <w:t>CNAME</w:t>
      </w:r>
      <w:r w:rsidRPr="00F956CF">
        <w:rPr>
          <w:rFonts w:hint="eastAsia"/>
          <w:sz w:val="15"/>
          <w:szCs w:val="15"/>
        </w:rPr>
        <w:t>为候选码</w:t>
      </w:r>
      <w:r w:rsidRPr="00F956CF">
        <w:rPr>
          <w:rFonts w:hint="eastAsia"/>
          <w:sz w:val="15"/>
          <w:szCs w:val="15"/>
        </w:rPr>
        <w:t xml:space="preserve"> </w:t>
      </w:r>
    </w:p>
    <w:p w:rsidR="004302A3" w:rsidRPr="00F956CF" w:rsidRDefault="004302A3" w:rsidP="00F956CF">
      <w:pPr>
        <w:spacing w:line="0" w:lineRule="atLeast"/>
        <w:rPr>
          <w:sz w:val="15"/>
          <w:szCs w:val="15"/>
        </w:rPr>
      </w:pPr>
      <w:r w:rsidRPr="00F956CF">
        <w:rPr>
          <w:rFonts w:hint="eastAsia"/>
          <w:sz w:val="15"/>
          <w:szCs w:val="15"/>
        </w:rPr>
        <w:t>F2={</w:t>
      </w:r>
      <w:r w:rsidRPr="00F956CF">
        <w:rPr>
          <w:rFonts w:hint="eastAsia"/>
          <w:sz w:val="15"/>
          <w:szCs w:val="15"/>
        </w:rPr>
        <w:t></w:t>
      </w:r>
      <w:r w:rsidRPr="00F956CF">
        <w:rPr>
          <w:rFonts w:hint="eastAsia"/>
          <w:sz w:val="15"/>
          <w:szCs w:val="15"/>
        </w:rPr>
        <w:t>S#,CNAME</w:t>
      </w:r>
      <w:r w:rsidRPr="00F956CF">
        <w:rPr>
          <w:rFonts w:hint="eastAsia"/>
          <w:sz w:val="15"/>
          <w:szCs w:val="15"/>
        </w:rPr>
        <w:t>→</w:t>
      </w:r>
      <w:r w:rsidRPr="00F956CF">
        <w:rPr>
          <w:rFonts w:hint="eastAsia"/>
          <w:sz w:val="15"/>
          <w:szCs w:val="15"/>
        </w:rPr>
        <w:t xml:space="preserve">GRADE} </w:t>
      </w:r>
    </w:p>
    <w:p w:rsidR="004302A3" w:rsidRPr="00F956CF" w:rsidRDefault="004302A3" w:rsidP="00F956CF">
      <w:pPr>
        <w:spacing w:line="0" w:lineRule="atLeast"/>
        <w:rPr>
          <w:sz w:val="15"/>
          <w:szCs w:val="15"/>
        </w:rPr>
      </w:pPr>
      <w:r w:rsidRPr="00F956CF">
        <w:rPr>
          <w:rFonts w:hint="eastAsia"/>
          <w:sz w:val="15"/>
          <w:szCs w:val="15"/>
        </w:rPr>
        <w:t>在关系</w:t>
      </w:r>
      <w:r w:rsidRPr="00F956CF">
        <w:rPr>
          <w:rFonts w:hint="eastAsia"/>
          <w:sz w:val="15"/>
          <w:szCs w:val="15"/>
        </w:rPr>
        <w:t>R1</w:t>
      </w:r>
      <w:r w:rsidRPr="00F956CF">
        <w:rPr>
          <w:rFonts w:hint="eastAsia"/>
          <w:sz w:val="15"/>
          <w:szCs w:val="15"/>
        </w:rPr>
        <w:t>中存在非主属性对候选码的传递函数依赖</w:t>
      </w:r>
      <w:r w:rsidRPr="00F956CF">
        <w:rPr>
          <w:rFonts w:hint="eastAsia"/>
          <w:sz w:val="15"/>
          <w:szCs w:val="15"/>
        </w:rPr>
        <w:t>S#</w:t>
      </w:r>
      <w:r w:rsidRPr="00F956CF">
        <w:rPr>
          <w:rFonts w:hint="eastAsia"/>
          <w:sz w:val="15"/>
          <w:szCs w:val="15"/>
        </w:rPr>
        <w:t>→</w:t>
      </w:r>
      <w:r w:rsidRPr="00F956CF">
        <w:rPr>
          <w:rFonts w:hint="eastAsia"/>
          <w:sz w:val="15"/>
          <w:szCs w:val="15"/>
        </w:rPr>
        <w:t>SDEPT</w:t>
      </w:r>
      <w:r w:rsidRPr="00F956CF">
        <w:rPr>
          <w:rFonts w:hint="eastAsia"/>
          <w:sz w:val="15"/>
          <w:szCs w:val="15"/>
        </w:rPr>
        <w:t>所以</w:t>
      </w:r>
      <w:r w:rsidRPr="00F956CF">
        <w:rPr>
          <w:rFonts w:hint="eastAsia"/>
          <w:sz w:val="15"/>
          <w:szCs w:val="15"/>
        </w:rPr>
        <w:cr/>
      </w:r>
      <w:r w:rsidRPr="00F956CF">
        <w:rPr>
          <w:rFonts w:hint="eastAsia"/>
          <w:sz w:val="15"/>
          <w:szCs w:val="15"/>
        </w:rPr>
        <w:t>将</w:t>
      </w:r>
      <w:r w:rsidRPr="00F956CF">
        <w:rPr>
          <w:rFonts w:hint="eastAsia"/>
          <w:sz w:val="15"/>
          <w:szCs w:val="15"/>
        </w:rPr>
        <w:t>R1</w:t>
      </w:r>
      <w:r w:rsidRPr="00F956CF">
        <w:rPr>
          <w:rFonts w:hint="eastAsia"/>
          <w:sz w:val="15"/>
          <w:szCs w:val="15"/>
        </w:rPr>
        <w:t>进一步分解</w:t>
      </w:r>
      <w:r w:rsidRPr="00F956CF">
        <w:rPr>
          <w:rFonts w:hint="eastAsia"/>
          <w:sz w:val="15"/>
          <w:szCs w:val="15"/>
        </w:rPr>
        <w:t xml:space="preserve"> </w:t>
      </w:r>
    </w:p>
    <w:p w:rsidR="004302A3" w:rsidRPr="00F956CF" w:rsidRDefault="004302A3" w:rsidP="00F956CF">
      <w:pPr>
        <w:spacing w:line="0" w:lineRule="atLeast"/>
        <w:rPr>
          <w:sz w:val="15"/>
          <w:szCs w:val="15"/>
        </w:rPr>
      </w:pPr>
      <w:r w:rsidRPr="00F956CF">
        <w:rPr>
          <w:rFonts w:hint="eastAsia"/>
          <w:sz w:val="15"/>
          <w:szCs w:val="15"/>
        </w:rPr>
        <w:t xml:space="preserve">R11(S#,SNAME,SDEPT) </w:t>
      </w:r>
      <w:r w:rsidRPr="00F956CF">
        <w:rPr>
          <w:rFonts w:hint="eastAsia"/>
          <w:sz w:val="15"/>
          <w:szCs w:val="15"/>
        </w:rPr>
        <w:t></w:t>
      </w:r>
      <w:r w:rsidRPr="00F956CF">
        <w:rPr>
          <w:rFonts w:hint="eastAsia"/>
          <w:sz w:val="15"/>
          <w:szCs w:val="15"/>
        </w:rPr>
        <w:t>S#</w:t>
      </w:r>
      <w:r w:rsidRPr="00F956CF">
        <w:rPr>
          <w:rFonts w:hint="eastAsia"/>
          <w:sz w:val="15"/>
          <w:szCs w:val="15"/>
        </w:rPr>
        <w:t>为候选码</w:t>
      </w:r>
      <w:r w:rsidRPr="00F956CF">
        <w:rPr>
          <w:rFonts w:hint="eastAsia"/>
          <w:sz w:val="15"/>
          <w:szCs w:val="15"/>
        </w:rPr>
        <w:t xml:space="preserve"> </w:t>
      </w:r>
    </w:p>
    <w:p w:rsidR="004302A3" w:rsidRPr="00F956CF" w:rsidRDefault="004302A3" w:rsidP="00F956CF">
      <w:pPr>
        <w:spacing w:line="0" w:lineRule="atLeast"/>
        <w:rPr>
          <w:sz w:val="15"/>
          <w:szCs w:val="15"/>
        </w:rPr>
      </w:pPr>
      <w:r w:rsidRPr="00F956CF">
        <w:rPr>
          <w:rFonts w:hint="eastAsia"/>
          <w:sz w:val="15"/>
          <w:szCs w:val="15"/>
        </w:rPr>
        <w:t>F11 = { S#</w:t>
      </w:r>
      <w:r w:rsidRPr="00F956CF">
        <w:rPr>
          <w:rFonts w:hint="eastAsia"/>
          <w:sz w:val="15"/>
          <w:szCs w:val="15"/>
        </w:rPr>
        <w:t>→</w:t>
      </w:r>
      <w:r w:rsidRPr="00F956CF">
        <w:rPr>
          <w:rFonts w:hint="eastAsia"/>
          <w:sz w:val="15"/>
          <w:szCs w:val="15"/>
        </w:rPr>
        <w:t xml:space="preserve">SNAME,SDEPT}  </w:t>
      </w:r>
    </w:p>
    <w:p w:rsidR="004302A3" w:rsidRPr="00F956CF" w:rsidRDefault="004302A3" w:rsidP="00F956CF">
      <w:pPr>
        <w:spacing w:line="0" w:lineRule="atLeast"/>
        <w:rPr>
          <w:sz w:val="15"/>
          <w:szCs w:val="15"/>
        </w:rPr>
      </w:pPr>
      <w:r w:rsidRPr="00F956CF">
        <w:rPr>
          <w:rFonts w:hint="eastAsia"/>
          <w:sz w:val="15"/>
          <w:szCs w:val="15"/>
        </w:rPr>
        <w:t xml:space="preserve">R12(SDEPT,MNAME) </w:t>
      </w:r>
      <w:r w:rsidRPr="00F956CF">
        <w:rPr>
          <w:rFonts w:hint="eastAsia"/>
          <w:sz w:val="15"/>
          <w:szCs w:val="15"/>
        </w:rPr>
        <w:t></w:t>
      </w:r>
      <w:r w:rsidRPr="00F956CF">
        <w:rPr>
          <w:rFonts w:hint="eastAsia"/>
          <w:sz w:val="15"/>
          <w:szCs w:val="15"/>
        </w:rPr>
        <w:t>SDEPT</w:t>
      </w:r>
      <w:r w:rsidRPr="00F956CF">
        <w:rPr>
          <w:rFonts w:hint="eastAsia"/>
          <w:sz w:val="15"/>
          <w:szCs w:val="15"/>
        </w:rPr>
        <w:t>为候选码</w:t>
      </w:r>
      <w:r w:rsidRPr="00F956CF">
        <w:rPr>
          <w:rFonts w:hint="eastAsia"/>
          <w:sz w:val="15"/>
          <w:szCs w:val="15"/>
        </w:rPr>
        <w:t xml:space="preserve"> </w:t>
      </w:r>
    </w:p>
    <w:p w:rsidR="004302A3" w:rsidRPr="00F956CF" w:rsidRDefault="004302A3" w:rsidP="00F956CF">
      <w:pPr>
        <w:spacing w:line="0" w:lineRule="atLeast"/>
        <w:rPr>
          <w:sz w:val="15"/>
          <w:szCs w:val="15"/>
        </w:rPr>
      </w:pPr>
      <w:r w:rsidRPr="00F956CF">
        <w:rPr>
          <w:rFonts w:hint="eastAsia"/>
          <w:sz w:val="15"/>
          <w:szCs w:val="15"/>
        </w:rPr>
        <w:t>F12 = { SDEPT</w:t>
      </w:r>
      <w:r w:rsidRPr="00F956CF">
        <w:rPr>
          <w:rFonts w:hint="eastAsia"/>
          <w:sz w:val="15"/>
          <w:szCs w:val="15"/>
        </w:rPr>
        <w:t>→</w:t>
      </w:r>
      <w:r w:rsidRPr="00F956CF">
        <w:rPr>
          <w:rFonts w:hint="eastAsia"/>
          <w:sz w:val="15"/>
          <w:szCs w:val="15"/>
        </w:rPr>
        <w:t xml:space="preserve">MNAME} </w:t>
      </w:r>
    </w:p>
    <w:p w:rsidR="004302A3" w:rsidRPr="00F956CF" w:rsidRDefault="004302A3" w:rsidP="00F956CF">
      <w:pPr>
        <w:spacing w:line="0" w:lineRule="atLeast"/>
        <w:rPr>
          <w:sz w:val="15"/>
          <w:szCs w:val="15"/>
        </w:rPr>
      </w:pPr>
      <w:r w:rsidRPr="00F956CF">
        <w:rPr>
          <w:rFonts w:hint="eastAsia"/>
          <w:sz w:val="15"/>
          <w:szCs w:val="15"/>
        </w:rPr>
        <w:t>在</w:t>
      </w:r>
      <w:r w:rsidRPr="00F956CF">
        <w:rPr>
          <w:rFonts w:hint="eastAsia"/>
          <w:sz w:val="15"/>
          <w:szCs w:val="15"/>
        </w:rPr>
        <w:t>R2,R11,R12</w:t>
      </w:r>
      <w:r w:rsidRPr="00F956CF">
        <w:rPr>
          <w:rFonts w:hint="eastAsia"/>
          <w:sz w:val="15"/>
          <w:szCs w:val="15"/>
        </w:rPr>
        <w:t>关系模式中函数依赖都是非平凡的并且决定因素均是候选码所以上述三个关系模式均是</w:t>
      </w:r>
      <w:r w:rsidRPr="00F956CF">
        <w:rPr>
          <w:rFonts w:hint="eastAsia"/>
          <w:sz w:val="15"/>
          <w:szCs w:val="15"/>
        </w:rPr>
        <w:t>BCNF</w:t>
      </w:r>
      <w:r w:rsidRPr="00F956CF">
        <w:rPr>
          <w:rFonts w:hint="eastAsia"/>
          <w:sz w:val="15"/>
          <w:szCs w:val="15"/>
        </w:rPr>
        <w:t>。</w:t>
      </w:r>
      <w:r w:rsidRPr="00F956CF">
        <w:rPr>
          <w:rFonts w:hint="eastAsia"/>
          <w:sz w:val="15"/>
          <w:szCs w:val="15"/>
        </w:rPr>
        <w:t xml:space="preserve"> </w:t>
      </w:r>
    </w:p>
    <w:p w:rsidR="004302A3" w:rsidRPr="00F956CF" w:rsidRDefault="004302A3" w:rsidP="00F956CF">
      <w:pPr>
        <w:spacing w:line="0" w:lineRule="atLeast"/>
        <w:rPr>
          <w:sz w:val="15"/>
          <w:szCs w:val="15"/>
        </w:rPr>
      </w:pPr>
    </w:p>
    <w:p w:rsidR="00E23F5A" w:rsidRPr="00F956CF" w:rsidRDefault="00E23F5A" w:rsidP="00F956CF">
      <w:pPr>
        <w:spacing w:line="0" w:lineRule="atLeast"/>
        <w:rPr>
          <w:sz w:val="15"/>
          <w:szCs w:val="15"/>
        </w:rPr>
      </w:pPr>
      <w:r w:rsidRPr="00F956CF">
        <w:rPr>
          <w:rFonts w:hint="eastAsia"/>
          <w:sz w:val="15"/>
          <w:szCs w:val="15"/>
        </w:rPr>
        <w:t xml:space="preserve"> </w:t>
      </w:r>
      <w:r w:rsidRPr="00F956CF">
        <w:rPr>
          <w:rFonts w:hint="eastAsia"/>
          <w:sz w:val="15"/>
          <w:szCs w:val="15"/>
        </w:rPr>
        <w:t>五、综合题共</w:t>
      </w:r>
      <w:r w:rsidRPr="00F956CF">
        <w:rPr>
          <w:rFonts w:hint="eastAsia"/>
          <w:sz w:val="15"/>
          <w:szCs w:val="15"/>
        </w:rPr>
        <w:t>16</w:t>
      </w:r>
      <w:r w:rsidRPr="00F956CF">
        <w:rPr>
          <w:rFonts w:hint="eastAsia"/>
          <w:sz w:val="15"/>
          <w:szCs w:val="15"/>
        </w:rPr>
        <w:t>分</w:t>
      </w:r>
      <w:r w:rsidR="00FE60BE" w:rsidRPr="00F956CF">
        <w:rPr>
          <w:rFonts w:hint="eastAsia"/>
          <w:sz w:val="15"/>
          <w:szCs w:val="15"/>
        </w:rPr>
        <w:t xml:space="preserve">  </w:t>
      </w:r>
    </w:p>
    <w:p w:rsidR="0078169E" w:rsidRPr="00F956CF" w:rsidRDefault="00E23F5A" w:rsidP="00F956CF">
      <w:pPr>
        <w:spacing w:line="0" w:lineRule="atLeast"/>
        <w:rPr>
          <w:sz w:val="15"/>
          <w:szCs w:val="15"/>
        </w:rPr>
      </w:pPr>
      <w:r w:rsidRPr="00F956CF">
        <w:rPr>
          <w:rFonts w:hint="eastAsia"/>
          <w:sz w:val="15"/>
          <w:szCs w:val="15"/>
        </w:rPr>
        <w:t>设有商店和顾客两个实体</w:t>
      </w:r>
      <w:r w:rsidR="00FE60BE" w:rsidRPr="00F956CF">
        <w:rPr>
          <w:rFonts w:hint="eastAsia"/>
          <w:sz w:val="15"/>
          <w:szCs w:val="15"/>
        </w:rPr>
        <w:t>，</w:t>
      </w:r>
      <w:r w:rsidRPr="00F956CF">
        <w:rPr>
          <w:rFonts w:hint="eastAsia"/>
          <w:sz w:val="15"/>
          <w:szCs w:val="15"/>
        </w:rPr>
        <w:t>“商店”有属性商店编号、商店名、地址、电话</w:t>
      </w:r>
      <w:r w:rsidR="00FE60BE" w:rsidRPr="00F956CF">
        <w:rPr>
          <w:rFonts w:hint="eastAsia"/>
          <w:sz w:val="15"/>
          <w:szCs w:val="15"/>
        </w:rPr>
        <w:t>，</w:t>
      </w:r>
      <w:r w:rsidRPr="00F956CF">
        <w:rPr>
          <w:rFonts w:hint="eastAsia"/>
          <w:sz w:val="15"/>
          <w:szCs w:val="15"/>
        </w:rPr>
        <w:t>“顾客”有属性顾客编号、姓名、地址、年龄、性别。假设一个商店有多个顾客购物</w:t>
      </w:r>
      <w:r w:rsidR="00FE60BE" w:rsidRPr="00F956CF">
        <w:rPr>
          <w:rFonts w:hint="eastAsia"/>
          <w:sz w:val="15"/>
          <w:szCs w:val="15"/>
        </w:rPr>
        <w:t>，</w:t>
      </w:r>
      <w:r w:rsidRPr="00F956CF">
        <w:rPr>
          <w:rFonts w:hint="eastAsia"/>
          <w:sz w:val="15"/>
          <w:szCs w:val="15"/>
        </w:rPr>
        <w:t>一个顾客可以到多个商店购物</w:t>
      </w:r>
      <w:r w:rsidR="00FE60BE" w:rsidRPr="00F956CF">
        <w:rPr>
          <w:rFonts w:hint="eastAsia"/>
          <w:sz w:val="15"/>
          <w:szCs w:val="15"/>
        </w:rPr>
        <w:t>，</w:t>
      </w:r>
      <w:r w:rsidRPr="00F956CF">
        <w:rPr>
          <w:rFonts w:hint="eastAsia"/>
          <w:sz w:val="15"/>
          <w:szCs w:val="15"/>
        </w:rPr>
        <w:t>顾客每次去商店购物有一个消费金额和日期而且规定每个顾客在每个商店里每天最多消费一次。试画出</w:t>
      </w:r>
      <w:r w:rsidR="00FE60BE" w:rsidRPr="00F956CF">
        <w:rPr>
          <w:rFonts w:hint="eastAsia"/>
          <w:sz w:val="15"/>
          <w:szCs w:val="15"/>
        </w:rPr>
        <w:t>E-R</w:t>
      </w:r>
      <w:r w:rsidRPr="00F956CF">
        <w:rPr>
          <w:rFonts w:hint="eastAsia"/>
          <w:sz w:val="15"/>
          <w:szCs w:val="15"/>
        </w:rPr>
        <w:t>图</w:t>
      </w:r>
      <w:r w:rsidR="00FE60BE" w:rsidRPr="00F956CF">
        <w:rPr>
          <w:rFonts w:hint="eastAsia"/>
          <w:sz w:val="15"/>
          <w:szCs w:val="15"/>
        </w:rPr>
        <w:t>，</w:t>
      </w:r>
      <w:r w:rsidRPr="00F956CF">
        <w:rPr>
          <w:rFonts w:hint="eastAsia"/>
          <w:sz w:val="15"/>
          <w:szCs w:val="15"/>
        </w:rPr>
        <w:t>注明属性和联系类型</w:t>
      </w:r>
      <w:r w:rsidR="00FE60BE" w:rsidRPr="00F956CF">
        <w:rPr>
          <w:rFonts w:hint="eastAsia"/>
          <w:sz w:val="15"/>
          <w:szCs w:val="15"/>
        </w:rPr>
        <w:t>，</w:t>
      </w:r>
      <w:r w:rsidRPr="00F956CF">
        <w:rPr>
          <w:rFonts w:hint="eastAsia"/>
          <w:sz w:val="15"/>
          <w:szCs w:val="15"/>
        </w:rPr>
        <w:t>并将</w:t>
      </w:r>
      <w:r w:rsidRPr="00F956CF">
        <w:rPr>
          <w:rFonts w:hint="eastAsia"/>
          <w:sz w:val="15"/>
          <w:szCs w:val="15"/>
        </w:rPr>
        <w:t>E-R</w:t>
      </w:r>
      <w:r w:rsidRPr="00F956CF">
        <w:rPr>
          <w:rFonts w:hint="eastAsia"/>
          <w:sz w:val="15"/>
          <w:szCs w:val="15"/>
        </w:rPr>
        <w:t>模型转换成关系模式</w:t>
      </w:r>
      <w:r w:rsidR="00FE60BE" w:rsidRPr="00F956CF">
        <w:rPr>
          <w:rFonts w:hint="eastAsia"/>
          <w:sz w:val="15"/>
          <w:szCs w:val="15"/>
        </w:rPr>
        <w:t>，</w:t>
      </w:r>
      <w:r w:rsidRPr="00F956CF">
        <w:rPr>
          <w:rFonts w:hint="eastAsia"/>
          <w:sz w:val="15"/>
          <w:szCs w:val="15"/>
        </w:rPr>
        <w:t>要求关系模式主码加下划线表示</w:t>
      </w:r>
      <w:r w:rsidR="00FE60BE" w:rsidRPr="00F956CF">
        <w:rPr>
          <w:rFonts w:hint="eastAsia"/>
          <w:sz w:val="15"/>
          <w:szCs w:val="15"/>
        </w:rPr>
        <w:t>，</w:t>
      </w:r>
      <w:r w:rsidRPr="00F956CF">
        <w:rPr>
          <w:rFonts w:hint="eastAsia"/>
          <w:sz w:val="15"/>
          <w:szCs w:val="15"/>
        </w:rPr>
        <w:t>外码用波浪线。</w:t>
      </w:r>
      <w:r w:rsidRPr="00F956CF">
        <w:rPr>
          <w:rFonts w:hint="eastAsia"/>
          <w:sz w:val="15"/>
          <w:szCs w:val="15"/>
        </w:rPr>
        <w:t>(E-R</w:t>
      </w:r>
      <w:r w:rsidRPr="00F956CF">
        <w:rPr>
          <w:rFonts w:hint="eastAsia"/>
          <w:sz w:val="15"/>
          <w:szCs w:val="15"/>
        </w:rPr>
        <w:t>模型</w:t>
      </w:r>
      <w:r w:rsidRPr="00F956CF">
        <w:rPr>
          <w:rFonts w:hint="eastAsia"/>
          <w:sz w:val="15"/>
          <w:szCs w:val="15"/>
        </w:rPr>
        <w:t>7</w:t>
      </w:r>
      <w:r w:rsidRPr="00F956CF">
        <w:rPr>
          <w:rFonts w:hint="eastAsia"/>
          <w:sz w:val="15"/>
          <w:szCs w:val="15"/>
        </w:rPr>
        <w:t>分关系模型</w:t>
      </w:r>
      <w:r w:rsidRPr="00F956CF">
        <w:rPr>
          <w:rFonts w:hint="eastAsia"/>
          <w:sz w:val="15"/>
          <w:szCs w:val="15"/>
        </w:rPr>
        <w:t>9</w:t>
      </w:r>
      <w:r w:rsidRPr="00F956CF">
        <w:rPr>
          <w:rFonts w:hint="eastAsia"/>
          <w:sz w:val="15"/>
          <w:szCs w:val="15"/>
        </w:rPr>
        <w:t>分</w:t>
      </w:r>
      <w:r w:rsidRPr="00F956CF">
        <w:rPr>
          <w:rFonts w:hint="eastAsia"/>
          <w:sz w:val="15"/>
          <w:szCs w:val="15"/>
        </w:rPr>
        <w:t xml:space="preserve">) </w:t>
      </w:r>
      <w:r w:rsidR="0078169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E-R</w:t>
      </w:r>
      <w:r w:rsidRPr="00F956CF">
        <w:rPr>
          <w:rFonts w:hint="eastAsia"/>
          <w:sz w:val="15"/>
          <w:szCs w:val="15"/>
        </w:rPr>
        <w:t>模型共</w:t>
      </w:r>
      <w:r w:rsidRPr="00F956CF">
        <w:rPr>
          <w:rFonts w:hint="eastAsia"/>
          <w:sz w:val="15"/>
          <w:szCs w:val="15"/>
        </w:rPr>
        <w:t>7</w:t>
      </w:r>
      <w:r w:rsidRPr="00F956CF">
        <w:rPr>
          <w:rFonts w:hint="eastAsia"/>
          <w:sz w:val="15"/>
          <w:szCs w:val="15"/>
        </w:rPr>
        <w:t>分</w:t>
      </w:r>
    </w:p>
    <w:p w:rsidR="00E23F5A" w:rsidRPr="00F956CF" w:rsidRDefault="00E23F5A" w:rsidP="00F956CF">
      <w:pPr>
        <w:spacing w:line="0" w:lineRule="atLeast"/>
        <w:rPr>
          <w:sz w:val="15"/>
          <w:szCs w:val="15"/>
        </w:rPr>
      </w:pPr>
      <w:r w:rsidRPr="00F956CF">
        <w:rPr>
          <w:rFonts w:hint="eastAsia"/>
          <w:sz w:val="15"/>
          <w:szCs w:val="15"/>
        </w:rPr>
        <w:t>两个实体型各</w:t>
      </w:r>
      <w:r w:rsidRPr="00F956CF">
        <w:rPr>
          <w:rFonts w:hint="eastAsia"/>
          <w:sz w:val="15"/>
          <w:szCs w:val="15"/>
        </w:rPr>
        <w:t>2</w:t>
      </w:r>
      <w:r w:rsidRPr="00F956CF">
        <w:rPr>
          <w:rFonts w:hint="eastAsia"/>
          <w:sz w:val="15"/>
          <w:szCs w:val="15"/>
        </w:rPr>
        <w:t>分属性错扣</w:t>
      </w:r>
      <w:r w:rsidRPr="00F956CF">
        <w:rPr>
          <w:rFonts w:hint="eastAsia"/>
          <w:sz w:val="15"/>
          <w:szCs w:val="15"/>
        </w:rPr>
        <w:t>1</w:t>
      </w:r>
      <w:r w:rsidRPr="00F956CF">
        <w:rPr>
          <w:rFonts w:hint="eastAsia"/>
          <w:sz w:val="15"/>
          <w:szCs w:val="15"/>
        </w:rPr>
        <w:t>分购物联系的两个属性各</w:t>
      </w:r>
      <w:r w:rsidRPr="00F956CF">
        <w:rPr>
          <w:rFonts w:hint="eastAsia"/>
          <w:sz w:val="15"/>
          <w:szCs w:val="15"/>
        </w:rPr>
        <w:t>1</w:t>
      </w:r>
      <w:r w:rsidRPr="00F956CF">
        <w:rPr>
          <w:rFonts w:hint="eastAsia"/>
          <w:sz w:val="15"/>
          <w:szCs w:val="15"/>
        </w:rPr>
        <w:t>分联系类型</w:t>
      </w:r>
      <w:r w:rsidRPr="00F956CF">
        <w:rPr>
          <w:rFonts w:hint="eastAsia"/>
          <w:sz w:val="15"/>
          <w:szCs w:val="15"/>
        </w:rPr>
        <w:t>1</w:t>
      </w:r>
      <w:r w:rsidRPr="00F956CF">
        <w:rPr>
          <w:rFonts w:hint="eastAsia"/>
          <w:sz w:val="15"/>
          <w:szCs w:val="15"/>
        </w:rPr>
        <w:t>分</w:t>
      </w:r>
      <w:r w:rsidR="0078169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关系模型共</w:t>
      </w:r>
      <w:r w:rsidRPr="00F956CF">
        <w:rPr>
          <w:rFonts w:hint="eastAsia"/>
          <w:sz w:val="15"/>
          <w:szCs w:val="15"/>
        </w:rPr>
        <w:t>9</w:t>
      </w:r>
      <w:r w:rsidRPr="00F956CF">
        <w:rPr>
          <w:rFonts w:hint="eastAsia"/>
          <w:sz w:val="15"/>
          <w:szCs w:val="15"/>
        </w:rPr>
        <w:t>分</w:t>
      </w:r>
      <w:r w:rsidR="0078169E" w:rsidRPr="00F956CF">
        <w:rPr>
          <w:rFonts w:hint="eastAsia"/>
          <w:sz w:val="15"/>
          <w:szCs w:val="15"/>
        </w:rPr>
        <w:t xml:space="preserve"> </w:t>
      </w:r>
      <w:r w:rsidR="0078169E" w:rsidRPr="00F956CF">
        <w:rPr>
          <w:rFonts w:hint="eastAsia"/>
          <w:sz w:val="15"/>
          <w:szCs w:val="15"/>
        </w:rPr>
        <w:cr/>
      </w:r>
      <w:r w:rsidRPr="00F956CF">
        <w:rPr>
          <w:rFonts w:hint="eastAsia"/>
          <w:sz w:val="15"/>
          <w:szCs w:val="15"/>
        </w:rPr>
        <w:t>顾客顾客编号姓名地址年龄性别</w:t>
      </w:r>
      <w:r w:rsidRPr="00F956CF">
        <w:rPr>
          <w:rFonts w:hint="eastAsia"/>
          <w:sz w:val="15"/>
          <w:szCs w:val="15"/>
        </w:rPr>
        <w:t>2</w:t>
      </w:r>
      <w:r w:rsidRPr="00F956CF">
        <w:rPr>
          <w:rFonts w:hint="eastAsia"/>
          <w:sz w:val="15"/>
          <w:szCs w:val="15"/>
        </w:rPr>
        <w:t>分主码</w:t>
      </w:r>
      <w:r w:rsidRPr="00F956CF">
        <w:rPr>
          <w:rFonts w:hint="eastAsia"/>
          <w:sz w:val="15"/>
          <w:szCs w:val="15"/>
        </w:rPr>
        <w:t>1</w:t>
      </w:r>
      <w:r w:rsidRPr="00F956CF">
        <w:rPr>
          <w:rFonts w:hint="eastAsia"/>
          <w:sz w:val="15"/>
          <w:szCs w:val="15"/>
        </w:rPr>
        <w:t>分其它</w:t>
      </w:r>
      <w:r w:rsidRPr="00F956CF">
        <w:rPr>
          <w:rFonts w:hint="eastAsia"/>
          <w:sz w:val="15"/>
          <w:szCs w:val="15"/>
        </w:rPr>
        <w:t>1</w:t>
      </w:r>
      <w:r w:rsidRPr="00F956CF">
        <w:rPr>
          <w:rFonts w:hint="eastAsia"/>
          <w:sz w:val="15"/>
          <w:szCs w:val="15"/>
        </w:rPr>
        <w:t>分</w:t>
      </w:r>
      <w:r w:rsidR="0078169E" w:rsidRPr="00F956CF">
        <w:rPr>
          <w:rFonts w:hint="eastAsia"/>
          <w:sz w:val="15"/>
          <w:szCs w:val="15"/>
        </w:rPr>
        <w:t xml:space="preserve"> </w:t>
      </w:r>
      <w:r w:rsidR="0078169E" w:rsidRPr="00F956CF">
        <w:rPr>
          <w:rFonts w:hint="eastAsia"/>
          <w:sz w:val="15"/>
          <w:szCs w:val="15"/>
        </w:rPr>
        <w:cr/>
      </w:r>
      <w:r w:rsidRPr="00F956CF">
        <w:rPr>
          <w:rFonts w:hint="eastAsia"/>
          <w:sz w:val="15"/>
          <w:szCs w:val="15"/>
        </w:rPr>
        <w:t>商店商店编号商店名地址电话</w:t>
      </w:r>
      <w:r w:rsidRPr="00F956CF">
        <w:rPr>
          <w:rFonts w:hint="eastAsia"/>
          <w:sz w:val="15"/>
          <w:szCs w:val="15"/>
        </w:rPr>
        <w:t>2</w:t>
      </w:r>
      <w:r w:rsidRPr="00F956CF">
        <w:rPr>
          <w:rFonts w:hint="eastAsia"/>
          <w:sz w:val="15"/>
          <w:szCs w:val="15"/>
        </w:rPr>
        <w:t>分主码</w:t>
      </w:r>
      <w:r w:rsidRPr="00F956CF">
        <w:rPr>
          <w:rFonts w:hint="eastAsia"/>
          <w:sz w:val="15"/>
          <w:szCs w:val="15"/>
        </w:rPr>
        <w:t>1</w:t>
      </w:r>
      <w:r w:rsidRPr="00F956CF">
        <w:rPr>
          <w:rFonts w:hint="eastAsia"/>
          <w:sz w:val="15"/>
          <w:szCs w:val="15"/>
        </w:rPr>
        <w:t>分其它</w:t>
      </w:r>
      <w:r w:rsidRPr="00F956CF">
        <w:rPr>
          <w:rFonts w:hint="eastAsia"/>
          <w:sz w:val="15"/>
          <w:szCs w:val="15"/>
        </w:rPr>
        <w:t>1</w:t>
      </w:r>
      <w:r w:rsidRPr="00F956CF">
        <w:rPr>
          <w:rFonts w:hint="eastAsia"/>
          <w:sz w:val="15"/>
          <w:szCs w:val="15"/>
        </w:rPr>
        <w:t>分</w:t>
      </w:r>
      <w:r w:rsidR="0078169E" w:rsidRPr="00F956CF">
        <w:rPr>
          <w:rFonts w:hint="eastAsia"/>
          <w:sz w:val="15"/>
          <w:szCs w:val="15"/>
        </w:rPr>
        <w:t xml:space="preserve"> </w:t>
      </w:r>
      <w:r w:rsidR="0078169E" w:rsidRPr="00F956CF">
        <w:rPr>
          <w:rFonts w:hint="eastAsia"/>
          <w:sz w:val="15"/>
          <w:szCs w:val="15"/>
        </w:rPr>
        <w:cr/>
      </w:r>
      <w:r w:rsidRPr="00F956CF">
        <w:rPr>
          <w:rFonts w:hint="eastAsia"/>
          <w:sz w:val="15"/>
          <w:szCs w:val="15"/>
        </w:rPr>
        <w:t>购物顾客编号商店名称日期消费金额</w:t>
      </w:r>
      <w:r w:rsidR="0078169E" w:rsidRPr="00F956CF">
        <w:rPr>
          <w:rFonts w:hint="eastAsia"/>
          <w:sz w:val="15"/>
          <w:szCs w:val="15"/>
        </w:rPr>
        <w:t xml:space="preserve"> n</w:t>
      </w:r>
      <w:r w:rsidR="0078169E" w:rsidRPr="00F956CF">
        <w:rPr>
          <w:sz w:val="15"/>
          <w:szCs w:val="15"/>
        </w:rPr>
        <w:t xml:space="preserve">m </w:t>
      </w:r>
    </w:p>
    <w:p w:rsidR="00E23F5A" w:rsidRPr="00F956CF" w:rsidRDefault="00E23F5A" w:rsidP="00F956CF">
      <w:pPr>
        <w:spacing w:line="0" w:lineRule="atLeast"/>
        <w:rPr>
          <w:sz w:val="15"/>
          <w:szCs w:val="15"/>
        </w:rPr>
      </w:pPr>
      <w:r w:rsidRPr="00F956CF">
        <w:rPr>
          <w:rFonts w:hint="eastAsia"/>
          <w:sz w:val="15"/>
          <w:szCs w:val="15"/>
        </w:rPr>
        <w:t>顾客</w:t>
      </w:r>
      <w:r w:rsidRPr="00F956CF">
        <w:rPr>
          <w:rFonts w:hint="eastAsia"/>
          <w:sz w:val="15"/>
          <w:szCs w:val="15"/>
        </w:rPr>
        <w:t xml:space="preserve"> </w:t>
      </w:r>
      <w:r w:rsidRPr="00F956CF">
        <w:rPr>
          <w:rFonts w:hint="eastAsia"/>
          <w:sz w:val="15"/>
          <w:szCs w:val="15"/>
        </w:rPr>
        <w:t>购物</w:t>
      </w:r>
    </w:p>
    <w:p w:rsidR="00E23F5A" w:rsidRPr="00F956CF" w:rsidRDefault="00E23F5A" w:rsidP="00F956CF">
      <w:pPr>
        <w:spacing w:line="0" w:lineRule="atLeast"/>
        <w:rPr>
          <w:sz w:val="15"/>
          <w:szCs w:val="15"/>
        </w:rPr>
      </w:pPr>
      <w:r w:rsidRPr="00F956CF">
        <w:rPr>
          <w:rFonts w:hint="eastAsia"/>
          <w:sz w:val="15"/>
          <w:szCs w:val="15"/>
        </w:rPr>
        <w:t>商店</w:t>
      </w:r>
      <w:r w:rsidR="0078169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商店编号</w:t>
      </w:r>
      <w:r w:rsidRPr="00F956CF">
        <w:rPr>
          <w:rFonts w:hint="eastAsia"/>
          <w:sz w:val="15"/>
          <w:szCs w:val="15"/>
        </w:rPr>
        <w:t xml:space="preserve"> </w:t>
      </w:r>
      <w:r w:rsidRPr="00F956CF">
        <w:rPr>
          <w:rFonts w:hint="eastAsia"/>
          <w:sz w:val="15"/>
          <w:szCs w:val="15"/>
        </w:rPr>
        <w:t>商店名</w:t>
      </w:r>
      <w:r w:rsidRPr="00F956CF">
        <w:rPr>
          <w:rFonts w:hint="eastAsia"/>
          <w:sz w:val="15"/>
          <w:szCs w:val="15"/>
        </w:rPr>
        <w:t xml:space="preserve">  </w:t>
      </w:r>
      <w:r w:rsidRPr="00F956CF">
        <w:rPr>
          <w:rFonts w:hint="eastAsia"/>
          <w:sz w:val="15"/>
          <w:szCs w:val="15"/>
        </w:rPr>
        <w:t>日期</w:t>
      </w:r>
    </w:p>
    <w:p w:rsidR="00E23F5A" w:rsidRPr="00F956CF" w:rsidRDefault="00E23F5A" w:rsidP="00F956CF">
      <w:pPr>
        <w:spacing w:line="0" w:lineRule="atLeast"/>
        <w:rPr>
          <w:sz w:val="15"/>
          <w:szCs w:val="15"/>
        </w:rPr>
      </w:pPr>
      <w:r w:rsidRPr="00F956CF">
        <w:rPr>
          <w:rFonts w:hint="eastAsia"/>
          <w:sz w:val="15"/>
          <w:szCs w:val="15"/>
        </w:rPr>
        <w:t>年龄</w:t>
      </w:r>
      <w:r w:rsidRPr="00F956CF">
        <w:rPr>
          <w:rFonts w:hint="eastAsia"/>
          <w:sz w:val="15"/>
          <w:szCs w:val="15"/>
        </w:rPr>
        <w:t xml:space="preserve"> </w:t>
      </w:r>
      <w:r w:rsidRPr="00F956CF">
        <w:rPr>
          <w:rFonts w:hint="eastAsia"/>
          <w:sz w:val="15"/>
          <w:szCs w:val="15"/>
        </w:rPr>
        <w:t>性别</w:t>
      </w:r>
      <w:r w:rsidR="0078169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顾客编号</w:t>
      </w:r>
      <w:r w:rsidR="0078169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姓名</w:t>
      </w:r>
      <w:r w:rsidR="0078169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消费金额</w:t>
      </w:r>
      <w:r w:rsidR="0078169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地址</w:t>
      </w:r>
      <w:r w:rsidR="0078169E" w:rsidRPr="00F956CF">
        <w:rPr>
          <w:rFonts w:hint="eastAsia"/>
          <w:sz w:val="15"/>
          <w:szCs w:val="15"/>
        </w:rPr>
        <w:t xml:space="preserve"> </w:t>
      </w:r>
    </w:p>
    <w:p w:rsidR="00E23F5A" w:rsidRPr="00F956CF" w:rsidRDefault="00E23F5A" w:rsidP="00F956CF">
      <w:pPr>
        <w:spacing w:line="0" w:lineRule="atLeast"/>
        <w:rPr>
          <w:sz w:val="15"/>
          <w:szCs w:val="15"/>
        </w:rPr>
      </w:pPr>
      <w:r w:rsidRPr="00F956CF">
        <w:rPr>
          <w:rFonts w:hint="eastAsia"/>
          <w:sz w:val="15"/>
          <w:szCs w:val="15"/>
        </w:rPr>
        <w:t>地址</w:t>
      </w:r>
      <w:r w:rsidRPr="00F956CF">
        <w:rPr>
          <w:rFonts w:hint="eastAsia"/>
          <w:sz w:val="15"/>
          <w:szCs w:val="15"/>
        </w:rPr>
        <w:t xml:space="preserve"> </w:t>
      </w:r>
      <w:r w:rsidRPr="00F956CF">
        <w:rPr>
          <w:rFonts w:hint="eastAsia"/>
          <w:sz w:val="15"/>
          <w:szCs w:val="15"/>
        </w:rPr>
        <w:t>电话</w:t>
      </w:r>
      <w:r w:rsidR="0078169E" w:rsidRPr="00F956CF">
        <w:rPr>
          <w:rFonts w:hint="eastAsia"/>
          <w:sz w:val="15"/>
          <w:szCs w:val="15"/>
        </w:rPr>
        <w:t xml:space="preserve"> </w:t>
      </w:r>
    </w:p>
    <w:p w:rsidR="00CB5202" w:rsidRDefault="00E23F5A" w:rsidP="00F956CF">
      <w:pPr>
        <w:spacing w:line="0" w:lineRule="atLeast"/>
        <w:rPr>
          <w:sz w:val="15"/>
          <w:szCs w:val="15"/>
        </w:rPr>
      </w:pPr>
      <w:r w:rsidRPr="00F956CF">
        <w:rPr>
          <w:rFonts w:hint="eastAsia"/>
          <w:sz w:val="15"/>
          <w:szCs w:val="15"/>
        </w:rPr>
        <w:t></w:t>
      </w:r>
      <w:r w:rsidRPr="00F956CF">
        <w:rPr>
          <w:rFonts w:hint="eastAsia"/>
          <w:sz w:val="15"/>
          <w:szCs w:val="15"/>
        </w:rPr>
        <w:t>5</w:t>
      </w:r>
      <w:r w:rsidRPr="00F956CF">
        <w:rPr>
          <w:rFonts w:hint="eastAsia"/>
          <w:sz w:val="15"/>
          <w:szCs w:val="15"/>
        </w:rPr>
        <w:t>分主码</w:t>
      </w:r>
      <w:r w:rsidRPr="00F956CF">
        <w:rPr>
          <w:rFonts w:hint="eastAsia"/>
          <w:sz w:val="15"/>
          <w:szCs w:val="15"/>
        </w:rPr>
        <w:t>2</w:t>
      </w:r>
      <w:r w:rsidRPr="00F956CF">
        <w:rPr>
          <w:rFonts w:hint="eastAsia"/>
          <w:sz w:val="15"/>
          <w:szCs w:val="15"/>
        </w:rPr>
        <w:t>分两上外码各</w:t>
      </w:r>
      <w:r w:rsidRPr="00F956CF">
        <w:rPr>
          <w:rFonts w:hint="eastAsia"/>
          <w:sz w:val="15"/>
          <w:szCs w:val="15"/>
        </w:rPr>
        <w:t>1</w:t>
      </w:r>
      <w:r w:rsidRPr="00F956CF">
        <w:rPr>
          <w:rFonts w:hint="eastAsia"/>
          <w:sz w:val="15"/>
          <w:szCs w:val="15"/>
        </w:rPr>
        <w:t>分其它</w:t>
      </w:r>
      <w:r w:rsidRPr="00F956CF">
        <w:rPr>
          <w:rFonts w:hint="eastAsia"/>
          <w:sz w:val="15"/>
          <w:szCs w:val="15"/>
        </w:rPr>
        <w:t>1</w:t>
      </w:r>
      <w:r w:rsidRPr="00F956CF">
        <w:rPr>
          <w:rFonts w:hint="eastAsia"/>
          <w:sz w:val="15"/>
          <w:szCs w:val="15"/>
        </w:rPr>
        <w:t>分</w:t>
      </w:r>
      <w:r w:rsidRPr="00F956CF">
        <w:rPr>
          <w:rFonts w:hint="eastAsia"/>
          <w:sz w:val="15"/>
          <w:szCs w:val="15"/>
        </w:rPr>
        <w:t xml:space="preserve"> </w:t>
      </w:r>
    </w:p>
    <w:p w:rsidR="00774F85" w:rsidRDefault="00774F85" w:rsidP="00F956CF">
      <w:pPr>
        <w:spacing w:line="0" w:lineRule="atLeast"/>
        <w:rPr>
          <w:sz w:val="15"/>
          <w:szCs w:val="15"/>
        </w:rPr>
      </w:pPr>
    </w:p>
    <w:p w:rsidR="00774F85" w:rsidRPr="00462629" w:rsidRDefault="00774F85" w:rsidP="00774F85">
      <w:pPr>
        <w:pStyle w:val="2"/>
        <w:spacing w:before="0" w:after="0" w:line="0" w:lineRule="atLeast"/>
      </w:pPr>
      <w:bookmarkStart w:id="0" w:name="_Toc18943424"/>
      <w:r>
        <w:rPr>
          <w:rFonts w:hint="eastAsia"/>
        </w:rPr>
        <w:lastRenderedPageBreak/>
        <w:t>苏州大学</w:t>
      </w:r>
      <w:r>
        <w:rPr>
          <w:rFonts w:hint="eastAsia"/>
          <w:u w:val="single"/>
        </w:rPr>
        <w:t xml:space="preserve">   </w:t>
      </w:r>
      <w:r>
        <w:rPr>
          <w:rFonts w:hint="eastAsia"/>
          <w:u w:val="single"/>
        </w:rPr>
        <w:t>数据库原理与设计</w:t>
      </w:r>
      <w:r>
        <w:rPr>
          <w:rFonts w:hint="eastAsia"/>
          <w:u w:val="single"/>
        </w:rPr>
        <w:t xml:space="preserve">  </w:t>
      </w:r>
      <w:r>
        <w:rPr>
          <w:rFonts w:hint="eastAsia"/>
        </w:rPr>
        <w:t>课程期中试卷</w:t>
      </w:r>
      <w:bookmarkEnd w:id="0"/>
      <w:r>
        <w:rPr>
          <w:rFonts w:hint="eastAsia"/>
        </w:rPr>
        <w:t xml:space="preserve"> </w:t>
      </w:r>
      <w:r>
        <w:rPr>
          <w:rFonts w:hint="eastAsia"/>
        </w:rPr>
        <w:t>共</w:t>
      </w:r>
      <w:r>
        <w:rPr>
          <w:rFonts w:hint="eastAsia"/>
        </w:rPr>
        <w:t>6</w:t>
      </w:r>
      <w:r>
        <w:rPr>
          <w:rFonts w:hint="eastAsia"/>
        </w:rPr>
        <w:t>页</w:t>
      </w:r>
    </w:p>
    <w:p w:rsidR="00774F85" w:rsidRDefault="00774F85" w:rsidP="00774F85">
      <w:pPr>
        <w:numPr>
          <w:ilvl w:val="0"/>
          <w:numId w:val="1"/>
        </w:numPr>
        <w:spacing w:line="0" w:lineRule="atLeast"/>
      </w:pPr>
      <w:r>
        <w:rPr>
          <w:rFonts w:hint="eastAsia"/>
        </w:rPr>
        <w:t>选择题（每题</w:t>
      </w:r>
      <w:r>
        <w:rPr>
          <w:rFonts w:hint="eastAsia"/>
        </w:rPr>
        <w:t>2</w:t>
      </w:r>
      <w:r>
        <w:rPr>
          <w:rFonts w:hint="eastAsia"/>
        </w:rPr>
        <w:t>分，共</w:t>
      </w:r>
      <w:r>
        <w:rPr>
          <w:rFonts w:hint="eastAsia"/>
        </w:rPr>
        <w:t>30</w:t>
      </w:r>
      <w:r>
        <w:rPr>
          <w:rFonts w:hint="eastAsia"/>
        </w:rPr>
        <w:t>分）</w:t>
      </w:r>
    </w:p>
    <w:p w:rsidR="00774F85" w:rsidRDefault="00774F85" w:rsidP="00774F85">
      <w:pPr>
        <w:spacing w:line="0" w:lineRule="atLeast"/>
      </w:pPr>
      <w:r>
        <w:rPr>
          <w:rFonts w:hint="eastAsia"/>
        </w:rPr>
        <w:t>1</w:t>
      </w:r>
      <w:r>
        <w:rPr>
          <w:rFonts w:hint="eastAsia"/>
        </w:rPr>
        <w:t>．数据库系统与文件系统的主要区别是。（</w:t>
      </w:r>
      <w:r>
        <w:rPr>
          <w:rFonts w:hint="eastAsia"/>
        </w:rPr>
        <w:t xml:space="preserve">  </w:t>
      </w:r>
      <w:r>
        <w:rPr>
          <w:rFonts w:hint="eastAsia"/>
        </w:rPr>
        <w:t>）</w:t>
      </w:r>
    </w:p>
    <w:p w:rsidR="00774F85" w:rsidRDefault="00774F85" w:rsidP="00774F85">
      <w:pPr>
        <w:spacing w:line="0" w:lineRule="atLeast"/>
        <w:ind w:firstLineChars="171" w:firstLine="359"/>
      </w:pPr>
      <w:r>
        <w:rPr>
          <w:rFonts w:hint="eastAsia"/>
        </w:rPr>
        <w:t>A</w:t>
      </w:r>
      <w:r>
        <w:rPr>
          <w:rFonts w:hint="eastAsia"/>
        </w:rPr>
        <w:t>．数据库系统复杂，而文件系统简单</w:t>
      </w:r>
    </w:p>
    <w:p w:rsidR="00774F85" w:rsidRDefault="00774F85" w:rsidP="00774F85">
      <w:pPr>
        <w:spacing w:line="0" w:lineRule="atLeast"/>
        <w:ind w:firstLineChars="171" w:firstLine="359"/>
      </w:pPr>
      <w:r w:rsidRPr="002E0D31">
        <w:rPr>
          <w:rFonts w:hint="eastAsia"/>
          <w:highlight w:val="yellow"/>
        </w:rPr>
        <w:t>B</w:t>
      </w:r>
      <w:r w:rsidRPr="002E0D31">
        <w:rPr>
          <w:rFonts w:hint="eastAsia"/>
          <w:highlight w:val="yellow"/>
        </w:rPr>
        <w:t>．文件系统</w:t>
      </w:r>
      <w:r>
        <w:rPr>
          <w:rFonts w:hint="eastAsia"/>
        </w:rPr>
        <w:t>不能解决数据冗余和数据独立性问题，而数据库系统可以解决</w:t>
      </w:r>
    </w:p>
    <w:p w:rsidR="00774F85" w:rsidRDefault="00774F85" w:rsidP="00774F85">
      <w:pPr>
        <w:spacing w:line="0" w:lineRule="atLeast"/>
        <w:ind w:firstLineChars="171" w:firstLine="359"/>
      </w:pPr>
      <w:r>
        <w:rPr>
          <w:rFonts w:hint="eastAsia"/>
        </w:rPr>
        <w:t>C</w:t>
      </w:r>
      <w:r>
        <w:rPr>
          <w:rFonts w:hint="eastAsia"/>
        </w:rPr>
        <w:t>．文件系统只能管理程序文件，而数据库系统能够管理各种类型的文件</w:t>
      </w:r>
    </w:p>
    <w:p w:rsidR="00774F85" w:rsidRDefault="00774F85" w:rsidP="00774F85">
      <w:pPr>
        <w:spacing w:line="0" w:lineRule="atLeast"/>
        <w:ind w:firstLineChars="171" w:firstLine="359"/>
      </w:pPr>
      <w:r>
        <w:rPr>
          <w:rFonts w:hint="eastAsia"/>
        </w:rPr>
        <w:t>D</w:t>
      </w:r>
      <w:r>
        <w:rPr>
          <w:rFonts w:hint="eastAsia"/>
        </w:rPr>
        <w:t>．文件系统管理的数据量较少，而数据库系统可以管理庞大的数据量</w:t>
      </w:r>
    </w:p>
    <w:p w:rsidR="00774F85" w:rsidRPr="00425840" w:rsidRDefault="00774F85" w:rsidP="00774F85">
      <w:pPr>
        <w:spacing w:line="0" w:lineRule="atLeast"/>
      </w:pPr>
      <w:r>
        <w:rPr>
          <w:rFonts w:hint="eastAsia"/>
        </w:rPr>
        <w:t>2</w:t>
      </w:r>
      <w:r>
        <w:rPr>
          <w:rFonts w:hint="eastAsia"/>
        </w:rPr>
        <w:t>．在数据库中存储的是（</w:t>
      </w:r>
      <w:r>
        <w:rPr>
          <w:rFonts w:hint="eastAsia"/>
        </w:rPr>
        <w:t xml:space="preserve">  </w:t>
      </w:r>
      <w:r>
        <w:rPr>
          <w:rFonts w:hint="eastAsia"/>
        </w:rPr>
        <w:t>）</w:t>
      </w:r>
    </w:p>
    <w:p w:rsidR="00774F85" w:rsidRPr="00425840" w:rsidRDefault="00774F85" w:rsidP="00774F85">
      <w:pPr>
        <w:spacing w:line="0" w:lineRule="atLeast"/>
      </w:pPr>
      <w:r w:rsidRPr="00425840">
        <w:rPr>
          <w:rFonts w:hint="eastAsia"/>
        </w:rPr>
        <w:tab/>
        <w:t xml:space="preserve">A. </w:t>
      </w:r>
      <w:r w:rsidRPr="00425840">
        <w:rPr>
          <w:rFonts w:hint="eastAsia"/>
        </w:rPr>
        <w:t>数据</w:t>
      </w:r>
      <w:r w:rsidRPr="00425840">
        <w:rPr>
          <w:rFonts w:hint="eastAsia"/>
        </w:rPr>
        <w:tab/>
      </w:r>
      <w:r w:rsidRPr="00425840">
        <w:rPr>
          <w:rFonts w:hint="eastAsia"/>
        </w:rPr>
        <w:tab/>
        <w:t xml:space="preserve">B. </w:t>
      </w:r>
      <w:r w:rsidRPr="00425840">
        <w:rPr>
          <w:rFonts w:hint="eastAsia"/>
        </w:rPr>
        <w:t>数据模型</w:t>
      </w:r>
      <w:r w:rsidRPr="00425840">
        <w:rPr>
          <w:rFonts w:hint="eastAsia"/>
        </w:rPr>
        <w:tab/>
      </w:r>
      <w:r w:rsidRPr="00425840">
        <w:rPr>
          <w:rFonts w:hint="eastAsia"/>
        </w:rPr>
        <w:tab/>
      </w:r>
      <w:r w:rsidRPr="006A0CC5">
        <w:rPr>
          <w:rFonts w:hint="eastAsia"/>
        </w:rPr>
        <w:t>C</w:t>
      </w:r>
      <w:r w:rsidRPr="002E0D31">
        <w:rPr>
          <w:rFonts w:hint="eastAsia"/>
          <w:highlight w:val="yellow"/>
        </w:rPr>
        <w:t xml:space="preserve">. </w:t>
      </w:r>
      <w:r w:rsidRPr="0084366A">
        <w:rPr>
          <w:rFonts w:hint="eastAsia"/>
          <w:highlight w:val="yellow"/>
        </w:rPr>
        <w:t>数据以及数据之间的联系</w:t>
      </w:r>
      <w:r w:rsidRPr="006A0CC5">
        <w:rPr>
          <w:rFonts w:hint="eastAsia"/>
        </w:rPr>
        <w:tab/>
        <w:t>D</w:t>
      </w:r>
      <w:r w:rsidRPr="00425840">
        <w:rPr>
          <w:rFonts w:hint="eastAsia"/>
        </w:rPr>
        <w:t xml:space="preserve">. </w:t>
      </w:r>
      <w:r w:rsidRPr="00425840">
        <w:rPr>
          <w:rFonts w:hint="eastAsia"/>
        </w:rPr>
        <w:t>信息</w:t>
      </w:r>
    </w:p>
    <w:p w:rsidR="00774F85" w:rsidRDefault="00774F85" w:rsidP="00774F85">
      <w:pPr>
        <w:spacing w:line="0" w:lineRule="atLeast"/>
      </w:pPr>
      <w:r>
        <w:rPr>
          <w:rFonts w:hint="eastAsia"/>
        </w:rPr>
        <w:t>3</w:t>
      </w:r>
      <w:r>
        <w:rPr>
          <w:rFonts w:hint="eastAsia"/>
        </w:rPr>
        <w:t>．数据库三级模式体系结构的划分，有利于保持数据库的。（</w:t>
      </w:r>
      <w:r>
        <w:rPr>
          <w:rFonts w:hint="eastAsia"/>
        </w:rPr>
        <w:t xml:space="preserve">  </w:t>
      </w:r>
      <w:r>
        <w:rPr>
          <w:rFonts w:hint="eastAsia"/>
        </w:rPr>
        <w:t>）</w:t>
      </w:r>
    </w:p>
    <w:p w:rsidR="00774F85" w:rsidRDefault="00774F85" w:rsidP="00774F85">
      <w:pPr>
        <w:spacing w:line="0" w:lineRule="atLeast"/>
        <w:ind w:firstLineChars="171" w:firstLine="359"/>
      </w:pPr>
      <w:r>
        <w:rPr>
          <w:rFonts w:hint="eastAsia"/>
        </w:rPr>
        <w:t>A</w:t>
      </w:r>
      <w:r>
        <w:rPr>
          <w:rFonts w:hint="eastAsia"/>
        </w:rPr>
        <w:t>．</w:t>
      </w:r>
      <w:r w:rsidRPr="002E0D31">
        <w:rPr>
          <w:rFonts w:hint="eastAsia"/>
          <w:highlight w:val="yellow"/>
        </w:rPr>
        <w:t>数据独立性</w:t>
      </w:r>
      <w:r>
        <w:rPr>
          <w:rFonts w:hint="eastAsia"/>
        </w:rPr>
        <w:t xml:space="preserve">    B</w:t>
      </w:r>
      <w:r>
        <w:rPr>
          <w:rFonts w:hint="eastAsia"/>
        </w:rPr>
        <w:t>．数据安全性</w:t>
      </w:r>
      <w:r>
        <w:rPr>
          <w:rFonts w:hint="eastAsia"/>
        </w:rPr>
        <w:t xml:space="preserve">    C</w:t>
      </w:r>
      <w:r>
        <w:rPr>
          <w:rFonts w:hint="eastAsia"/>
        </w:rPr>
        <w:t>．结构规范化</w:t>
      </w:r>
      <w:r>
        <w:rPr>
          <w:rFonts w:hint="eastAsia"/>
        </w:rPr>
        <w:t xml:space="preserve">    D</w:t>
      </w:r>
      <w:r>
        <w:rPr>
          <w:rFonts w:hint="eastAsia"/>
        </w:rPr>
        <w:t>．操作可行性</w:t>
      </w:r>
    </w:p>
    <w:p w:rsidR="00774F85" w:rsidRDefault="00774F85" w:rsidP="00774F85">
      <w:pPr>
        <w:spacing w:line="0" w:lineRule="atLeast"/>
      </w:pPr>
      <w:r>
        <w:rPr>
          <w:rFonts w:hint="eastAsia"/>
        </w:rPr>
        <w:t>4</w:t>
      </w:r>
      <w:r>
        <w:rPr>
          <w:rFonts w:hint="eastAsia"/>
        </w:rPr>
        <w:t>．在数据库中，产生数据不一致的根本原因是。（</w:t>
      </w:r>
      <w:r>
        <w:rPr>
          <w:rFonts w:hint="eastAsia"/>
        </w:rPr>
        <w:t xml:space="preserve">  </w:t>
      </w:r>
      <w:r>
        <w:rPr>
          <w:rFonts w:hint="eastAsia"/>
        </w:rPr>
        <w:t>）</w:t>
      </w:r>
    </w:p>
    <w:p w:rsidR="00774F85" w:rsidRDefault="00774F85" w:rsidP="00774F85">
      <w:pPr>
        <w:spacing w:line="0" w:lineRule="atLeast"/>
        <w:ind w:firstLineChars="171" w:firstLine="359"/>
      </w:pPr>
      <w:r>
        <w:rPr>
          <w:rFonts w:hint="eastAsia"/>
        </w:rPr>
        <w:t>A</w:t>
      </w:r>
      <w:r>
        <w:rPr>
          <w:rFonts w:hint="eastAsia"/>
        </w:rPr>
        <w:t>．数据存储量太大</w:t>
      </w:r>
    </w:p>
    <w:p w:rsidR="00774F85" w:rsidRDefault="00774F85" w:rsidP="00774F85">
      <w:pPr>
        <w:spacing w:line="0" w:lineRule="atLeast"/>
        <w:ind w:firstLineChars="171" w:firstLine="359"/>
      </w:pPr>
      <w:r>
        <w:rPr>
          <w:rFonts w:hint="eastAsia"/>
        </w:rPr>
        <w:t>B</w:t>
      </w:r>
      <w:r>
        <w:rPr>
          <w:rFonts w:hint="eastAsia"/>
        </w:rPr>
        <w:t>．没有严格保护数据</w:t>
      </w:r>
    </w:p>
    <w:p w:rsidR="00774F85" w:rsidRDefault="00774F85" w:rsidP="00774F85">
      <w:pPr>
        <w:spacing w:line="0" w:lineRule="atLeast"/>
        <w:ind w:firstLineChars="171" w:firstLine="359"/>
      </w:pPr>
      <w:r>
        <w:rPr>
          <w:rFonts w:hint="eastAsia"/>
        </w:rPr>
        <w:t>C</w:t>
      </w:r>
      <w:r>
        <w:rPr>
          <w:rFonts w:hint="eastAsia"/>
        </w:rPr>
        <w:t>．未对数据进行完整性控制</w:t>
      </w:r>
    </w:p>
    <w:p w:rsidR="00774F85" w:rsidRDefault="00774F85" w:rsidP="00774F85">
      <w:pPr>
        <w:spacing w:line="0" w:lineRule="atLeast"/>
        <w:ind w:firstLineChars="171" w:firstLine="359"/>
      </w:pPr>
      <w:r w:rsidRPr="002E0D31">
        <w:rPr>
          <w:rFonts w:hint="eastAsia"/>
          <w:highlight w:val="yellow"/>
        </w:rPr>
        <w:t>D</w:t>
      </w:r>
      <w:r w:rsidRPr="002E0D31">
        <w:rPr>
          <w:rFonts w:hint="eastAsia"/>
          <w:highlight w:val="yellow"/>
        </w:rPr>
        <w:t>．数据冗余</w:t>
      </w:r>
    </w:p>
    <w:p w:rsidR="00774F85" w:rsidRDefault="00774F85" w:rsidP="00774F85">
      <w:pPr>
        <w:spacing w:line="0" w:lineRule="atLeast"/>
      </w:pPr>
      <w:r>
        <w:rPr>
          <w:rFonts w:hint="eastAsia"/>
        </w:rPr>
        <w:t xml:space="preserve">5. </w:t>
      </w:r>
      <w:r>
        <w:rPr>
          <w:rFonts w:hint="eastAsia"/>
        </w:rPr>
        <w:t>表示概念模型最常用的是。（</w:t>
      </w:r>
      <w:r>
        <w:rPr>
          <w:rFonts w:hint="eastAsia"/>
        </w:rPr>
        <w:t xml:space="preserve">  </w:t>
      </w:r>
      <w:r>
        <w:rPr>
          <w:rFonts w:hint="eastAsia"/>
        </w:rPr>
        <w:t>）</w:t>
      </w:r>
    </w:p>
    <w:p w:rsidR="00774F85" w:rsidRDefault="00774F85" w:rsidP="00774F85">
      <w:pPr>
        <w:spacing w:line="0" w:lineRule="atLeast"/>
        <w:ind w:firstLineChars="171" w:firstLine="359"/>
      </w:pPr>
      <w:r>
        <w:rPr>
          <w:rFonts w:hint="eastAsia"/>
        </w:rPr>
        <w:t>A</w:t>
      </w:r>
      <w:r>
        <w:rPr>
          <w:rFonts w:hint="eastAsia"/>
        </w:rPr>
        <w:t>．</w:t>
      </w:r>
      <w:r w:rsidRPr="002E0D31">
        <w:rPr>
          <w:rFonts w:hint="eastAsia"/>
          <w:highlight w:val="yellow"/>
        </w:rPr>
        <w:t>E-R</w:t>
      </w:r>
      <w:r w:rsidRPr="002E0D31">
        <w:rPr>
          <w:rFonts w:hint="eastAsia"/>
          <w:highlight w:val="yellow"/>
        </w:rPr>
        <w:t>方法</w:t>
      </w:r>
      <w:r>
        <w:rPr>
          <w:rFonts w:hint="eastAsia"/>
        </w:rPr>
        <w:t xml:space="preserve">   B</w:t>
      </w:r>
      <w:r>
        <w:t xml:space="preserve">. </w:t>
      </w:r>
      <w:r>
        <w:rPr>
          <w:rFonts w:hint="eastAsia"/>
        </w:rPr>
        <w:t>数据模型</w:t>
      </w:r>
      <w:r>
        <w:rPr>
          <w:rFonts w:hint="eastAsia"/>
        </w:rPr>
        <w:t xml:space="preserve">   C. </w:t>
      </w:r>
      <w:r>
        <w:rPr>
          <w:rFonts w:hint="eastAsia"/>
        </w:rPr>
        <w:t>面向对象方法</w:t>
      </w:r>
      <w:r>
        <w:rPr>
          <w:rFonts w:hint="eastAsia"/>
        </w:rPr>
        <w:t xml:space="preserve">   D. </w:t>
      </w:r>
      <w:r>
        <w:rPr>
          <w:rFonts w:hint="eastAsia"/>
        </w:rPr>
        <w:t>关系模型</w:t>
      </w:r>
    </w:p>
    <w:p w:rsidR="00774F85" w:rsidRDefault="00774F85" w:rsidP="00774F85">
      <w:pPr>
        <w:spacing w:line="0" w:lineRule="atLeast"/>
        <w:ind w:left="315" w:hangingChars="150" w:hanging="315"/>
      </w:pPr>
      <w:r>
        <w:rPr>
          <w:rFonts w:hint="eastAsia"/>
        </w:rPr>
        <w:t>6</w:t>
      </w:r>
      <w:r>
        <w:rPr>
          <w:rFonts w:hint="eastAsia"/>
        </w:rPr>
        <w:t>．从</w:t>
      </w:r>
      <w:r>
        <w:rPr>
          <w:rFonts w:hint="eastAsia"/>
        </w:rPr>
        <w:t>E-R</w:t>
      </w:r>
      <w:r>
        <w:rPr>
          <w:rFonts w:hint="eastAsia"/>
        </w:rPr>
        <w:t>模型关系向关系模型转换时，一个</w:t>
      </w:r>
      <w:r>
        <w:rPr>
          <w:rFonts w:hint="eastAsia"/>
        </w:rPr>
        <w:t>M</w:t>
      </w:r>
      <w:r>
        <w:rPr>
          <w:rFonts w:hint="eastAsia"/>
        </w:rPr>
        <w:t>：</w:t>
      </w:r>
      <w:r>
        <w:rPr>
          <w:rFonts w:hint="eastAsia"/>
        </w:rPr>
        <w:t>N</w:t>
      </w:r>
      <w:r>
        <w:rPr>
          <w:rFonts w:hint="eastAsia"/>
        </w:rPr>
        <w:t>联系转换为关系模式时，该关系模式的关键字是。（</w:t>
      </w:r>
      <w:r>
        <w:rPr>
          <w:rFonts w:hint="eastAsia"/>
        </w:rPr>
        <w:t xml:space="preserve">  </w:t>
      </w:r>
      <w:r>
        <w:rPr>
          <w:rFonts w:hint="eastAsia"/>
        </w:rPr>
        <w:t>）</w:t>
      </w:r>
    </w:p>
    <w:p w:rsidR="00774F85" w:rsidRDefault="00774F85" w:rsidP="00774F85">
      <w:pPr>
        <w:spacing w:line="0" w:lineRule="atLeast"/>
        <w:ind w:firstLineChars="171" w:firstLine="359"/>
      </w:pPr>
      <w:r>
        <w:rPr>
          <w:rFonts w:hint="eastAsia"/>
        </w:rPr>
        <w:t>A</w:t>
      </w:r>
      <w:r>
        <w:rPr>
          <w:rFonts w:hint="eastAsia"/>
        </w:rPr>
        <w:t>．</w:t>
      </w:r>
      <w:r>
        <w:rPr>
          <w:rFonts w:hint="eastAsia"/>
        </w:rPr>
        <w:t>M</w:t>
      </w:r>
      <w:r>
        <w:rPr>
          <w:rFonts w:hint="eastAsia"/>
        </w:rPr>
        <w:t>端实体的关键字</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t xml:space="preserve"> B</w:t>
      </w:r>
      <w:r>
        <w:rPr>
          <w:rFonts w:hint="eastAsia"/>
        </w:rPr>
        <w:t>．</w:t>
      </w:r>
      <w:r>
        <w:rPr>
          <w:rFonts w:hint="eastAsia"/>
        </w:rPr>
        <w:t>N</w:t>
      </w:r>
      <w:r>
        <w:rPr>
          <w:rFonts w:hint="eastAsia"/>
        </w:rPr>
        <w:t>端实体的关键字</w:t>
      </w:r>
    </w:p>
    <w:p w:rsidR="00774F85" w:rsidRDefault="00774F85" w:rsidP="00774F85">
      <w:pPr>
        <w:spacing w:line="0" w:lineRule="atLeast"/>
        <w:ind w:firstLineChars="171" w:firstLine="359"/>
      </w:pPr>
      <w:r>
        <w:rPr>
          <w:rFonts w:hint="eastAsia"/>
        </w:rPr>
        <w:t>C</w:t>
      </w:r>
      <w:r>
        <w:rPr>
          <w:rFonts w:hint="eastAsia"/>
        </w:rPr>
        <w:t>．</w:t>
      </w:r>
      <w:r w:rsidRPr="002E0D31">
        <w:rPr>
          <w:rFonts w:hint="eastAsia"/>
          <w:highlight w:val="yellow"/>
        </w:rPr>
        <w:t>M</w:t>
      </w:r>
      <w:r w:rsidRPr="002E0D31">
        <w:rPr>
          <w:rFonts w:hint="eastAsia"/>
          <w:highlight w:val="yellow"/>
        </w:rPr>
        <w:t>端实体关键字与</w:t>
      </w:r>
      <w:r w:rsidRPr="002E0D31">
        <w:rPr>
          <w:rFonts w:hint="eastAsia"/>
          <w:highlight w:val="yellow"/>
        </w:rPr>
        <w:t>N</w:t>
      </w:r>
      <w:r w:rsidRPr="002E0D31">
        <w:rPr>
          <w:rFonts w:hint="eastAsia"/>
          <w:highlight w:val="yellow"/>
        </w:rPr>
        <w:t>端实体关键字组合</w:t>
      </w:r>
      <w:r>
        <w:rPr>
          <w:rFonts w:hint="eastAsia"/>
        </w:rPr>
        <w:t xml:space="preserve">    D</w:t>
      </w:r>
      <w:r>
        <w:rPr>
          <w:rFonts w:hint="eastAsia"/>
        </w:rPr>
        <w:t>．重新选取其他属性</w:t>
      </w:r>
    </w:p>
    <w:p w:rsidR="00774F85" w:rsidRDefault="00774F85" w:rsidP="00774F85">
      <w:pPr>
        <w:spacing w:line="0" w:lineRule="atLeast"/>
      </w:pPr>
      <w:r>
        <w:rPr>
          <w:rFonts w:hint="eastAsia"/>
        </w:rPr>
        <w:t>7</w:t>
      </w:r>
      <w:r>
        <w:rPr>
          <w:rFonts w:hint="eastAsia"/>
        </w:rPr>
        <w:t>．关系模式中，满足</w:t>
      </w:r>
      <w:r>
        <w:rPr>
          <w:rFonts w:hint="eastAsia"/>
        </w:rPr>
        <w:t>2NF</w:t>
      </w:r>
      <w:r>
        <w:rPr>
          <w:rFonts w:hint="eastAsia"/>
        </w:rPr>
        <w:t>的模式。（</w:t>
      </w:r>
      <w:r>
        <w:rPr>
          <w:rFonts w:hint="eastAsia"/>
        </w:rPr>
        <w:t xml:space="preserve">  </w:t>
      </w:r>
      <w:r>
        <w:rPr>
          <w:rFonts w:hint="eastAsia"/>
        </w:rPr>
        <w:t>）</w:t>
      </w:r>
    </w:p>
    <w:p w:rsidR="00774F85" w:rsidRDefault="00774F85" w:rsidP="00774F85">
      <w:pPr>
        <w:spacing w:line="0" w:lineRule="atLeast"/>
        <w:ind w:firstLineChars="171" w:firstLine="359"/>
      </w:pPr>
      <w:r>
        <w:rPr>
          <w:rFonts w:hint="eastAsia"/>
        </w:rPr>
        <w:t>A</w:t>
      </w:r>
      <w:r>
        <w:rPr>
          <w:rFonts w:hint="eastAsia"/>
        </w:rPr>
        <w:t>．可能是</w:t>
      </w:r>
      <w:r>
        <w:rPr>
          <w:rFonts w:hint="eastAsia"/>
        </w:rPr>
        <w:t xml:space="preserve">1NF    </w:t>
      </w:r>
      <w:r w:rsidRPr="002E0D31">
        <w:rPr>
          <w:rFonts w:hint="eastAsia"/>
          <w:highlight w:val="yellow"/>
        </w:rPr>
        <w:t>B</w:t>
      </w:r>
      <w:r w:rsidRPr="002E0D31">
        <w:rPr>
          <w:rFonts w:hint="eastAsia"/>
          <w:highlight w:val="yellow"/>
        </w:rPr>
        <w:t>．必定是</w:t>
      </w:r>
      <w:r w:rsidRPr="002E0D31">
        <w:rPr>
          <w:rFonts w:hint="eastAsia"/>
          <w:highlight w:val="yellow"/>
        </w:rPr>
        <w:t>1NF</w:t>
      </w:r>
      <w:r>
        <w:rPr>
          <w:rFonts w:hint="eastAsia"/>
        </w:rPr>
        <w:t xml:space="preserve">    C</w:t>
      </w:r>
      <w:r>
        <w:rPr>
          <w:rFonts w:hint="eastAsia"/>
        </w:rPr>
        <w:t>．必定是</w:t>
      </w:r>
      <w:r>
        <w:rPr>
          <w:rFonts w:hint="eastAsia"/>
        </w:rPr>
        <w:t>3NF    D</w:t>
      </w:r>
      <w:r>
        <w:rPr>
          <w:rFonts w:hint="eastAsia"/>
        </w:rPr>
        <w:t>．必定是</w:t>
      </w:r>
      <w:r>
        <w:rPr>
          <w:rFonts w:hint="eastAsia"/>
        </w:rPr>
        <w:t>BCNF</w:t>
      </w:r>
    </w:p>
    <w:p w:rsidR="00774F85" w:rsidRDefault="00774F85" w:rsidP="00774F85">
      <w:pPr>
        <w:spacing w:line="0" w:lineRule="atLeast"/>
      </w:pPr>
      <w:r>
        <w:rPr>
          <w:rFonts w:hint="eastAsia"/>
        </w:rPr>
        <w:t xml:space="preserve">8. </w:t>
      </w:r>
      <w:r>
        <w:rPr>
          <w:rFonts w:hint="eastAsia"/>
        </w:rPr>
        <w:t>一般情况下，当对关系</w:t>
      </w:r>
      <w:r>
        <w:rPr>
          <w:rFonts w:hint="eastAsia"/>
        </w:rPr>
        <w:t>R</w:t>
      </w:r>
      <w:r>
        <w:rPr>
          <w:rFonts w:hint="eastAsia"/>
        </w:rPr>
        <w:t>和</w:t>
      </w:r>
      <w:r>
        <w:rPr>
          <w:rFonts w:hint="eastAsia"/>
        </w:rPr>
        <w:t>S</w:t>
      </w:r>
      <w:r>
        <w:rPr>
          <w:rFonts w:hint="eastAsia"/>
        </w:rPr>
        <w:t>使用自然联接时，要求</w:t>
      </w:r>
      <w:r>
        <w:rPr>
          <w:rFonts w:hint="eastAsia"/>
        </w:rPr>
        <w:t>R</w:t>
      </w:r>
      <w:r>
        <w:rPr>
          <w:rFonts w:hint="eastAsia"/>
        </w:rPr>
        <w:t>和</w:t>
      </w:r>
      <w:r>
        <w:rPr>
          <w:rFonts w:hint="eastAsia"/>
        </w:rPr>
        <w:t>S</w:t>
      </w:r>
      <w:r>
        <w:rPr>
          <w:rFonts w:hint="eastAsia"/>
        </w:rPr>
        <w:t>至少含有一个共同的。（</w:t>
      </w:r>
      <w:r>
        <w:rPr>
          <w:rFonts w:hint="eastAsia"/>
        </w:rPr>
        <w:t xml:space="preserve">  </w:t>
      </w:r>
      <w:r>
        <w:rPr>
          <w:rFonts w:hint="eastAsia"/>
        </w:rPr>
        <w:t>）</w:t>
      </w:r>
    </w:p>
    <w:p w:rsidR="00774F85" w:rsidRDefault="00774F85" w:rsidP="00774F85">
      <w:pPr>
        <w:spacing w:line="0" w:lineRule="atLeast"/>
        <w:ind w:firstLineChars="171" w:firstLine="359"/>
      </w:pPr>
      <w:r>
        <w:rPr>
          <w:rFonts w:hint="eastAsia"/>
        </w:rPr>
        <w:t xml:space="preserve">A. </w:t>
      </w:r>
      <w:r>
        <w:rPr>
          <w:rFonts w:hint="eastAsia"/>
        </w:rPr>
        <w:t>记录</w:t>
      </w:r>
      <w:r>
        <w:rPr>
          <w:rFonts w:hint="eastAsia"/>
        </w:rPr>
        <w:t xml:space="preserve">   B. </w:t>
      </w:r>
      <w:r>
        <w:rPr>
          <w:rFonts w:hint="eastAsia"/>
        </w:rPr>
        <w:t>行</w:t>
      </w:r>
      <w:r>
        <w:rPr>
          <w:rFonts w:hint="eastAsia"/>
        </w:rPr>
        <w:t xml:space="preserve">    C. </w:t>
      </w:r>
      <w:r>
        <w:rPr>
          <w:rFonts w:hint="eastAsia"/>
        </w:rPr>
        <w:t>数据字典</w:t>
      </w:r>
      <w:r>
        <w:rPr>
          <w:rFonts w:hint="eastAsia"/>
        </w:rPr>
        <w:t xml:space="preserve">   </w:t>
      </w:r>
      <w:r w:rsidRPr="002E0D31">
        <w:rPr>
          <w:rFonts w:hint="eastAsia"/>
          <w:highlight w:val="yellow"/>
        </w:rPr>
        <w:t xml:space="preserve">D. </w:t>
      </w:r>
      <w:r w:rsidRPr="002E0D31">
        <w:rPr>
          <w:rFonts w:hint="eastAsia"/>
          <w:highlight w:val="yellow"/>
        </w:rPr>
        <w:t>属性</w:t>
      </w:r>
    </w:p>
    <w:p w:rsidR="00774F85" w:rsidRPr="00D90155" w:rsidRDefault="00774F85" w:rsidP="00774F85">
      <w:pPr>
        <w:spacing w:line="0" w:lineRule="atLeast"/>
      </w:pPr>
      <w:r>
        <w:rPr>
          <w:rFonts w:hint="eastAsia"/>
        </w:rPr>
        <w:t>9</w:t>
      </w:r>
      <w:r w:rsidRPr="00D90155">
        <w:rPr>
          <w:rFonts w:hint="eastAsia"/>
        </w:rPr>
        <w:t>．</w:t>
      </w:r>
      <w:r w:rsidRPr="00D90155">
        <w:rPr>
          <w:rFonts w:hint="eastAsia"/>
        </w:rPr>
        <w:t>SQL</w:t>
      </w:r>
      <w:r w:rsidRPr="00D90155">
        <w:rPr>
          <w:rFonts w:hint="eastAsia"/>
        </w:rPr>
        <w:t>语言具有</w:t>
      </w:r>
      <w:r>
        <w:rPr>
          <w:rFonts w:hint="eastAsia"/>
        </w:rPr>
        <w:t>（</w:t>
      </w:r>
      <w:r>
        <w:rPr>
          <w:rFonts w:hint="eastAsia"/>
        </w:rPr>
        <w:t xml:space="preserve">  </w:t>
      </w:r>
      <w:r>
        <w:rPr>
          <w:rFonts w:hint="eastAsia"/>
        </w:rPr>
        <w:t>）</w:t>
      </w:r>
      <w:r w:rsidRPr="00D90155">
        <w:rPr>
          <w:rFonts w:hint="eastAsia"/>
        </w:rPr>
        <w:t>的功能。</w:t>
      </w:r>
    </w:p>
    <w:p w:rsidR="00774F85" w:rsidRPr="00D90155" w:rsidRDefault="00774F85" w:rsidP="00774F85">
      <w:pPr>
        <w:spacing w:line="0" w:lineRule="atLeast"/>
      </w:pPr>
      <w:r w:rsidRPr="00D90155">
        <w:rPr>
          <w:rFonts w:hint="eastAsia"/>
        </w:rPr>
        <w:t xml:space="preserve">    A</w:t>
      </w:r>
      <w:r w:rsidRPr="00D90155">
        <w:rPr>
          <w:rFonts w:hint="eastAsia"/>
        </w:rPr>
        <w:t>．关系规范化、数据操纵、数据控制</w:t>
      </w:r>
      <w:r w:rsidRPr="00D90155">
        <w:rPr>
          <w:rFonts w:hint="eastAsia"/>
        </w:rPr>
        <w:t xml:space="preserve">    </w:t>
      </w:r>
      <w:r w:rsidRPr="002E0D31">
        <w:rPr>
          <w:rFonts w:hint="eastAsia"/>
          <w:highlight w:val="yellow"/>
        </w:rPr>
        <w:t>B</w:t>
      </w:r>
      <w:r w:rsidRPr="002E0D31">
        <w:rPr>
          <w:rFonts w:hint="eastAsia"/>
          <w:highlight w:val="yellow"/>
        </w:rPr>
        <w:t>．数据定义、数据操纵、数据控制</w:t>
      </w:r>
    </w:p>
    <w:p w:rsidR="00774F85" w:rsidRDefault="00774F85" w:rsidP="00774F85">
      <w:pPr>
        <w:spacing w:line="0" w:lineRule="atLeast"/>
      </w:pPr>
      <w:r w:rsidRPr="00D90155">
        <w:rPr>
          <w:rFonts w:hint="eastAsia"/>
        </w:rPr>
        <w:t xml:space="preserve">    C</w:t>
      </w:r>
      <w:r w:rsidRPr="00D90155">
        <w:rPr>
          <w:rFonts w:hint="eastAsia"/>
        </w:rPr>
        <w:t>．数据定义、关系规范化、数据控制</w:t>
      </w:r>
      <w:r w:rsidRPr="00D90155">
        <w:rPr>
          <w:rFonts w:hint="eastAsia"/>
        </w:rPr>
        <w:t xml:space="preserve">    D</w:t>
      </w:r>
      <w:r w:rsidRPr="00D90155">
        <w:rPr>
          <w:rFonts w:hint="eastAsia"/>
        </w:rPr>
        <w:t>．数据定义、关系规范化、数据操纵</w:t>
      </w:r>
    </w:p>
    <w:p w:rsidR="00774F85" w:rsidRPr="00D90155" w:rsidRDefault="00774F85" w:rsidP="00774F85">
      <w:pPr>
        <w:spacing w:line="0" w:lineRule="atLeast"/>
      </w:pPr>
      <w:r>
        <w:rPr>
          <w:rFonts w:hint="eastAsia"/>
        </w:rPr>
        <w:t>10</w:t>
      </w:r>
      <w:r w:rsidRPr="00D90155">
        <w:rPr>
          <w:rFonts w:hint="eastAsia"/>
        </w:rPr>
        <w:t>．数据库设计阶段分为</w:t>
      </w:r>
      <w:r>
        <w:rPr>
          <w:rFonts w:hint="eastAsia"/>
        </w:rPr>
        <w:t>（</w:t>
      </w:r>
      <w:r>
        <w:rPr>
          <w:rFonts w:hint="eastAsia"/>
        </w:rPr>
        <w:t xml:space="preserve">  </w:t>
      </w:r>
      <w:r>
        <w:rPr>
          <w:rFonts w:hint="eastAsia"/>
        </w:rPr>
        <w:t>）</w:t>
      </w:r>
    </w:p>
    <w:p w:rsidR="00774F85" w:rsidRPr="00D90155" w:rsidRDefault="00774F85" w:rsidP="00774F85">
      <w:pPr>
        <w:spacing w:line="0" w:lineRule="atLeast"/>
        <w:ind w:leftChars="200" w:left="420"/>
      </w:pPr>
      <w:r w:rsidRPr="00D90155">
        <w:t xml:space="preserve">A. </w:t>
      </w:r>
      <w:r w:rsidRPr="00D90155">
        <w:rPr>
          <w:rFonts w:hint="eastAsia"/>
        </w:rPr>
        <w:t>物理设计阶段、逻辑设计阶段、编程和调试阶段</w:t>
      </w:r>
    </w:p>
    <w:p w:rsidR="00774F85" w:rsidRPr="00D90155" w:rsidRDefault="00774F85" w:rsidP="00774F85">
      <w:pPr>
        <w:spacing w:line="0" w:lineRule="atLeast"/>
        <w:ind w:leftChars="200" w:left="420"/>
      </w:pPr>
      <w:r w:rsidRPr="00D90155">
        <w:t xml:space="preserve">B. </w:t>
      </w:r>
      <w:r w:rsidRPr="005D4A46">
        <w:rPr>
          <w:rFonts w:hint="eastAsia"/>
          <w:highlight w:val="yellow"/>
        </w:rPr>
        <w:t>概念设计阶段、逻辑设计阶段、物理设计阶段、实施和调试阶</w:t>
      </w:r>
      <w:r w:rsidRPr="00D90155">
        <w:rPr>
          <w:rFonts w:hint="eastAsia"/>
        </w:rPr>
        <w:t>段</w:t>
      </w:r>
    </w:p>
    <w:p w:rsidR="00774F85" w:rsidRPr="00D90155" w:rsidRDefault="00774F85" w:rsidP="00774F85">
      <w:pPr>
        <w:spacing w:line="0" w:lineRule="atLeast"/>
        <w:ind w:leftChars="200" w:left="420"/>
      </w:pPr>
      <w:r w:rsidRPr="00D90155">
        <w:t xml:space="preserve">C. </w:t>
      </w:r>
      <w:r w:rsidRPr="00D90155">
        <w:rPr>
          <w:rFonts w:hint="eastAsia"/>
        </w:rPr>
        <w:t>方案设计阶段、总体设计阶段、个别设计和编程阶段</w:t>
      </w:r>
    </w:p>
    <w:p w:rsidR="00774F85" w:rsidRPr="00D90155" w:rsidRDefault="00774F85" w:rsidP="00774F85">
      <w:pPr>
        <w:spacing w:line="0" w:lineRule="atLeast"/>
        <w:ind w:leftChars="200" w:left="420"/>
      </w:pPr>
      <w:r w:rsidRPr="00D90155">
        <w:t xml:space="preserve">D. </w:t>
      </w:r>
      <w:r w:rsidRPr="00D90155">
        <w:rPr>
          <w:rFonts w:hint="eastAsia"/>
        </w:rPr>
        <w:t>模型设计阶段、程序设计阶段和运行阶段</w:t>
      </w:r>
    </w:p>
    <w:p w:rsidR="00774F85" w:rsidRPr="00A86848" w:rsidRDefault="00774F85" w:rsidP="00774F85">
      <w:pPr>
        <w:spacing w:line="0" w:lineRule="atLeast"/>
      </w:pPr>
      <w:r>
        <w:rPr>
          <w:rFonts w:hint="eastAsia"/>
        </w:rPr>
        <w:t>11</w:t>
      </w:r>
      <w:r w:rsidRPr="00A86848">
        <w:rPr>
          <w:rFonts w:hint="eastAsia"/>
        </w:rPr>
        <w:t>．下列聚合函数中不忽略空值</w:t>
      </w:r>
      <w:r w:rsidRPr="00A86848">
        <w:t xml:space="preserve">(null) </w:t>
      </w:r>
      <w:r w:rsidRPr="00A86848">
        <w:rPr>
          <w:rFonts w:hint="eastAsia"/>
        </w:rPr>
        <w:t>的是</w:t>
      </w:r>
      <w:r>
        <w:rPr>
          <w:rFonts w:hint="eastAsia"/>
        </w:rPr>
        <w:t>（</w:t>
      </w:r>
      <w:r>
        <w:rPr>
          <w:rFonts w:hint="eastAsia"/>
        </w:rPr>
        <w:t xml:space="preserve">  </w:t>
      </w:r>
      <w:r>
        <w:rPr>
          <w:rFonts w:hint="eastAsia"/>
        </w:rPr>
        <w:t>）</w:t>
      </w:r>
    </w:p>
    <w:p w:rsidR="00774F85" w:rsidRPr="00425840" w:rsidRDefault="00774F85" w:rsidP="00774F85">
      <w:pPr>
        <w:spacing w:line="0" w:lineRule="atLeast"/>
        <w:ind w:firstLine="420"/>
      </w:pPr>
      <w:r w:rsidRPr="00A86848">
        <w:t>A. SUM (</w:t>
      </w:r>
      <w:r w:rsidRPr="00A86848">
        <w:rPr>
          <w:rFonts w:hint="eastAsia"/>
        </w:rPr>
        <w:t>列名</w:t>
      </w:r>
      <w:r w:rsidRPr="00A86848">
        <w:t xml:space="preserve">) </w:t>
      </w:r>
      <w:r w:rsidRPr="00A86848">
        <w:rPr>
          <w:rFonts w:hint="eastAsia"/>
        </w:rPr>
        <w:t xml:space="preserve"> </w:t>
      </w:r>
      <w:r>
        <w:rPr>
          <w:rFonts w:hint="eastAsia"/>
        </w:rPr>
        <w:tab/>
      </w:r>
      <w:r w:rsidRPr="00A86848">
        <w:t>B. MAX (</w:t>
      </w:r>
      <w:r w:rsidRPr="00A86848">
        <w:rPr>
          <w:rFonts w:hint="eastAsia"/>
        </w:rPr>
        <w:t>列名</w:t>
      </w:r>
      <w:r w:rsidRPr="00A86848">
        <w:t xml:space="preserve">) </w:t>
      </w:r>
      <w:r w:rsidRPr="00A86848">
        <w:rPr>
          <w:rFonts w:hint="eastAsia"/>
        </w:rPr>
        <w:t xml:space="preserve"> </w:t>
      </w:r>
      <w:r>
        <w:rPr>
          <w:rFonts w:hint="eastAsia"/>
        </w:rPr>
        <w:tab/>
      </w:r>
      <w:r>
        <w:rPr>
          <w:rFonts w:hint="eastAsia"/>
        </w:rPr>
        <w:tab/>
      </w:r>
      <w:r w:rsidRPr="005D4A46">
        <w:rPr>
          <w:highlight w:val="yellow"/>
        </w:rPr>
        <w:t>C. COUNT ( * )</w:t>
      </w:r>
      <w:r w:rsidRPr="00A86848">
        <w:t xml:space="preserve"> </w:t>
      </w:r>
      <w:r w:rsidRPr="00A86848">
        <w:rPr>
          <w:rFonts w:hint="eastAsia"/>
        </w:rPr>
        <w:t xml:space="preserve"> </w:t>
      </w:r>
      <w:r>
        <w:rPr>
          <w:rFonts w:hint="eastAsia"/>
        </w:rPr>
        <w:tab/>
      </w:r>
      <w:r>
        <w:tab/>
      </w:r>
      <w:r w:rsidRPr="00A86848">
        <w:t>D. AVG (</w:t>
      </w:r>
      <w:r w:rsidRPr="00A86848">
        <w:rPr>
          <w:rFonts w:hint="eastAsia"/>
        </w:rPr>
        <w:t>列名</w:t>
      </w:r>
      <w:r w:rsidRPr="00A86848">
        <w:t>)</w:t>
      </w:r>
    </w:p>
    <w:p w:rsidR="00774F85" w:rsidRDefault="00774F85" w:rsidP="00774F85">
      <w:pPr>
        <w:spacing w:line="0" w:lineRule="atLeast"/>
      </w:pPr>
      <w:r>
        <w:rPr>
          <w:rFonts w:hint="eastAsia"/>
        </w:rPr>
        <w:t xml:space="preserve">12. </w:t>
      </w:r>
      <w:r>
        <w:rPr>
          <w:rFonts w:hint="eastAsia"/>
        </w:rPr>
        <w:t>对所有视图都可以进行（</w:t>
      </w:r>
      <w:r>
        <w:rPr>
          <w:rFonts w:hint="eastAsia"/>
        </w:rPr>
        <w:t xml:space="preserve">  </w:t>
      </w:r>
      <w:r>
        <w:rPr>
          <w:rFonts w:hint="eastAsia"/>
        </w:rPr>
        <w:t>）</w:t>
      </w:r>
    </w:p>
    <w:p w:rsidR="00774F85" w:rsidRPr="00306D08" w:rsidRDefault="00774F85" w:rsidP="00774F85">
      <w:pPr>
        <w:spacing w:line="0" w:lineRule="atLeast"/>
        <w:ind w:firstLineChars="171" w:firstLine="359"/>
      </w:pPr>
      <w:r w:rsidRPr="005D4A46">
        <w:rPr>
          <w:rFonts w:hint="eastAsia"/>
          <w:highlight w:val="yellow"/>
        </w:rPr>
        <w:t xml:space="preserve">A. </w:t>
      </w:r>
      <w:r w:rsidRPr="005D4A46">
        <w:rPr>
          <w:highlight w:val="yellow"/>
        </w:rPr>
        <w:t>select</w:t>
      </w:r>
      <w:r>
        <w:t xml:space="preserve">     </w:t>
      </w:r>
      <w:r>
        <w:rPr>
          <w:rFonts w:hint="eastAsia"/>
        </w:rPr>
        <w:t xml:space="preserve">B. </w:t>
      </w:r>
      <w:r>
        <w:t xml:space="preserve">insert   </w:t>
      </w:r>
      <w:r>
        <w:rPr>
          <w:rFonts w:hint="eastAsia"/>
        </w:rPr>
        <w:t xml:space="preserve">C. </w:t>
      </w:r>
      <w:r>
        <w:t xml:space="preserve">update    </w:t>
      </w:r>
      <w:r>
        <w:rPr>
          <w:rFonts w:hint="eastAsia"/>
        </w:rPr>
        <w:t xml:space="preserve">D. </w:t>
      </w:r>
      <w:r>
        <w:t>delete</w:t>
      </w:r>
    </w:p>
    <w:p w:rsidR="00774F85" w:rsidRDefault="00774F85" w:rsidP="00774F85">
      <w:pPr>
        <w:spacing w:line="0" w:lineRule="atLeast"/>
      </w:pPr>
      <w:r>
        <w:rPr>
          <w:rFonts w:hint="eastAsia"/>
        </w:rPr>
        <w:t xml:space="preserve">13. </w:t>
      </w:r>
      <w:r>
        <w:rPr>
          <w:rFonts w:hint="eastAsia"/>
        </w:rPr>
        <w:t>关系中的某一属性组，若它的值唯一地标识了一元组，则称该属性组为（</w:t>
      </w:r>
      <w:r>
        <w:rPr>
          <w:rFonts w:hint="eastAsia"/>
        </w:rPr>
        <w:t xml:space="preserve">  </w:t>
      </w:r>
      <w:r>
        <w:rPr>
          <w:rFonts w:hint="eastAsia"/>
        </w:rPr>
        <w:t>）</w:t>
      </w:r>
    </w:p>
    <w:p w:rsidR="00774F85" w:rsidRDefault="00774F85" w:rsidP="00774F85">
      <w:pPr>
        <w:spacing w:line="0" w:lineRule="atLeast"/>
        <w:ind w:firstLineChars="171" w:firstLine="359"/>
      </w:pPr>
      <w:r w:rsidRPr="00D15C19">
        <w:t>A</w:t>
      </w:r>
      <w:r w:rsidRPr="00D15C19">
        <w:rPr>
          <w:rFonts w:hint="eastAsia"/>
        </w:rPr>
        <w:t>、候选码</w:t>
      </w:r>
      <w:r w:rsidRPr="00D15C19">
        <w:tab/>
      </w:r>
      <w:r w:rsidRPr="005D4A46">
        <w:rPr>
          <w:highlight w:val="yellow"/>
        </w:rPr>
        <w:t>B</w:t>
      </w:r>
      <w:r w:rsidRPr="005D4A46">
        <w:rPr>
          <w:rFonts w:hint="eastAsia"/>
          <w:highlight w:val="yellow"/>
        </w:rPr>
        <w:t>、超码</w:t>
      </w:r>
      <w:r>
        <w:rPr>
          <w:rFonts w:hint="eastAsia"/>
        </w:rPr>
        <w:t xml:space="preserve">  </w:t>
      </w:r>
      <w:r>
        <w:tab/>
        <w:t>C</w:t>
      </w:r>
      <w:r>
        <w:rPr>
          <w:rFonts w:hint="eastAsia"/>
        </w:rPr>
        <w:t>、外来码</w:t>
      </w:r>
      <w:r>
        <w:tab/>
      </w:r>
      <w:r>
        <w:tab/>
        <w:t>D</w:t>
      </w:r>
      <w:r>
        <w:rPr>
          <w:rFonts w:hint="eastAsia"/>
        </w:rPr>
        <w:t>、替代码</w:t>
      </w:r>
    </w:p>
    <w:p w:rsidR="00774F85" w:rsidRDefault="00774F85" w:rsidP="00774F85">
      <w:pPr>
        <w:spacing w:line="0" w:lineRule="atLeast"/>
        <w:ind w:left="315" w:hangingChars="150" w:hanging="315"/>
      </w:pPr>
      <w:r>
        <w:rPr>
          <w:rFonts w:hint="eastAsia"/>
        </w:rPr>
        <w:t xml:space="preserve">14. </w:t>
      </w:r>
      <w:r>
        <w:rPr>
          <w:rFonts w:hint="eastAsia"/>
        </w:rPr>
        <w:t>在</w:t>
      </w:r>
      <w:r>
        <w:t>SQL</w:t>
      </w:r>
      <w:r>
        <w:rPr>
          <w:rFonts w:hint="eastAsia"/>
        </w:rPr>
        <w:t>语言中有如下操作：</w:t>
      </w:r>
      <w:r>
        <w:t>SELECT  DISTINCT  S#  FROM  SC</w:t>
      </w:r>
      <w:r>
        <w:rPr>
          <w:rFonts w:hint="eastAsia"/>
        </w:rPr>
        <w:t>；其中</w:t>
      </w:r>
      <w:r>
        <w:t>DISTINCT</w:t>
      </w:r>
      <w:r>
        <w:rPr>
          <w:rFonts w:hint="eastAsia"/>
        </w:rPr>
        <w:t>表示（</w:t>
      </w:r>
      <w:r>
        <w:rPr>
          <w:rFonts w:hint="eastAsia"/>
        </w:rPr>
        <w:t xml:space="preserve">  </w:t>
      </w:r>
      <w:r>
        <w:rPr>
          <w:rFonts w:hint="eastAsia"/>
        </w:rPr>
        <w:t>）</w:t>
      </w:r>
    </w:p>
    <w:p w:rsidR="00774F85" w:rsidRDefault="00774F85" w:rsidP="00774F85">
      <w:pPr>
        <w:spacing w:line="0" w:lineRule="atLeast"/>
        <w:ind w:firstLineChars="171" w:firstLine="359"/>
      </w:pPr>
      <w:r>
        <w:t>A</w:t>
      </w:r>
      <w:r>
        <w:rPr>
          <w:rFonts w:hint="eastAsia"/>
        </w:rPr>
        <w:t>、在取值中加上重复的</w:t>
      </w:r>
      <w:r>
        <w:t>S#    B</w:t>
      </w:r>
      <w:r>
        <w:rPr>
          <w:rFonts w:hint="eastAsia"/>
        </w:rPr>
        <w:t>、在取值中去掉重复的</w:t>
      </w:r>
      <w:r>
        <w:t>S#</w:t>
      </w:r>
    </w:p>
    <w:p w:rsidR="00774F85" w:rsidRPr="00306D08" w:rsidRDefault="00774F85" w:rsidP="00774F85">
      <w:pPr>
        <w:spacing w:line="0" w:lineRule="atLeast"/>
        <w:ind w:firstLineChars="171" w:firstLine="359"/>
      </w:pPr>
      <w:r>
        <w:t>C</w:t>
      </w:r>
      <w:r>
        <w:rPr>
          <w:rFonts w:hint="eastAsia"/>
        </w:rPr>
        <w:t>、在结果中加上重复的</w:t>
      </w:r>
      <w:r>
        <w:t xml:space="preserve">S#    </w:t>
      </w:r>
      <w:r w:rsidRPr="005D4A46">
        <w:rPr>
          <w:highlight w:val="yellow"/>
        </w:rPr>
        <w:t>D</w:t>
      </w:r>
      <w:r w:rsidRPr="005D4A46">
        <w:rPr>
          <w:rFonts w:hint="eastAsia"/>
          <w:highlight w:val="yellow"/>
        </w:rPr>
        <w:t>、在结果中去掉重复的</w:t>
      </w:r>
      <w:r w:rsidRPr="005D4A46">
        <w:rPr>
          <w:highlight w:val="yellow"/>
        </w:rPr>
        <w:t>S#</w:t>
      </w:r>
    </w:p>
    <w:p w:rsidR="00774F85" w:rsidRDefault="00774F85" w:rsidP="00774F85">
      <w:pPr>
        <w:spacing w:line="0" w:lineRule="atLeast"/>
      </w:pPr>
      <w:r>
        <w:rPr>
          <w:rFonts w:hint="eastAsia"/>
        </w:rPr>
        <w:t>15</w:t>
      </w:r>
      <w:r>
        <w:rPr>
          <w:rFonts w:hint="eastAsia"/>
        </w:rPr>
        <w:t>、</w:t>
      </w:r>
      <w:r>
        <w:rPr>
          <w:rFonts w:hint="eastAsia"/>
        </w:rPr>
        <w:t>IBM</w:t>
      </w:r>
      <w:r>
        <w:rPr>
          <w:rFonts w:hint="eastAsia"/>
        </w:rPr>
        <w:t>公司的</w:t>
      </w:r>
      <w:r>
        <w:rPr>
          <w:rFonts w:hint="eastAsia"/>
        </w:rPr>
        <w:t>E</w:t>
      </w:r>
      <w:r>
        <w:t>.F.Codd</w:t>
      </w:r>
      <w:r>
        <w:rPr>
          <w:rFonts w:hint="eastAsia"/>
        </w:rPr>
        <w:t>提出了数据库的</w:t>
      </w:r>
      <w:r>
        <w:rPr>
          <w:rFonts w:hint="eastAsia"/>
          <w:u w:val="single"/>
        </w:rPr>
        <w:t xml:space="preserve">        </w:t>
      </w:r>
      <w:r>
        <w:rPr>
          <w:rFonts w:hint="eastAsia"/>
        </w:rPr>
        <w:t>。</w:t>
      </w:r>
    </w:p>
    <w:p w:rsidR="00774F85" w:rsidRDefault="00774F85" w:rsidP="00774F85">
      <w:pPr>
        <w:spacing w:line="0" w:lineRule="atLeast"/>
        <w:ind w:firstLineChars="171" w:firstLine="359"/>
      </w:pPr>
      <w:r>
        <w:rPr>
          <w:rFonts w:hint="eastAsia"/>
        </w:rPr>
        <w:t>A</w:t>
      </w:r>
      <w:r>
        <w:t xml:space="preserve">. </w:t>
      </w:r>
      <w:r>
        <w:rPr>
          <w:rFonts w:hint="eastAsia"/>
        </w:rPr>
        <w:t>层次模型</w:t>
      </w:r>
      <w:r>
        <w:rPr>
          <w:rFonts w:hint="eastAsia"/>
        </w:rPr>
        <w:t xml:space="preserve">   </w:t>
      </w:r>
      <w:r>
        <w:tab/>
      </w:r>
      <w:r w:rsidRPr="005D4A46">
        <w:rPr>
          <w:rFonts w:hint="eastAsia"/>
          <w:highlight w:val="yellow"/>
        </w:rPr>
        <w:t>B</w:t>
      </w:r>
      <w:r w:rsidRPr="005D4A46">
        <w:rPr>
          <w:highlight w:val="yellow"/>
        </w:rPr>
        <w:t xml:space="preserve">. </w:t>
      </w:r>
      <w:r w:rsidRPr="005D4A46">
        <w:rPr>
          <w:rFonts w:hint="eastAsia"/>
          <w:highlight w:val="yellow"/>
        </w:rPr>
        <w:t>关系模型</w:t>
      </w:r>
      <w:r>
        <w:rPr>
          <w:rFonts w:hint="eastAsia"/>
        </w:rPr>
        <w:t xml:space="preserve">    </w:t>
      </w:r>
      <w:r>
        <w:tab/>
      </w:r>
      <w:r>
        <w:tab/>
      </w:r>
      <w:r>
        <w:rPr>
          <w:rFonts w:hint="eastAsia"/>
        </w:rPr>
        <w:t>C</w:t>
      </w:r>
      <w:r>
        <w:t xml:space="preserve">. </w:t>
      </w:r>
      <w:r>
        <w:rPr>
          <w:rFonts w:hint="eastAsia"/>
        </w:rPr>
        <w:t>图灵奖</w:t>
      </w:r>
      <w:r>
        <w:rPr>
          <w:rFonts w:hint="eastAsia"/>
        </w:rPr>
        <w:t xml:space="preserve">   </w:t>
      </w:r>
      <w:r>
        <w:tab/>
      </w:r>
      <w:r>
        <w:tab/>
      </w:r>
      <w:r>
        <w:tab/>
      </w:r>
      <w:r>
        <w:rPr>
          <w:rFonts w:hint="eastAsia"/>
        </w:rPr>
        <w:t>D</w:t>
      </w:r>
      <w:r>
        <w:t xml:space="preserve">. </w:t>
      </w:r>
      <w:r>
        <w:rPr>
          <w:rFonts w:hint="eastAsia"/>
        </w:rPr>
        <w:t>网络模型</w:t>
      </w:r>
    </w:p>
    <w:p w:rsidR="00774F85" w:rsidRDefault="00774F85" w:rsidP="00774F85">
      <w:pPr>
        <w:spacing w:line="0" w:lineRule="atLeast"/>
      </w:pPr>
      <w:r>
        <w:rPr>
          <w:rFonts w:hint="eastAsia"/>
        </w:rPr>
        <w:t>二、设计题（</w:t>
      </w:r>
      <w:r>
        <w:rPr>
          <w:rFonts w:hint="eastAsia"/>
        </w:rPr>
        <w:t>15</w:t>
      </w:r>
      <w:r>
        <w:rPr>
          <w:rFonts w:hint="eastAsia"/>
        </w:rPr>
        <w:t>分）某</w:t>
      </w:r>
      <w:r w:rsidRPr="005D4A46">
        <w:rPr>
          <w:rFonts w:hint="eastAsia"/>
          <w:highlight w:val="yellow"/>
        </w:rPr>
        <w:t>保险公司</w:t>
      </w:r>
      <w:r>
        <w:rPr>
          <w:rFonts w:hint="eastAsia"/>
        </w:rPr>
        <w:t>关于汽车</w:t>
      </w:r>
      <w:r w:rsidRPr="005D4A46">
        <w:rPr>
          <w:rFonts w:hint="eastAsia"/>
          <w:highlight w:val="yellow"/>
        </w:rPr>
        <w:t>保险</w:t>
      </w:r>
      <w:r>
        <w:rPr>
          <w:rFonts w:hint="eastAsia"/>
        </w:rPr>
        <w:t>涉及以下查询和登录：</w:t>
      </w:r>
    </w:p>
    <w:p w:rsidR="00774F85" w:rsidRDefault="00774F85" w:rsidP="00774F85">
      <w:pPr>
        <w:spacing w:line="0" w:lineRule="atLeast"/>
      </w:pPr>
      <w:r>
        <w:rPr>
          <w:rFonts w:hint="eastAsia"/>
        </w:rPr>
        <w:t>·查询</w:t>
      </w:r>
      <w:r w:rsidRPr="005D4A46">
        <w:rPr>
          <w:rFonts w:hint="eastAsia"/>
          <w:highlight w:val="yellow"/>
        </w:rPr>
        <w:t>投保人</w:t>
      </w:r>
      <w:r>
        <w:rPr>
          <w:rFonts w:hint="eastAsia"/>
        </w:rPr>
        <w:t>：输入保险号，输出投保人姓名、投保的</w:t>
      </w:r>
      <w:r w:rsidRPr="005D4A46">
        <w:rPr>
          <w:rFonts w:hint="eastAsia"/>
          <w:highlight w:val="yellow"/>
        </w:rPr>
        <w:t>汽车</w:t>
      </w:r>
      <w:r>
        <w:rPr>
          <w:rFonts w:hint="eastAsia"/>
        </w:rPr>
        <w:t>、型号；</w:t>
      </w:r>
    </w:p>
    <w:p w:rsidR="00774F85" w:rsidRDefault="00774F85" w:rsidP="00774F85">
      <w:pPr>
        <w:spacing w:line="0" w:lineRule="atLeast"/>
      </w:pPr>
      <w:r>
        <w:rPr>
          <w:rFonts w:hint="eastAsia"/>
        </w:rPr>
        <w:t>·</w:t>
      </w:r>
      <w:r w:rsidRPr="005D4A46">
        <w:rPr>
          <w:rFonts w:hint="eastAsia"/>
          <w:highlight w:val="yellow"/>
        </w:rPr>
        <w:t>事故</w:t>
      </w:r>
      <w:r>
        <w:rPr>
          <w:rFonts w:hint="eastAsia"/>
        </w:rPr>
        <w:t>登录：登录事故编号、出事汽车牌照、车主、赔偿金、稽查人。</w:t>
      </w:r>
    </w:p>
    <w:p w:rsidR="00774F85" w:rsidRDefault="00774F85" w:rsidP="00774F85">
      <w:pPr>
        <w:spacing w:line="0" w:lineRule="atLeast"/>
      </w:pPr>
      <w:r>
        <w:rPr>
          <w:rFonts w:hint="eastAsia"/>
        </w:rPr>
        <w:t>根据上述用户需求，要求作出：</w:t>
      </w:r>
    </w:p>
    <w:p w:rsidR="00774F85" w:rsidRDefault="00774F85" w:rsidP="00774F85">
      <w:pPr>
        <w:spacing w:line="0" w:lineRule="atLeast"/>
      </w:pPr>
      <w:r>
        <w:rPr>
          <w:rFonts w:hint="eastAsia"/>
        </w:rPr>
        <w:t>（</w:t>
      </w:r>
      <w:r>
        <w:rPr>
          <w:rFonts w:hint="eastAsia"/>
        </w:rPr>
        <w:t>1</w:t>
      </w:r>
      <w:r>
        <w:rPr>
          <w:rFonts w:hint="eastAsia"/>
        </w:rPr>
        <w:t>）画出实体联系模型（</w:t>
      </w:r>
      <w:r>
        <w:rPr>
          <w:rFonts w:hint="eastAsia"/>
        </w:rPr>
        <w:t>E-R</w:t>
      </w:r>
      <w:r>
        <w:rPr>
          <w:rFonts w:hint="eastAsia"/>
        </w:rPr>
        <w:t>图）。</w:t>
      </w:r>
    </w:p>
    <w:p w:rsidR="00774F85" w:rsidRDefault="00774F85" w:rsidP="00774F85">
      <w:pPr>
        <w:spacing w:line="0" w:lineRule="atLeast"/>
      </w:pPr>
      <w:r>
        <w:rPr>
          <w:rFonts w:hint="eastAsia"/>
        </w:rPr>
        <w:t>（</w:t>
      </w:r>
      <w:r>
        <w:rPr>
          <w:rFonts w:hint="eastAsia"/>
        </w:rPr>
        <w:t>2</w:t>
      </w:r>
      <w:r>
        <w:rPr>
          <w:rFonts w:hint="eastAsia"/>
        </w:rPr>
        <w:t>）从</w:t>
      </w:r>
      <w:r>
        <w:rPr>
          <w:rFonts w:hint="eastAsia"/>
        </w:rPr>
        <w:t>E-R</w:t>
      </w:r>
      <w:r>
        <w:rPr>
          <w:rFonts w:hint="eastAsia"/>
        </w:rPr>
        <w:t>图导出关系模型，并说明主键、外键。</w:t>
      </w:r>
    </w:p>
    <w:p w:rsidR="00774F85" w:rsidRPr="00306D08" w:rsidRDefault="00774F85" w:rsidP="00774F85">
      <w:pPr>
        <w:spacing w:line="0" w:lineRule="atLeast"/>
      </w:pPr>
      <w:r>
        <w:rPr>
          <w:rFonts w:hint="eastAsia"/>
        </w:rPr>
        <w:t>实体：投保人</w:t>
      </w:r>
      <w:r>
        <w:rPr>
          <w:rFonts w:hint="eastAsia"/>
        </w:rPr>
        <w:t xml:space="preserve">        </w:t>
      </w:r>
      <w:r>
        <w:rPr>
          <w:rFonts w:hint="eastAsia"/>
        </w:rPr>
        <w:t>保险</w:t>
      </w:r>
      <w:r>
        <w:rPr>
          <w:rFonts w:hint="eastAsia"/>
        </w:rPr>
        <w:t xml:space="preserve">       </w:t>
      </w:r>
      <w:r>
        <w:rPr>
          <w:rFonts w:hint="eastAsia"/>
        </w:rPr>
        <w:t>（汽车）</w:t>
      </w:r>
      <w:r>
        <w:rPr>
          <w:rFonts w:hint="eastAsia"/>
        </w:rPr>
        <w:t xml:space="preserve">    </w:t>
      </w:r>
      <w:r>
        <w:rPr>
          <w:rFonts w:hint="eastAsia"/>
        </w:rPr>
        <w:t>事故</w:t>
      </w:r>
      <w:r>
        <w:rPr>
          <w:rFonts w:hint="eastAsia"/>
        </w:rPr>
        <w:t xml:space="preserve"> </w:t>
      </w:r>
    </w:p>
    <w:p w:rsidR="00774F85" w:rsidRPr="00306D08" w:rsidRDefault="00774F85" w:rsidP="00774F85">
      <w:pPr>
        <w:spacing w:line="0" w:lineRule="atLeast"/>
      </w:pPr>
      <w:r>
        <w:rPr>
          <w:rFonts w:hint="eastAsia"/>
        </w:rPr>
        <w:t>联系</w:t>
      </w:r>
      <w:r>
        <w:rPr>
          <w:rFonts w:hint="eastAsia"/>
        </w:rPr>
        <w:t xml:space="preserve"> </w:t>
      </w:r>
      <w:r>
        <w:rPr>
          <w:rFonts w:hint="eastAsia"/>
        </w:rPr>
        <w:t>投保人</w:t>
      </w:r>
      <w:r>
        <w:rPr>
          <w:rFonts w:hint="eastAsia"/>
        </w:rPr>
        <w:t xml:space="preserve"> </w:t>
      </w:r>
      <w:r>
        <w:rPr>
          <w:rFonts w:hint="eastAsia"/>
        </w:rPr>
        <w:t>购买</w:t>
      </w:r>
      <w:r>
        <w:rPr>
          <w:rFonts w:hint="eastAsia"/>
        </w:rPr>
        <w:t xml:space="preserve">  </w:t>
      </w:r>
      <w:r>
        <w:rPr>
          <w:rFonts w:hint="eastAsia"/>
        </w:rPr>
        <w:t>保险</w:t>
      </w:r>
      <w:r>
        <w:rPr>
          <w:rFonts w:hint="eastAsia"/>
        </w:rPr>
        <w:t xml:space="preserve"> </w:t>
      </w:r>
      <w:r>
        <w:rPr>
          <w:rFonts w:hint="eastAsia"/>
        </w:rPr>
        <w:t>，</w:t>
      </w:r>
      <w:r>
        <w:rPr>
          <w:rFonts w:hint="eastAsia"/>
        </w:rPr>
        <w:t xml:space="preserve">  </w:t>
      </w:r>
      <w:r>
        <w:rPr>
          <w:rFonts w:hint="eastAsia"/>
        </w:rPr>
        <w:t>保险</w:t>
      </w:r>
      <w:r>
        <w:rPr>
          <w:rFonts w:hint="eastAsia"/>
        </w:rPr>
        <w:t xml:space="preserve">  </w:t>
      </w:r>
      <w:r>
        <w:rPr>
          <w:rFonts w:hint="eastAsia"/>
        </w:rPr>
        <w:t>记录</w:t>
      </w:r>
      <w:r>
        <w:rPr>
          <w:rFonts w:hint="eastAsia"/>
        </w:rPr>
        <w:t xml:space="preserve"> </w:t>
      </w:r>
      <w:r>
        <w:rPr>
          <w:rFonts w:hint="eastAsia"/>
        </w:rPr>
        <w:t>事故</w:t>
      </w:r>
      <w:r>
        <w:rPr>
          <w:rFonts w:hint="eastAsia"/>
        </w:rPr>
        <w:t xml:space="preserve"> </w:t>
      </w:r>
    </w:p>
    <w:p w:rsidR="00774F85" w:rsidRDefault="00774F85" w:rsidP="00774F85">
      <w:pPr>
        <w:adjustRightInd w:val="0"/>
        <w:spacing w:line="0" w:lineRule="atLeast"/>
      </w:pPr>
      <w:r>
        <w:rPr>
          <w:rFonts w:hint="eastAsia"/>
        </w:rPr>
        <w:t>三、计算题（</w:t>
      </w:r>
      <w:r>
        <w:rPr>
          <w:rFonts w:hint="eastAsia"/>
        </w:rPr>
        <w:t>15</w:t>
      </w:r>
      <w:r>
        <w:rPr>
          <w:rFonts w:hint="eastAsia"/>
        </w:rPr>
        <w:t>分）</w:t>
      </w:r>
    </w:p>
    <w:tbl>
      <w:tblPr>
        <w:tblW w:w="0" w:type="auto"/>
        <w:tblLook w:val="01E0" w:firstRow="1" w:lastRow="1" w:firstColumn="1" w:lastColumn="1" w:noHBand="0" w:noVBand="0"/>
      </w:tblPr>
      <w:tblGrid>
        <w:gridCol w:w="4261"/>
        <w:gridCol w:w="4261"/>
      </w:tblGrid>
      <w:tr w:rsidR="00774F85" w:rsidTr="001467F0">
        <w:tc>
          <w:tcPr>
            <w:tcW w:w="4261" w:type="dxa"/>
            <w:shd w:val="clear" w:color="auto" w:fill="auto"/>
          </w:tcPr>
          <w:p w:rsidR="00774F85" w:rsidRDefault="00774F85" w:rsidP="001467F0">
            <w:pPr>
              <w:spacing w:line="0" w:lineRule="atLeast"/>
            </w:pPr>
            <w:r>
              <w:rPr>
                <w:rFonts w:hint="eastAsia"/>
              </w:rPr>
              <w:t>关系</w:t>
            </w:r>
            <w:r>
              <w:rPr>
                <w:rFonts w:hint="eastAsia"/>
              </w:rPr>
              <w:t>R</w:t>
            </w:r>
            <w:r>
              <w:rPr>
                <w:rFonts w:hint="eastAsia"/>
              </w:rPr>
              <w:tab/>
            </w:r>
            <w:r>
              <w:rPr>
                <w:rFonts w:hint="eastAsia"/>
              </w:rPr>
              <w:tab/>
            </w:r>
            <w:r>
              <w:rPr>
                <w:rFonts w:hint="eastAsia"/>
              </w:rPr>
              <w:tab/>
            </w:r>
            <w:r>
              <w:rPr>
                <w:rFonts w:hint="eastAsia"/>
              </w:rPr>
              <w:tab/>
            </w:r>
            <w:r>
              <w:rPr>
                <w:rFonts w:hint="eastAsia"/>
              </w:rPr>
              <w:tab/>
            </w:r>
            <w:r>
              <w:rPr>
                <w:rFonts w:hint="eastAsia"/>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08"/>
              <w:gridCol w:w="1080"/>
              <w:gridCol w:w="900"/>
            </w:tblGrid>
            <w:tr w:rsidR="00774F85" w:rsidTr="001467F0">
              <w:tc>
                <w:tcPr>
                  <w:tcW w:w="1008" w:type="dxa"/>
                  <w:shd w:val="clear" w:color="auto" w:fill="auto"/>
                </w:tcPr>
                <w:p w:rsidR="00774F85" w:rsidRDefault="00774F85" w:rsidP="001467F0">
                  <w:pPr>
                    <w:spacing w:line="0" w:lineRule="atLeast"/>
                  </w:pPr>
                  <w:r>
                    <w:rPr>
                      <w:rFonts w:hint="eastAsia"/>
                    </w:rPr>
                    <w:t>A</w:t>
                  </w:r>
                </w:p>
              </w:tc>
              <w:tc>
                <w:tcPr>
                  <w:tcW w:w="1080" w:type="dxa"/>
                  <w:shd w:val="clear" w:color="auto" w:fill="auto"/>
                </w:tcPr>
                <w:p w:rsidR="00774F85" w:rsidRDefault="00774F85" w:rsidP="001467F0">
                  <w:pPr>
                    <w:spacing w:line="0" w:lineRule="atLeast"/>
                  </w:pPr>
                  <w:r>
                    <w:rPr>
                      <w:rFonts w:hint="eastAsia"/>
                    </w:rPr>
                    <w:t>B</w:t>
                  </w:r>
                </w:p>
              </w:tc>
              <w:tc>
                <w:tcPr>
                  <w:tcW w:w="900" w:type="dxa"/>
                  <w:shd w:val="clear" w:color="auto" w:fill="auto"/>
                </w:tcPr>
                <w:p w:rsidR="00774F85" w:rsidRDefault="00774F85" w:rsidP="001467F0">
                  <w:pPr>
                    <w:spacing w:line="0" w:lineRule="atLeast"/>
                  </w:pPr>
                  <w:r>
                    <w:rPr>
                      <w:rFonts w:hint="eastAsia"/>
                    </w:rPr>
                    <w:t>C</w:t>
                  </w:r>
                </w:p>
              </w:tc>
            </w:tr>
            <w:tr w:rsidR="00774F85" w:rsidTr="001467F0">
              <w:tc>
                <w:tcPr>
                  <w:tcW w:w="1008" w:type="dxa"/>
                  <w:shd w:val="clear" w:color="auto" w:fill="auto"/>
                </w:tcPr>
                <w:p w:rsidR="00774F85" w:rsidRDefault="00774F85" w:rsidP="001467F0">
                  <w:pPr>
                    <w:spacing w:line="0" w:lineRule="atLeast"/>
                  </w:pPr>
                  <w:r>
                    <w:rPr>
                      <w:rFonts w:hint="eastAsia"/>
                    </w:rPr>
                    <w:t>3</w:t>
                  </w:r>
                </w:p>
              </w:tc>
              <w:tc>
                <w:tcPr>
                  <w:tcW w:w="1080" w:type="dxa"/>
                  <w:shd w:val="clear" w:color="auto" w:fill="auto"/>
                </w:tcPr>
                <w:p w:rsidR="00774F85" w:rsidRDefault="00774F85" w:rsidP="001467F0">
                  <w:pPr>
                    <w:spacing w:line="0" w:lineRule="atLeast"/>
                  </w:pPr>
                  <w:r>
                    <w:rPr>
                      <w:rFonts w:hint="eastAsia"/>
                    </w:rPr>
                    <w:t>6</w:t>
                  </w:r>
                </w:p>
              </w:tc>
              <w:tc>
                <w:tcPr>
                  <w:tcW w:w="900" w:type="dxa"/>
                  <w:shd w:val="clear" w:color="auto" w:fill="auto"/>
                </w:tcPr>
                <w:p w:rsidR="00774F85" w:rsidRDefault="00774F85" w:rsidP="001467F0">
                  <w:pPr>
                    <w:spacing w:line="0" w:lineRule="atLeast"/>
                  </w:pPr>
                  <w:r>
                    <w:rPr>
                      <w:rFonts w:hint="eastAsia"/>
                    </w:rPr>
                    <w:t>7</w:t>
                  </w:r>
                </w:p>
              </w:tc>
            </w:tr>
            <w:tr w:rsidR="00774F85" w:rsidTr="001467F0">
              <w:tc>
                <w:tcPr>
                  <w:tcW w:w="1008" w:type="dxa"/>
                  <w:shd w:val="clear" w:color="auto" w:fill="auto"/>
                </w:tcPr>
                <w:p w:rsidR="00774F85" w:rsidRDefault="00774F85" w:rsidP="001467F0">
                  <w:pPr>
                    <w:spacing w:line="0" w:lineRule="atLeast"/>
                  </w:pPr>
                  <w:r>
                    <w:rPr>
                      <w:rFonts w:hint="eastAsia"/>
                    </w:rPr>
                    <w:lastRenderedPageBreak/>
                    <w:t>2</w:t>
                  </w:r>
                </w:p>
              </w:tc>
              <w:tc>
                <w:tcPr>
                  <w:tcW w:w="1080" w:type="dxa"/>
                  <w:shd w:val="clear" w:color="auto" w:fill="auto"/>
                </w:tcPr>
                <w:p w:rsidR="00774F85" w:rsidRDefault="00774F85" w:rsidP="001467F0">
                  <w:pPr>
                    <w:spacing w:line="0" w:lineRule="atLeast"/>
                  </w:pPr>
                  <w:r>
                    <w:rPr>
                      <w:rFonts w:hint="eastAsia"/>
                    </w:rPr>
                    <w:t>5</w:t>
                  </w:r>
                </w:p>
              </w:tc>
              <w:tc>
                <w:tcPr>
                  <w:tcW w:w="900" w:type="dxa"/>
                  <w:shd w:val="clear" w:color="auto" w:fill="auto"/>
                </w:tcPr>
                <w:p w:rsidR="00774F85" w:rsidRDefault="00774F85" w:rsidP="001467F0">
                  <w:pPr>
                    <w:spacing w:line="0" w:lineRule="atLeast"/>
                  </w:pPr>
                  <w:r>
                    <w:rPr>
                      <w:rFonts w:hint="eastAsia"/>
                    </w:rPr>
                    <w:t>7</w:t>
                  </w:r>
                </w:p>
              </w:tc>
            </w:tr>
            <w:tr w:rsidR="00774F85" w:rsidTr="001467F0">
              <w:tc>
                <w:tcPr>
                  <w:tcW w:w="1008" w:type="dxa"/>
                  <w:shd w:val="clear" w:color="auto" w:fill="auto"/>
                </w:tcPr>
                <w:p w:rsidR="00774F85" w:rsidRDefault="00774F85" w:rsidP="001467F0">
                  <w:pPr>
                    <w:spacing w:line="0" w:lineRule="atLeast"/>
                  </w:pPr>
                  <w:r>
                    <w:rPr>
                      <w:rFonts w:hint="eastAsia"/>
                    </w:rPr>
                    <w:t>7</w:t>
                  </w:r>
                </w:p>
              </w:tc>
              <w:tc>
                <w:tcPr>
                  <w:tcW w:w="1080" w:type="dxa"/>
                  <w:shd w:val="clear" w:color="auto" w:fill="auto"/>
                </w:tcPr>
                <w:p w:rsidR="00774F85" w:rsidRDefault="00774F85" w:rsidP="001467F0">
                  <w:pPr>
                    <w:spacing w:line="0" w:lineRule="atLeast"/>
                  </w:pPr>
                  <w:r>
                    <w:rPr>
                      <w:rFonts w:hint="eastAsia"/>
                    </w:rPr>
                    <w:t>2</w:t>
                  </w:r>
                </w:p>
              </w:tc>
              <w:tc>
                <w:tcPr>
                  <w:tcW w:w="900" w:type="dxa"/>
                  <w:shd w:val="clear" w:color="auto" w:fill="auto"/>
                </w:tcPr>
                <w:p w:rsidR="00774F85" w:rsidRDefault="00774F85" w:rsidP="001467F0">
                  <w:pPr>
                    <w:spacing w:line="0" w:lineRule="atLeast"/>
                  </w:pPr>
                  <w:r>
                    <w:rPr>
                      <w:rFonts w:hint="eastAsia"/>
                    </w:rPr>
                    <w:t>3</w:t>
                  </w:r>
                </w:p>
              </w:tc>
            </w:tr>
            <w:tr w:rsidR="00774F85" w:rsidTr="001467F0">
              <w:tc>
                <w:tcPr>
                  <w:tcW w:w="1008" w:type="dxa"/>
                  <w:shd w:val="clear" w:color="auto" w:fill="auto"/>
                </w:tcPr>
                <w:p w:rsidR="00774F85" w:rsidRDefault="00774F85" w:rsidP="001467F0">
                  <w:pPr>
                    <w:spacing w:line="0" w:lineRule="atLeast"/>
                  </w:pPr>
                  <w:r>
                    <w:rPr>
                      <w:rFonts w:hint="eastAsia"/>
                    </w:rPr>
                    <w:t>4</w:t>
                  </w:r>
                </w:p>
              </w:tc>
              <w:tc>
                <w:tcPr>
                  <w:tcW w:w="1080" w:type="dxa"/>
                  <w:shd w:val="clear" w:color="auto" w:fill="auto"/>
                </w:tcPr>
                <w:p w:rsidR="00774F85" w:rsidRDefault="00774F85" w:rsidP="001467F0">
                  <w:pPr>
                    <w:spacing w:line="0" w:lineRule="atLeast"/>
                  </w:pPr>
                  <w:r>
                    <w:rPr>
                      <w:rFonts w:hint="eastAsia"/>
                    </w:rPr>
                    <w:t>4</w:t>
                  </w:r>
                </w:p>
              </w:tc>
              <w:tc>
                <w:tcPr>
                  <w:tcW w:w="900" w:type="dxa"/>
                  <w:shd w:val="clear" w:color="auto" w:fill="auto"/>
                </w:tcPr>
                <w:p w:rsidR="00774F85" w:rsidRDefault="00774F85" w:rsidP="001467F0">
                  <w:pPr>
                    <w:spacing w:line="0" w:lineRule="atLeast"/>
                  </w:pPr>
                  <w:r>
                    <w:rPr>
                      <w:rFonts w:hint="eastAsia"/>
                    </w:rPr>
                    <w:t>3</w:t>
                  </w:r>
                </w:p>
              </w:tc>
            </w:tr>
          </w:tbl>
          <w:p w:rsidR="00774F85" w:rsidRDefault="00774F85" w:rsidP="001467F0">
            <w:pPr>
              <w:spacing w:line="0" w:lineRule="atLeast"/>
            </w:pPr>
          </w:p>
        </w:tc>
        <w:tc>
          <w:tcPr>
            <w:tcW w:w="4261" w:type="dxa"/>
            <w:shd w:val="clear" w:color="auto" w:fill="auto"/>
          </w:tcPr>
          <w:p w:rsidR="00774F85" w:rsidRDefault="00774F85" w:rsidP="001467F0">
            <w:pPr>
              <w:spacing w:line="0" w:lineRule="atLeast"/>
            </w:pPr>
            <w:r>
              <w:rPr>
                <w:rFonts w:hint="eastAsia"/>
              </w:rPr>
              <w:lastRenderedPageBreak/>
              <w:t>关系</w:t>
            </w:r>
            <w:r>
              <w:rPr>
                <w:rFonts w:hint="eastAsia"/>
              </w:rPr>
              <w: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08"/>
              <w:gridCol w:w="1080"/>
              <w:gridCol w:w="900"/>
            </w:tblGrid>
            <w:tr w:rsidR="00774F85" w:rsidTr="001467F0">
              <w:tc>
                <w:tcPr>
                  <w:tcW w:w="1008" w:type="dxa"/>
                  <w:shd w:val="clear" w:color="auto" w:fill="auto"/>
                </w:tcPr>
                <w:p w:rsidR="00774F85" w:rsidRDefault="00774F85" w:rsidP="001467F0">
                  <w:pPr>
                    <w:spacing w:line="0" w:lineRule="atLeast"/>
                  </w:pPr>
                  <w:r>
                    <w:rPr>
                      <w:rFonts w:hint="eastAsia"/>
                    </w:rPr>
                    <w:t>A</w:t>
                  </w:r>
                </w:p>
              </w:tc>
              <w:tc>
                <w:tcPr>
                  <w:tcW w:w="1080" w:type="dxa"/>
                  <w:shd w:val="clear" w:color="auto" w:fill="auto"/>
                </w:tcPr>
                <w:p w:rsidR="00774F85" w:rsidRDefault="00774F85" w:rsidP="001467F0">
                  <w:pPr>
                    <w:spacing w:line="0" w:lineRule="atLeast"/>
                  </w:pPr>
                  <w:r>
                    <w:rPr>
                      <w:rFonts w:hint="eastAsia"/>
                    </w:rPr>
                    <w:t>D</w:t>
                  </w:r>
                </w:p>
              </w:tc>
              <w:tc>
                <w:tcPr>
                  <w:tcW w:w="900" w:type="dxa"/>
                  <w:shd w:val="clear" w:color="auto" w:fill="auto"/>
                </w:tcPr>
                <w:p w:rsidR="00774F85" w:rsidRDefault="00774F85" w:rsidP="001467F0">
                  <w:pPr>
                    <w:spacing w:line="0" w:lineRule="atLeast"/>
                  </w:pPr>
                  <w:r>
                    <w:rPr>
                      <w:rFonts w:hint="eastAsia"/>
                    </w:rPr>
                    <w:t>E</w:t>
                  </w:r>
                </w:p>
              </w:tc>
            </w:tr>
            <w:tr w:rsidR="00774F85" w:rsidTr="001467F0">
              <w:tc>
                <w:tcPr>
                  <w:tcW w:w="1008" w:type="dxa"/>
                  <w:shd w:val="clear" w:color="auto" w:fill="auto"/>
                </w:tcPr>
                <w:p w:rsidR="00774F85" w:rsidRDefault="00774F85" w:rsidP="001467F0">
                  <w:pPr>
                    <w:spacing w:line="0" w:lineRule="atLeast"/>
                  </w:pPr>
                  <w:r>
                    <w:rPr>
                      <w:rFonts w:hint="eastAsia"/>
                    </w:rPr>
                    <w:t>3</w:t>
                  </w:r>
                </w:p>
              </w:tc>
              <w:tc>
                <w:tcPr>
                  <w:tcW w:w="1080" w:type="dxa"/>
                  <w:shd w:val="clear" w:color="auto" w:fill="auto"/>
                </w:tcPr>
                <w:p w:rsidR="00774F85" w:rsidRDefault="00774F85" w:rsidP="001467F0">
                  <w:pPr>
                    <w:spacing w:line="0" w:lineRule="atLeast"/>
                  </w:pPr>
                  <w:r>
                    <w:rPr>
                      <w:rFonts w:hint="eastAsia"/>
                    </w:rPr>
                    <w:t>4</w:t>
                  </w:r>
                </w:p>
              </w:tc>
              <w:tc>
                <w:tcPr>
                  <w:tcW w:w="900" w:type="dxa"/>
                  <w:shd w:val="clear" w:color="auto" w:fill="auto"/>
                </w:tcPr>
                <w:p w:rsidR="00774F85" w:rsidRDefault="00774F85" w:rsidP="001467F0">
                  <w:pPr>
                    <w:spacing w:line="0" w:lineRule="atLeast"/>
                  </w:pPr>
                  <w:r>
                    <w:rPr>
                      <w:rFonts w:hint="eastAsia"/>
                    </w:rPr>
                    <w:t>5</w:t>
                  </w:r>
                </w:p>
              </w:tc>
            </w:tr>
            <w:tr w:rsidR="00774F85" w:rsidTr="001467F0">
              <w:tc>
                <w:tcPr>
                  <w:tcW w:w="1008" w:type="dxa"/>
                  <w:shd w:val="clear" w:color="auto" w:fill="auto"/>
                </w:tcPr>
                <w:p w:rsidR="00774F85" w:rsidRDefault="00774F85" w:rsidP="001467F0">
                  <w:pPr>
                    <w:spacing w:line="0" w:lineRule="atLeast"/>
                  </w:pPr>
                  <w:r>
                    <w:rPr>
                      <w:rFonts w:hint="eastAsia"/>
                    </w:rPr>
                    <w:lastRenderedPageBreak/>
                    <w:t>7</w:t>
                  </w:r>
                </w:p>
              </w:tc>
              <w:tc>
                <w:tcPr>
                  <w:tcW w:w="1080" w:type="dxa"/>
                  <w:shd w:val="clear" w:color="auto" w:fill="auto"/>
                </w:tcPr>
                <w:p w:rsidR="00774F85" w:rsidRDefault="00774F85" w:rsidP="001467F0">
                  <w:pPr>
                    <w:spacing w:line="0" w:lineRule="atLeast"/>
                  </w:pPr>
                  <w:r>
                    <w:rPr>
                      <w:rFonts w:hint="eastAsia"/>
                    </w:rPr>
                    <w:t>2</w:t>
                  </w:r>
                </w:p>
              </w:tc>
              <w:tc>
                <w:tcPr>
                  <w:tcW w:w="900" w:type="dxa"/>
                  <w:shd w:val="clear" w:color="auto" w:fill="auto"/>
                </w:tcPr>
                <w:p w:rsidR="00774F85" w:rsidRDefault="00774F85" w:rsidP="001467F0">
                  <w:pPr>
                    <w:spacing w:line="0" w:lineRule="atLeast"/>
                  </w:pPr>
                  <w:r>
                    <w:rPr>
                      <w:rFonts w:hint="eastAsia"/>
                    </w:rPr>
                    <w:t>3</w:t>
                  </w:r>
                </w:p>
              </w:tc>
            </w:tr>
          </w:tbl>
          <w:p w:rsidR="00774F85" w:rsidRDefault="00774F85" w:rsidP="001467F0">
            <w:pPr>
              <w:spacing w:line="0" w:lineRule="atLeast"/>
            </w:pPr>
          </w:p>
        </w:tc>
      </w:tr>
    </w:tbl>
    <w:p w:rsidR="00774F85" w:rsidRDefault="00774F85" w:rsidP="00774F85">
      <w:pPr>
        <w:adjustRightInd w:val="0"/>
        <w:spacing w:line="0" w:lineRule="atLeast"/>
      </w:pPr>
      <w:r>
        <w:rPr>
          <w:rFonts w:hint="eastAsia"/>
        </w:rPr>
        <w:lastRenderedPageBreak/>
        <w:t>请计算：</w:t>
      </w:r>
      <w:r>
        <w:rPr>
          <w:rFonts w:hint="eastAsia"/>
        </w:rPr>
        <w:t xml:space="preserve">  R</w:t>
      </w:r>
      <w:r>
        <w:rPr>
          <w:rFonts w:hint="eastAsia"/>
        </w:rPr>
        <w:t>∪</w:t>
      </w:r>
      <w:r>
        <w:rPr>
          <w:rFonts w:hint="eastAsia"/>
        </w:rPr>
        <w:t>S</w:t>
      </w:r>
      <w:r>
        <w:rPr>
          <w:rFonts w:hint="eastAsia"/>
        </w:rPr>
        <w:t>，</w:t>
      </w:r>
      <w:r>
        <w:rPr>
          <w:rFonts w:hint="eastAsia"/>
        </w:rPr>
        <w:t>R-S</w:t>
      </w:r>
      <w:r>
        <w:rPr>
          <w:rFonts w:hint="eastAsia"/>
        </w:rPr>
        <w:t>，</w:t>
      </w:r>
      <w:r>
        <w:rPr>
          <w:rFonts w:hint="eastAsia"/>
        </w:rPr>
        <w:t xml:space="preserve"> R</w:t>
      </w:r>
      <w:r>
        <w:rPr>
          <w:rFonts w:hint="eastAsia"/>
        </w:rPr>
        <w:t>∩</w:t>
      </w:r>
      <w:r>
        <w:rPr>
          <w:rFonts w:hint="eastAsia"/>
        </w:rPr>
        <w:t>S</w:t>
      </w:r>
      <w:r>
        <w:rPr>
          <w:rFonts w:hint="eastAsia"/>
        </w:rPr>
        <w:t>，</w:t>
      </w:r>
      <w:r>
        <w:rPr>
          <w:rFonts w:hint="eastAsia"/>
        </w:rPr>
        <w:t xml:space="preserve"> </w:t>
      </w:r>
      <w:r w:rsidRPr="00F55022">
        <w:rPr>
          <w:position w:val="-6"/>
        </w:rPr>
        <w:object w:dxaOrig="5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4.25pt" o:ole="">
            <v:imagedata r:id="rId8" o:title=""/>
          </v:shape>
          <o:OLEObject Type="Embed" ProgID="Equation.DSMT4" ShapeID="_x0000_i1025" DrawAspect="Content" ObjectID="_1493667749" r:id="rId9"/>
        </w:object>
      </w:r>
      <w:r>
        <w:rPr>
          <w:rFonts w:hint="eastAsia"/>
        </w:rPr>
        <w:t>，</w:t>
      </w:r>
      <w:r w:rsidRPr="00F55022">
        <w:rPr>
          <w:position w:val="-14"/>
        </w:rPr>
        <w:object w:dxaOrig="880" w:dyaOrig="380">
          <v:shape id="_x0000_i1026" type="#_x0000_t75" style="width:44.25pt;height:18.75pt" o:ole="">
            <v:imagedata r:id="rId10" o:title=""/>
          </v:shape>
          <o:OLEObject Type="Embed" ProgID="Equation.DSMT4" ShapeID="_x0000_i1026" DrawAspect="Content" ObjectID="_1493667750" r:id="rId11"/>
        </w:object>
      </w:r>
      <w:r>
        <w:rPr>
          <w:rFonts w:hint="eastAsia"/>
        </w:rPr>
        <w:t>，</w:t>
      </w:r>
      <w:r w:rsidRPr="00F55022">
        <w:rPr>
          <w:position w:val="-12"/>
        </w:rPr>
        <w:object w:dxaOrig="820" w:dyaOrig="360">
          <v:shape id="_x0000_i1027" type="#_x0000_t75" style="width:41.25pt;height:18pt" o:ole="">
            <v:imagedata r:id="rId12" o:title=""/>
          </v:shape>
          <o:OLEObject Type="Embed" ProgID="Equation.DSMT4" ShapeID="_x0000_i1027" DrawAspect="Content" ObjectID="_1493667751" r:id="rId13"/>
        </w:object>
      </w:r>
      <w:r>
        <w:rPr>
          <w:rFonts w:hint="eastAsia"/>
        </w:rPr>
        <w:t>，</w:t>
      </w:r>
      <w:r>
        <w:rPr>
          <w:rFonts w:hint="eastAsia"/>
        </w:rPr>
        <w:t xml:space="preserve"> R</w:t>
      </w:r>
      <w:r>
        <w:rPr>
          <w:rFonts w:hint="eastAsia"/>
        </w:rPr>
        <w:t>左外连接</w:t>
      </w:r>
      <w:r>
        <w:rPr>
          <w:rFonts w:hint="eastAsia"/>
        </w:rPr>
        <w:t xml:space="preserve">S </w:t>
      </w:r>
      <w:r>
        <w:rPr>
          <w:rFonts w:hint="eastAsia"/>
        </w:rPr>
        <w:t>的结果</w:t>
      </w:r>
      <w:r>
        <w:rPr>
          <w:rFonts w:hint="eastAsia"/>
        </w:rPr>
        <w:t>.</w:t>
      </w:r>
    </w:p>
    <w:p w:rsidR="00774F85" w:rsidRDefault="00774F85" w:rsidP="00774F85">
      <w:pPr>
        <w:spacing w:line="0" w:lineRule="atLeast"/>
      </w:pPr>
      <w:r>
        <w:rPr>
          <w:rFonts w:hint="eastAsia"/>
        </w:rPr>
        <w:t>R</w:t>
      </w:r>
      <w:r>
        <w:rPr>
          <w:rFonts w:hint="eastAsia"/>
        </w:rPr>
        <w:t>∪</w:t>
      </w:r>
      <w:r>
        <w:rPr>
          <w:rFonts w:hint="eastAsia"/>
        </w:rPr>
        <w:t>S</w:t>
      </w:r>
    </w:p>
    <w:p w:rsidR="00774F85" w:rsidRDefault="00774F85" w:rsidP="00774F85">
      <w:pPr>
        <w:spacing w:line="0" w:lineRule="atLeast"/>
      </w:pPr>
      <w:r>
        <w:rPr>
          <w:rFonts w:hint="eastAsia"/>
        </w:rPr>
        <w:t>A</w:t>
      </w:r>
      <w:r>
        <w:rPr>
          <w:rFonts w:hint="eastAsia"/>
        </w:rPr>
        <w:tab/>
        <w:t>B</w:t>
      </w:r>
      <w:r>
        <w:rPr>
          <w:rFonts w:hint="eastAsia"/>
        </w:rPr>
        <w:tab/>
        <w:t>C</w:t>
      </w:r>
    </w:p>
    <w:p w:rsidR="00774F85" w:rsidRDefault="00774F85" w:rsidP="00774F85">
      <w:pPr>
        <w:spacing w:line="0" w:lineRule="atLeast"/>
      </w:pPr>
      <w:r>
        <w:rPr>
          <w:rFonts w:hint="eastAsia"/>
        </w:rPr>
        <w:t>3</w:t>
      </w:r>
      <w:r>
        <w:rPr>
          <w:rFonts w:hint="eastAsia"/>
        </w:rPr>
        <w:tab/>
        <w:t>6</w:t>
      </w:r>
      <w:r>
        <w:rPr>
          <w:rFonts w:hint="eastAsia"/>
        </w:rPr>
        <w:tab/>
        <w:t>7</w:t>
      </w:r>
    </w:p>
    <w:p w:rsidR="00774F85" w:rsidRDefault="00774F85" w:rsidP="00774F85">
      <w:pPr>
        <w:spacing w:line="0" w:lineRule="atLeast"/>
      </w:pPr>
      <w:r>
        <w:rPr>
          <w:rFonts w:hint="eastAsia"/>
        </w:rPr>
        <w:t>2</w:t>
      </w:r>
      <w:r>
        <w:rPr>
          <w:rFonts w:hint="eastAsia"/>
        </w:rPr>
        <w:tab/>
        <w:t>5</w:t>
      </w:r>
      <w:r>
        <w:rPr>
          <w:rFonts w:hint="eastAsia"/>
        </w:rPr>
        <w:tab/>
        <w:t>7</w:t>
      </w:r>
    </w:p>
    <w:p w:rsidR="00774F85" w:rsidRDefault="00774F85" w:rsidP="00774F85">
      <w:pPr>
        <w:spacing w:line="0" w:lineRule="atLeast"/>
      </w:pPr>
      <w:r>
        <w:rPr>
          <w:rFonts w:hint="eastAsia"/>
        </w:rPr>
        <w:t>7</w:t>
      </w:r>
      <w:r>
        <w:rPr>
          <w:rFonts w:hint="eastAsia"/>
        </w:rPr>
        <w:tab/>
        <w:t>2</w:t>
      </w:r>
      <w:r>
        <w:rPr>
          <w:rFonts w:hint="eastAsia"/>
        </w:rPr>
        <w:tab/>
        <w:t>3</w:t>
      </w:r>
    </w:p>
    <w:p w:rsidR="00774F85" w:rsidRDefault="00774F85" w:rsidP="00774F85">
      <w:pPr>
        <w:spacing w:line="0" w:lineRule="atLeast"/>
      </w:pPr>
      <w:r>
        <w:rPr>
          <w:rFonts w:hint="eastAsia"/>
        </w:rPr>
        <w:t>4</w:t>
      </w:r>
      <w:r>
        <w:rPr>
          <w:rFonts w:hint="eastAsia"/>
        </w:rPr>
        <w:tab/>
        <w:t>4</w:t>
      </w:r>
      <w:r>
        <w:rPr>
          <w:rFonts w:hint="eastAsia"/>
        </w:rPr>
        <w:tab/>
        <w:t>3</w:t>
      </w:r>
    </w:p>
    <w:p w:rsidR="00774F85" w:rsidRDefault="00774F85" w:rsidP="00774F85">
      <w:pPr>
        <w:spacing w:line="0" w:lineRule="atLeast"/>
      </w:pPr>
      <w:r>
        <w:rPr>
          <w:rFonts w:hint="eastAsia"/>
        </w:rPr>
        <w:t>3</w:t>
      </w:r>
      <w:r>
        <w:rPr>
          <w:rFonts w:hint="eastAsia"/>
        </w:rPr>
        <w:tab/>
        <w:t>4</w:t>
      </w:r>
      <w:r>
        <w:rPr>
          <w:rFonts w:hint="eastAsia"/>
        </w:rPr>
        <w:tab/>
        <w:t>5</w:t>
      </w:r>
    </w:p>
    <w:p w:rsidR="00774F85" w:rsidRDefault="00774F85" w:rsidP="00774F85">
      <w:pPr>
        <w:spacing w:line="0" w:lineRule="atLeast"/>
      </w:pPr>
      <w:r>
        <w:rPr>
          <w:rFonts w:hint="eastAsia"/>
        </w:rPr>
        <w:t xml:space="preserve">R-S </w:t>
      </w:r>
      <w:r>
        <w:rPr>
          <w:rFonts w:hint="eastAsia"/>
        </w:rPr>
        <w:t>出现在</w:t>
      </w:r>
      <w:r>
        <w:rPr>
          <w:rFonts w:hint="eastAsia"/>
        </w:rPr>
        <w:t>R</w:t>
      </w:r>
      <w:r>
        <w:rPr>
          <w:rFonts w:hint="eastAsia"/>
        </w:rPr>
        <w:t>中，不出现在</w:t>
      </w:r>
      <w:r>
        <w:rPr>
          <w:rFonts w:hint="eastAsia"/>
        </w:rPr>
        <w:t>S</w:t>
      </w:r>
      <w:r>
        <w:rPr>
          <w:rFonts w:hint="eastAsia"/>
        </w:rPr>
        <w:t>中</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08"/>
        <w:gridCol w:w="1080"/>
        <w:gridCol w:w="900"/>
      </w:tblGrid>
      <w:tr w:rsidR="00774F85" w:rsidTr="001467F0">
        <w:tc>
          <w:tcPr>
            <w:tcW w:w="1008" w:type="dxa"/>
            <w:shd w:val="clear" w:color="auto" w:fill="auto"/>
          </w:tcPr>
          <w:p w:rsidR="00774F85" w:rsidRDefault="00774F85" w:rsidP="001467F0">
            <w:pPr>
              <w:spacing w:line="0" w:lineRule="atLeast"/>
            </w:pPr>
            <w:r>
              <w:rPr>
                <w:rFonts w:hint="eastAsia"/>
              </w:rPr>
              <w:t>A</w:t>
            </w:r>
          </w:p>
        </w:tc>
        <w:tc>
          <w:tcPr>
            <w:tcW w:w="1080" w:type="dxa"/>
            <w:shd w:val="clear" w:color="auto" w:fill="auto"/>
          </w:tcPr>
          <w:p w:rsidR="00774F85" w:rsidRDefault="00774F85" w:rsidP="001467F0">
            <w:pPr>
              <w:spacing w:line="0" w:lineRule="atLeast"/>
            </w:pPr>
            <w:r>
              <w:rPr>
                <w:rFonts w:hint="eastAsia"/>
              </w:rPr>
              <w:t>B</w:t>
            </w:r>
          </w:p>
        </w:tc>
        <w:tc>
          <w:tcPr>
            <w:tcW w:w="900" w:type="dxa"/>
            <w:shd w:val="clear" w:color="auto" w:fill="auto"/>
          </w:tcPr>
          <w:p w:rsidR="00774F85" w:rsidRDefault="00774F85" w:rsidP="001467F0">
            <w:pPr>
              <w:spacing w:line="0" w:lineRule="atLeast"/>
            </w:pPr>
            <w:r>
              <w:rPr>
                <w:rFonts w:hint="eastAsia"/>
              </w:rPr>
              <w:t>C</w:t>
            </w:r>
          </w:p>
        </w:tc>
      </w:tr>
      <w:tr w:rsidR="00774F85" w:rsidTr="001467F0">
        <w:tc>
          <w:tcPr>
            <w:tcW w:w="1008" w:type="dxa"/>
            <w:shd w:val="clear" w:color="auto" w:fill="auto"/>
          </w:tcPr>
          <w:p w:rsidR="00774F85" w:rsidRDefault="00774F85" w:rsidP="001467F0">
            <w:pPr>
              <w:spacing w:line="0" w:lineRule="atLeast"/>
            </w:pPr>
            <w:r>
              <w:rPr>
                <w:rFonts w:hint="eastAsia"/>
              </w:rPr>
              <w:t>3</w:t>
            </w:r>
          </w:p>
        </w:tc>
        <w:tc>
          <w:tcPr>
            <w:tcW w:w="1080" w:type="dxa"/>
            <w:shd w:val="clear" w:color="auto" w:fill="auto"/>
          </w:tcPr>
          <w:p w:rsidR="00774F85" w:rsidRDefault="00774F85" w:rsidP="001467F0">
            <w:pPr>
              <w:spacing w:line="0" w:lineRule="atLeast"/>
            </w:pPr>
            <w:r>
              <w:rPr>
                <w:rFonts w:hint="eastAsia"/>
              </w:rPr>
              <w:t>6</w:t>
            </w:r>
          </w:p>
        </w:tc>
        <w:tc>
          <w:tcPr>
            <w:tcW w:w="900" w:type="dxa"/>
            <w:shd w:val="clear" w:color="auto" w:fill="auto"/>
          </w:tcPr>
          <w:p w:rsidR="00774F85" w:rsidRDefault="00774F85" w:rsidP="001467F0">
            <w:pPr>
              <w:spacing w:line="0" w:lineRule="atLeast"/>
            </w:pPr>
            <w:r>
              <w:rPr>
                <w:rFonts w:hint="eastAsia"/>
              </w:rPr>
              <w:t>7</w:t>
            </w:r>
          </w:p>
        </w:tc>
      </w:tr>
      <w:tr w:rsidR="00774F85" w:rsidTr="001467F0">
        <w:tc>
          <w:tcPr>
            <w:tcW w:w="1008" w:type="dxa"/>
            <w:shd w:val="clear" w:color="auto" w:fill="auto"/>
          </w:tcPr>
          <w:p w:rsidR="00774F85" w:rsidRDefault="00774F85" w:rsidP="001467F0">
            <w:pPr>
              <w:spacing w:line="0" w:lineRule="atLeast"/>
            </w:pPr>
            <w:r>
              <w:rPr>
                <w:rFonts w:hint="eastAsia"/>
              </w:rPr>
              <w:t>2</w:t>
            </w:r>
          </w:p>
        </w:tc>
        <w:tc>
          <w:tcPr>
            <w:tcW w:w="1080" w:type="dxa"/>
            <w:shd w:val="clear" w:color="auto" w:fill="auto"/>
          </w:tcPr>
          <w:p w:rsidR="00774F85" w:rsidRDefault="00774F85" w:rsidP="001467F0">
            <w:pPr>
              <w:spacing w:line="0" w:lineRule="atLeast"/>
            </w:pPr>
            <w:r>
              <w:rPr>
                <w:rFonts w:hint="eastAsia"/>
              </w:rPr>
              <w:t>5</w:t>
            </w:r>
          </w:p>
        </w:tc>
        <w:tc>
          <w:tcPr>
            <w:tcW w:w="900" w:type="dxa"/>
            <w:shd w:val="clear" w:color="auto" w:fill="auto"/>
          </w:tcPr>
          <w:p w:rsidR="00774F85" w:rsidRDefault="00774F85" w:rsidP="001467F0">
            <w:pPr>
              <w:spacing w:line="0" w:lineRule="atLeast"/>
            </w:pPr>
            <w:r>
              <w:rPr>
                <w:rFonts w:hint="eastAsia"/>
              </w:rPr>
              <w:t>7</w:t>
            </w:r>
          </w:p>
        </w:tc>
      </w:tr>
      <w:tr w:rsidR="00774F85" w:rsidTr="001467F0">
        <w:tc>
          <w:tcPr>
            <w:tcW w:w="1008" w:type="dxa"/>
            <w:shd w:val="clear" w:color="auto" w:fill="auto"/>
          </w:tcPr>
          <w:p w:rsidR="00774F85" w:rsidRDefault="00774F85" w:rsidP="001467F0">
            <w:pPr>
              <w:spacing w:line="0" w:lineRule="atLeast"/>
            </w:pPr>
            <w:r>
              <w:rPr>
                <w:rFonts w:hint="eastAsia"/>
              </w:rPr>
              <w:t>4</w:t>
            </w:r>
          </w:p>
        </w:tc>
        <w:tc>
          <w:tcPr>
            <w:tcW w:w="1080" w:type="dxa"/>
            <w:shd w:val="clear" w:color="auto" w:fill="auto"/>
          </w:tcPr>
          <w:p w:rsidR="00774F85" w:rsidRDefault="00774F85" w:rsidP="001467F0">
            <w:pPr>
              <w:spacing w:line="0" w:lineRule="atLeast"/>
            </w:pPr>
            <w:r>
              <w:rPr>
                <w:rFonts w:hint="eastAsia"/>
              </w:rPr>
              <w:t>4</w:t>
            </w:r>
          </w:p>
        </w:tc>
        <w:tc>
          <w:tcPr>
            <w:tcW w:w="900" w:type="dxa"/>
            <w:shd w:val="clear" w:color="auto" w:fill="auto"/>
          </w:tcPr>
          <w:p w:rsidR="00774F85" w:rsidRDefault="00774F85" w:rsidP="001467F0">
            <w:pPr>
              <w:spacing w:line="0" w:lineRule="atLeast"/>
            </w:pPr>
            <w:r>
              <w:rPr>
                <w:rFonts w:hint="eastAsia"/>
              </w:rPr>
              <w:t>3</w:t>
            </w:r>
          </w:p>
        </w:tc>
      </w:tr>
    </w:tbl>
    <w:p w:rsidR="00774F85" w:rsidRDefault="00774F85" w:rsidP="00774F85">
      <w:pPr>
        <w:spacing w:line="0" w:lineRule="atLeast"/>
      </w:pPr>
      <w:r>
        <w:rPr>
          <w:rFonts w:hint="eastAsia"/>
        </w:rPr>
        <w:t>R</w:t>
      </w:r>
      <w:r>
        <w:rPr>
          <w:rFonts w:hint="eastAsia"/>
        </w:rPr>
        <w:t>∩</w:t>
      </w:r>
      <w:r>
        <w:rPr>
          <w:rFonts w:hint="eastAsia"/>
        </w:rPr>
        <w: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08"/>
        <w:gridCol w:w="1080"/>
        <w:gridCol w:w="900"/>
      </w:tblGrid>
      <w:tr w:rsidR="00774F85" w:rsidTr="001467F0">
        <w:tc>
          <w:tcPr>
            <w:tcW w:w="1008" w:type="dxa"/>
            <w:shd w:val="clear" w:color="auto" w:fill="auto"/>
          </w:tcPr>
          <w:p w:rsidR="00774F85" w:rsidRDefault="00774F85" w:rsidP="001467F0">
            <w:pPr>
              <w:spacing w:line="0" w:lineRule="atLeast"/>
            </w:pPr>
            <w:r>
              <w:rPr>
                <w:rFonts w:hint="eastAsia"/>
              </w:rPr>
              <w:t>A</w:t>
            </w:r>
          </w:p>
        </w:tc>
        <w:tc>
          <w:tcPr>
            <w:tcW w:w="1080" w:type="dxa"/>
            <w:shd w:val="clear" w:color="auto" w:fill="auto"/>
          </w:tcPr>
          <w:p w:rsidR="00774F85" w:rsidRDefault="00774F85" w:rsidP="001467F0">
            <w:pPr>
              <w:spacing w:line="0" w:lineRule="atLeast"/>
            </w:pPr>
            <w:r>
              <w:rPr>
                <w:rFonts w:hint="eastAsia"/>
              </w:rPr>
              <w:t>B</w:t>
            </w:r>
          </w:p>
        </w:tc>
        <w:tc>
          <w:tcPr>
            <w:tcW w:w="900" w:type="dxa"/>
            <w:shd w:val="clear" w:color="auto" w:fill="auto"/>
          </w:tcPr>
          <w:p w:rsidR="00774F85" w:rsidRDefault="00774F85" w:rsidP="001467F0">
            <w:pPr>
              <w:spacing w:line="0" w:lineRule="atLeast"/>
            </w:pPr>
            <w:r>
              <w:rPr>
                <w:rFonts w:hint="eastAsia"/>
              </w:rPr>
              <w:t>C</w:t>
            </w:r>
          </w:p>
        </w:tc>
      </w:tr>
      <w:tr w:rsidR="00774F85" w:rsidTr="001467F0">
        <w:tc>
          <w:tcPr>
            <w:tcW w:w="1008" w:type="dxa"/>
            <w:shd w:val="clear" w:color="auto" w:fill="auto"/>
          </w:tcPr>
          <w:p w:rsidR="00774F85" w:rsidRDefault="00774F85" w:rsidP="001467F0">
            <w:pPr>
              <w:spacing w:line="0" w:lineRule="atLeast"/>
            </w:pPr>
            <w:r>
              <w:rPr>
                <w:rFonts w:hint="eastAsia"/>
              </w:rPr>
              <w:t>7</w:t>
            </w:r>
          </w:p>
        </w:tc>
        <w:tc>
          <w:tcPr>
            <w:tcW w:w="1080" w:type="dxa"/>
            <w:shd w:val="clear" w:color="auto" w:fill="auto"/>
          </w:tcPr>
          <w:p w:rsidR="00774F85" w:rsidRDefault="00774F85" w:rsidP="001467F0">
            <w:pPr>
              <w:spacing w:line="0" w:lineRule="atLeast"/>
            </w:pPr>
            <w:r>
              <w:rPr>
                <w:rFonts w:hint="eastAsia"/>
              </w:rPr>
              <w:t>2</w:t>
            </w:r>
          </w:p>
        </w:tc>
        <w:tc>
          <w:tcPr>
            <w:tcW w:w="900" w:type="dxa"/>
            <w:shd w:val="clear" w:color="auto" w:fill="auto"/>
          </w:tcPr>
          <w:p w:rsidR="00774F85" w:rsidRDefault="00774F85" w:rsidP="001467F0">
            <w:pPr>
              <w:spacing w:line="0" w:lineRule="atLeast"/>
            </w:pPr>
            <w:r>
              <w:rPr>
                <w:rFonts w:hint="eastAsia"/>
              </w:rPr>
              <w:t>3</w:t>
            </w:r>
          </w:p>
        </w:tc>
      </w:tr>
    </w:tbl>
    <w:p w:rsidR="00774F85" w:rsidRDefault="00774F85" w:rsidP="00774F85">
      <w:pPr>
        <w:spacing w:line="0" w:lineRule="atLeast"/>
      </w:pPr>
      <w:r w:rsidRPr="00F55022">
        <w:rPr>
          <w:position w:val="-6"/>
        </w:rPr>
        <w:object w:dxaOrig="560" w:dyaOrig="279">
          <v:shape id="_x0000_i1028" type="#_x0000_t75" style="width:27.75pt;height:14.25pt" o:ole="">
            <v:imagedata r:id="rId8" o:title=""/>
          </v:shape>
          <o:OLEObject Type="Embed" ProgID="Equation.DSMT4" ShapeID="_x0000_i1028" DrawAspect="Content" ObjectID="_1493667752" r:id="rId14"/>
        </w:objec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08"/>
        <w:gridCol w:w="1080"/>
        <w:gridCol w:w="900"/>
        <w:gridCol w:w="900"/>
        <w:gridCol w:w="900"/>
        <w:gridCol w:w="900"/>
      </w:tblGrid>
      <w:tr w:rsidR="00774F85" w:rsidTr="001467F0">
        <w:tc>
          <w:tcPr>
            <w:tcW w:w="1008" w:type="dxa"/>
            <w:shd w:val="clear" w:color="auto" w:fill="auto"/>
          </w:tcPr>
          <w:p w:rsidR="00774F85" w:rsidRDefault="00774F85" w:rsidP="001467F0">
            <w:pPr>
              <w:spacing w:line="0" w:lineRule="atLeast"/>
            </w:pPr>
            <w:r>
              <w:rPr>
                <w:rFonts w:hint="eastAsia"/>
              </w:rPr>
              <w:t>A</w:t>
            </w:r>
          </w:p>
        </w:tc>
        <w:tc>
          <w:tcPr>
            <w:tcW w:w="1080" w:type="dxa"/>
            <w:shd w:val="clear" w:color="auto" w:fill="auto"/>
          </w:tcPr>
          <w:p w:rsidR="00774F85" w:rsidRDefault="00774F85" w:rsidP="001467F0">
            <w:pPr>
              <w:spacing w:line="0" w:lineRule="atLeast"/>
            </w:pPr>
            <w:r>
              <w:rPr>
                <w:rFonts w:hint="eastAsia"/>
              </w:rPr>
              <w:t>B</w:t>
            </w:r>
          </w:p>
        </w:tc>
        <w:tc>
          <w:tcPr>
            <w:tcW w:w="900" w:type="dxa"/>
            <w:shd w:val="clear" w:color="auto" w:fill="auto"/>
          </w:tcPr>
          <w:p w:rsidR="00774F85" w:rsidRDefault="00774F85" w:rsidP="001467F0">
            <w:pPr>
              <w:spacing w:line="0" w:lineRule="atLeast"/>
            </w:pPr>
            <w:r>
              <w:rPr>
                <w:rFonts w:hint="eastAsia"/>
              </w:rPr>
              <w:t>C</w:t>
            </w:r>
          </w:p>
        </w:tc>
        <w:tc>
          <w:tcPr>
            <w:tcW w:w="900" w:type="dxa"/>
          </w:tcPr>
          <w:p w:rsidR="00774F85" w:rsidRDefault="00774F85" w:rsidP="001467F0">
            <w:pPr>
              <w:spacing w:line="0" w:lineRule="atLeast"/>
            </w:pPr>
            <w:r>
              <w:rPr>
                <w:rFonts w:hint="eastAsia"/>
              </w:rPr>
              <w:t>s.A</w:t>
            </w:r>
          </w:p>
        </w:tc>
        <w:tc>
          <w:tcPr>
            <w:tcW w:w="900" w:type="dxa"/>
          </w:tcPr>
          <w:p w:rsidR="00774F85" w:rsidRDefault="00774F85" w:rsidP="001467F0">
            <w:pPr>
              <w:spacing w:line="0" w:lineRule="atLeast"/>
            </w:pPr>
            <w:r>
              <w:rPr>
                <w:rFonts w:hint="eastAsia"/>
              </w:rPr>
              <w:t>d</w:t>
            </w:r>
          </w:p>
        </w:tc>
        <w:tc>
          <w:tcPr>
            <w:tcW w:w="900" w:type="dxa"/>
          </w:tcPr>
          <w:p w:rsidR="00774F85" w:rsidRDefault="00774F85" w:rsidP="001467F0">
            <w:pPr>
              <w:spacing w:line="0" w:lineRule="atLeast"/>
            </w:pPr>
            <w:r>
              <w:rPr>
                <w:rFonts w:hint="eastAsia"/>
              </w:rPr>
              <w:t>e</w:t>
            </w:r>
          </w:p>
        </w:tc>
      </w:tr>
      <w:tr w:rsidR="00774F85" w:rsidTr="001467F0">
        <w:tc>
          <w:tcPr>
            <w:tcW w:w="1008" w:type="dxa"/>
            <w:shd w:val="clear" w:color="auto" w:fill="auto"/>
          </w:tcPr>
          <w:p w:rsidR="00774F85" w:rsidRDefault="00774F85" w:rsidP="001467F0">
            <w:pPr>
              <w:spacing w:line="0" w:lineRule="atLeast"/>
            </w:pPr>
            <w:r>
              <w:rPr>
                <w:rFonts w:hint="eastAsia"/>
              </w:rPr>
              <w:t>3</w:t>
            </w:r>
          </w:p>
        </w:tc>
        <w:tc>
          <w:tcPr>
            <w:tcW w:w="1080" w:type="dxa"/>
            <w:shd w:val="clear" w:color="auto" w:fill="auto"/>
          </w:tcPr>
          <w:p w:rsidR="00774F85" w:rsidRDefault="00774F85" w:rsidP="001467F0">
            <w:pPr>
              <w:spacing w:line="0" w:lineRule="atLeast"/>
            </w:pPr>
            <w:r>
              <w:rPr>
                <w:rFonts w:hint="eastAsia"/>
              </w:rPr>
              <w:t>6</w:t>
            </w:r>
          </w:p>
        </w:tc>
        <w:tc>
          <w:tcPr>
            <w:tcW w:w="900" w:type="dxa"/>
            <w:shd w:val="clear" w:color="auto" w:fill="auto"/>
          </w:tcPr>
          <w:p w:rsidR="00774F85" w:rsidRDefault="00774F85" w:rsidP="001467F0">
            <w:pPr>
              <w:spacing w:line="0" w:lineRule="atLeast"/>
            </w:pPr>
            <w:r>
              <w:rPr>
                <w:rFonts w:hint="eastAsia"/>
              </w:rPr>
              <w:t>7</w:t>
            </w:r>
          </w:p>
        </w:tc>
        <w:tc>
          <w:tcPr>
            <w:tcW w:w="900" w:type="dxa"/>
          </w:tcPr>
          <w:p w:rsidR="00774F85" w:rsidRDefault="00774F85" w:rsidP="001467F0">
            <w:pPr>
              <w:spacing w:line="0" w:lineRule="atLeast"/>
            </w:pPr>
            <w:r>
              <w:rPr>
                <w:rFonts w:hint="eastAsia"/>
              </w:rPr>
              <w:t>3</w:t>
            </w:r>
          </w:p>
        </w:tc>
        <w:tc>
          <w:tcPr>
            <w:tcW w:w="900" w:type="dxa"/>
          </w:tcPr>
          <w:p w:rsidR="00774F85" w:rsidRDefault="00774F85" w:rsidP="001467F0">
            <w:pPr>
              <w:spacing w:line="0" w:lineRule="atLeast"/>
            </w:pPr>
            <w:r>
              <w:rPr>
                <w:rFonts w:hint="eastAsia"/>
              </w:rPr>
              <w:t>4</w:t>
            </w:r>
          </w:p>
        </w:tc>
        <w:tc>
          <w:tcPr>
            <w:tcW w:w="900" w:type="dxa"/>
          </w:tcPr>
          <w:p w:rsidR="00774F85" w:rsidRDefault="00774F85" w:rsidP="001467F0">
            <w:pPr>
              <w:spacing w:line="0" w:lineRule="atLeast"/>
            </w:pPr>
            <w:r>
              <w:rPr>
                <w:rFonts w:hint="eastAsia"/>
              </w:rPr>
              <w:t>5</w:t>
            </w:r>
          </w:p>
        </w:tc>
      </w:tr>
      <w:tr w:rsidR="00774F85" w:rsidTr="001467F0">
        <w:tc>
          <w:tcPr>
            <w:tcW w:w="1008" w:type="dxa"/>
            <w:shd w:val="clear" w:color="auto" w:fill="auto"/>
          </w:tcPr>
          <w:p w:rsidR="00774F85" w:rsidRDefault="00774F85" w:rsidP="001467F0">
            <w:pPr>
              <w:spacing w:line="0" w:lineRule="atLeast"/>
            </w:pPr>
            <w:r>
              <w:rPr>
                <w:rFonts w:hint="eastAsia"/>
              </w:rPr>
              <w:t>3</w:t>
            </w:r>
          </w:p>
        </w:tc>
        <w:tc>
          <w:tcPr>
            <w:tcW w:w="1080" w:type="dxa"/>
            <w:shd w:val="clear" w:color="auto" w:fill="auto"/>
          </w:tcPr>
          <w:p w:rsidR="00774F85" w:rsidRDefault="00774F85" w:rsidP="001467F0">
            <w:pPr>
              <w:spacing w:line="0" w:lineRule="atLeast"/>
            </w:pPr>
            <w:r>
              <w:rPr>
                <w:rFonts w:hint="eastAsia"/>
              </w:rPr>
              <w:t>6</w:t>
            </w:r>
          </w:p>
        </w:tc>
        <w:tc>
          <w:tcPr>
            <w:tcW w:w="900" w:type="dxa"/>
            <w:shd w:val="clear" w:color="auto" w:fill="auto"/>
          </w:tcPr>
          <w:p w:rsidR="00774F85" w:rsidRDefault="00774F85" w:rsidP="001467F0">
            <w:pPr>
              <w:spacing w:line="0" w:lineRule="atLeast"/>
            </w:pPr>
            <w:r>
              <w:rPr>
                <w:rFonts w:hint="eastAsia"/>
              </w:rPr>
              <w:t>7</w:t>
            </w:r>
          </w:p>
        </w:tc>
        <w:tc>
          <w:tcPr>
            <w:tcW w:w="900" w:type="dxa"/>
          </w:tcPr>
          <w:p w:rsidR="00774F85" w:rsidRDefault="00774F85" w:rsidP="001467F0">
            <w:pPr>
              <w:spacing w:line="0" w:lineRule="atLeast"/>
            </w:pPr>
            <w:r>
              <w:rPr>
                <w:rFonts w:hint="eastAsia"/>
              </w:rPr>
              <w:t>7</w:t>
            </w:r>
          </w:p>
        </w:tc>
        <w:tc>
          <w:tcPr>
            <w:tcW w:w="900" w:type="dxa"/>
          </w:tcPr>
          <w:p w:rsidR="00774F85" w:rsidRDefault="00774F85" w:rsidP="001467F0">
            <w:pPr>
              <w:spacing w:line="0" w:lineRule="atLeast"/>
            </w:pPr>
            <w:r>
              <w:rPr>
                <w:rFonts w:hint="eastAsia"/>
              </w:rPr>
              <w:t>2</w:t>
            </w:r>
          </w:p>
        </w:tc>
        <w:tc>
          <w:tcPr>
            <w:tcW w:w="900" w:type="dxa"/>
          </w:tcPr>
          <w:p w:rsidR="00774F85" w:rsidRDefault="00774F85" w:rsidP="001467F0">
            <w:pPr>
              <w:spacing w:line="0" w:lineRule="atLeast"/>
            </w:pPr>
            <w:r>
              <w:rPr>
                <w:rFonts w:hint="eastAsia"/>
              </w:rPr>
              <w:t>3</w:t>
            </w:r>
          </w:p>
        </w:tc>
      </w:tr>
      <w:tr w:rsidR="00774F85" w:rsidTr="001467F0">
        <w:tc>
          <w:tcPr>
            <w:tcW w:w="1008" w:type="dxa"/>
            <w:shd w:val="clear" w:color="auto" w:fill="auto"/>
          </w:tcPr>
          <w:p w:rsidR="00774F85" w:rsidRDefault="00774F85" w:rsidP="001467F0">
            <w:pPr>
              <w:spacing w:line="0" w:lineRule="atLeast"/>
            </w:pPr>
            <w:r>
              <w:rPr>
                <w:rFonts w:hint="eastAsia"/>
              </w:rPr>
              <w:t>2</w:t>
            </w:r>
          </w:p>
        </w:tc>
        <w:tc>
          <w:tcPr>
            <w:tcW w:w="1080" w:type="dxa"/>
            <w:shd w:val="clear" w:color="auto" w:fill="auto"/>
          </w:tcPr>
          <w:p w:rsidR="00774F85" w:rsidRDefault="00774F85" w:rsidP="001467F0">
            <w:pPr>
              <w:spacing w:line="0" w:lineRule="atLeast"/>
            </w:pPr>
            <w:r>
              <w:rPr>
                <w:rFonts w:hint="eastAsia"/>
              </w:rPr>
              <w:t>5</w:t>
            </w:r>
          </w:p>
        </w:tc>
        <w:tc>
          <w:tcPr>
            <w:tcW w:w="900" w:type="dxa"/>
            <w:shd w:val="clear" w:color="auto" w:fill="auto"/>
          </w:tcPr>
          <w:p w:rsidR="00774F85" w:rsidRDefault="00774F85" w:rsidP="001467F0">
            <w:pPr>
              <w:spacing w:line="0" w:lineRule="atLeast"/>
            </w:pPr>
            <w:r>
              <w:rPr>
                <w:rFonts w:hint="eastAsia"/>
              </w:rPr>
              <w:t>7</w:t>
            </w:r>
          </w:p>
        </w:tc>
        <w:tc>
          <w:tcPr>
            <w:tcW w:w="900" w:type="dxa"/>
          </w:tcPr>
          <w:p w:rsidR="00774F85" w:rsidRDefault="00774F85" w:rsidP="001467F0">
            <w:pPr>
              <w:spacing w:line="0" w:lineRule="atLeast"/>
            </w:pPr>
            <w:r>
              <w:rPr>
                <w:rFonts w:hint="eastAsia"/>
              </w:rPr>
              <w:t>3</w:t>
            </w:r>
          </w:p>
        </w:tc>
        <w:tc>
          <w:tcPr>
            <w:tcW w:w="900" w:type="dxa"/>
          </w:tcPr>
          <w:p w:rsidR="00774F85" w:rsidRDefault="00774F85" w:rsidP="001467F0">
            <w:pPr>
              <w:spacing w:line="0" w:lineRule="atLeast"/>
            </w:pPr>
            <w:r>
              <w:rPr>
                <w:rFonts w:hint="eastAsia"/>
              </w:rPr>
              <w:t>4</w:t>
            </w:r>
          </w:p>
        </w:tc>
        <w:tc>
          <w:tcPr>
            <w:tcW w:w="900" w:type="dxa"/>
          </w:tcPr>
          <w:p w:rsidR="00774F85" w:rsidRDefault="00774F85" w:rsidP="001467F0">
            <w:pPr>
              <w:spacing w:line="0" w:lineRule="atLeast"/>
            </w:pPr>
            <w:r>
              <w:rPr>
                <w:rFonts w:hint="eastAsia"/>
              </w:rPr>
              <w:t>5</w:t>
            </w:r>
          </w:p>
        </w:tc>
      </w:tr>
      <w:tr w:rsidR="00774F85" w:rsidTr="001467F0">
        <w:tc>
          <w:tcPr>
            <w:tcW w:w="1008" w:type="dxa"/>
            <w:shd w:val="clear" w:color="auto" w:fill="auto"/>
          </w:tcPr>
          <w:p w:rsidR="00774F85" w:rsidRDefault="00774F85" w:rsidP="001467F0">
            <w:pPr>
              <w:spacing w:line="0" w:lineRule="atLeast"/>
            </w:pPr>
            <w:r>
              <w:rPr>
                <w:rFonts w:hint="eastAsia"/>
              </w:rPr>
              <w:t>2</w:t>
            </w:r>
          </w:p>
        </w:tc>
        <w:tc>
          <w:tcPr>
            <w:tcW w:w="1080" w:type="dxa"/>
            <w:shd w:val="clear" w:color="auto" w:fill="auto"/>
          </w:tcPr>
          <w:p w:rsidR="00774F85" w:rsidRDefault="00774F85" w:rsidP="001467F0">
            <w:pPr>
              <w:spacing w:line="0" w:lineRule="atLeast"/>
            </w:pPr>
            <w:r>
              <w:rPr>
                <w:rFonts w:hint="eastAsia"/>
              </w:rPr>
              <w:t>5</w:t>
            </w:r>
          </w:p>
        </w:tc>
        <w:tc>
          <w:tcPr>
            <w:tcW w:w="900" w:type="dxa"/>
            <w:shd w:val="clear" w:color="auto" w:fill="auto"/>
          </w:tcPr>
          <w:p w:rsidR="00774F85" w:rsidRDefault="00774F85" w:rsidP="001467F0">
            <w:pPr>
              <w:spacing w:line="0" w:lineRule="atLeast"/>
            </w:pPr>
            <w:r>
              <w:rPr>
                <w:rFonts w:hint="eastAsia"/>
              </w:rPr>
              <w:t>7</w:t>
            </w:r>
          </w:p>
        </w:tc>
        <w:tc>
          <w:tcPr>
            <w:tcW w:w="900" w:type="dxa"/>
          </w:tcPr>
          <w:p w:rsidR="00774F85" w:rsidRDefault="00774F85" w:rsidP="001467F0">
            <w:pPr>
              <w:spacing w:line="0" w:lineRule="atLeast"/>
            </w:pPr>
            <w:r>
              <w:rPr>
                <w:rFonts w:hint="eastAsia"/>
              </w:rPr>
              <w:t>7</w:t>
            </w:r>
          </w:p>
        </w:tc>
        <w:tc>
          <w:tcPr>
            <w:tcW w:w="900" w:type="dxa"/>
          </w:tcPr>
          <w:p w:rsidR="00774F85" w:rsidRDefault="00774F85" w:rsidP="001467F0">
            <w:pPr>
              <w:spacing w:line="0" w:lineRule="atLeast"/>
            </w:pPr>
            <w:r>
              <w:rPr>
                <w:rFonts w:hint="eastAsia"/>
              </w:rPr>
              <w:t>2</w:t>
            </w:r>
          </w:p>
        </w:tc>
        <w:tc>
          <w:tcPr>
            <w:tcW w:w="900" w:type="dxa"/>
          </w:tcPr>
          <w:p w:rsidR="00774F85" w:rsidRDefault="00774F85" w:rsidP="001467F0">
            <w:pPr>
              <w:spacing w:line="0" w:lineRule="atLeast"/>
            </w:pPr>
            <w:r>
              <w:rPr>
                <w:rFonts w:hint="eastAsia"/>
              </w:rPr>
              <w:t>3</w:t>
            </w:r>
          </w:p>
        </w:tc>
      </w:tr>
      <w:tr w:rsidR="00774F85" w:rsidTr="001467F0">
        <w:tc>
          <w:tcPr>
            <w:tcW w:w="1008" w:type="dxa"/>
            <w:shd w:val="clear" w:color="auto" w:fill="auto"/>
          </w:tcPr>
          <w:p w:rsidR="00774F85" w:rsidRDefault="00774F85" w:rsidP="001467F0">
            <w:pPr>
              <w:spacing w:line="0" w:lineRule="atLeast"/>
            </w:pPr>
            <w:r>
              <w:rPr>
                <w:rFonts w:hint="eastAsia"/>
              </w:rPr>
              <w:t>7</w:t>
            </w:r>
          </w:p>
        </w:tc>
        <w:tc>
          <w:tcPr>
            <w:tcW w:w="1080" w:type="dxa"/>
            <w:shd w:val="clear" w:color="auto" w:fill="auto"/>
          </w:tcPr>
          <w:p w:rsidR="00774F85" w:rsidRDefault="00774F85" w:rsidP="001467F0">
            <w:pPr>
              <w:spacing w:line="0" w:lineRule="atLeast"/>
            </w:pPr>
            <w:r>
              <w:rPr>
                <w:rFonts w:hint="eastAsia"/>
              </w:rPr>
              <w:t>2</w:t>
            </w:r>
          </w:p>
        </w:tc>
        <w:tc>
          <w:tcPr>
            <w:tcW w:w="900" w:type="dxa"/>
            <w:shd w:val="clear" w:color="auto" w:fill="auto"/>
          </w:tcPr>
          <w:p w:rsidR="00774F85" w:rsidRDefault="00774F85" w:rsidP="001467F0">
            <w:pPr>
              <w:spacing w:line="0" w:lineRule="atLeast"/>
            </w:pPr>
            <w:r>
              <w:rPr>
                <w:rFonts w:hint="eastAsia"/>
              </w:rPr>
              <w:t>3</w:t>
            </w:r>
          </w:p>
        </w:tc>
        <w:tc>
          <w:tcPr>
            <w:tcW w:w="900" w:type="dxa"/>
          </w:tcPr>
          <w:p w:rsidR="00774F85" w:rsidRDefault="00774F85" w:rsidP="001467F0">
            <w:pPr>
              <w:spacing w:line="0" w:lineRule="atLeast"/>
            </w:pPr>
            <w:r>
              <w:rPr>
                <w:rFonts w:hint="eastAsia"/>
              </w:rPr>
              <w:t>3</w:t>
            </w:r>
          </w:p>
        </w:tc>
        <w:tc>
          <w:tcPr>
            <w:tcW w:w="900" w:type="dxa"/>
          </w:tcPr>
          <w:p w:rsidR="00774F85" w:rsidRDefault="00774F85" w:rsidP="001467F0">
            <w:pPr>
              <w:spacing w:line="0" w:lineRule="atLeast"/>
            </w:pPr>
            <w:r>
              <w:rPr>
                <w:rFonts w:hint="eastAsia"/>
              </w:rPr>
              <w:t>4</w:t>
            </w:r>
          </w:p>
        </w:tc>
        <w:tc>
          <w:tcPr>
            <w:tcW w:w="900" w:type="dxa"/>
          </w:tcPr>
          <w:p w:rsidR="00774F85" w:rsidRDefault="00774F85" w:rsidP="001467F0">
            <w:pPr>
              <w:spacing w:line="0" w:lineRule="atLeast"/>
            </w:pPr>
            <w:r>
              <w:rPr>
                <w:rFonts w:hint="eastAsia"/>
              </w:rPr>
              <w:t>5</w:t>
            </w:r>
          </w:p>
        </w:tc>
      </w:tr>
      <w:tr w:rsidR="00774F85" w:rsidTr="001467F0">
        <w:tc>
          <w:tcPr>
            <w:tcW w:w="1008" w:type="dxa"/>
            <w:shd w:val="clear" w:color="auto" w:fill="auto"/>
          </w:tcPr>
          <w:p w:rsidR="00774F85" w:rsidRDefault="00774F85" w:rsidP="001467F0">
            <w:pPr>
              <w:spacing w:line="0" w:lineRule="atLeast"/>
            </w:pPr>
            <w:r>
              <w:rPr>
                <w:rFonts w:hint="eastAsia"/>
              </w:rPr>
              <w:t>7</w:t>
            </w:r>
          </w:p>
        </w:tc>
        <w:tc>
          <w:tcPr>
            <w:tcW w:w="1080" w:type="dxa"/>
            <w:shd w:val="clear" w:color="auto" w:fill="auto"/>
          </w:tcPr>
          <w:p w:rsidR="00774F85" w:rsidRDefault="00774F85" w:rsidP="001467F0">
            <w:pPr>
              <w:spacing w:line="0" w:lineRule="atLeast"/>
            </w:pPr>
            <w:r>
              <w:rPr>
                <w:rFonts w:hint="eastAsia"/>
              </w:rPr>
              <w:t>2</w:t>
            </w:r>
          </w:p>
        </w:tc>
        <w:tc>
          <w:tcPr>
            <w:tcW w:w="900" w:type="dxa"/>
            <w:shd w:val="clear" w:color="auto" w:fill="auto"/>
          </w:tcPr>
          <w:p w:rsidR="00774F85" w:rsidRDefault="00774F85" w:rsidP="001467F0">
            <w:pPr>
              <w:spacing w:line="0" w:lineRule="atLeast"/>
            </w:pPr>
            <w:r>
              <w:rPr>
                <w:rFonts w:hint="eastAsia"/>
              </w:rPr>
              <w:t>3</w:t>
            </w:r>
          </w:p>
        </w:tc>
        <w:tc>
          <w:tcPr>
            <w:tcW w:w="900" w:type="dxa"/>
          </w:tcPr>
          <w:p w:rsidR="00774F85" w:rsidRDefault="00774F85" w:rsidP="001467F0">
            <w:pPr>
              <w:spacing w:line="0" w:lineRule="atLeast"/>
            </w:pPr>
            <w:r>
              <w:rPr>
                <w:rFonts w:hint="eastAsia"/>
              </w:rPr>
              <w:t>7</w:t>
            </w:r>
          </w:p>
        </w:tc>
        <w:tc>
          <w:tcPr>
            <w:tcW w:w="900" w:type="dxa"/>
          </w:tcPr>
          <w:p w:rsidR="00774F85" w:rsidRDefault="00774F85" w:rsidP="001467F0">
            <w:pPr>
              <w:spacing w:line="0" w:lineRule="atLeast"/>
            </w:pPr>
            <w:r>
              <w:rPr>
                <w:rFonts w:hint="eastAsia"/>
              </w:rPr>
              <w:t>2</w:t>
            </w:r>
          </w:p>
        </w:tc>
        <w:tc>
          <w:tcPr>
            <w:tcW w:w="900" w:type="dxa"/>
          </w:tcPr>
          <w:p w:rsidR="00774F85" w:rsidRDefault="00774F85" w:rsidP="001467F0">
            <w:pPr>
              <w:spacing w:line="0" w:lineRule="atLeast"/>
            </w:pPr>
            <w:r>
              <w:rPr>
                <w:rFonts w:hint="eastAsia"/>
              </w:rPr>
              <w:t>3</w:t>
            </w:r>
          </w:p>
        </w:tc>
      </w:tr>
      <w:tr w:rsidR="00774F85" w:rsidTr="001467F0">
        <w:tc>
          <w:tcPr>
            <w:tcW w:w="1008" w:type="dxa"/>
            <w:shd w:val="clear" w:color="auto" w:fill="auto"/>
          </w:tcPr>
          <w:p w:rsidR="00774F85" w:rsidRDefault="00774F85" w:rsidP="001467F0">
            <w:pPr>
              <w:spacing w:line="0" w:lineRule="atLeast"/>
            </w:pPr>
            <w:r>
              <w:rPr>
                <w:rFonts w:hint="eastAsia"/>
              </w:rPr>
              <w:t>4</w:t>
            </w:r>
          </w:p>
        </w:tc>
        <w:tc>
          <w:tcPr>
            <w:tcW w:w="1080" w:type="dxa"/>
            <w:shd w:val="clear" w:color="auto" w:fill="auto"/>
          </w:tcPr>
          <w:p w:rsidR="00774F85" w:rsidRDefault="00774F85" w:rsidP="001467F0">
            <w:pPr>
              <w:spacing w:line="0" w:lineRule="atLeast"/>
            </w:pPr>
            <w:r>
              <w:rPr>
                <w:rFonts w:hint="eastAsia"/>
              </w:rPr>
              <w:t>4</w:t>
            </w:r>
          </w:p>
        </w:tc>
        <w:tc>
          <w:tcPr>
            <w:tcW w:w="900" w:type="dxa"/>
            <w:shd w:val="clear" w:color="auto" w:fill="auto"/>
          </w:tcPr>
          <w:p w:rsidR="00774F85" w:rsidRDefault="00774F85" w:rsidP="001467F0">
            <w:pPr>
              <w:spacing w:line="0" w:lineRule="atLeast"/>
            </w:pPr>
            <w:r>
              <w:rPr>
                <w:rFonts w:hint="eastAsia"/>
              </w:rPr>
              <w:t>3</w:t>
            </w:r>
          </w:p>
        </w:tc>
        <w:tc>
          <w:tcPr>
            <w:tcW w:w="900" w:type="dxa"/>
          </w:tcPr>
          <w:p w:rsidR="00774F85" w:rsidRDefault="00774F85" w:rsidP="001467F0">
            <w:pPr>
              <w:spacing w:line="0" w:lineRule="atLeast"/>
            </w:pPr>
            <w:r>
              <w:rPr>
                <w:rFonts w:hint="eastAsia"/>
              </w:rPr>
              <w:t>3</w:t>
            </w:r>
          </w:p>
        </w:tc>
        <w:tc>
          <w:tcPr>
            <w:tcW w:w="900" w:type="dxa"/>
          </w:tcPr>
          <w:p w:rsidR="00774F85" w:rsidRDefault="00774F85" w:rsidP="001467F0">
            <w:pPr>
              <w:spacing w:line="0" w:lineRule="atLeast"/>
            </w:pPr>
            <w:r>
              <w:rPr>
                <w:rFonts w:hint="eastAsia"/>
              </w:rPr>
              <w:t>4</w:t>
            </w:r>
          </w:p>
        </w:tc>
        <w:tc>
          <w:tcPr>
            <w:tcW w:w="900" w:type="dxa"/>
          </w:tcPr>
          <w:p w:rsidR="00774F85" w:rsidRDefault="00774F85" w:rsidP="001467F0">
            <w:pPr>
              <w:spacing w:line="0" w:lineRule="atLeast"/>
            </w:pPr>
            <w:r>
              <w:rPr>
                <w:rFonts w:hint="eastAsia"/>
              </w:rPr>
              <w:t>5</w:t>
            </w:r>
          </w:p>
        </w:tc>
      </w:tr>
      <w:tr w:rsidR="00774F85" w:rsidTr="001467F0">
        <w:tc>
          <w:tcPr>
            <w:tcW w:w="1008" w:type="dxa"/>
            <w:shd w:val="clear" w:color="auto" w:fill="auto"/>
          </w:tcPr>
          <w:p w:rsidR="00774F85" w:rsidRDefault="00774F85" w:rsidP="001467F0">
            <w:pPr>
              <w:spacing w:line="0" w:lineRule="atLeast"/>
            </w:pPr>
            <w:r>
              <w:rPr>
                <w:rFonts w:hint="eastAsia"/>
              </w:rPr>
              <w:t>4</w:t>
            </w:r>
          </w:p>
        </w:tc>
        <w:tc>
          <w:tcPr>
            <w:tcW w:w="1080" w:type="dxa"/>
            <w:shd w:val="clear" w:color="auto" w:fill="auto"/>
          </w:tcPr>
          <w:p w:rsidR="00774F85" w:rsidRDefault="00774F85" w:rsidP="001467F0">
            <w:pPr>
              <w:spacing w:line="0" w:lineRule="atLeast"/>
            </w:pPr>
            <w:r>
              <w:rPr>
                <w:rFonts w:hint="eastAsia"/>
              </w:rPr>
              <w:t>4</w:t>
            </w:r>
          </w:p>
        </w:tc>
        <w:tc>
          <w:tcPr>
            <w:tcW w:w="900" w:type="dxa"/>
            <w:shd w:val="clear" w:color="auto" w:fill="auto"/>
          </w:tcPr>
          <w:p w:rsidR="00774F85" w:rsidRDefault="00774F85" w:rsidP="001467F0">
            <w:pPr>
              <w:spacing w:line="0" w:lineRule="atLeast"/>
            </w:pPr>
            <w:r>
              <w:rPr>
                <w:rFonts w:hint="eastAsia"/>
              </w:rPr>
              <w:t>3</w:t>
            </w:r>
          </w:p>
        </w:tc>
        <w:tc>
          <w:tcPr>
            <w:tcW w:w="900" w:type="dxa"/>
          </w:tcPr>
          <w:p w:rsidR="00774F85" w:rsidRDefault="00774F85" w:rsidP="001467F0">
            <w:pPr>
              <w:spacing w:line="0" w:lineRule="atLeast"/>
            </w:pPr>
            <w:r>
              <w:rPr>
                <w:rFonts w:hint="eastAsia"/>
              </w:rPr>
              <w:t>7</w:t>
            </w:r>
          </w:p>
        </w:tc>
        <w:tc>
          <w:tcPr>
            <w:tcW w:w="900" w:type="dxa"/>
          </w:tcPr>
          <w:p w:rsidR="00774F85" w:rsidRDefault="00774F85" w:rsidP="001467F0">
            <w:pPr>
              <w:spacing w:line="0" w:lineRule="atLeast"/>
            </w:pPr>
            <w:r>
              <w:rPr>
                <w:rFonts w:hint="eastAsia"/>
              </w:rPr>
              <w:t>2</w:t>
            </w:r>
          </w:p>
        </w:tc>
        <w:tc>
          <w:tcPr>
            <w:tcW w:w="900" w:type="dxa"/>
          </w:tcPr>
          <w:p w:rsidR="00774F85" w:rsidRDefault="00774F85" w:rsidP="001467F0">
            <w:pPr>
              <w:spacing w:line="0" w:lineRule="atLeast"/>
            </w:pPr>
            <w:r>
              <w:rPr>
                <w:rFonts w:hint="eastAsia"/>
              </w:rPr>
              <w:t>3</w:t>
            </w:r>
          </w:p>
        </w:tc>
      </w:tr>
    </w:tbl>
    <w:p w:rsidR="00774F85" w:rsidRDefault="00774F85" w:rsidP="00774F85">
      <w:pPr>
        <w:spacing w:line="0" w:lineRule="atLeast"/>
      </w:pPr>
      <w:r w:rsidRPr="00F55022">
        <w:rPr>
          <w:position w:val="-14"/>
        </w:rPr>
        <w:object w:dxaOrig="880" w:dyaOrig="380">
          <v:shape id="_x0000_i1029" type="#_x0000_t75" style="width:44.25pt;height:18.75pt" o:ole="">
            <v:imagedata r:id="rId10" o:title=""/>
          </v:shape>
          <o:OLEObject Type="Embed" ProgID="Equation.DSMT4" ShapeID="_x0000_i1029" DrawAspect="Content" ObjectID="_1493667753" r:id="rId15"/>
        </w:objec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80"/>
        <w:gridCol w:w="900"/>
      </w:tblGrid>
      <w:tr w:rsidR="00774F85" w:rsidTr="001467F0">
        <w:tc>
          <w:tcPr>
            <w:tcW w:w="1080" w:type="dxa"/>
            <w:shd w:val="clear" w:color="auto" w:fill="auto"/>
          </w:tcPr>
          <w:p w:rsidR="00774F85" w:rsidRDefault="00774F85" w:rsidP="001467F0">
            <w:pPr>
              <w:spacing w:line="0" w:lineRule="atLeast"/>
            </w:pPr>
            <w:r>
              <w:rPr>
                <w:rFonts w:hint="eastAsia"/>
              </w:rPr>
              <w:t>D</w:t>
            </w:r>
          </w:p>
        </w:tc>
        <w:tc>
          <w:tcPr>
            <w:tcW w:w="900" w:type="dxa"/>
            <w:shd w:val="clear" w:color="auto" w:fill="auto"/>
          </w:tcPr>
          <w:p w:rsidR="00774F85" w:rsidRDefault="00774F85" w:rsidP="001467F0">
            <w:pPr>
              <w:spacing w:line="0" w:lineRule="atLeast"/>
            </w:pPr>
            <w:r>
              <w:rPr>
                <w:rFonts w:hint="eastAsia"/>
              </w:rPr>
              <w:t>E</w:t>
            </w:r>
          </w:p>
        </w:tc>
      </w:tr>
      <w:tr w:rsidR="00774F85" w:rsidTr="001467F0">
        <w:tc>
          <w:tcPr>
            <w:tcW w:w="1080" w:type="dxa"/>
            <w:shd w:val="clear" w:color="auto" w:fill="auto"/>
          </w:tcPr>
          <w:p w:rsidR="00774F85" w:rsidRDefault="00774F85" w:rsidP="001467F0">
            <w:pPr>
              <w:spacing w:line="0" w:lineRule="atLeast"/>
            </w:pPr>
            <w:r>
              <w:rPr>
                <w:rFonts w:hint="eastAsia"/>
              </w:rPr>
              <w:t>4</w:t>
            </w:r>
          </w:p>
        </w:tc>
        <w:tc>
          <w:tcPr>
            <w:tcW w:w="900" w:type="dxa"/>
            <w:shd w:val="clear" w:color="auto" w:fill="auto"/>
          </w:tcPr>
          <w:p w:rsidR="00774F85" w:rsidRDefault="00774F85" w:rsidP="001467F0">
            <w:pPr>
              <w:spacing w:line="0" w:lineRule="atLeast"/>
            </w:pPr>
            <w:r>
              <w:rPr>
                <w:rFonts w:hint="eastAsia"/>
              </w:rPr>
              <w:t>5</w:t>
            </w:r>
          </w:p>
        </w:tc>
      </w:tr>
      <w:tr w:rsidR="00774F85" w:rsidTr="001467F0">
        <w:tc>
          <w:tcPr>
            <w:tcW w:w="1080" w:type="dxa"/>
            <w:shd w:val="clear" w:color="auto" w:fill="auto"/>
          </w:tcPr>
          <w:p w:rsidR="00774F85" w:rsidRDefault="00774F85" w:rsidP="001467F0">
            <w:pPr>
              <w:spacing w:line="0" w:lineRule="atLeast"/>
            </w:pPr>
            <w:r>
              <w:rPr>
                <w:rFonts w:hint="eastAsia"/>
              </w:rPr>
              <w:t>2</w:t>
            </w:r>
          </w:p>
        </w:tc>
        <w:tc>
          <w:tcPr>
            <w:tcW w:w="900" w:type="dxa"/>
            <w:shd w:val="clear" w:color="auto" w:fill="auto"/>
          </w:tcPr>
          <w:p w:rsidR="00774F85" w:rsidRDefault="00774F85" w:rsidP="001467F0">
            <w:pPr>
              <w:spacing w:line="0" w:lineRule="atLeast"/>
            </w:pPr>
            <w:r>
              <w:rPr>
                <w:rFonts w:hint="eastAsia"/>
              </w:rPr>
              <w:t>3</w:t>
            </w:r>
          </w:p>
        </w:tc>
      </w:tr>
    </w:tbl>
    <w:p w:rsidR="00774F85" w:rsidRDefault="00774F85" w:rsidP="00774F85">
      <w:pPr>
        <w:spacing w:line="0" w:lineRule="atLeast"/>
      </w:pPr>
      <w:r w:rsidRPr="00F55022">
        <w:rPr>
          <w:position w:val="-12"/>
        </w:rPr>
        <w:object w:dxaOrig="820" w:dyaOrig="360">
          <v:shape id="_x0000_i1030" type="#_x0000_t75" style="width:41.25pt;height:18pt" o:ole="">
            <v:imagedata r:id="rId12" o:title=""/>
          </v:shape>
          <o:OLEObject Type="Embed" ProgID="Equation.DSMT4" ShapeID="_x0000_i1030" DrawAspect="Content" ObjectID="_1493667754" r:id="rId16"/>
        </w:objec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08"/>
        <w:gridCol w:w="1080"/>
        <w:gridCol w:w="900"/>
      </w:tblGrid>
      <w:tr w:rsidR="00774F85" w:rsidTr="001467F0">
        <w:tc>
          <w:tcPr>
            <w:tcW w:w="1008" w:type="dxa"/>
            <w:shd w:val="clear" w:color="auto" w:fill="auto"/>
          </w:tcPr>
          <w:p w:rsidR="00774F85" w:rsidRDefault="00774F85" w:rsidP="001467F0">
            <w:pPr>
              <w:spacing w:line="0" w:lineRule="atLeast"/>
            </w:pPr>
            <w:r>
              <w:rPr>
                <w:rFonts w:hint="eastAsia"/>
              </w:rPr>
              <w:t>A</w:t>
            </w:r>
          </w:p>
        </w:tc>
        <w:tc>
          <w:tcPr>
            <w:tcW w:w="1080" w:type="dxa"/>
            <w:shd w:val="clear" w:color="auto" w:fill="auto"/>
          </w:tcPr>
          <w:p w:rsidR="00774F85" w:rsidRDefault="00774F85" w:rsidP="001467F0">
            <w:pPr>
              <w:spacing w:line="0" w:lineRule="atLeast"/>
            </w:pPr>
            <w:r>
              <w:rPr>
                <w:rFonts w:hint="eastAsia"/>
              </w:rPr>
              <w:t>B</w:t>
            </w:r>
          </w:p>
        </w:tc>
        <w:tc>
          <w:tcPr>
            <w:tcW w:w="900" w:type="dxa"/>
            <w:shd w:val="clear" w:color="auto" w:fill="auto"/>
          </w:tcPr>
          <w:p w:rsidR="00774F85" w:rsidRDefault="00774F85" w:rsidP="001467F0">
            <w:pPr>
              <w:spacing w:line="0" w:lineRule="atLeast"/>
            </w:pPr>
            <w:r>
              <w:rPr>
                <w:rFonts w:hint="eastAsia"/>
              </w:rPr>
              <w:t>C</w:t>
            </w:r>
          </w:p>
        </w:tc>
      </w:tr>
      <w:tr w:rsidR="00774F85" w:rsidTr="001467F0">
        <w:tc>
          <w:tcPr>
            <w:tcW w:w="1008" w:type="dxa"/>
            <w:shd w:val="clear" w:color="auto" w:fill="auto"/>
          </w:tcPr>
          <w:p w:rsidR="00774F85" w:rsidRDefault="00774F85" w:rsidP="001467F0">
            <w:pPr>
              <w:spacing w:line="0" w:lineRule="atLeast"/>
            </w:pPr>
            <w:r>
              <w:rPr>
                <w:rFonts w:hint="eastAsia"/>
              </w:rPr>
              <w:t>7</w:t>
            </w:r>
          </w:p>
        </w:tc>
        <w:tc>
          <w:tcPr>
            <w:tcW w:w="1080" w:type="dxa"/>
            <w:shd w:val="clear" w:color="auto" w:fill="auto"/>
          </w:tcPr>
          <w:p w:rsidR="00774F85" w:rsidRDefault="00774F85" w:rsidP="001467F0">
            <w:pPr>
              <w:spacing w:line="0" w:lineRule="atLeast"/>
            </w:pPr>
            <w:r>
              <w:rPr>
                <w:rFonts w:hint="eastAsia"/>
              </w:rPr>
              <w:t>2</w:t>
            </w:r>
          </w:p>
        </w:tc>
        <w:tc>
          <w:tcPr>
            <w:tcW w:w="900" w:type="dxa"/>
            <w:shd w:val="clear" w:color="auto" w:fill="auto"/>
          </w:tcPr>
          <w:p w:rsidR="00774F85" w:rsidRDefault="00774F85" w:rsidP="001467F0">
            <w:pPr>
              <w:spacing w:line="0" w:lineRule="atLeast"/>
            </w:pPr>
            <w:r>
              <w:rPr>
                <w:rFonts w:hint="eastAsia"/>
              </w:rPr>
              <w:t>3</w:t>
            </w:r>
          </w:p>
        </w:tc>
      </w:tr>
      <w:tr w:rsidR="00774F85" w:rsidTr="001467F0">
        <w:tc>
          <w:tcPr>
            <w:tcW w:w="1008" w:type="dxa"/>
            <w:shd w:val="clear" w:color="auto" w:fill="auto"/>
          </w:tcPr>
          <w:p w:rsidR="00774F85" w:rsidRDefault="00774F85" w:rsidP="001467F0">
            <w:pPr>
              <w:spacing w:line="0" w:lineRule="atLeast"/>
            </w:pPr>
            <w:r>
              <w:rPr>
                <w:rFonts w:hint="eastAsia"/>
              </w:rPr>
              <w:t>4</w:t>
            </w:r>
          </w:p>
        </w:tc>
        <w:tc>
          <w:tcPr>
            <w:tcW w:w="1080" w:type="dxa"/>
            <w:shd w:val="clear" w:color="auto" w:fill="auto"/>
          </w:tcPr>
          <w:p w:rsidR="00774F85" w:rsidRDefault="00774F85" w:rsidP="001467F0">
            <w:pPr>
              <w:spacing w:line="0" w:lineRule="atLeast"/>
            </w:pPr>
            <w:r>
              <w:rPr>
                <w:rFonts w:hint="eastAsia"/>
              </w:rPr>
              <w:t>4</w:t>
            </w:r>
          </w:p>
        </w:tc>
        <w:tc>
          <w:tcPr>
            <w:tcW w:w="900" w:type="dxa"/>
            <w:shd w:val="clear" w:color="auto" w:fill="auto"/>
          </w:tcPr>
          <w:p w:rsidR="00774F85" w:rsidRDefault="00774F85" w:rsidP="001467F0">
            <w:pPr>
              <w:spacing w:line="0" w:lineRule="atLeast"/>
            </w:pPr>
            <w:r>
              <w:rPr>
                <w:rFonts w:hint="eastAsia"/>
              </w:rPr>
              <w:t>3</w:t>
            </w:r>
          </w:p>
        </w:tc>
      </w:tr>
    </w:tbl>
    <w:p w:rsidR="00774F85" w:rsidRDefault="00774F85" w:rsidP="00774F85">
      <w:pPr>
        <w:spacing w:line="0" w:lineRule="atLeast"/>
      </w:pPr>
      <w:r>
        <w:rPr>
          <w:rFonts w:hint="eastAsia"/>
        </w:rPr>
        <w:t>R</w:t>
      </w:r>
      <w:r>
        <w:rPr>
          <w:rFonts w:hint="eastAsia"/>
        </w:rPr>
        <w:t>左外连接</w:t>
      </w:r>
      <w:r>
        <w:rPr>
          <w:rFonts w:hint="eastAsia"/>
        </w:rPr>
        <w: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08"/>
        <w:gridCol w:w="1080"/>
        <w:gridCol w:w="900"/>
        <w:gridCol w:w="900"/>
        <w:gridCol w:w="900"/>
        <w:gridCol w:w="900"/>
      </w:tblGrid>
      <w:tr w:rsidR="00774F85" w:rsidTr="001467F0">
        <w:tc>
          <w:tcPr>
            <w:tcW w:w="1008" w:type="dxa"/>
            <w:shd w:val="clear" w:color="auto" w:fill="auto"/>
          </w:tcPr>
          <w:p w:rsidR="00774F85" w:rsidRDefault="00774F85" w:rsidP="001467F0">
            <w:pPr>
              <w:spacing w:line="0" w:lineRule="atLeast"/>
            </w:pPr>
            <w:r>
              <w:rPr>
                <w:rFonts w:hint="eastAsia"/>
              </w:rPr>
              <w:t>A</w:t>
            </w:r>
          </w:p>
        </w:tc>
        <w:tc>
          <w:tcPr>
            <w:tcW w:w="1080" w:type="dxa"/>
            <w:shd w:val="clear" w:color="auto" w:fill="auto"/>
          </w:tcPr>
          <w:p w:rsidR="00774F85" w:rsidRDefault="00774F85" w:rsidP="001467F0">
            <w:pPr>
              <w:spacing w:line="0" w:lineRule="atLeast"/>
            </w:pPr>
            <w:r>
              <w:rPr>
                <w:rFonts w:hint="eastAsia"/>
              </w:rPr>
              <w:t>B</w:t>
            </w:r>
          </w:p>
        </w:tc>
        <w:tc>
          <w:tcPr>
            <w:tcW w:w="900" w:type="dxa"/>
            <w:shd w:val="clear" w:color="auto" w:fill="auto"/>
          </w:tcPr>
          <w:p w:rsidR="00774F85" w:rsidRDefault="00774F85" w:rsidP="001467F0">
            <w:pPr>
              <w:spacing w:line="0" w:lineRule="atLeast"/>
            </w:pPr>
            <w:r>
              <w:rPr>
                <w:rFonts w:hint="eastAsia"/>
              </w:rPr>
              <w:t>C</w:t>
            </w:r>
          </w:p>
        </w:tc>
        <w:tc>
          <w:tcPr>
            <w:tcW w:w="900" w:type="dxa"/>
          </w:tcPr>
          <w:p w:rsidR="00774F85" w:rsidRDefault="00774F85" w:rsidP="001467F0">
            <w:pPr>
              <w:spacing w:line="0" w:lineRule="atLeast"/>
            </w:pPr>
            <w:r>
              <w:rPr>
                <w:rFonts w:hint="eastAsia"/>
              </w:rPr>
              <w:t>s.A</w:t>
            </w:r>
          </w:p>
        </w:tc>
        <w:tc>
          <w:tcPr>
            <w:tcW w:w="900" w:type="dxa"/>
          </w:tcPr>
          <w:p w:rsidR="00774F85" w:rsidRDefault="00774F85" w:rsidP="001467F0">
            <w:pPr>
              <w:spacing w:line="0" w:lineRule="atLeast"/>
            </w:pPr>
            <w:r>
              <w:rPr>
                <w:rFonts w:hint="eastAsia"/>
              </w:rPr>
              <w:t>d</w:t>
            </w:r>
          </w:p>
        </w:tc>
        <w:tc>
          <w:tcPr>
            <w:tcW w:w="900" w:type="dxa"/>
          </w:tcPr>
          <w:p w:rsidR="00774F85" w:rsidRDefault="00774F85" w:rsidP="001467F0">
            <w:pPr>
              <w:spacing w:line="0" w:lineRule="atLeast"/>
            </w:pPr>
            <w:r>
              <w:rPr>
                <w:rFonts w:hint="eastAsia"/>
              </w:rPr>
              <w:t>e</w:t>
            </w:r>
          </w:p>
        </w:tc>
      </w:tr>
      <w:tr w:rsidR="00774F85" w:rsidTr="001467F0">
        <w:tc>
          <w:tcPr>
            <w:tcW w:w="1008" w:type="dxa"/>
            <w:shd w:val="clear" w:color="auto" w:fill="auto"/>
          </w:tcPr>
          <w:p w:rsidR="00774F85" w:rsidRDefault="00774F85" w:rsidP="001467F0">
            <w:pPr>
              <w:spacing w:line="0" w:lineRule="atLeast"/>
            </w:pPr>
            <w:r>
              <w:rPr>
                <w:rFonts w:hint="eastAsia"/>
              </w:rPr>
              <w:t>3</w:t>
            </w:r>
          </w:p>
        </w:tc>
        <w:tc>
          <w:tcPr>
            <w:tcW w:w="1080" w:type="dxa"/>
            <w:shd w:val="clear" w:color="auto" w:fill="auto"/>
          </w:tcPr>
          <w:p w:rsidR="00774F85" w:rsidRDefault="00774F85" w:rsidP="001467F0">
            <w:pPr>
              <w:spacing w:line="0" w:lineRule="atLeast"/>
            </w:pPr>
            <w:r>
              <w:rPr>
                <w:rFonts w:hint="eastAsia"/>
              </w:rPr>
              <w:t>6</w:t>
            </w:r>
          </w:p>
        </w:tc>
        <w:tc>
          <w:tcPr>
            <w:tcW w:w="900" w:type="dxa"/>
            <w:shd w:val="clear" w:color="auto" w:fill="auto"/>
          </w:tcPr>
          <w:p w:rsidR="00774F85" w:rsidRDefault="00774F85" w:rsidP="001467F0">
            <w:pPr>
              <w:spacing w:line="0" w:lineRule="atLeast"/>
            </w:pPr>
            <w:r>
              <w:rPr>
                <w:rFonts w:hint="eastAsia"/>
              </w:rPr>
              <w:t>7</w:t>
            </w:r>
          </w:p>
        </w:tc>
        <w:tc>
          <w:tcPr>
            <w:tcW w:w="900" w:type="dxa"/>
          </w:tcPr>
          <w:p w:rsidR="00774F85" w:rsidRDefault="00774F85" w:rsidP="001467F0">
            <w:pPr>
              <w:spacing w:line="0" w:lineRule="atLeast"/>
            </w:pPr>
            <w:r>
              <w:rPr>
                <w:rFonts w:hint="eastAsia"/>
              </w:rPr>
              <w:t>3</w:t>
            </w:r>
          </w:p>
        </w:tc>
        <w:tc>
          <w:tcPr>
            <w:tcW w:w="900" w:type="dxa"/>
          </w:tcPr>
          <w:p w:rsidR="00774F85" w:rsidRDefault="00774F85" w:rsidP="001467F0">
            <w:pPr>
              <w:spacing w:line="0" w:lineRule="atLeast"/>
            </w:pPr>
            <w:r>
              <w:rPr>
                <w:rFonts w:hint="eastAsia"/>
              </w:rPr>
              <w:t>4</w:t>
            </w:r>
          </w:p>
        </w:tc>
        <w:tc>
          <w:tcPr>
            <w:tcW w:w="900" w:type="dxa"/>
          </w:tcPr>
          <w:p w:rsidR="00774F85" w:rsidRDefault="00774F85" w:rsidP="001467F0">
            <w:pPr>
              <w:spacing w:line="0" w:lineRule="atLeast"/>
            </w:pPr>
            <w:r>
              <w:rPr>
                <w:rFonts w:hint="eastAsia"/>
              </w:rPr>
              <w:t>5</w:t>
            </w:r>
          </w:p>
        </w:tc>
      </w:tr>
      <w:tr w:rsidR="00774F85" w:rsidTr="001467F0">
        <w:tc>
          <w:tcPr>
            <w:tcW w:w="1008" w:type="dxa"/>
            <w:shd w:val="clear" w:color="auto" w:fill="auto"/>
          </w:tcPr>
          <w:p w:rsidR="00774F85" w:rsidRDefault="00774F85" w:rsidP="001467F0">
            <w:pPr>
              <w:spacing w:line="0" w:lineRule="atLeast"/>
            </w:pPr>
            <w:r>
              <w:rPr>
                <w:rFonts w:hint="eastAsia"/>
              </w:rPr>
              <w:t>2</w:t>
            </w:r>
          </w:p>
        </w:tc>
        <w:tc>
          <w:tcPr>
            <w:tcW w:w="1080" w:type="dxa"/>
            <w:shd w:val="clear" w:color="auto" w:fill="auto"/>
          </w:tcPr>
          <w:p w:rsidR="00774F85" w:rsidRDefault="00774F85" w:rsidP="001467F0">
            <w:pPr>
              <w:spacing w:line="0" w:lineRule="atLeast"/>
            </w:pPr>
            <w:r>
              <w:rPr>
                <w:rFonts w:hint="eastAsia"/>
              </w:rPr>
              <w:t>5</w:t>
            </w:r>
          </w:p>
        </w:tc>
        <w:tc>
          <w:tcPr>
            <w:tcW w:w="900" w:type="dxa"/>
            <w:shd w:val="clear" w:color="auto" w:fill="auto"/>
          </w:tcPr>
          <w:p w:rsidR="00774F85" w:rsidRDefault="00774F85" w:rsidP="001467F0">
            <w:pPr>
              <w:spacing w:line="0" w:lineRule="atLeast"/>
            </w:pPr>
            <w:r>
              <w:rPr>
                <w:rFonts w:hint="eastAsia"/>
              </w:rPr>
              <w:t>7</w:t>
            </w:r>
          </w:p>
        </w:tc>
        <w:tc>
          <w:tcPr>
            <w:tcW w:w="900" w:type="dxa"/>
          </w:tcPr>
          <w:p w:rsidR="00774F85" w:rsidRDefault="00774F85" w:rsidP="001467F0">
            <w:pPr>
              <w:spacing w:line="0" w:lineRule="atLeast"/>
            </w:pPr>
            <w:r>
              <w:t>N</w:t>
            </w:r>
            <w:r>
              <w:rPr>
                <w:rFonts w:hint="eastAsia"/>
              </w:rPr>
              <w:t>ull</w:t>
            </w:r>
          </w:p>
        </w:tc>
        <w:tc>
          <w:tcPr>
            <w:tcW w:w="900" w:type="dxa"/>
          </w:tcPr>
          <w:p w:rsidR="00774F85" w:rsidRDefault="00774F85" w:rsidP="001467F0">
            <w:pPr>
              <w:spacing w:line="0" w:lineRule="atLeast"/>
            </w:pPr>
            <w:r>
              <w:t>N</w:t>
            </w:r>
            <w:r>
              <w:rPr>
                <w:rFonts w:hint="eastAsia"/>
              </w:rPr>
              <w:t>ull</w:t>
            </w:r>
          </w:p>
        </w:tc>
        <w:tc>
          <w:tcPr>
            <w:tcW w:w="900" w:type="dxa"/>
          </w:tcPr>
          <w:p w:rsidR="00774F85" w:rsidRDefault="00774F85" w:rsidP="001467F0">
            <w:pPr>
              <w:spacing w:line="0" w:lineRule="atLeast"/>
            </w:pPr>
            <w:r>
              <w:rPr>
                <w:rFonts w:hint="eastAsia"/>
              </w:rPr>
              <w:t>null</w:t>
            </w:r>
          </w:p>
        </w:tc>
      </w:tr>
      <w:tr w:rsidR="00774F85" w:rsidTr="001467F0">
        <w:tc>
          <w:tcPr>
            <w:tcW w:w="1008" w:type="dxa"/>
            <w:shd w:val="clear" w:color="auto" w:fill="auto"/>
          </w:tcPr>
          <w:p w:rsidR="00774F85" w:rsidRDefault="00774F85" w:rsidP="001467F0">
            <w:pPr>
              <w:spacing w:line="0" w:lineRule="atLeast"/>
            </w:pPr>
            <w:r>
              <w:rPr>
                <w:rFonts w:hint="eastAsia"/>
              </w:rPr>
              <w:t>7</w:t>
            </w:r>
          </w:p>
        </w:tc>
        <w:tc>
          <w:tcPr>
            <w:tcW w:w="1080" w:type="dxa"/>
            <w:shd w:val="clear" w:color="auto" w:fill="auto"/>
          </w:tcPr>
          <w:p w:rsidR="00774F85" w:rsidRDefault="00774F85" w:rsidP="001467F0">
            <w:pPr>
              <w:spacing w:line="0" w:lineRule="atLeast"/>
            </w:pPr>
            <w:r>
              <w:rPr>
                <w:rFonts w:hint="eastAsia"/>
              </w:rPr>
              <w:t>2</w:t>
            </w:r>
          </w:p>
        </w:tc>
        <w:tc>
          <w:tcPr>
            <w:tcW w:w="900" w:type="dxa"/>
            <w:shd w:val="clear" w:color="auto" w:fill="auto"/>
          </w:tcPr>
          <w:p w:rsidR="00774F85" w:rsidRDefault="00774F85" w:rsidP="001467F0">
            <w:pPr>
              <w:spacing w:line="0" w:lineRule="atLeast"/>
            </w:pPr>
            <w:r>
              <w:rPr>
                <w:rFonts w:hint="eastAsia"/>
              </w:rPr>
              <w:t>3</w:t>
            </w:r>
          </w:p>
        </w:tc>
        <w:tc>
          <w:tcPr>
            <w:tcW w:w="900" w:type="dxa"/>
          </w:tcPr>
          <w:p w:rsidR="00774F85" w:rsidRDefault="00774F85" w:rsidP="001467F0">
            <w:pPr>
              <w:spacing w:line="0" w:lineRule="atLeast"/>
            </w:pPr>
            <w:r>
              <w:rPr>
                <w:rFonts w:hint="eastAsia"/>
              </w:rPr>
              <w:t>7</w:t>
            </w:r>
          </w:p>
        </w:tc>
        <w:tc>
          <w:tcPr>
            <w:tcW w:w="900" w:type="dxa"/>
          </w:tcPr>
          <w:p w:rsidR="00774F85" w:rsidRDefault="00774F85" w:rsidP="001467F0">
            <w:pPr>
              <w:spacing w:line="0" w:lineRule="atLeast"/>
            </w:pPr>
            <w:r>
              <w:rPr>
                <w:rFonts w:hint="eastAsia"/>
              </w:rPr>
              <w:t>2</w:t>
            </w:r>
          </w:p>
        </w:tc>
        <w:tc>
          <w:tcPr>
            <w:tcW w:w="900" w:type="dxa"/>
          </w:tcPr>
          <w:p w:rsidR="00774F85" w:rsidRDefault="00774F85" w:rsidP="001467F0">
            <w:pPr>
              <w:spacing w:line="0" w:lineRule="atLeast"/>
            </w:pPr>
            <w:r>
              <w:rPr>
                <w:rFonts w:hint="eastAsia"/>
              </w:rPr>
              <w:t>3</w:t>
            </w:r>
          </w:p>
        </w:tc>
      </w:tr>
      <w:tr w:rsidR="00774F85" w:rsidTr="001467F0">
        <w:tc>
          <w:tcPr>
            <w:tcW w:w="1008" w:type="dxa"/>
            <w:shd w:val="clear" w:color="auto" w:fill="auto"/>
          </w:tcPr>
          <w:p w:rsidR="00774F85" w:rsidRDefault="00774F85" w:rsidP="001467F0">
            <w:pPr>
              <w:spacing w:line="0" w:lineRule="atLeast"/>
            </w:pPr>
            <w:r>
              <w:rPr>
                <w:rFonts w:hint="eastAsia"/>
              </w:rPr>
              <w:t>4</w:t>
            </w:r>
          </w:p>
        </w:tc>
        <w:tc>
          <w:tcPr>
            <w:tcW w:w="1080" w:type="dxa"/>
            <w:shd w:val="clear" w:color="auto" w:fill="auto"/>
          </w:tcPr>
          <w:p w:rsidR="00774F85" w:rsidRDefault="00774F85" w:rsidP="001467F0">
            <w:pPr>
              <w:spacing w:line="0" w:lineRule="atLeast"/>
            </w:pPr>
            <w:r>
              <w:rPr>
                <w:rFonts w:hint="eastAsia"/>
              </w:rPr>
              <w:t>4</w:t>
            </w:r>
          </w:p>
        </w:tc>
        <w:tc>
          <w:tcPr>
            <w:tcW w:w="900" w:type="dxa"/>
            <w:shd w:val="clear" w:color="auto" w:fill="auto"/>
          </w:tcPr>
          <w:p w:rsidR="00774F85" w:rsidRDefault="00774F85" w:rsidP="001467F0">
            <w:pPr>
              <w:spacing w:line="0" w:lineRule="atLeast"/>
            </w:pPr>
            <w:r>
              <w:rPr>
                <w:rFonts w:hint="eastAsia"/>
              </w:rPr>
              <w:t>3</w:t>
            </w:r>
          </w:p>
        </w:tc>
        <w:tc>
          <w:tcPr>
            <w:tcW w:w="900" w:type="dxa"/>
          </w:tcPr>
          <w:p w:rsidR="00774F85" w:rsidRDefault="00774F85" w:rsidP="001467F0">
            <w:pPr>
              <w:spacing w:line="0" w:lineRule="atLeast"/>
            </w:pPr>
            <w:r>
              <w:t>N</w:t>
            </w:r>
            <w:r>
              <w:rPr>
                <w:rFonts w:hint="eastAsia"/>
              </w:rPr>
              <w:t>ull</w:t>
            </w:r>
          </w:p>
        </w:tc>
        <w:tc>
          <w:tcPr>
            <w:tcW w:w="900" w:type="dxa"/>
          </w:tcPr>
          <w:p w:rsidR="00774F85" w:rsidRDefault="00774F85" w:rsidP="001467F0">
            <w:pPr>
              <w:spacing w:line="0" w:lineRule="atLeast"/>
            </w:pPr>
            <w:r>
              <w:t>N</w:t>
            </w:r>
            <w:r>
              <w:rPr>
                <w:rFonts w:hint="eastAsia"/>
              </w:rPr>
              <w:t>ull</w:t>
            </w:r>
          </w:p>
        </w:tc>
        <w:tc>
          <w:tcPr>
            <w:tcW w:w="900" w:type="dxa"/>
          </w:tcPr>
          <w:p w:rsidR="00774F85" w:rsidRDefault="00774F85" w:rsidP="001467F0">
            <w:pPr>
              <w:spacing w:line="0" w:lineRule="atLeast"/>
            </w:pPr>
            <w:r>
              <w:rPr>
                <w:rFonts w:hint="eastAsia"/>
              </w:rPr>
              <w:t>null</w:t>
            </w:r>
          </w:p>
        </w:tc>
      </w:tr>
      <w:tr w:rsidR="00774F85" w:rsidTr="001467F0">
        <w:tc>
          <w:tcPr>
            <w:tcW w:w="1008" w:type="dxa"/>
            <w:shd w:val="clear" w:color="auto" w:fill="auto"/>
          </w:tcPr>
          <w:p w:rsidR="00774F85" w:rsidRDefault="00774F85" w:rsidP="001467F0">
            <w:pPr>
              <w:spacing w:line="0" w:lineRule="atLeast"/>
            </w:pPr>
          </w:p>
        </w:tc>
        <w:tc>
          <w:tcPr>
            <w:tcW w:w="1080" w:type="dxa"/>
            <w:shd w:val="clear" w:color="auto" w:fill="auto"/>
          </w:tcPr>
          <w:p w:rsidR="00774F85" w:rsidRDefault="00774F85" w:rsidP="001467F0">
            <w:pPr>
              <w:spacing w:line="0" w:lineRule="atLeast"/>
            </w:pPr>
          </w:p>
        </w:tc>
        <w:tc>
          <w:tcPr>
            <w:tcW w:w="900" w:type="dxa"/>
            <w:shd w:val="clear" w:color="auto" w:fill="auto"/>
          </w:tcPr>
          <w:p w:rsidR="00774F85" w:rsidRDefault="00774F85" w:rsidP="001467F0">
            <w:pPr>
              <w:spacing w:line="0" w:lineRule="atLeast"/>
            </w:pPr>
          </w:p>
        </w:tc>
        <w:tc>
          <w:tcPr>
            <w:tcW w:w="900" w:type="dxa"/>
          </w:tcPr>
          <w:p w:rsidR="00774F85" w:rsidRDefault="00774F85" w:rsidP="001467F0">
            <w:pPr>
              <w:spacing w:line="0" w:lineRule="atLeast"/>
            </w:pPr>
          </w:p>
        </w:tc>
        <w:tc>
          <w:tcPr>
            <w:tcW w:w="900" w:type="dxa"/>
          </w:tcPr>
          <w:p w:rsidR="00774F85" w:rsidRDefault="00774F85" w:rsidP="001467F0">
            <w:pPr>
              <w:spacing w:line="0" w:lineRule="atLeast"/>
            </w:pPr>
          </w:p>
        </w:tc>
        <w:tc>
          <w:tcPr>
            <w:tcW w:w="900" w:type="dxa"/>
          </w:tcPr>
          <w:p w:rsidR="00774F85" w:rsidRDefault="00774F85" w:rsidP="001467F0">
            <w:pPr>
              <w:spacing w:line="0" w:lineRule="atLeast"/>
            </w:pPr>
          </w:p>
        </w:tc>
      </w:tr>
      <w:tr w:rsidR="00774F85" w:rsidTr="001467F0">
        <w:tc>
          <w:tcPr>
            <w:tcW w:w="1008" w:type="dxa"/>
            <w:shd w:val="clear" w:color="auto" w:fill="auto"/>
          </w:tcPr>
          <w:p w:rsidR="00774F85" w:rsidRDefault="00774F85" w:rsidP="001467F0">
            <w:pPr>
              <w:spacing w:line="0" w:lineRule="atLeast"/>
            </w:pPr>
          </w:p>
        </w:tc>
        <w:tc>
          <w:tcPr>
            <w:tcW w:w="1080" w:type="dxa"/>
            <w:shd w:val="clear" w:color="auto" w:fill="auto"/>
          </w:tcPr>
          <w:p w:rsidR="00774F85" w:rsidRDefault="00774F85" w:rsidP="001467F0">
            <w:pPr>
              <w:spacing w:line="0" w:lineRule="atLeast"/>
            </w:pPr>
          </w:p>
        </w:tc>
        <w:tc>
          <w:tcPr>
            <w:tcW w:w="900" w:type="dxa"/>
            <w:shd w:val="clear" w:color="auto" w:fill="auto"/>
          </w:tcPr>
          <w:p w:rsidR="00774F85" w:rsidRDefault="00774F85" w:rsidP="001467F0">
            <w:pPr>
              <w:spacing w:line="0" w:lineRule="atLeast"/>
            </w:pPr>
          </w:p>
        </w:tc>
        <w:tc>
          <w:tcPr>
            <w:tcW w:w="900" w:type="dxa"/>
          </w:tcPr>
          <w:p w:rsidR="00774F85" w:rsidRDefault="00774F85" w:rsidP="001467F0">
            <w:pPr>
              <w:spacing w:line="0" w:lineRule="atLeast"/>
            </w:pPr>
          </w:p>
        </w:tc>
        <w:tc>
          <w:tcPr>
            <w:tcW w:w="900" w:type="dxa"/>
          </w:tcPr>
          <w:p w:rsidR="00774F85" w:rsidRDefault="00774F85" w:rsidP="001467F0">
            <w:pPr>
              <w:spacing w:line="0" w:lineRule="atLeast"/>
            </w:pPr>
          </w:p>
        </w:tc>
        <w:tc>
          <w:tcPr>
            <w:tcW w:w="900" w:type="dxa"/>
          </w:tcPr>
          <w:p w:rsidR="00774F85" w:rsidRDefault="00774F85" w:rsidP="001467F0">
            <w:pPr>
              <w:spacing w:line="0" w:lineRule="atLeast"/>
            </w:pPr>
          </w:p>
        </w:tc>
      </w:tr>
      <w:tr w:rsidR="00774F85" w:rsidTr="001467F0">
        <w:tc>
          <w:tcPr>
            <w:tcW w:w="1008" w:type="dxa"/>
            <w:shd w:val="clear" w:color="auto" w:fill="auto"/>
          </w:tcPr>
          <w:p w:rsidR="00774F85" w:rsidRDefault="00774F85" w:rsidP="001467F0">
            <w:pPr>
              <w:spacing w:line="0" w:lineRule="atLeast"/>
            </w:pPr>
          </w:p>
        </w:tc>
        <w:tc>
          <w:tcPr>
            <w:tcW w:w="1080" w:type="dxa"/>
            <w:shd w:val="clear" w:color="auto" w:fill="auto"/>
          </w:tcPr>
          <w:p w:rsidR="00774F85" w:rsidRDefault="00774F85" w:rsidP="001467F0">
            <w:pPr>
              <w:spacing w:line="0" w:lineRule="atLeast"/>
            </w:pPr>
          </w:p>
        </w:tc>
        <w:tc>
          <w:tcPr>
            <w:tcW w:w="900" w:type="dxa"/>
            <w:shd w:val="clear" w:color="auto" w:fill="auto"/>
          </w:tcPr>
          <w:p w:rsidR="00774F85" w:rsidRDefault="00774F85" w:rsidP="001467F0">
            <w:pPr>
              <w:spacing w:line="0" w:lineRule="atLeast"/>
            </w:pPr>
          </w:p>
        </w:tc>
        <w:tc>
          <w:tcPr>
            <w:tcW w:w="900" w:type="dxa"/>
          </w:tcPr>
          <w:p w:rsidR="00774F85" w:rsidRDefault="00774F85" w:rsidP="001467F0">
            <w:pPr>
              <w:spacing w:line="0" w:lineRule="atLeast"/>
            </w:pPr>
          </w:p>
        </w:tc>
        <w:tc>
          <w:tcPr>
            <w:tcW w:w="900" w:type="dxa"/>
          </w:tcPr>
          <w:p w:rsidR="00774F85" w:rsidRDefault="00774F85" w:rsidP="001467F0">
            <w:pPr>
              <w:spacing w:line="0" w:lineRule="atLeast"/>
            </w:pPr>
          </w:p>
        </w:tc>
        <w:tc>
          <w:tcPr>
            <w:tcW w:w="900" w:type="dxa"/>
          </w:tcPr>
          <w:p w:rsidR="00774F85" w:rsidRDefault="00774F85" w:rsidP="001467F0">
            <w:pPr>
              <w:spacing w:line="0" w:lineRule="atLeast"/>
            </w:pPr>
          </w:p>
        </w:tc>
      </w:tr>
      <w:tr w:rsidR="00774F85" w:rsidTr="001467F0">
        <w:tc>
          <w:tcPr>
            <w:tcW w:w="1008" w:type="dxa"/>
            <w:shd w:val="clear" w:color="auto" w:fill="auto"/>
          </w:tcPr>
          <w:p w:rsidR="00774F85" w:rsidRDefault="00774F85" w:rsidP="001467F0">
            <w:pPr>
              <w:spacing w:line="0" w:lineRule="atLeast"/>
            </w:pPr>
          </w:p>
        </w:tc>
        <w:tc>
          <w:tcPr>
            <w:tcW w:w="1080" w:type="dxa"/>
            <w:shd w:val="clear" w:color="auto" w:fill="auto"/>
          </w:tcPr>
          <w:p w:rsidR="00774F85" w:rsidRDefault="00774F85" w:rsidP="001467F0">
            <w:pPr>
              <w:spacing w:line="0" w:lineRule="atLeast"/>
            </w:pPr>
          </w:p>
        </w:tc>
        <w:tc>
          <w:tcPr>
            <w:tcW w:w="900" w:type="dxa"/>
            <w:shd w:val="clear" w:color="auto" w:fill="auto"/>
          </w:tcPr>
          <w:p w:rsidR="00774F85" w:rsidRDefault="00774F85" w:rsidP="001467F0">
            <w:pPr>
              <w:spacing w:line="0" w:lineRule="atLeast"/>
            </w:pPr>
          </w:p>
        </w:tc>
        <w:tc>
          <w:tcPr>
            <w:tcW w:w="900" w:type="dxa"/>
          </w:tcPr>
          <w:p w:rsidR="00774F85" w:rsidRDefault="00774F85" w:rsidP="001467F0">
            <w:pPr>
              <w:spacing w:line="0" w:lineRule="atLeast"/>
            </w:pPr>
          </w:p>
        </w:tc>
        <w:tc>
          <w:tcPr>
            <w:tcW w:w="900" w:type="dxa"/>
          </w:tcPr>
          <w:p w:rsidR="00774F85" w:rsidRDefault="00774F85" w:rsidP="001467F0">
            <w:pPr>
              <w:spacing w:line="0" w:lineRule="atLeast"/>
            </w:pPr>
          </w:p>
        </w:tc>
        <w:tc>
          <w:tcPr>
            <w:tcW w:w="900" w:type="dxa"/>
          </w:tcPr>
          <w:p w:rsidR="00774F85" w:rsidRDefault="00774F85" w:rsidP="001467F0">
            <w:pPr>
              <w:spacing w:line="0" w:lineRule="atLeast"/>
            </w:pPr>
          </w:p>
        </w:tc>
      </w:tr>
    </w:tbl>
    <w:p w:rsidR="00774F85" w:rsidRDefault="00774F85" w:rsidP="00774F85">
      <w:pPr>
        <w:spacing w:line="0" w:lineRule="atLeast"/>
      </w:pPr>
      <w:r>
        <w:rPr>
          <w:rFonts w:hint="eastAsia"/>
        </w:rPr>
        <w:t>四、设有关系模式</w:t>
      </w:r>
      <w:r>
        <w:rPr>
          <w:rFonts w:hint="eastAsia"/>
        </w:rPr>
        <w:t>R</w:t>
      </w:r>
      <w:r>
        <w:rPr>
          <w:rFonts w:hint="eastAsia"/>
        </w:rPr>
        <w:t>（</w:t>
      </w:r>
      <w:r>
        <w:rPr>
          <w:rFonts w:hint="eastAsia"/>
        </w:rPr>
        <w:t>U</w:t>
      </w:r>
      <w:r>
        <w:rPr>
          <w:rFonts w:hint="eastAsia"/>
        </w:rPr>
        <w:t>，</w:t>
      </w:r>
      <w:r>
        <w:rPr>
          <w:rFonts w:hint="eastAsia"/>
        </w:rPr>
        <w:t>F</w:t>
      </w:r>
      <w:r>
        <w:rPr>
          <w:rFonts w:hint="eastAsia"/>
        </w:rPr>
        <w:t>），其中：</w:t>
      </w:r>
      <w:r>
        <w:rPr>
          <w:rFonts w:hint="eastAsia"/>
        </w:rPr>
        <w:t>U={A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w:t>
      </w:r>
      <w:r>
        <w:rPr>
          <w:rFonts w:hint="eastAsia"/>
        </w:rPr>
        <w:t>F={A</w:t>
      </w:r>
      <w:r>
        <w:rPr>
          <w:rFonts w:hint="eastAsia"/>
        </w:rPr>
        <w:t>→</w:t>
      </w:r>
      <w:r>
        <w:rPr>
          <w:rFonts w:hint="eastAsia"/>
        </w:rPr>
        <w:t>BC</w:t>
      </w:r>
      <w:r>
        <w:rPr>
          <w:rFonts w:hint="eastAsia"/>
        </w:rPr>
        <w:t>，</w:t>
      </w:r>
      <w:r>
        <w:rPr>
          <w:rFonts w:hint="eastAsia"/>
        </w:rPr>
        <w:t>CD</w:t>
      </w:r>
      <w:r>
        <w:rPr>
          <w:rFonts w:hint="eastAsia"/>
        </w:rPr>
        <w:t>→</w:t>
      </w:r>
      <w:r>
        <w:rPr>
          <w:rFonts w:hint="eastAsia"/>
        </w:rPr>
        <w:t>E</w:t>
      </w:r>
      <w:r>
        <w:rPr>
          <w:rFonts w:hint="eastAsia"/>
        </w:rPr>
        <w:t>，</w:t>
      </w:r>
      <w:r>
        <w:rPr>
          <w:rFonts w:hint="eastAsia"/>
        </w:rPr>
        <w:t>E</w:t>
      </w:r>
      <w:r>
        <w:rPr>
          <w:rFonts w:hint="eastAsia"/>
        </w:rPr>
        <w:t>→</w:t>
      </w:r>
      <w:r>
        <w:rPr>
          <w:rFonts w:hint="eastAsia"/>
        </w:rPr>
        <w:t>A</w:t>
      </w:r>
      <w:r>
        <w:rPr>
          <w:rFonts w:hint="eastAsia"/>
        </w:rPr>
        <w:t>，</w:t>
      </w:r>
      <w:r>
        <w:rPr>
          <w:rFonts w:hint="eastAsia"/>
        </w:rPr>
        <w:t>B</w:t>
      </w:r>
      <w:r>
        <w:rPr>
          <w:rFonts w:hint="eastAsia"/>
        </w:rPr>
        <w:t>→</w:t>
      </w:r>
      <w:r>
        <w:rPr>
          <w:rFonts w:hint="eastAsia"/>
        </w:rPr>
        <w:t>D}</w:t>
      </w:r>
      <w:r>
        <w:rPr>
          <w:rFonts w:hint="eastAsia"/>
        </w:rPr>
        <w:t>，求出</w:t>
      </w:r>
      <w:r>
        <w:rPr>
          <w:rFonts w:hint="eastAsia"/>
        </w:rPr>
        <w:t>R</w:t>
      </w:r>
      <w:r>
        <w:rPr>
          <w:rFonts w:hint="eastAsia"/>
        </w:rPr>
        <w:t>的所有候选关键字</w:t>
      </w:r>
      <w:r>
        <w:rPr>
          <w:rFonts w:hint="eastAsia"/>
        </w:rPr>
        <w:t>,</w:t>
      </w:r>
      <w:r>
        <w:rPr>
          <w:rFonts w:hint="eastAsia"/>
        </w:rPr>
        <w:t>计算</w:t>
      </w:r>
      <w:r>
        <w:rPr>
          <w:rFonts w:hint="eastAsia"/>
        </w:rPr>
        <w:t>(BC)</w:t>
      </w:r>
      <w:r w:rsidRPr="00B54080">
        <w:rPr>
          <w:rFonts w:hint="eastAsia"/>
          <w:szCs w:val="21"/>
          <w:vertAlign w:val="superscript"/>
        </w:rPr>
        <w:t>+</w:t>
      </w:r>
      <w:r>
        <w:rPr>
          <w:rFonts w:hint="eastAsia"/>
        </w:rPr>
        <w:t>。（</w:t>
      </w:r>
      <w:r>
        <w:rPr>
          <w:rFonts w:hint="eastAsia"/>
        </w:rPr>
        <w:t>12</w:t>
      </w:r>
      <w:r>
        <w:rPr>
          <w:rFonts w:hint="eastAsia"/>
        </w:rPr>
        <w:t>分）</w:t>
      </w:r>
    </w:p>
    <w:p w:rsidR="00774F85" w:rsidRDefault="00774F85" w:rsidP="00774F85">
      <w:pPr>
        <w:spacing w:line="0" w:lineRule="atLeast"/>
      </w:pPr>
      <w:r>
        <w:rPr>
          <w:rFonts w:hint="eastAsia"/>
        </w:rPr>
        <w:t xml:space="preserve">(A)+=ABCDE </w:t>
      </w:r>
      <w:r>
        <w:rPr>
          <w:rFonts w:hint="eastAsia"/>
        </w:rPr>
        <w:t>，</w:t>
      </w:r>
      <w:r>
        <w:rPr>
          <w:rFonts w:hint="eastAsia"/>
        </w:rPr>
        <w:t xml:space="preserve"> A</w:t>
      </w:r>
      <w:r>
        <w:rPr>
          <w:rFonts w:hint="eastAsia"/>
        </w:rPr>
        <w:t>是候选码</w:t>
      </w:r>
    </w:p>
    <w:p w:rsidR="00774F85" w:rsidRDefault="00774F85" w:rsidP="00774F85">
      <w:pPr>
        <w:spacing w:line="0" w:lineRule="atLeast"/>
      </w:pPr>
      <w:r>
        <w:rPr>
          <w:rFonts w:hint="eastAsia"/>
        </w:rPr>
        <w:t>E-&gt;A, E</w:t>
      </w:r>
      <w:r>
        <w:rPr>
          <w:rFonts w:hint="eastAsia"/>
        </w:rPr>
        <w:t>也是候选码。</w:t>
      </w:r>
    </w:p>
    <w:p w:rsidR="00774F85" w:rsidRDefault="00774F85" w:rsidP="00774F85">
      <w:pPr>
        <w:spacing w:line="0" w:lineRule="atLeast"/>
      </w:pPr>
      <w:r>
        <w:rPr>
          <w:rFonts w:hint="eastAsia"/>
        </w:rPr>
        <w:t>只要考虑</w:t>
      </w:r>
      <w:r>
        <w:rPr>
          <w:rFonts w:hint="eastAsia"/>
        </w:rPr>
        <w:t>BCD</w:t>
      </w:r>
      <w:r>
        <w:rPr>
          <w:rFonts w:hint="eastAsia"/>
        </w:rPr>
        <w:t>。</w:t>
      </w:r>
    </w:p>
    <w:p w:rsidR="00774F85" w:rsidRDefault="00774F85" w:rsidP="00774F85">
      <w:pPr>
        <w:spacing w:line="0" w:lineRule="atLeast"/>
      </w:pPr>
      <w:r>
        <w:rPr>
          <w:rFonts w:hint="eastAsia"/>
        </w:rPr>
        <w:t>B+=BD</w:t>
      </w:r>
    </w:p>
    <w:p w:rsidR="00774F85" w:rsidRDefault="00774F85" w:rsidP="00774F85">
      <w:pPr>
        <w:spacing w:line="0" w:lineRule="atLeast"/>
      </w:pPr>
      <w:r>
        <w:rPr>
          <w:rFonts w:hint="eastAsia"/>
        </w:rPr>
        <w:t>C+=C</w:t>
      </w:r>
    </w:p>
    <w:p w:rsidR="00774F85" w:rsidRDefault="00774F85" w:rsidP="00774F85">
      <w:pPr>
        <w:spacing w:line="0" w:lineRule="atLeast"/>
      </w:pPr>
      <w:r>
        <w:rPr>
          <w:rFonts w:hint="eastAsia"/>
        </w:rPr>
        <w:t>D+=D</w:t>
      </w:r>
    </w:p>
    <w:p w:rsidR="00774F85" w:rsidRDefault="00774F85" w:rsidP="00774F85">
      <w:pPr>
        <w:spacing w:line="0" w:lineRule="atLeast"/>
      </w:pPr>
      <w:r>
        <w:rPr>
          <w:rFonts w:hint="eastAsia"/>
        </w:rPr>
        <w:t>(BC)+ = ABCDE</w:t>
      </w:r>
    </w:p>
    <w:p w:rsidR="00774F85" w:rsidRDefault="00774F85" w:rsidP="00774F85">
      <w:pPr>
        <w:spacing w:line="0" w:lineRule="atLeast"/>
      </w:pPr>
      <w:r>
        <w:rPr>
          <w:rFonts w:hint="eastAsia"/>
        </w:rPr>
        <w:lastRenderedPageBreak/>
        <w:t>(CD)+=CDEAB</w:t>
      </w:r>
    </w:p>
    <w:p w:rsidR="00774F85" w:rsidRDefault="00774F85" w:rsidP="00774F85">
      <w:pPr>
        <w:spacing w:line="0" w:lineRule="atLeast"/>
      </w:pPr>
      <w:r>
        <w:rPr>
          <w:rFonts w:hint="eastAsia"/>
        </w:rPr>
        <w:t>候选码：</w:t>
      </w:r>
      <w:r>
        <w:rPr>
          <w:rFonts w:hint="eastAsia"/>
        </w:rPr>
        <w:t xml:space="preserve"> A, E, CD</w:t>
      </w:r>
      <w:r>
        <w:rPr>
          <w:rFonts w:hint="eastAsia"/>
        </w:rPr>
        <w:t>，</w:t>
      </w:r>
      <w:r>
        <w:rPr>
          <w:rFonts w:hint="eastAsia"/>
        </w:rPr>
        <w:t xml:space="preserve"> BC</w:t>
      </w:r>
    </w:p>
    <w:p w:rsidR="00774F85" w:rsidRPr="00243523" w:rsidRDefault="00774F85" w:rsidP="00774F85">
      <w:pPr>
        <w:numPr>
          <w:ilvl w:val="0"/>
          <w:numId w:val="5"/>
        </w:numPr>
        <w:spacing w:line="0" w:lineRule="atLeast"/>
      </w:pPr>
      <w:r w:rsidRPr="00243523">
        <w:rPr>
          <w:rFonts w:hint="eastAsia"/>
          <w:bCs/>
        </w:rPr>
        <w:t>设关系模式</w:t>
      </w:r>
      <w:r w:rsidRPr="00243523">
        <w:rPr>
          <w:rFonts w:hint="eastAsia"/>
          <w:bCs/>
        </w:rPr>
        <w:t>R(ABCD)</w:t>
      </w:r>
      <w:r w:rsidRPr="00243523">
        <w:rPr>
          <w:rFonts w:hint="eastAsia"/>
          <w:bCs/>
        </w:rPr>
        <w:t>，在</w:t>
      </w:r>
      <w:r w:rsidRPr="00243523">
        <w:rPr>
          <w:rFonts w:hint="eastAsia"/>
          <w:bCs/>
        </w:rPr>
        <w:t>R</w:t>
      </w:r>
      <w:r w:rsidRPr="00243523">
        <w:rPr>
          <w:rFonts w:hint="eastAsia"/>
          <w:bCs/>
        </w:rPr>
        <w:t>上有两个相应的函数依赖集及分解：</w:t>
      </w:r>
      <w:r w:rsidRPr="00243523">
        <w:rPr>
          <w:rFonts w:hint="eastAsia"/>
          <w:bCs/>
        </w:rPr>
        <w:t>F =</w:t>
      </w:r>
      <w:r w:rsidRPr="00243523">
        <w:rPr>
          <w:rFonts w:hint="eastAsia"/>
          <w:bCs/>
        </w:rPr>
        <w:t>｛</w:t>
      </w:r>
      <w:r w:rsidRPr="00243523">
        <w:rPr>
          <w:rFonts w:hint="eastAsia"/>
          <w:bCs/>
        </w:rPr>
        <w:t>A</w:t>
      </w:r>
      <w:r w:rsidRPr="00243523">
        <w:rPr>
          <w:rFonts w:hint="eastAsia"/>
          <w:bCs/>
        </w:rPr>
        <w:t>→</w:t>
      </w:r>
      <w:r w:rsidRPr="00243523">
        <w:rPr>
          <w:rFonts w:hint="eastAsia"/>
          <w:bCs/>
        </w:rPr>
        <w:t>B</w:t>
      </w:r>
      <w:r w:rsidRPr="00243523">
        <w:rPr>
          <w:rFonts w:hint="eastAsia"/>
          <w:bCs/>
        </w:rPr>
        <w:t>，</w:t>
      </w:r>
      <w:r w:rsidRPr="00243523">
        <w:rPr>
          <w:rFonts w:hint="eastAsia"/>
          <w:bCs/>
        </w:rPr>
        <w:t>B</w:t>
      </w:r>
      <w:r w:rsidRPr="00243523">
        <w:rPr>
          <w:rFonts w:hint="eastAsia"/>
          <w:bCs/>
        </w:rPr>
        <w:t>→</w:t>
      </w:r>
      <w:r w:rsidRPr="00243523">
        <w:rPr>
          <w:rFonts w:hint="eastAsia"/>
          <w:bCs/>
        </w:rPr>
        <w:t>C, C</w:t>
      </w:r>
      <w:r w:rsidRPr="00243523">
        <w:rPr>
          <w:rFonts w:hint="eastAsia"/>
          <w:bCs/>
        </w:rPr>
        <w:t>→</w:t>
      </w:r>
      <w:r w:rsidRPr="00243523">
        <w:rPr>
          <w:rFonts w:hint="eastAsia"/>
          <w:bCs/>
        </w:rPr>
        <w:t>D</w:t>
      </w:r>
      <w:r w:rsidRPr="00243523">
        <w:rPr>
          <w:rFonts w:hint="eastAsia"/>
          <w:bCs/>
        </w:rPr>
        <w:t>｝，ρ</w:t>
      </w:r>
      <w:r w:rsidRPr="00243523">
        <w:rPr>
          <w:rFonts w:hint="eastAsia"/>
          <w:bCs/>
        </w:rPr>
        <w:t>=</w:t>
      </w:r>
      <w:r w:rsidRPr="00243523">
        <w:rPr>
          <w:rFonts w:hint="eastAsia"/>
          <w:bCs/>
        </w:rPr>
        <w:t>｛</w:t>
      </w:r>
      <w:r w:rsidRPr="00243523">
        <w:rPr>
          <w:rFonts w:hint="eastAsia"/>
          <w:bCs/>
        </w:rPr>
        <w:t>AB</w:t>
      </w:r>
      <w:r w:rsidRPr="00243523">
        <w:rPr>
          <w:rFonts w:hint="eastAsia"/>
          <w:bCs/>
        </w:rPr>
        <w:t>，</w:t>
      </w:r>
      <w:r w:rsidRPr="00243523">
        <w:rPr>
          <w:rFonts w:hint="eastAsia"/>
          <w:bCs/>
        </w:rPr>
        <w:t>ACD</w:t>
      </w:r>
      <w:r w:rsidRPr="00243523">
        <w:rPr>
          <w:rFonts w:hint="eastAsia"/>
          <w:bCs/>
        </w:rPr>
        <w:t>｝回答下列问题</w:t>
      </w:r>
      <w:r w:rsidRPr="00243523">
        <w:rPr>
          <w:rFonts w:hint="eastAsia"/>
          <w:bCs/>
        </w:rPr>
        <w:t xml:space="preserve"> </w:t>
      </w:r>
      <w:r w:rsidRPr="00243523">
        <w:rPr>
          <w:rFonts w:hint="eastAsia"/>
          <w:bCs/>
        </w:rPr>
        <w:t>（</w:t>
      </w:r>
      <w:r w:rsidRPr="00243523">
        <w:rPr>
          <w:rFonts w:hint="eastAsia"/>
          <w:bCs/>
        </w:rPr>
        <w:t>12</w:t>
      </w:r>
      <w:r w:rsidRPr="00243523">
        <w:rPr>
          <w:rFonts w:hint="eastAsia"/>
          <w:bCs/>
        </w:rPr>
        <w:t>分）</w:t>
      </w:r>
    </w:p>
    <w:p w:rsidR="00774F85" w:rsidRPr="00243523" w:rsidRDefault="00774F85" w:rsidP="00774F85">
      <w:pPr>
        <w:numPr>
          <w:ilvl w:val="1"/>
          <w:numId w:val="6"/>
        </w:numPr>
        <w:spacing w:line="0" w:lineRule="atLeast"/>
      </w:pPr>
      <w:r w:rsidRPr="00243523">
        <w:rPr>
          <w:rFonts w:hint="eastAsia"/>
          <w:bCs/>
        </w:rPr>
        <w:t>确定</w:t>
      </w:r>
      <w:r w:rsidRPr="00243523">
        <w:rPr>
          <w:rFonts w:hint="eastAsia"/>
          <w:bCs/>
        </w:rPr>
        <w:t>R</w:t>
      </w:r>
      <w:r w:rsidRPr="00243523">
        <w:rPr>
          <w:rFonts w:hint="eastAsia"/>
          <w:bCs/>
        </w:rPr>
        <w:t>的码</w:t>
      </w:r>
    </w:p>
    <w:p w:rsidR="00774F85" w:rsidRPr="00243523" w:rsidRDefault="00774F85" w:rsidP="00774F85">
      <w:pPr>
        <w:numPr>
          <w:ilvl w:val="1"/>
          <w:numId w:val="6"/>
        </w:numPr>
        <w:spacing w:line="0" w:lineRule="atLeast"/>
      </w:pPr>
      <w:r w:rsidRPr="00243523">
        <w:rPr>
          <w:rFonts w:hint="eastAsia"/>
          <w:bCs/>
        </w:rPr>
        <w:t>ρ是否无损分解；</w:t>
      </w:r>
    </w:p>
    <w:p w:rsidR="00774F85" w:rsidRPr="00243523" w:rsidRDefault="00774F85" w:rsidP="00774F85">
      <w:pPr>
        <w:numPr>
          <w:ilvl w:val="1"/>
          <w:numId w:val="6"/>
        </w:numPr>
        <w:spacing w:line="0" w:lineRule="atLeast"/>
      </w:pPr>
      <w:r w:rsidRPr="00243523">
        <w:rPr>
          <w:rFonts w:hint="eastAsia"/>
          <w:bCs/>
        </w:rPr>
        <w:t>ρ是否保持函数依赖；</w:t>
      </w:r>
    </w:p>
    <w:p w:rsidR="00774F85" w:rsidRPr="00243523" w:rsidRDefault="00774F85" w:rsidP="00774F85">
      <w:pPr>
        <w:numPr>
          <w:ilvl w:val="1"/>
          <w:numId w:val="6"/>
        </w:numPr>
        <w:spacing w:line="0" w:lineRule="atLeast"/>
      </w:pPr>
      <w:r w:rsidRPr="00243523">
        <w:rPr>
          <w:rFonts w:hint="eastAsia"/>
          <w:bCs/>
        </w:rPr>
        <w:t>确定ρ中每一模式的范式级别</w:t>
      </w:r>
    </w:p>
    <w:p w:rsidR="00774F85" w:rsidRDefault="00774F85" w:rsidP="00774F85">
      <w:pPr>
        <w:spacing w:line="0" w:lineRule="atLeast"/>
      </w:pPr>
      <w:r>
        <w:rPr>
          <w:rFonts w:hint="eastAsia"/>
        </w:rPr>
        <w:t>1)A</w:t>
      </w:r>
      <w:r>
        <w:rPr>
          <w:rFonts w:hint="eastAsia"/>
        </w:rPr>
        <w:t>是候选码</w:t>
      </w:r>
      <w:r>
        <w:rPr>
          <w:rFonts w:hint="eastAsia"/>
        </w:rPr>
        <w:t xml:space="preserve"> A+ = ABCD, </w:t>
      </w:r>
    </w:p>
    <w:p w:rsidR="00774F85" w:rsidRDefault="00774F85" w:rsidP="00774F85">
      <w:pPr>
        <w:spacing w:line="0" w:lineRule="atLeast"/>
      </w:pPr>
      <w:r>
        <w:rPr>
          <w:rFonts w:hint="eastAsia"/>
        </w:rPr>
        <w:t>2</w:t>
      </w:r>
      <w:r>
        <w:rPr>
          <w:rFonts w:hint="eastAsia"/>
        </w:rPr>
        <w:t>）</w:t>
      </w:r>
    </w:p>
    <w:p w:rsidR="00774F85" w:rsidRDefault="00774F85" w:rsidP="00774F85">
      <w:pPr>
        <w:spacing w:line="0" w:lineRule="atLeast"/>
      </w:pPr>
      <w:r>
        <w:rPr>
          <w:rFonts w:hint="eastAsia"/>
        </w:rPr>
        <w:t>R1</w:t>
      </w:r>
      <w:r>
        <w:rPr>
          <w:rFonts w:hint="eastAsia"/>
        </w:rPr>
        <w:t>∩</w:t>
      </w:r>
      <w:r>
        <w:rPr>
          <w:rFonts w:hint="eastAsia"/>
        </w:rPr>
        <w:t>R2-&gt;R1</w:t>
      </w:r>
    </w:p>
    <w:p w:rsidR="00774F85" w:rsidRDefault="00774F85" w:rsidP="00774F85">
      <w:pPr>
        <w:spacing w:line="0" w:lineRule="atLeast"/>
      </w:pPr>
      <w:r>
        <w:rPr>
          <w:rFonts w:hint="eastAsia"/>
        </w:rPr>
        <w:t>或者</w:t>
      </w:r>
    </w:p>
    <w:p w:rsidR="00774F85" w:rsidRDefault="00774F85" w:rsidP="00774F85">
      <w:pPr>
        <w:spacing w:line="0" w:lineRule="atLeast"/>
      </w:pPr>
      <w:r>
        <w:rPr>
          <w:rFonts w:hint="eastAsia"/>
        </w:rPr>
        <w:t>R1</w:t>
      </w:r>
      <w:r>
        <w:rPr>
          <w:rFonts w:hint="eastAsia"/>
        </w:rPr>
        <w:t>∩</w:t>
      </w:r>
      <w:r>
        <w:rPr>
          <w:rFonts w:hint="eastAsia"/>
        </w:rPr>
        <w:t>R2-&gt;R2</w:t>
      </w:r>
    </w:p>
    <w:p w:rsidR="00774F85" w:rsidRDefault="00774F85" w:rsidP="00774F85">
      <w:pPr>
        <w:spacing w:line="0" w:lineRule="atLeast"/>
      </w:pPr>
      <w:r>
        <w:rPr>
          <w:rFonts w:hint="eastAsia"/>
        </w:rPr>
        <w:t>要被</w:t>
      </w:r>
      <w:r>
        <w:rPr>
          <w:rFonts w:hint="eastAsia"/>
        </w:rPr>
        <w:t>F+</w:t>
      </w:r>
      <w:r>
        <w:rPr>
          <w:rFonts w:hint="eastAsia"/>
        </w:rPr>
        <w:t>所蕴含，也就是，要在</w:t>
      </w:r>
      <w:r>
        <w:rPr>
          <w:rFonts w:hint="eastAsia"/>
        </w:rPr>
        <w:t>F+</w:t>
      </w:r>
      <w:r>
        <w:rPr>
          <w:rFonts w:hint="eastAsia"/>
        </w:rPr>
        <w:t>中，那么就是无损分解。</w:t>
      </w:r>
    </w:p>
    <w:p w:rsidR="00774F85" w:rsidRDefault="00774F85" w:rsidP="00774F85">
      <w:pPr>
        <w:spacing w:line="0" w:lineRule="atLeast"/>
      </w:pPr>
      <w:r>
        <w:rPr>
          <w:rFonts w:hint="eastAsia"/>
        </w:rPr>
        <w:t>R1</w:t>
      </w:r>
      <w:r>
        <w:rPr>
          <w:rFonts w:hint="eastAsia"/>
        </w:rPr>
        <w:t>∩</w:t>
      </w:r>
      <w:r>
        <w:rPr>
          <w:rFonts w:hint="eastAsia"/>
        </w:rPr>
        <w:t>R2 = {A}</w:t>
      </w:r>
    </w:p>
    <w:p w:rsidR="00774F85" w:rsidRDefault="00774F85" w:rsidP="00774F85">
      <w:pPr>
        <w:spacing w:line="0" w:lineRule="atLeast"/>
      </w:pPr>
      <w:r>
        <w:rPr>
          <w:rFonts w:hint="eastAsia"/>
        </w:rPr>
        <w:t>A-&gt;AB</w:t>
      </w:r>
      <w:r>
        <w:rPr>
          <w:rFonts w:hint="eastAsia"/>
        </w:rPr>
        <w:t>或者</w:t>
      </w:r>
      <w:r>
        <w:rPr>
          <w:rFonts w:hint="eastAsia"/>
        </w:rPr>
        <w:t xml:space="preserve"> A-&gt;ACD</w:t>
      </w:r>
      <w:r>
        <w:rPr>
          <w:rFonts w:hint="eastAsia"/>
        </w:rPr>
        <w:t>是否被</w:t>
      </w:r>
      <w:r>
        <w:rPr>
          <w:rFonts w:hint="eastAsia"/>
        </w:rPr>
        <w:t>F+</w:t>
      </w:r>
      <w:r>
        <w:rPr>
          <w:rFonts w:hint="eastAsia"/>
        </w:rPr>
        <w:t>所蕴含</w:t>
      </w:r>
    </w:p>
    <w:p w:rsidR="00774F85" w:rsidRDefault="00774F85" w:rsidP="00774F85">
      <w:pPr>
        <w:spacing w:line="0" w:lineRule="atLeast"/>
      </w:pPr>
      <w:r>
        <w:rPr>
          <w:rFonts w:hint="eastAsia"/>
        </w:rPr>
        <w:t>在</w:t>
      </w:r>
      <w:r>
        <w:rPr>
          <w:rFonts w:hint="eastAsia"/>
        </w:rPr>
        <w:t>F</w:t>
      </w:r>
      <w:r>
        <w:rPr>
          <w:rFonts w:hint="eastAsia"/>
        </w:rPr>
        <w:t>中，</w:t>
      </w:r>
      <w:r>
        <w:rPr>
          <w:rFonts w:hint="eastAsia"/>
        </w:rPr>
        <w:t>(A)+ = ABCD</w:t>
      </w:r>
      <w:r>
        <w:rPr>
          <w:rFonts w:hint="eastAsia"/>
        </w:rPr>
        <w:t>，</w:t>
      </w:r>
      <w:r>
        <w:rPr>
          <w:rFonts w:hint="eastAsia"/>
        </w:rPr>
        <w:t xml:space="preserve"> </w:t>
      </w:r>
      <w:r>
        <w:rPr>
          <w:rFonts w:hint="eastAsia"/>
        </w:rPr>
        <w:t>包含了</w:t>
      </w:r>
      <w:r>
        <w:rPr>
          <w:rFonts w:hint="eastAsia"/>
        </w:rPr>
        <w:t xml:space="preserve">AB, ACD, </w:t>
      </w:r>
      <w:r>
        <w:rPr>
          <w:rFonts w:hint="eastAsia"/>
        </w:rPr>
        <w:t>所以，这两个依赖都成立，都被</w:t>
      </w:r>
      <w:r>
        <w:rPr>
          <w:rFonts w:hint="eastAsia"/>
        </w:rPr>
        <w:t>F+</w:t>
      </w:r>
      <w:r>
        <w:rPr>
          <w:rFonts w:hint="eastAsia"/>
        </w:rPr>
        <w:t>所蕴含。</w:t>
      </w:r>
    </w:p>
    <w:p w:rsidR="00774F85" w:rsidRDefault="00774F85" w:rsidP="00774F85">
      <w:pPr>
        <w:spacing w:line="0" w:lineRule="atLeast"/>
      </w:pPr>
      <w:r>
        <w:rPr>
          <w:rFonts w:hint="eastAsia"/>
        </w:rPr>
        <w:t>因此是无损分解。</w:t>
      </w:r>
      <w:r>
        <w:rPr>
          <w:rFonts w:hint="eastAsia"/>
        </w:rPr>
        <w:t xml:space="preserve"> </w:t>
      </w:r>
    </w:p>
    <w:p w:rsidR="00774F85" w:rsidRPr="0084366A" w:rsidRDefault="00774F85" w:rsidP="00774F85">
      <w:pPr>
        <w:spacing w:line="0" w:lineRule="atLeast"/>
        <w:rPr>
          <w:highlight w:val="yellow"/>
        </w:rPr>
      </w:pPr>
      <w:r w:rsidRPr="0084366A">
        <w:rPr>
          <w:rFonts w:hint="eastAsia"/>
          <w:highlight w:val="yellow"/>
        </w:rPr>
        <w:t>3)AB</w:t>
      </w:r>
      <w:r w:rsidRPr="0084366A">
        <w:rPr>
          <w:rFonts w:hint="eastAsia"/>
          <w:highlight w:val="yellow"/>
        </w:rPr>
        <w:t>关系模式上，</w:t>
      </w:r>
      <w:r w:rsidRPr="0084366A">
        <w:rPr>
          <w:rFonts w:hint="eastAsia"/>
          <w:highlight w:val="yellow"/>
        </w:rPr>
        <w:t>A-&gt;B</w:t>
      </w:r>
      <w:r w:rsidRPr="0084366A">
        <w:rPr>
          <w:rFonts w:hint="eastAsia"/>
          <w:highlight w:val="yellow"/>
        </w:rPr>
        <w:t>依然成立</w:t>
      </w:r>
    </w:p>
    <w:p w:rsidR="00774F85" w:rsidRPr="0084366A" w:rsidRDefault="00774F85" w:rsidP="00774F85">
      <w:pPr>
        <w:spacing w:line="0" w:lineRule="atLeast"/>
        <w:rPr>
          <w:highlight w:val="yellow"/>
        </w:rPr>
      </w:pPr>
      <w:r w:rsidRPr="0084366A">
        <w:rPr>
          <w:rFonts w:hint="eastAsia"/>
          <w:highlight w:val="yellow"/>
        </w:rPr>
        <w:t xml:space="preserve">  ACD</w:t>
      </w:r>
      <w:r w:rsidRPr="0084366A">
        <w:rPr>
          <w:rFonts w:hint="eastAsia"/>
          <w:highlight w:val="yellow"/>
        </w:rPr>
        <w:t>关系模式上，</w:t>
      </w:r>
      <w:r w:rsidRPr="0084366A">
        <w:rPr>
          <w:rFonts w:hint="eastAsia"/>
          <w:highlight w:val="yellow"/>
        </w:rPr>
        <w:t xml:space="preserve"> C-&gt;D</w:t>
      </w:r>
      <w:r w:rsidRPr="0084366A">
        <w:rPr>
          <w:rFonts w:hint="eastAsia"/>
          <w:highlight w:val="yellow"/>
        </w:rPr>
        <w:t>存在。</w:t>
      </w:r>
    </w:p>
    <w:p w:rsidR="00774F85" w:rsidRPr="0084366A" w:rsidRDefault="00774F85" w:rsidP="00774F85">
      <w:pPr>
        <w:spacing w:line="0" w:lineRule="atLeast"/>
        <w:rPr>
          <w:highlight w:val="yellow"/>
        </w:rPr>
      </w:pPr>
      <w:r w:rsidRPr="0084366A">
        <w:rPr>
          <w:rFonts w:hint="eastAsia"/>
          <w:highlight w:val="yellow"/>
        </w:rPr>
        <w:t>但是，</w:t>
      </w:r>
      <w:r w:rsidRPr="0084366A">
        <w:rPr>
          <w:rFonts w:hint="eastAsia"/>
          <w:highlight w:val="yellow"/>
        </w:rPr>
        <w:t xml:space="preserve"> B-&gt;C</w:t>
      </w:r>
      <w:r w:rsidRPr="0084366A">
        <w:rPr>
          <w:rFonts w:hint="eastAsia"/>
          <w:highlight w:val="yellow"/>
        </w:rPr>
        <w:t>消失了。因为，没有</w:t>
      </w:r>
      <w:r w:rsidRPr="0084366A">
        <w:rPr>
          <w:rFonts w:hint="eastAsia"/>
          <w:highlight w:val="yellow"/>
        </w:rPr>
        <w:t>BC</w:t>
      </w:r>
      <w:r w:rsidRPr="0084366A">
        <w:rPr>
          <w:rFonts w:hint="eastAsia"/>
          <w:highlight w:val="yellow"/>
        </w:rPr>
        <w:t>在一起的分解。</w:t>
      </w:r>
    </w:p>
    <w:p w:rsidR="00774F85" w:rsidRDefault="00774F85" w:rsidP="00774F85">
      <w:pPr>
        <w:spacing w:line="0" w:lineRule="atLeast"/>
      </w:pPr>
      <w:r w:rsidRPr="0084366A">
        <w:rPr>
          <w:rFonts w:hint="eastAsia"/>
          <w:highlight w:val="yellow"/>
        </w:rPr>
        <w:t>因此，丢失了</w:t>
      </w:r>
      <w:r w:rsidRPr="0084366A">
        <w:rPr>
          <w:rFonts w:hint="eastAsia"/>
          <w:highlight w:val="yellow"/>
        </w:rPr>
        <w:t>B-&gt;C</w:t>
      </w:r>
      <w:r w:rsidRPr="0084366A">
        <w:rPr>
          <w:rFonts w:hint="eastAsia"/>
          <w:highlight w:val="yellow"/>
        </w:rPr>
        <w:t>的依赖。不是保持依赖。</w:t>
      </w:r>
      <w:r>
        <w:rPr>
          <w:rFonts w:hint="eastAsia"/>
        </w:rPr>
        <w:t xml:space="preserve"> </w:t>
      </w:r>
    </w:p>
    <w:p w:rsidR="00774F85" w:rsidRDefault="00774F85" w:rsidP="00774F85">
      <w:pPr>
        <w:numPr>
          <w:ilvl w:val="1"/>
          <w:numId w:val="6"/>
        </w:numPr>
        <w:spacing w:line="0" w:lineRule="atLeast"/>
      </w:pPr>
      <w:r>
        <w:rPr>
          <w:rFonts w:hint="eastAsia"/>
        </w:rPr>
        <w:t>问范式等级</w:t>
      </w:r>
    </w:p>
    <w:p w:rsidR="00774F85" w:rsidRDefault="00774F85" w:rsidP="00774F85">
      <w:pPr>
        <w:spacing w:line="0" w:lineRule="atLeast"/>
      </w:pPr>
      <w:r>
        <w:rPr>
          <w:rFonts w:hint="eastAsia"/>
        </w:rPr>
        <w:t xml:space="preserve">R1=AB, F={A-&gt;B}, </w:t>
      </w:r>
      <w:r>
        <w:rPr>
          <w:rFonts w:hint="eastAsia"/>
        </w:rPr>
        <w:t>因此，依赖左边都是候选码，</w:t>
      </w:r>
      <w:r>
        <w:rPr>
          <w:rFonts w:hint="eastAsia"/>
        </w:rPr>
        <w:t xml:space="preserve"> bcnf</w:t>
      </w:r>
    </w:p>
    <w:p w:rsidR="00774F85" w:rsidRDefault="00774F85" w:rsidP="00774F85">
      <w:pPr>
        <w:spacing w:line="0" w:lineRule="atLeast"/>
      </w:pPr>
      <w:r>
        <w:rPr>
          <w:rFonts w:hint="eastAsia"/>
        </w:rPr>
        <w:t xml:space="preserve">R2=ACD F={C-&gt;D, A-&gt;C}  </w:t>
      </w:r>
      <w:r>
        <w:rPr>
          <w:rFonts w:hint="eastAsia"/>
        </w:rPr>
        <w:t>候选码是</w:t>
      </w:r>
      <w:r>
        <w:rPr>
          <w:rFonts w:hint="eastAsia"/>
        </w:rPr>
        <w:t xml:space="preserve">A, </w:t>
      </w:r>
      <w:r>
        <w:rPr>
          <w:rFonts w:hint="eastAsia"/>
        </w:rPr>
        <w:t>因此，依赖的左边不都是是码，所以不是</w:t>
      </w:r>
      <w:r>
        <w:rPr>
          <w:rFonts w:hint="eastAsia"/>
        </w:rPr>
        <w:t>bcnf</w:t>
      </w:r>
    </w:p>
    <w:p w:rsidR="00774F85" w:rsidRDefault="00774F85" w:rsidP="00774F85">
      <w:pPr>
        <w:spacing w:line="0" w:lineRule="atLeast"/>
      </w:pPr>
      <w:r>
        <w:rPr>
          <w:rFonts w:hint="eastAsia"/>
        </w:rPr>
        <w:t xml:space="preserve">                A-&gt;C, C-&gt;D, C</w:t>
      </w:r>
      <w:r>
        <w:rPr>
          <w:rFonts w:hint="eastAsia"/>
        </w:rPr>
        <w:t>和</w:t>
      </w:r>
      <w:r>
        <w:rPr>
          <w:rFonts w:hint="eastAsia"/>
        </w:rPr>
        <w:t>D</w:t>
      </w:r>
      <w:r>
        <w:rPr>
          <w:rFonts w:hint="eastAsia"/>
        </w:rPr>
        <w:t>是非主属性，因此存在传递依赖，</w:t>
      </w:r>
      <w:r>
        <w:rPr>
          <w:rFonts w:hint="eastAsia"/>
        </w:rPr>
        <w:t>2nf.</w:t>
      </w:r>
    </w:p>
    <w:p w:rsidR="00774F85" w:rsidRPr="00306D08" w:rsidRDefault="00774F85" w:rsidP="00774F85">
      <w:pPr>
        <w:spacing w:line="0" w:lineRule="atLeast"/>
      </w:pPr>
      <w:r>
        <w:rPr>
          <w:rFonts w:hint="eastAsia"/>
        </w:rPr>
        <w:tab/>
      </w:r>
      <w:r>
        <w:rPr>
          <w:rFonts w:hint="eastAsia"/>
        </w:rPr>
        <w:tab/>
      </w:r>
      <w:r>
        <w:rPr>
          <w:rFonts w:hint="eastAsia"/>
        </w:rPr>
        <w:tab/>
      </w:r>
      <w:r>
        <w:rPr>
          <w:rFonts w:hint="eastAsia"/>
        </w:rPr>
        <w:tab/>
      </w:r>
      <w:r>
        <w:rPr>
          <w:rFonts w:hint="eastAsia"/>
        </w:rPr>
        <w:t>根据依赖，不存咋部分函数依赖，所以是</w:t>
      </w:r>
      <w:r>
        <w:rPr>
          <w:rFonts w:hint="eastAsia"/>
        </w:rPr>
        <w:t>2nf.</w:t>
      </w:r>
    </w:p>
    <w:p w:rsidR="00774F85" w:rsidRPr="00D37FBF" w:rsidRDefault="00774F85" w:rsidP="00774F85">
      <w:pPr>
        <w:spacing w:line="0" w:lineRule="atLeast"/>
        <w:rPr>
          <w:b/>
        </w:rPr>
      </w:pPr>
      <w:r>
        <w:rPr>
          <w:rFonts w:hint="eastAsia"/>
        </w:rPr>
        <w:t>六、</w:t>
      </w:r>
      <w:r>
        <w:rPr>
          <w:rFonts w:hint="eastAsia"/>
        </w:rPr>
        <w:t>SQL</w:t>
      </w:r>
      <w:r>
        <w:rPr>
          <w:rFonts w:hint="eastAsia"/>
        </w:rPr>
        <w:t>（</w:t>
      </w:r>
      <w:r>
        <w:rPr>
          <w:rFonts w:hint="eastAsia"/>
        </w:rPr>
        <w:t>16</w:t>
      </w:r>
      <w:r>
        <w:rPr>
          <w:rFonts w:hint="eastAsia"/>
        </w:rPr>
        <w:t>分）。</w:t>
      </w:r>
      <w:r w:rsidRPr="00D37FBF">
        <w:rPr>
          <w:rFonts w:hint="eastAsia"/>
          <w:b/>
        </w:rPr>
        <w:t>学生</w:t>
      </w:r>
      <w:r w:rsidRPr="00D37FBF">
        <w:rPr>
          <w:rFonts w:hint="eastAsia"/>
          <w:b/>
        </w:rPr>
        <w:t xml:space="preserve"> </w:t>
      </w:r>
      <w:r w:rsidRPr="00D37FBF">
        <w:rPr>
          <w:b/>
        </w:rPr>
        <w:t>–</w:t>
      </w:r>
      <w:r w:rsidRPr="00D37FBF">
        <w:rPr>
          <w:rFonts w:hint="eastAsia"/>
          <w:b/>
        </w:rPr>
        <w:t xml:space="preserve"> </w:t>
      </w:r>
      <w:r w:rsidRPr="00D37FBF">
        <w:rPr>
          <w:rFonts w:hint="eastAsia"/>
          <w:b/>
        </w:rPr>
        <w:t>课程数据库</w:t>
      </w:r>
      <w:r>
        <w:rPr>
          <w:rFonts w:hint="eastAsia"/>
          <w:b/>
        </w:rPr>
        <w:t>:</w:t>
      </w:r>
    </w:p>
    <w:p w:rsidR="00774F85" w:rsidRPr="00580C0A" w:rsidRDefault="00774F85" w:rsidP="00774F85">
      <w:pPr>
        <w:numPr>
          <w:ilvl w:val="0"/>
          <w:numId w:val="4"/>
        </w:numPr>
        <w:spacing w:line="0" w:lineRule="atLeast"/>
        <w:rPr>
          <w:szCs w:val="21"/>
        </w:rPr>
      </w:pPr>
      <w:r w:rsidRPr="00580C0A">
        <w:rPr>
          <w:rFonts w:hint="eastAsia"/>
          <w:szCs w:val="21"/>
        </w:rPr>
        <w:t>学生表：由学号、姓名、性别、年龄、系科五个属性组成，关系模式为：</w:t>
      </w:r>
      <w:r w:rsidRPr="00580C0A">
        <w:rPr>
          <w:rFonts w:hint="eastAsia"/>
          <w:szCs w:val="21"/>
        </w:rPr>
        <w:t>S(</w:t>
      </w:r>
      <w:r w:rsidRPr="00580C0A">
        <w:rPr>
          <w:rFonts w:hint="eastAsia"/>
          <w:szCs w:val="21"/>
          <w:u w:val="single"/>
        </w:rPr>
        <w:t>Sno</w:t>
      </w:r>
      <w:r w:rsidRPr="00580C0A">
        <w:rPr>
          <w:rFonts w:hint="eastAsia"/>
          <w:szCs w:val="21"/>
        </w:rPr>
        <w:t>,Sname,Ssex,Sage,Sdept).</w:t>
      </w:r>
      <w:r>
        <w:rPr>
          <w:rFonts w:hint="eastAsia"/>
          <w:szCs w:val="21"/>
        </w:rPr>
        <w:t xml:space="preserve">  </w:t>
      </w:r>
      <w:r>
        <w:rPr>
          <w:rFonts w:hint="eastAsia"/>
          <w:szCs w:val="21"/>
        </w:rPr>
        <w:t>其中</w:t>
      </w:r>
      <w:r>
        <w:rPr>
          <w:rFonts w:hint="eastAsia"/>
          <w:szCs w:val="21"/>
        </w:rPr>
        <w:t xml:space="preserve"> Sno </w:t>
      </w:r>
      <w:r>
        <w:rPr>
          <w:rFonts w:hint="eastAsia"/>
          <w:szCs w:val="21"/>
        </w:rPr>
        <w:t>为</w:t>
      </w:r>
      <w:r>
        <w:rPr>
          <w:rFonts w:hint="eastAsia"/>
        </w:rPr>
        <w:t>主键</w:t>
      </w:r>
      <w:r>
        <w:rPr>
          <w:rFonts w:hint="eastAsia"/>
          <w:szCs w:val="21"/>
        </w:rPr>
        <w:t>。</w:t>
      </w:r>
      <w:r>
        <w:rPr>
          <w:rFonts w:hint="eastAsia"/>
          <w:szCs w:val="21"/>
        </w:rPr>
        <w:t xml:space="preserve">  </w:t>
      </w:r>
    </w:p>
    <w:p w:rsidR="00774F85" w:rsidRDefault="00774F85" w:rsidP="00774F85">
      <w:pPr>
        <w:numPr>
          <w:ilvl w:val="0"/>
          <w:numId w:val="4"/>
        </w:numPr>
        <w:spacing w:line="0" w:lineRule="atLeast"/>
        <w:rPr>
          <w:szCs w:val="21"/>
        </w:rPr>
      </w:pPr>
      <w:r w:rsidRPr="00580C0A">
        <w:rPr>
          <w:rFonts w:hint="eastAsia"/>
          <w:szCs w:val="21"/>
        </w:rPr>
        <w:t>课程表：由课程号、课程名、先修课程号、学时、学分五个属性组成，关系模式为：</w:t>
      </w:r>
      <w:r w:rsidRPr="00580C0A">
        <w:rPr>
          <w:rFonts w:hint="eastAsia"/>
          <w:szCs w:val="21"/>
        </w:rPr>
        <w:t>C(</w:t>
      </w:r>
      <w:r w:rsidRPr="00580C0A">
        <w:rPr>
          <w:rFonts w:hint="eastAsia"/>
          <w:szCs w:val="21"/>
          <w:u w:val="single"/>
        </w:rPr>
        <w:t>Cno</w:t>
      </w:r>
      <w:r w:rsidRPr="00580C0A">
        <w:rPr>
          <w:rFonts w:hint="eastAsia"/>
          <w:szCs w:val="21"/>
        </w:rPr>
        <w:t>,Cname,Cpno,Ctime,Ccredit),</w:t>
      </w:r>
      <w:r>
        <w:rPr>
          <w:rFonts w:hint="eastAsia"/>
          <w:szCs w:val="21"/>
        </w:rPr>
        <w:t xml:space="preserve">  </w:t>
      </w:r>
      <w:r>
        <w:rPr>
          <w:rFonts w:hint="eastAsia"/>
          <w:szCs w:val="21"/>
        </w:rPr>
        <w:t>其中</w:t>
      </w:r>
      <w:r>
        <w:rPr>
          <w:rFonts w:hint="eastAsia"/>
          <w:szCs w:val="21"/>
        </w:rPr>
        <w:t xml:space="preserve"> Cno </w:t>
      </w:r>
      <w:r>
        <w:rPr>
          <w:rFonts w:hint="eastAsia"/>
          <w:szCs w:val="21"/>
        </w:rPr>
        <w:t>为</w:t>
      </w:r>
      <w:r>
        <w:rPr>
          <w:rFonts w:hint="eastAsia"/>
        </w:rPr>
        <w:t>主键</w:t>
      </w:r>
      <w:r>
        <w:rPr>
          <w:rFonts w:hint="eastAsia"/>
          <w:szCs w:val="21"/>
        </w:rPr>
        <w:t>。</w:t>
      </w:r>
    </w:p>
    <w:p w:rsidR="00774F85" w:rsidRPr="00306D08" w:rsidRDefault="00774F85" w:rsidP="00774F85">
      <w:pPr>
        <w:numPr>
          <w:ilvl w:val="0"/>
          <w:numId w:val="4"/>
        </w:numPr>
        <w:spacing w:line="0" w:lineRule="atLeast"/>
        <w:rPr>
          <w:szCs w:val="21"/>
        </w:rPr>
      </w:pPr>
      <w:r>
        <w:rPr>
          <w:rFonts w:hint="eastAsia"/>
          <w:szCs w:val="21"/>
        </w:rPr>
        <w:t>选修表：有学号、课程号、成绩三个属性组成，关系模式为：</w:t>
      </w:r>
      <w:r>
        <w:rPr>
          <w:rFonts w:hint="eastAsia"/>
          <w:szCs w:val="21"/>
        </w:rPr>
        <w:t>SC(</w:t>
      </w:r>
      <w:r w:rsidRPr="00580C0A">
        <w:rPr>
          <w:rFonts w:hint="eastAsia"/>
          <w:szCs w:val="21"/>
          <w:u w:val="single"/>
        </w:rPr>
        <w:t>Sno,Cno</w:t>
      </w:r>
      <w:r>
        <w:rPr>
          <w:rFonts w:hint="eastAsia"/>
          <w:szCs w:val="21"/>
        </w:rPr>
        <w:t>,Grade),</w:t>
      </w:r>
      <w:r>
        <w:rPr>
          <w:rFonts w:hint="eastAsia"/>
          <w:szCs w:val="21"/>
        </w:rPr>
        <w:t>其中（</w:t>
      </w:r>
      <w:r>
        <w:rPr>
          <w:rFonts w:hint="eastAsia"/>
          <w:szCs w:val="21"/>
        </w:rPr>
        <w:t>Sno,Cno</w:t>
      </w:r>
      <w:r>
        <w:rPr>
          <w:rFonts w:hint="eastAsia"/>
          <w:szCs w:val="21"/>
        </w:rPr>
        <w:t>）为</w:t>
      </w:r>
      <w:r>
        <w:rPr>
          <w:rFonts w:hint="eastAsia"/>
        </w:rPr>
        <w:t>主键</w:t>
      </w:r>
      <w:r>
        <w:rPr>
          <w:rFonts w:hint="eastAsia"/>
          <w:szCs w:val="21"/>
        </w:rPr>
        <w:t xml:space="preserve">, </w:t>
      </w:r>
      <w:r>
        <w:rPr>
          <w:szCs w:val="21"/>
        </w:rPr>
        <w:t>S</w:t>
      </w:r>
      <w:r>
        <w:rPr>
          <w:rFonts w:hint="eastAsia"/>
          <w:szCs w:val="21"/>
        </w:rPr>
        <w:t>no</w:t>
      </w:r>
      <w:r>
        <w:rPr>
          <w:rFonts w:hint="eastAsia"/>
          <w:szCs w:val="21"/>
        </w:rPr>
        <w:t>是外键，</w:t>
      </w:r>
      <w:r>
        <w:rPr>
          <w:rFonts w:hint="eastAsia"/>
          <w:szCs w:val="21"/>
        </w:rPr>
        <w:t>C</w:t>
      </w:r>
      <w:r>
        <w:rPr>
          <w:szCs w:val="21"/>
        </w:rPr>
        <w:t>no</w:t>
      </w:r>
      <w:r>
        <w:rPr>
          <w:rFonts w:hint="eastAsia"/>
          <w:szCs w:val="21"/>
        </w:rPr>
        <w:t>是外键。</w:t>
      </w:r>
    </w:p>
    <w:p w:rsidR="00774F85" w:rsidRDefault="00774F85" w:rsidP="00774F85">
      <w:pPr>
        <w:numPr>
          <w:ilvl w:val="0"/>
          <w:numId w:val="3"/>
        </w:numPr>
        <w:spacing w:line="0" w:lineRule="atLeast"/>
      </w:pPr>
      <w:r>
        <w:rPr>
          <w:rFonts w:hint="eastAsia"/>
        </w:rPr>
        <w:t>试用</w:t>
      </w:r>
      <w:r>
        <w:rPr>
          <w:rFonts w:hint="eastAsia"/>
        </w:rPr>
        <w:t>SQL</w:t>
      </w:r>
      <w:r>
        <w:rPr>
          <w:rFonts w:hint="eastAsia"/>
        </w:rPr>
        <w:t>语句创建</w:t>
      </w:r>
      <w:r>
        <w:rPr>
          <w:rFonts w:hint="eastAsia"/>
        </w:rPr>
        <w:t>SC</w:t>
      </w:r>
      <w:r>
        <w:rPr>
          <w:rFonts w:hint="eastAsia"/>
        </w:rPr>
        <w:t>表，同时定义其中的主键和外键。</w:t>
      </w:r>
    </w:p>
    <w:p w:rsidR="00774F85" w:rsidRDefault="00774F85" w:rsidP="00774F85">
      <w:pPr>
        <w:spacing w:line="0" w:lineRule="atLeast"/>
      </w:pPr>
      <w:r>
        <w:t>C</w:t>
      </w:r>
      <w:r>
        <w:rPr>
          <w:rFonts w:hint="eastAsia"/>
        </w:rPr>
        <w:t>reate table sc</w:t>
      </w:r>
    </w:p>
    <w:p w:rsidR="00774F85" w:rsidRDefault="00774F85" w:rsidP="00774F85">
      <w:pPr>
        <w:spacing w:line="0" w:lineRule="atLeast"/>
      </w:pPr>
      <w:r>
        <w:rPr>
          <w:rFonts w:hint="eastAsia"/>
        </w:rPr>
        <w:t>(  )</w:t>
      </w:r>
    </w:p>
    <w:p w:rsidR="00774F85" w:rsidRDefault="00774F85" w:rsidP="00774F85">
      <w:pPr>
        <w:spacing w:line="0" w:lineRule="atLeast"/>
      </w:pPr>
      <w:r>
        <w:rPr>
          <w:rFonts w:hint="eastAsia"/>
        </w:rPr>
        <w:t xml:space="preserve">(2) </w:t>
      </w:r>
      <w:r>
        <w:rPr>
          <w:rFonts w:hint="eastAsia"/>
        </w:rPr>
        <w:t>试用</w:t>
      </w:r>
      <w:r>
        <w:rPr>
          <w:rFonts w:hint="eastAsia"/>
        </w:rPr>
        <w:t>SQL</w:t>
      </w:r>
      <w:r>
        <w:rPr>
          <w:rFonts w:hint="eastAsia"/>
        </w:rPr>
        <w:t>的查询语句完成下面的查询：</w:t>
      </w:r>
    </w:p>
    <w:p w:rsidR="00774F85" w:rsidRDefault="00774F85" w:rsidP="00774F85">
      <w:pPr>
        <w:numPr>
          <w:ilvl w:val="1"/>
          <w:numId w:val="2"/>
        </w:numPr>
        <w:spacing w:line="0" w:lineRule="atLeast"/>
      </w:pPr>
      <w:r w:rsidRPr="00B86D0D">
        <w:rPr>
          <w:rFonts w:hint="eastAsia"/>
        </w:rPr>
        <w:t>查询</w:t>
      </w:r>
      <w:r w:rsidRPr="00B86D0D">
        <w:rPr>
          <w:rFonts w:hint="eastAsia"/>
        </w:rPr>
        <w:t xml:space="preserve"> 7</w:t>
      </w:r>
      <w:r w:rsidRPr="00B86D0D">
        <w:rPr>
          <w:rFonts w:hint="eastAsia"/>
        </w:rPr>
        <w:t>号课程没有考试成绩的学生学号</w:t>
      </w:r>
    </w:p>
    <w:p w:rsidR="00774F85" w:rsidRPr="00306D08" w:rsidRDefault="00774F85" w:rsidP="00774F85">
      <w:pPr>
        <w:spacing w:line="0" w:lineRule="atLeast"/>
      </w:pPr>
      <w:r>
        <w:t>S</w:t>
      </w:r>
      <w:r>
        <w:rPr>
          <w:rFonts w:hint="eastAsia"/>
        </w:rPr>
        <w:t xml:space="preserve">elect  sno from sc where cno = </w:t>
      </w:r>
      <w:r>
        <w:t>‘</w:t>
      </w:r>
      <w:r>
        <w:rPr>
          <w:rFonts w:hint="eastAsia"/>
        </w:rPr>
        <w:t>7</w:t>
      </w:r>
      <w:r>
        <w:t>’</w:t>
      </w:r>
      <w:r>
        <w:rPr>
          <w:rFonts w:hint="eastAsia"/>
        </w:rPr>
        <w:t xml:space="preserve">  and grade is null</w:t>
      </w:r>
    </w:p>
    <w:p w:rsidR="00774F85" w:rsidRDefault="00774F85" w:rsidP="00774F85">
      <w:pPr>
        <w:numPr>
          <w:ilvl w:val="1"/>
          <w:numId w:val="2"/>
        </w:numPr>
        <w:spacing w:line="0" w:lineRule="atLeast"/>
      </w:pPr>
      <w:r w:rsidRPr="00B86D0D">
        <w:rPr>
          <w:rFonts w:hint="eastAsia"/>
        </w:rPr>
        <w:t>查询课程名以“数据”两个字开头的所有课程的课程号和课程名。</w:t>
      </w:r>
    </w:p>
    <w:p w:rsidR="00774F85" w:rsidRDefault="00774F85" w:rsidP="00774F85">
      <w:pPr>
        <w:spacing w:line="0" w:lineRule="atLeast"/>
        <w:ind w:left="420"/>
      </w:pPr>
      <w:r>
        <w:t>S</w:t>
      </w:r>
      <w:r>
        <w:rPr>
          <w:rFonts w:hint="eastAsia"/>
        </w:rPr>
        <w:t xml:space="preserve">elect cno, cname from c where cname like </w:t>
      </w:r>
      <w:r>
        <w:t>‘</w:t>
      </w:r>
      <w:r>
        <w:rPr>
          <w:rFonts w:hint="eastAsia"/>
        </w:rPr>
        <w:t>数据</w:t>
      </w:r>
      <w:r>
        <w:rPr>
          <w:rFonts w:hint="eastAsia"/>
        </w:rPr>
        <w:t>%</w:t>
      </w:r>
      <w:r>
        <w:t>’</w:t>
      </w:r>
    </w:p>
    <w:p w:rsidR="00774F85" w:rsidRDefault="00774F85" w:rsidP="00774F85">
      <w:pPr>
        <w:numPr>
          <w:ilvl w:val="1"/>
          <w:numId w:val="2"/>
        </w:numPr>
        <w:spacing w:line="0" w:lineRule="atLeast"/>
      </w:pPr>
      <w:r>
        <w:rPr>
          <w:rFonts w:hint="eastAsia"/>
        </w:rPr>
        <w:t>检索至少选修了两门课程的学生的学号</w:t>
      </w:r>
    </w:p>
    <w:p w:rsidR="00774F85" w:rsidRDefault="00774F85" w:rsidP="00774F85">
      <w:pPr>
        <w:spacing w:line="0" w:lineRule="atLeast"/>
        <w:ind w:left="420"/>
      </w:pPr>
      <w:r>
        <w:t>S</w:t>
      </w:r>
      <w:r>
        <w:rPr>
          <w:rFonts w:hint="eastAsia"/>
        </w:rPr>
        <w:t xml:space="preserve">elect xh </w:t>
      </w:r>
    </w:p>
    <w:p w:rsidR="00774F85" w:rsidRDefault="00774F85" w:rsidP="00774F85">
      <w:pPr>
        <w:spacing w:line="0" w:lineRule="atLeast"/>
        <w:ind w:left="420"/>
      </w:pPr>
      <w:r>
        <w:rPr>
          <w:rFonts w:hint="eastAsia"/>
        </w:rPr>
        <w:t>from (</w:t>
      </w:r>
      <w:r>
        <w:t>S</w:t>
      </w:r>
      <w:r>
        <w:rPr>
          <w:rFonts w:hint="eastAsia"/>
        </w:rPr>
        <w:t>elect xh, count(*)</w:t>
      </w:r>
    </w:p>
    <w:p w:rsidR="00774F85" w:rsidRDefault="00774F85" w:rsidP="00774F85">
      <w:pPr>
        <w:spacing w:line="0" w:lineRule="atLeast"/>
        <w:ind w:left="840" w:firstLineChars="100" w:firstLine="210"/>
      </w:pPr>
      <w:r>
        <w:t>F</w:t>
      </w:r>
      <w:r>
        <w:rPr>
          <w:rFonts w:hint="eastAsia"/>
        </w:rPr>
        <w:t xml:space="preserve">rom sc </w:t>
      </w:r>
    </w:p>
    <w:p w:rsidR="00774F85" w:rsidRDefault="00774F85" w:rsidP="00774F85">
      <w:pPr>
        <w:spacing w:line="0" w:lineRule="atLeast"/>
        <w:ind w:left="420" w:firstLineChars="300" w:firstLine="630"/>
      </w:pPr>
      <w:r>
        <w:t>G</w:t>
      </w:r>
      <w:r>
        <w:rPr>
          <w:rFonts w:hint="eastAsia"/>
        </w:rPr>
        <w:t>roup by xh</w:t>
      </w:r>
    </w:p>
    <w:p w:rsidR="00774F85" w:rsidRDefault="00774F85" w:rsidP="00774F85">
      <w:pPr>
        <w:spacing w:line="0" w:lineRule="atLeast"/>
        <w:ind w:left="420" w:firstLineChars="300" w:firstLine="630"/>
      </w:pPr>
      <w:r>
        <w:t>H</w:t>
      </w:r>
      <w:r>
        <w:rPr>
          <w:rFonts w:hint="eastAsia"/>
        </w:rPr>
        <w:t xml:space="preserve">aving count(*) &gt;=2 ) </w:t>
      </w:r>
    </w:p>
    <w:p w:rsidR="00774F85" w:rsidRDefault="00774F85" w:rsidP="00774F85">
      <w:pPr>
        <w:spacing w:line="0" w:lineRule="atLeast"/>
        <w:ind w:left="420"/>
      </w:pPr>
      <w:r>
        <w:t>S</w:t>
      </w:r>
      <w:r>
        <w:rPr>
          <w:rFonts w:hint="eastAsia"/>
        </w:rPr>
        <w:t>elect xh</w:t>
      </w:r>
    </w:p>
    <w:p w:rsidR="00774F85" w:rsidRDefault="00774F85" w:rsidP="00774F85">
      <w:pPr>
        <w:spacing w:line="0" w:lineRule="atLeast"/>
        <w:ind w:left="420"/>
      </w:pPr>
      <w:r>
        <w:t>F</w:t>
      </w:r>
      <w:r>
        <w:rPr>
          <w:rFonts w:hint="eastAsia"/>
        </w:rPr>
        <w:t xml:space="preserve">rom sc </w:t>
      </w:r>
    </w:p>
    <w:p w:rsidR="00774F85" w:rsidRDefault="00774F85" w:rsidP="00774F85">
      <w:pPr>
        <w:spacing w:line="0" w:lineRule="atLeast"/>
        <w:ind w:left="420"/>
      </w:pPr>
      <w:r>
        <w:t>G</w:t>
      </w:r>
      <w:r>
        <w:rPr>
          <w:rFonts w:hint="eastAsia"/>
        </w:rPr>
        <w:t>roup by xh</w:t>
      </w:r>
    </w:p>
    <w:p w:rsidR="00774F85" w:rsidRDefault="00774F85" w:rsidP="00774F85">
      <w:pPr>
        <w:spacing w:line="0" w:lineRule="atLeast"/>
        <w:ind w:left="420"/>
      </w:pPr>
      <w:r>
        <w:t>H</w:t>
      </w:r>
      <w:r>
        <w:rPr>
          <w:rFonts w:hint="eastAsia"/>
        </w:rPr>
        <w:t>aving count(*) &gt;=2</w:t>
      </w:r>
    </w:p>
    <w:p w:rsidR="00774F85" w:rsidRDefault="00774F85" w:rsidP="00774F85">
      <w:pPr>
        <w:numPr>
          <w:ilvl w:val="1"/>
          <w:numId w:val="2"/>
        </w:numPr>
        <w:spacing w:line="0" w:lineRule="atLeast"/>
      </w:pPr>
      <w:r>
        <w:rPr>
          <w:rFonts w:hint="eastAsia"/>
        </w:rPr>
        <w:t>检索全部学生都选修的课程的课程号与课程名</w:t>
      </w:r>
    </w:p>
    <w:p w:rsidR="00774F85" w:rsidRDefault="00774F85" w:rsidP="00774F85">
      <w:pPr>
        <w:spacing w:line="0" w:lineRule="atLeast"/>
        <w:ind w:left="420"/>
      </w:pPr>
      <w:r>
        <w:rPr>
          <w:rFonts w:hint="eastAsia"/>
        </w:rPr>
        <w:t>A contain B == not exists (B except A)</w:t>
      </w:r>
    </w:p>
    <w:p w:rsidR="00774F85" w:rsidRDefault="00774F85" w:rsidP="00774F85">
      <w:pPr>
        <w:spacing w:line="0" w:lineRule="atLeast"/>
        <w:ind w:firstLineChars="200" w:firstLine="420"/>
      </w:pPr>
      <w:r>
        <w:rPr>
          <w:rFonts w:hint="eastAsia"/>
        </w:rPr>
        <w:t>给定一个学生</w:t>
      </w:r>
      <w:r>
        <w:rPr>
          <w:rFonts w:hint="eastAsia"/>
        </w:rPr>
        <w:t xml:space="preserve">S1, </w:t>
      </w:r>
      <w:r>
        <w:rPr>
          <w:rFonts w:hint="eastAsia"/>
        </w:rPr>
        <w:t>学的课程就是</w:t>
      </w:r>
      <w:r>
        <w:rPr>
          <w:rFonts w:hint="eastAsia"/>
        </w:rPr>
        <w:t xml:space="preserve">A </w:t>
      </w:r>
    </w:p>
    <w:p w:rsidR="00774F85" w:rsidRDefault="00774F85" w:rsidP="00774F85">
      <w:pPr>
        <w:spacing w:line="0" w:lineRule="atLeast"/>
        <w:ind w:firstLineChars="200" w:firstLine="420"/>
      </w:pPr>
      <w:r>
        <w:t>S</w:t>
      </w:r>
      <w:r>
        <w:rPr>
          <w:rFonts w:hint="eastAsia"/>
        </w:rPr>
        <w:t xml:space="preserve">elect cno from sc where xh = </w:t>
      </w:r>
      <w:r>
        <w:t>‘</w:t>
      </w:r>
      <w:r>
        <w:rPr>
          <w:rFonts w:hint="eastAsia"/>
        </w:rPr>
        <w:t>s1</w:t>
      </w:r>
      <w:r>
        <w:t>’</w:t>
      </w:r>
    </w:p>
    <w:p w:rsidR="00774F85" w:rsidRDefault="00774F85" w:rsidP="00774F85">
      <w:pPr>
        <w:spacing w:line="0" w:lineRule="atLeast"/>
        <w:ind w:firstLineChars="200" w:firstLine="420"/>
      </w:pPr>
      <w:r>
        <w:rPr>
          <w:rFonts w:hint="eastAsia"/>
        </w:rPr>
        <w:t>B</w:t>
      </w:r>
      <w:r>
        <w:rPr>
          <w:rFonts w:hint="eastAsia"/>
        </w:rPr>
        <w:t>是系统中所有课程。</w:t>
      </w:r>
    </w:p>
    <w:p w:rsidR="00774F85" w:rsidRDefault="00774F85" w:rsidP="00774F85">
      <w:pPr>
        <w:spacing w:line="0" w:lineRule="atLeast"/>
        <w:ind w:firstLineChars="200" w:firstLine="420"/>
      </w:pPr>
      <w:r>
        <w:lastRenderedPageBreak/>
        <w:t>S</w:t>
      </w:r>
      <w:r>
        <w:rPr>
          <w:rFonts w:hint="eastAsia"/>
        </w:rPr>
        <w:t xml:space="preserve">elect cno </w:t>
      </w:r>
    </w:p>
    <w:p w:rsidR="00774F85" w:rsidRDefault="00774F85" w:rsidP="00774F85">
      <w:pPr>
        <w:spacing w:line="0" w:lineRule="atLeast"/>
        <w:ind w:firstLineChars="200" w:firstLine="420"/>
      </w:pPr>
      <w:r>
        <w:rPr>
          <w:rFonts w:hint="eastAsia"/>
        </w:rPr>
        <w:t>from c</w:t>
      </w:r>
      <w:r>
        <w:rPr>
          <w:rFonts w:hint="eastAsia"/>
        </w:rPr>
        <w:tab/>
      </w:r>
      <w:r>
        <w:t>N</w:t>
      </w:r>
      <w:r>
        <w:rPr>
          <w:rFonts w:hint="eastAsia"/>
        </w:rPr>
        <w:t>ot exists (</w:t>
      </w:r>
      <w:r>
        <w:t>S</w:t>
      </w:r>
      <w:r>
        <w:rPr>
          <w:rFonts w:hint="eastAsia"/>
        </w:rPr>
        <w:t xml:space="preserve">elect cno </w:t>
      </w:r>
    </w:p>
    <w:p w:rsidR="00774F85" w:rsidRDefault="00774F85" w:rsidP="00774F85">
      <w:pPr>
        <w:spacing w:line="0" w:lineRule="atLeast"/>
        <w:ind w:left="1890" w:firstLine="420"/>
      </w:pPr>
      <w:r>
        <w:rPr>
          <w:rFonts w:hint="eastAsia"/>
        </w:rPr>
        <w:t xml:space="preserve">from c   </w:t>
      </w:r>
    </w:p>
    <w:p w:rsidR="00774F85" w:rsidRDefault="00774F85" w:rsidP="00774F85">
      <w:pPr>
        <w:spacing w:line="0" w:lineRule="atLeast"/>
        <w:ind w:left="1890" w:firstLine="420"/>
      </w:pPr>
      <w:r>
        <w:rPr>
          <w:rFonts w:hint="eastAsia"/>
        </w:rPr>
        <w:t xml:space="preserve">except  </w:t>
      </w:r>
    </w:p>
    <w:p w:rsidR="00774F85" w:rsidRDefault="00774F85" w:rsidP="00774F85">
      <w:pPr>
        <w:spacing w:line="0" w:lineRule="atLeast"/>
        <w:ind w:left="1890" w:firstLine="420"/>
      </w:pPr>
      <w:r>
        <w:t>S</w:t>
      </w:r>
      <w:r>
        <w:rPr>
          <w:rFonts w:hint="eastAsia"/>
        </w:rPr>
        <w:t xml:space="preserve">elect cno </w:t>
      </w:r>
    </w:p>
    <w:p w:rsidR="00774F85" w:rsidRDefault="00774F85" w:rsidP="00774F85">
      <w:pPr>
        <w:spacing w:line="0" w:lineRule="atLeast"/>
        <w:ind w:left="1890" w:firstLine="420"/>
      </w:pPr>
      <w:r>
        <w:rPr>
          <w:rFonts w:hint="eastAsia"/>
        </w:rPr>
        <w:t xml:space="preserve">from sc where sno = </w:t>
      </w:r>
      <w:r>
        <w:t>‘</w:t>
      </w:r>
      <w:r>
        <w:rPr>
          <w:rFonts w:hint="eastAsia"/>
        </w:rPr>
        <w:t>s1</w:t>
      </w:r>
      <w:r>
        <w:t>’</w:t>
      </w:r>
      <w:r>
        <w:rPr>
          <w:rFonts w:hint="eastAsia"/>
        </w:rPr>
        <w:t>)</w:t>
      </w:r>
    </w:p>
    <w:p w:rsidR="00774F85" w:rsidRDefault="00774F85" w:rsidP="00774F85">
      <w:pPr>
        <w:spacing w:line="0" w:lineRule="atLeast"/>
        <w:ind w:firstLine="420"/>
      </w:pPr>
      <w:r>
        <w:t>S</w:t>
      </w:r>
      <w:r>
        <w:rPr>
          <w:rFonts w:hint="eastAsia"/>
        </w:rPr>
        <w:t>elect *</w:t>
      </w:r>
    </w:p>
    <w:p w:rsidR="00774F85" w:rsidRDefault="00774F85" w:rsidP="00774F85">
      <w:pPr>
        <w:spacing w:line="0" w:lineRule="atLeast"/>
        <w:ind w:left="420"/>
      </w:pPr>
      <w:r>
        <w:rPr>
          <w:rFonts w:hint="eastAsia"/>
        </w:rPr>
        <w:t xml:space="preserve">from s </w:t>
      </w:r>
      <w:r>
        <w:rPr>
          <w:rFonts w:hint="eastAsia"/>
        </w:rPr>
        <w:tab/>
      </w:r>
      <w:r>
        <w:t>W</w:t>
      </w:r>
      <w:r>
        <w:rPr>
          <w:rFonts w:hint="eastAsia"/>
        </w:rPr>
        <w:t xml:space="preserve">here </w:t>
      </w:r>
      <w:r>
        <w:rPr>
          <w:rFonts w:hint="eastAsia"/>
        </w:rPr>
        <w:tab/>
      </w:r>
      <w:r>
        <w:t>N</w:t>
      </w:r>
      <w:r>
        <w:rPr>
          <w:rFonts w:hint="eastAsia"/>
        </w:rPr>
        <w:t>ot exists (</w:t>
      </w:r>
      <w:r>
        <w:t>S</w:t>
      </w:r>
      <w:r>
        <w:rPr>
          <w:rFonts w:hint="eastAsia"/>
        </w:rPr>
        <w:t xml:space="preserve">elect cno </w:t>
      </w:r>
    </w:p>
    <w:p w:rsidR="00774F85" w:rsidRDefault="00774F85" w:rsidP="00774F85">
      <w:pPr>
        <w:spacing w:line="0" w:lineRule="atLeast"/>
        <w:ind w:firstLineChars="1500" w:firstLine="3150"/>
      </w:pPr>
      <w:r>
        <w:rPr>
          <w:rFonts w:hint="eastAsia"/>
        </w:rPr>
        <w:t>from c</w:t>
      </w:r>
    </w:p>
    <w:p w:rsidR="00774F85" w:rsidRDefault="00774F85" w:rsidP="00774F85">
      <w:pPr>
        <w:spacing w:line="0" w:lineRule="atLeast"/>
        <w:ind w:left="840"/>
      </w:pPr>
      <w:r>
        <w:rPr>
          <w:rFonts w:hint="eastAsia"/>
        </w:rPr>
        <w:t xml:space="preserve"> </w:t>
      </w:r>
      <w:r>
        <w:rPr>
          <w:rFonts w:hint="eastAsia"/>
        </w:rPr>
        <w:tab/>
      </w:r>
      <w:r>
        <w:rPr>
          <w:rFonts w:hint="eastAsia"/>
        </w:rPr>
        <w:tab/>
      </w:r>
      <w:r>
        <w:rPr>
          <w:rFonts w:hint="eastAsia"/>
        </w:rPr>
        <w:tab/>
      </w:r>
      <w:r>
        <w:rPr>
          <w:rFonts w:hint="eastAsia"/>
        </w:rPr>
        <w:tab/>
        <w:t xml:space="preserve">     except</w:t>
      </w:r>
    </w:p>
    <w:p w:rsidR="00774F85" w:rsidRDefault="00774F85" w:rsidP="00774F85">
      <w:pPr>
        <w:spacing w:line="0" w:lineRule="atLeast"/>
        <w:ind w:firstLineChars="1400" w:firstLine="2940"/>
      </w:pPr>
      <w:r>
        <w:t>S</w:t>
      </w:r>
      <w:r>
        <w:rPr>
          <w:rFonts w:hint="eastAsia"/>
        </w:rPr>
        <w:t xml:space="preserve">elect cno </w:t>
      </w:r>
    </w:p>
    <w:p w:rsidR="00774F85" w:rsidRDefault="00774F85" w:rsidP="00774F85">
      <w:pPr>
        <w:spacing w:line="0" w:lineRule="atLeast"/>
        <w:ind w:left="2100" w:firstLineChars="400" w:firstLine="840"/>
      </w:pPr>
      <w:r>
        <w:rPr>
          <w:rFonts w:hint="eastAsia"/>
        </w:rPr>
        <w:t>from sc where sno = s.sno)</w:t>
      </w:r>
    </w:p>
    <w:p w:rsidR="00774F85" w:rsidRDefault="00774F85" w:rsidP="00774F85">
      <w:pPr>
        <w:numPr>
          <w:ilvl w:val="1"/>
          <w:numId w:val="2"/>
        </w:numPr>
        <w:spacing w:line="0" w:lineRule="atLeast"/>
      </w:pPr>
      <w:r w:rsidRPr="00B86D0D">
        <w:rPr>
          <w:rFonts w:hint="eastAsia"/>
        </w:rPr>
        <w:t>找出各个系科男女学生的平均年龄和人数。</w:t>
      </w:r>
    </w:p>
    <w:p w:rsidR="00774F85" w:rsidRDefault="00774F85" w:rsidP="00774F85">
      <w:pPr>
        <w:spacing w:line="0" w:lineRule="atLeast"/>
        <w:ind w:left="420"/>
      </w:pPr>
      <w:r>
        <w:t>S</w:t>
      </w:r>
      <w:r>
        <w:rPr>
          <w:rFonts w:hint="eastAsia"/>
        </w:rPr>
        <w:t>elect sdept, ssex, avg(sage), count(*)</w:t>
      </w:r>
    </w:p>
    <w:p w:rsidR="00774F85" w:rsidRDefault="00774F85" w:rsidP="00774F85">
      <w:pPr>
        <w:spacing w:line="0" w:lineRule="atLeast"/>
        <w:ind w:left="420"/>
      </w:pPr>
      <w:r>
        <w:t>F</w:t>
      </w:r>
      <w:r>
        <w:rPr>
          <w:rFonts w:hint="eastAsia"/>
        </w:rPr>
        <w:t>rom s</w:t>
      </w:r>
    </w:p>
    <w:p w:rsidR="00774F85" w:rsidRDefault="00774F85" w:rsidP="00774F85">
      <w:pPr>
        <w:spacing w:line="0" w:lineRule="atLeast"/>
        <w:ind w:left="420"/>
      </w:pPr>
      <w:r>
        <w:t>G</w:t>
      </w:r>
      <w:r>
        <w:rPr>
          <w:rFonts w:hint="eastAsia"/>
        </w:rPr>
        <w:t>roup by sdept, ssex</w:t>
      </w:r>
    </w:p>
    <w:p w:rsidR="00774F85" w:rsidRDefault="00774F85" w:rsidP="00774F85">
      <w:pPr>
        <w:numPr>
          <w:ilvl w:val="1"/>
          <w:numId w:val="2"/>
        </w:numPr>
        <w:spacing w:line="0" w:lineRule="atLeast"/>
      </w:pPr>
      <w:r>
        <w:rPr>
          <w:rFonts w:hint="eastAsia"/>
        </w:rPr>
        <w:t>把</w:t>
      </w:r>
      <w:r>
        <w:rPr>
          <w:rFonts w:hint="eastAsia"/>
        </w:rPr>
        <w:t>DATABASE</w:t>
      </w:r>
      <w:r>
        <w:rPr>
          <w:rFonts w:hint="eastAsia"/>
        </w:rPr>
        <w:t>课程不及格的成绩全改为</w:t>
      </w:r>
      <w:r>
        <w:rPr>
          <w:rFonts w:hint="eastAsia"/>
        </w:rPr>
        <w:t>60</w:t>
      </w:r>
      <w:r>
        <w:rPr>
          <w:rFonts w:hint="eastAsia"/>
        </w:rPr>
        <w:t>分</w:t>
      </w:r>
    </w:p>
    <w:p w:rsidR="00774F85" w:rsidRDefault="00774F85" w:rsidP="00774F85">
      <w:pPr>
        <w:spacing w:line="0" w:lineRule="atLeast"/>
        <w:ind w:left="420"/>
      </w:pPr>
      <w:r>
        <w:t>U</w:t>
      </w:r>
      <w:r>
        <w:rPr>
          <w:rFonts w:hint="eastAsia"/>
        </w:rPr>
        <w:t xml:space="preserve">pdate sc set grade = 60 where cno  in  ( select cno from c where cname = </w:t>
      </w:r>
      <w:r>
        <w:t>‘</w:t>
      </w:r>
      <w:r>
        <w:rPr>
          <w:rFonts w:hint="eastAsia"/>
        </w:rPr>
        <w:t>DATABASE</w:t>
      </w:r>
      <w:r>
        <w:t>’</w:t>
      </w:r>
      <w:r>
        <w:rPr>
          <w:rFonts w:hint="eastAsia"/>
        </w:rPr>
        <w:t>)</w:t>
      </w:r>
    </w:p>
    <w:p w:rsidR="00774F85" w:rsidRDefault="00774F85" w:rsidP="00774F85">
      <w:pPr>
        <w:spacing w:line="0" w:lineRule="atLeast"/>
        <w:ind w:left="420"/>
      </w:pPr>
      <w:r>
        <w:rPr>
          <w:rFonts w:hint="eastAsia"/>
        </w:rPr>
        <w:t xml:space="preserve">                         </w:t>
      </w:r>
      <w:r>
        <w:t>A</w:t>
      </w:r>
      <w:r>
        <w:rPr>
          <w:rFonts w:hint="eastAsia"/>
        </w:rPr>
        <w:t>nd grade &lt; 60</w:t>
      </w:r>
    </w:p>
    <w:p w:rsidR="00774F85" w:rsidRDefault="00774F85" w:rsidP="00774F85">
      <w:pPr>
        <w:numPr>
          <w:ilvl w:val="1"/>
          <w:numId w:val="2"/>
        </w:numPr>
        <w:spacing w:line="0" w:lineRule="atLeast"/>
      </w:pPr>
      <w:r>
        <w:rPr>
          <w:rFonts w:hint="eastAsia"/>
        </w:rPr>
        <w:t>找出计算机系</w:t>
      </w:r>
      <w:r>
        <w:rPr>
          <w:rFonts w:hint="eastAsia"/>
        </w:rPr>
        <w:t>(JSJ)</w:t>
      </w:r>
      <w:r>
        <w:rPr>
          <w:rFonts w:hint="eastAsia"/>
        </w:rPr>
        <w:t>课程平均分最高的学生学号和姓名。</w:t>
      </w:r>
    </w:p>
    <w:p w:rsidR="00774F85" w:rsidRDefault="00774F85" w:rsidP="00774F85">
      <w:pPr>
        <w:spacing w:line="0" w:lineRule="atLeast"/>
      </w:pPr>
      <w:r>
        <w:rPr>
          <w:rFonts w:hint="eastAsia"/>
        </w:rPr>
        <w:t>找到所有计算机系学生的成绩</w:t>
      </w:r>
    </w:p>
    <w:p w:rsidR="00774F85" w:rsidRDefault="00774F85" w:rsidP="00774F85">
      <w:pPr>
        <w:spacing w:line="0" w:lineRule="atLeast"/>
      </w:pPr>
      <w:r>
        <w:t>S</w:t>
      </w:r>
      <w:r>
        <w:rPr>
          <w:rFonts w:hint="eastAsia"/>
        </w:rPr>
        <w:t xml:space="preserve">elect * </w:t>
      </w:r>
    </w:p>
    <w:p w:rsidR="00774F85" w:rsidRDefault="00774F85" w:rsidP="00774F85">
      <w:pPr>
        <w:spacing w:line="0" w:lineRule="atLeast"/>
      </w:pPr>
      <w:r>
        <w:rPr>
          <w:rFonts w:hint="eastAsia"/>
        </w:rPr>
        <w:t>from sc where exists ( select *</w:t>
      </w:r>
    </w:p>
    <w:p w:rsidR="00774F85" w:rsidRDefault="00774F85" w:rsidP="00774F85">
      <w:pPr>
        <w:spacing w:line="0" w:lineRule="atLeast"/>
        <w:ind w:left="1260" w:firstLineChars="300" w:firstLine="630"/>
      </w:pPr>
      <w:r>
        <w:rPr>
          <w:rFonts w:hint="eastAsia"/>
        </w:rPr>
        <w:t xml:space="preserve"> from s where sc.sno = s.sno and s.sdept = </w:t>
      </w:r>
      <w:r>
        <w:t>‘</w:t>
      </w:r>
      <w:r>
        <w:rPr>
          <w:rFonts w:hint="eastAsia"/>
        </w:rPr>
        <w:t>JSJ</w:t>
      </w:r>
      <w:r>
        <w:t>’</w:t>
      </w:r>
      <w:r>
        <w:rPr>
          <w:rFonts w:hint="eastAsia"/>
        </w:rPr>
        <w:t>)</w:t>
      </w:r>
    </w:p>
    <w:p w:rsidR="00774F85" w:rsidRDefault="00774F85" w:rsidP="00774F85">
      <w:pPr>
        <w:spacing w:line="0" w:lineRule="atLeast"/>
      </w:pPr>
      <w:r>
        <w:t>S</w:t>
      </w:r>
      <w:r>
        <w:rPr>
          <w:rFonts w:hint="eastAsia"/>
        </w:rPr>
        <w:t xml:space="preserve">elect * </w:t>
      </w:r>
    </w:p>
    <w:p w:rsidR="00774F85" w:rsidRDefault="00774F85" w:rsidP="00774F85">
      <w:pPr>
        <w:spacing w:line="0" w:lineRule="atLeast"/>
      </w:pPr>
      <w:r>
        <w:rPr>
          <w:rFonts w:hint="eastAsia"/>
        </w:rPr>
        <w:t>from sc where sno in ( select sno</w:t>
      </w:r>
    </w:p>
    <w:p w:rsidR="00774F85" w:rsidRPr="00306D08" w:rsidRDefault="00774F85" w:rsidP="00774F85">
      <w:pPr>
        <w:spacing w:line="0" w:lineRule="atLeast"/>
        <w:ind w:left="1260" w:firstLineChars="300" w:firstLine="630"/>
      </w:pPr>
      <w:r>
        <w:rPr>
          <w:rFonts w:hint="eastAsia"/>
        </w:rPr>
        <w:t xml:space="preserve"> from s where sdept = </w:t>
      </w:r>
      <w:r>
        <w:t>‘</w:t>
      </w:r>
      <w:r>
        <w:rPr>
          <w:rFonts w:hint="eastAsia"/>
        </w:rPr>
        <w:t>JSJ</w:t>
      </w:r>
      <w:r>
        <w:t>’</w:t>
      </w:r>
      <w:r>
        <w:rPr>
          <w:rFonts w:hint="eastAsia"/>
        </w:rPr>
        <w:t>)</w:t>
      </w:r>
    </w:p>
    <w:p w:rsidR="00774F85" w:rsidRDefault="00774F85" w:rsidP="00774F85">
      <w:pPr>
        <w:spacing w:line="0" w:lineRule="atLeast"/>
      </w:pPr>
      <w:r>
        <w:rPr>
          <w:rFonts w:hint="eastAsia"/>
        </w:rPr>
        <w:t>找到所有学生的成绩平均分，并且排序</w:t>
      </w:r>
    </w:p>
    <w:p w:rsidR="00774F85" w:rsidRDefault="00774F85" w:rsidP="00774F85">
      <w:pPr>
        <w:spacing w:line="0" w:lineRule="atLeast"/>
      </w:pPr>
      <w:r>
        <w:t>S</w:t>
      </w:r>
      <w:r>
        <w:rPr>
          <w:rFonts w:hint="eastAsia"/>
        </w:rPr>
        <w:t>elect xh, avg(grade)</w:t>
      </w:r>
    </w:p>
    <w:p w:rsidR="00774F85" w:rsidRDefault="00774F85" w:rsidP="00774F85">
      <w:pPr>
        <w:spacing w:line="0" w:lineRule="atLeast"/>
      </w:pPr>
      <w:r>
        <w:t>F</w:t>
      </w:r>
      <w:r>
        <w:rPr>
          <w:rFonts w:hint="eastAsia"/>
        </w:rPr>
        <w:t xml:space="preserve">rom sc </w:t>
      </w:r>
    </w:p>
    <w:p w:rsidR="00774F85" w:rsidRDefault="00774F85" w:rsidP="00774F85">
      <w:pPr>
        <w:spacing w:line="0" w:lineRule="atLeast"/>
      </w:pPr>
      <w:r>
        <w:t>W</w:t>
      </w:r>
      <w:r>
        <w:rPr>
          <w:rFonts w:hint="eastAsia"/>
        </w:rPr>
        <w:t xml:space="preserve">here sno in ( select sno </w:t>
      </w:r>
    </w:p>
    <w:p w:rsidR="00774F85" w:rsidRDefault="00774F85" w:rsidP="00774F85">
      <w:pPr>
        <w:spacing w:line="0" w:lineRule="atLeast"/>
        <w:ind w:left="1260"/>
      </w:pPr>
      <w:r>
        <w:rPr>
          <w:rFonts w:hint="eastAsia"/>
        </w:rPr>
        <w:t xml:space="preserve">from s where sdept = </w:t>
      </w:r>
      <w:r>
        <w:t>‘</w:t>
      </w:r>
      <w:r>
        <w:rPr>
          <w:rFonts w:hint="eastAsia"/>
        </w:rPr>
        <w:t>JSJ</w:t>
      </w:r>
      <w:r>
        <w:t>’</w:t>
      </w:r>
      <w:r>
        <w:rPr>
          <w:rFonts w:hint="eastAsia"/>
        </w:rPr>
        <w:t>)</w:t>
      </w:r>
    </w:p>
    <w:p w:rsidR="00774F85" w:rsidRDefault="00774F85" w:rsidP="00774F85">
      <w:pPr>
        <w:spacing w:line="0" w:lineRule="atLeast"/>
      </w:pPr>
      <w:r>
        <w:t>O</w:t>
      </w:r>
      <w:r>
        <w:rPr>
          <w:rFonts w:hint="eastAsia"/>
        </w:rPr>
        <w:t>rder by avg(grade) desc</w:t>
      </w:r>
    </w:p>
    <w:p w:rsidR="00774F85" w:rsidRDefault="00774F85" w:rsidP="00774F85">
      <w:pPr>
        <w:spacing w:line="0" w:lineRule="atLeast"/>
      </w:pPr>
      <w:r>
        <w:rPr>
          <w:rFonts w:hint="eastAsia"/>
        </w:rPr>
        <w:t>找到所有学生的成绩平均分，并且排序</w:t>
      </w:r>
      <w:r>
        <w:rPr>
          <w:rFonts w:hint="eastAsia"/>
        </w:rPr>
        <w:t xml:space="preserve">, </w:t>
      </w:r>
      <w:r>
        <w:rPr>
          <w:rFonts w:hint="eastAsia"/>
        </w:rPr>
        <w:t>不能用</w:t>
      </w:r>
      <w:r>
        <w:rPr>
          <w:rFonts w:hint="eastAsia"/>
        </w:rPr>
        <w:t>top</w:t>
      </w:r>
      <w:r>
        <w:rPr>
          <w:rFonts w:hint="eastAsia"/>
        </w:rPr>
        <w:t>来做，因为可能并列</w:t>
      </w:r>
    </w:p>
    <w:p w:rsidR="00774F85" w:rsidRDefault="00774F85" w:rsidP="00774F85">
      <w:pPr>
        <w:spacing w:line="0" w:lineRule="atLeast"/>
      </w:pPr>
      <w:r>
        <w:t>S</w:t>
      </w:r>
      <w:r>
        <w:rPr>
          <w:rFonts w:hint="eastAsia"/>
        </w:rPr>
        <w:t xml:space="preserve">elect sno, sname </w:t>
      </w:r>
    </w:p>
    <w:p w:rsidR="00774F85" w:rsidRDefault="00774F85" w:rsidP="00774F85">
      <w:pPr>
        <w:spacing w:line="0" w:lineRule="atLeast"/>
      </w:pPr>
      <w:r>
        <w:rPr>
          <w:rFonts w:hint="eastAsia"/>
        </w:rPr>
        <w:t>from s where sno in (</w:t>
      </w:r>
      <w:r>
        <w:t>S</w:t>
      </w:r>
      <w:r>
        <w:rPr>
          <w:rFonts w:hint="eastAsia"/>
        </w:rPr>
        <w:t>elect sno</w:t>
      </w:r>
    </w:p>
    <w:p w:rsidR="00774F85" w:rsidRDefault="00774F85" w:rsidP="00774F85">
      <w:pPr>
        <w:spacing w:line="0" w:lineRule="atLeast"/>
        <w:ind w:left="1260" w:firstLineChars="300" w:firstLine="630"/>
      </w:pPr>
      <w:r>
        <w:t>F</w:t>
      </w:r>
      <w:r>
        <w:rPr>
          <w:rFonts w:hint="eastAsia"/>
        </w:rPr>
        <w:t xml:space="preserve">rom sc </w:t>
      </w:r>
      <w:r>
        <w:t>W</w:t>
      </w:r>
      <w:r>
        <w:rPr>
          <w:rFonts w:hint="eastAsia"/>
        </w:rPr>
        <w:t>here sno in ( select sno</w:t>
      </w:r>
    </w:p>
    <w:p w:rsidR="00774F85" w:rsidRDefault="00774F85" w:rsidP="00774F85">
      <w:pPr>
        <w:spacing w:line="0" w:lineRule="atLeast"/>
        <w:ind w:left="2310" w:firstLineChars="800" w:firstLine="1680"/>
      </w:pPr>
      <w:r>
        <w:rPr>
          <w:rFonts w:hint="eastAsia"/>
        </w:rPr>
        <w:t xml:space="preserve"> from s where sdept = </w:t>
      </w:r>
      <w:r>
        <w:t>‘</w:t>
      </w:r>
      <w:r>
        <w:rPr>
          <w:rFonts w:hint="eastAsia"/>
        </w:rPr>
        <w:t>JSJ</w:t>
      </w:r>
      <w:r>
        <w:t>’</w:t>
      </w:r>
      <w:r>
        <w:rPr>
          <w:rFonts w:hint="eastAsia"/>
        </w:rPr>
        <w:t>)</w:t>
      </w:r>
    </w:p>
    <w:p w:rsidR="00774F85" w:rsidRDefault="00774F85" w:rsidP="00774F85">
      <w:pPr>
        <w:spacing w:line="0" w:lineRule="atLeast"/>
        <w:ind w:left="1680" w:firstLineChars="100" w:firstLine="210"/>
      </w:pPr>
      <w:r>
        <w:t>H</w:t>
      </w:r>
      <w:r>
        <w:rPr>
          <w:rFonts w:hint="eastAsia"/>
        </w:rPr>
        <w:t>aving avg(grade) = ( select top 1 avg(grade)</w:t>
      </w:r>
    </w:p>
    <w:p w:rsidR="00774F85" w:rsidRDefault="00774F85" w:rsidP="00774F85">
      <w:pPr>
        <w:spacing w:line="0" w:lineRule="atLeast"/>
        <w:ind w:firstLine="435"/>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t>F</w:t>
      </w:r>
      <w:r>
        <w:rPr>
          <w:rFonts w:hint="eastAsia"/>
        </w:rPr>
        <w:t xml:space="preserve">rom sc </w:t>
      </w:r>
      <w:r>
        <w:t>W</w:t>
      </w:r>
      <w:r>
        <w:rPr>
          <w:rFonts w:hint="eastAsia"/>
        </w:rPr>
        <w:t xml:space="preserve">here sno in(select sno </w:t>
      </w:r>
    </w:p>
    <w:p w:rsidR="00774F85" w:rsidRDefault="00774F85" w:rsidP="00774F85">
      <w:pPr>
        <w:spacing w:line="0" w:lineRule="atLeast"/>
        <w:ind w:left="4620" w:firstLineChars="600" w:firstLine="1260"/>
      </w:pPr>
      <w:r>
        <w:rPr>
          <w:rFonts w:hint="eastAsia"/>
        </w:rPr>
        <w:t xml:space="preserve">from s where sdept = </w:t>
      </w:r>
      <w:r>
        <w:t>‘</w:t>
      </w:r>
      <w:r>
        <w:rPr>
          <w:rFonts w:hint="eastAsia"/>
        </w:rPr>
        <w:t>JSJ</w:t>
      </w:r>
      <w:r>
        <w:t>’</w:t>
      </w:r>
      <w:r>
        <w:rPr>
          <w:rFonts w:hint="eastAsia"/>
        </w:rPr>
        <w:t>)  )    )</w:t>
      </w:r>
    </w:p>
    <w:p w:rsidR="00774F85" w:rsidRDefault="00774F85" w:rsidP="00774F85">
      <w:pPr>
        <w:spacing w:line="0" w:lineRule="atLeast"/>
      </w:pPr>
      <w:r>
        <w:t>W</w:t>
      </w:r>
      <w:r>
        <w:rPr>
          <w:rFonts w:hint="eastAsia"/>
        </w:rPr>
        <w:t xml:space="preserve">ith jsj_xs as ( </w:t>
      </w:r>
      <w:r>
        <w:t>S</w:t>
      </w:r>
      <w:r>
        <w:rPr>
          <w:rFonts w:hint="eastAsia"/>
        </w:rPr>
        <w:t>elect sno xh, avg(grade) avg_grade</w:t>
      </w:r>
    </w:p>
    <w:p w:rsidR="00774F85" w:rsidRDefault="00774F85" w:rsidP="00774F85">
      <w:pPr>
        <w:spacing w:line="0" w:lineRule="atLeast"/>
        <w:ind w:firstLineChars="700" w:firstLine="1470"/>
      </w:pPr>
      <w:r>
        <w:t>F</w:t>
      </w:r>
      <w:r>
        <w:rPr>
          <w:rFonts w:hint="eastAsia"/>
        </w:rPr>
        <w:t xml:space="preserve">rom sc </w:t>
      </w:r>
      <w:r>
        <w:t>W</w:t>
      </w:r>
      <w:r>
        <w:rPr>
          <w:rFonts w:hint="eastAsia"/>
        </w:rPr>
        <w:t xml:space="preserve">here sno in ( select sno </w:t>
      </w:r>
    </w:p>
    <w:p w:rsidR="00774F85" w:rsidRDefault="00774F85" w:rsidP="00774F85">
      <w:pPr>
        <w:spacing w:line="0" w:lineRule="atLeast"/>
        <w:ind w:left="1890" w:firstLineChars="800" w:firstLine="1680"/>
      </w:pPr>
      <w:r>
        <w:rPr>
          <w:rFonts w:hint="eastAsia"/>
        </w:rPr>
        <w:t xml:space="preserve">from s where sdept = </w:t>
      </w:r>
      <w:r>
        <w:t>‘</w:t>
      </w:r>
      <w:r>
        <w:rPr>
          <w:rFonts w:hint="eastAsia"/>
        </w:rPr>
        <w:t>JSJ</w:t>
      </w:r>
      <w:r>
        <w:t>’</w:t>
      </w:r>
      <w:r>
        <w:rPr>
          <w:rFonts w:hint="eastAsia"/>
        </w:rPr>
        <w:t>) )</w:t>
      </w:r>
    </w:p>
    <w:p w:rsidR="00774F85" w:rsidRDefault="00774F85" w:rsidP="00774F85">
      <w:pPr>
        <w:spacing w:line="0" w:lineRule="atLeast"/>
      </w:pPr>
      <w:r>
        <w:t>S</w:t>
      </w:r>
      <w:r>
        <w:rPr>
          <w:rFonts w:hint="eastAsia"/>
        </w:rPr>
        <w:t xml:space="preserve">elect sno, sname </w:t>
      </w:r>
    </w:p>
    <w:p w:rsidR="00774F85" w:rsidRDefault="00774F85" w:rsidP="00774F85">
      <w:pPr>
        <w:spacing w:line="0" w:lineRule="atLeast"/>
      </w:pPr>
      <w:r>
        <w:rPr>
          <w:rFonts w:hint="eastAsia"/>
        </w:rPr>
        <w:t>from s where sno in (</w:t>
      </w:r>
      <w:r>
        <w:t>S</w:t>
      </w:r>
      <w:r>
        <w:rPr>
          <w:rFonts w:hint="eastAsia"/>
        </w:rPr>
        <w:t xml:space="preserve">elect xh </w:t>
      </w:r>
    </w:p>
    <w:p w:rsidR="00774F85" w:rsidRDefault="00774F85" w:rsidP="00774F85">
      <w:pPr>
        <w:spacing w:line="0" w:lineRule="atLeast"/>
        <w:ind w:left="1260" w:firstLineChars="300" w:firstLine="630"/>
      </w:pPr>
      <w:r>
        <w:rPr>
          <w:rFonts w:hint="eastAsia"/>
        </w:rPr>
        <w:t xml:space="preserve">from jsj_xs where avg_grade &gt;=all(select avg_grade </w:t>
      </w:r>
    </w:p>
    <w:p w:rsidR="00774F85" w:rsidRPr="000C7C91" w:rsidRDefault="00774F85" w:rsidP="00774F85">
      <w:pPr>
        <w:spacing w:line="0" w:lineRule="atLeast"/>
        <w:ind w:left="3990" w:firstLineChars="400" w:firstLine="840"/>
      </w:pPr>
      <w:r>
        <w:rPr>
          <w:rFonts w:hint="eastAsia"/>
        </w:rPr>
        <w:t>from jsj_xs)   )</w:t>
      </w:r>
    </w:p>
    <w:p w:rsidR="00774F85" w:rsidRDefault="00774F85" w:rsidP="00F956CF">
      <w:pPr>
        <w:spacing w:line="0" w:lineRule="atLeast"/>
        <w:rPr>
          <w:sz w:val="15"/>
          <w:szCs w:val="15"/>
        </w:rPr>
      </w:pPr>
    </w:p>
    <w:p w:rsidR="00BC6666" w:rsidRPr="005F63D2" w:rsidRDefault="00BC6666" w:rsidP="00BC6666">
      <w:pPr>
        <w:autoSpaceDE w:val="0"/>
        <w:autoSpaceDN w:val="0"/>
        <w:spacing w:line="0" w:lineRule="atLeast"/>
        <w:rPr>
          <w:rFonts w:ascii="宋体" w:hAnsi="宋体"/>
          <w:sz w:val="18"/>
          <w:szCs w:val="18"/>
        </w:rPr>
      </w:pPr>
      <w:r w:rsidRPr="005F63D2">
        <w:rPr>
          <w:rFonts w:ascii="宋体" w:hAnsi="宋体" w:hint="eastAsia"/>
          <w:sz w:val="18"/>
          <w:szCs w:val="18"/>
        </w:rPr>
        <w:t>一、选择题</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第（</w:t>
      </w:r>
      <w:r w:rsidRPr="005F63D2">
        <w:rPr>
          <w:rFonts w:ascii="Arial" w:eastAsia="Arial" w:hAnsi="Arial"/>
          <w:b/>
          <w:sz w:val="18"/>
          <w:szCs w:val="18"/>
        </w:rPr>
        <w:t>1</w:t>
      </w:r>
      <w:r w:rsidRPr="005F63D2">
        <w:rPr>
          <w:rFonts w:ascii="宋体" w:hAnsi="宋体" w:hint="eastAsia"/>
          <w:sz w:val="18"/>
          <w:szCs w:val="18"/>
        </w:rPr>
        <w:t>）至（</w:t>
      </w:r>
      <w:r w:rsidRPr="005F63D2">
        <w:rPr>
          <w:rFonts w:ascii="Arial" w:eastAsia="Arial" w:hAnsi="Arial"/>
          <w:b/>
          <w:sz w:val="18"/>
          <w:szCs w:val="18"/>
        </w:rPr>
        <w:t>3</w:t>
      </w:r>
      <w:r w:rsidRPr="005F63D2">
        <w:rPr>
          <w:rFonts w:ascii="宋体" w:hAnsi="宋体" w:hint="eastAsia"/>
          <w:sz w:val="18"/>
          <w:szCs w:val="18"/>
        </w:rPr>
        <w:t>）题基于以下的叙述：有关系模式</w:t>
      </w:r>
      <w:r w:rsidRPr="005F63D2">
        <w:rPr>
          <w:rFonts w:ascii="Arial" w:eastAsia="Arial" w:hAnsi="Arial"/>
          <w:b/>
          <w:sz w:val="18"/>
          <w:szCs w:val="18"/>
        </w:rPr>
        <w:t>A</w:t>
      </w:r>
      <w:r w:rsidRPr="005F63D2">
        <w:rPr>
          <w:rFonts w:ascii="宋体" w:hAnsi="宋体" w:hint="eastAsia"/>
          <w:sz w:val="18"/>
          <w:szCs w:val="18"/>
        </w:rPr>
        <w:t>（</w:t>
      </w:r>
      <w:r w:rsidRPr="005F63D2">
        <w:rPr>
          <w:rFonts w:ascii="Arial" w:eastAsia="Arial" w:hAnsi="Arial"/>
          <w:b/>
          <w:sz w:val="18"/>
          <w:szCs w:val="18"/>
        </w:rPr>
        <w:t>C</w:t>
      </w:r>
      <w:r w:rsidRPr="005F63D2">
        <w:rPr>
          <w:rFonts w:ascii="宋体" w:hAnsi="宋体" w:hint="eastAsia"/>
          <w:sz w:val="18"/>
          <w:szCs w:val="18"/>
        </w:rPr>
        <w:t>，</w:t>
      </w:r>
      <w:r w:rsidRPr="005F63D2">
        <w:rPr>
          <w:rFonts w:ascii="Arial" w:eastAsia="Arial" w:hAnsi="Arial"/>
          <w:b/>
          <w:sz w:val="18"/>
          <w:szCs w:val="18"/>
        </w:rPr>
        <w:t>T</w:t>
      </w:r>
      <w:r w:rsidRPr="005F63D2">
        <w:rPr>
          <w:rFonts w:ascii="宋体" w:hAnsi="宋体" w:hint="eastAsia"/>
          <w:sz w:val="18"/>
          <w:szCs w:val="18"/>
        </w:rPr>
        <w:t>，</w:t>
      </w:r>
      <w:r w:rsidRPr="005F63D2">
        <w:rPr>
          <w:rFonts w:ascii="Arial" w:eastAsia="Arial" w:hAnsi="Arial"/>
          <w:b/>
          <w:sz w:val="18"/>
          <w:szCs w:val="18"/>
        </w:rPr>
        <w:t>H</w:t>
      </w:r>
      <w:r w:rsidRPr="005F63D2">
        <w:rPr>
          <w:rFonts w:ascii="宋体" w:hAnsi="宋体" w:hint="eastAsia"/>
          <w:sz w:val="18"/>
          <w:szCs w:val="18"/>
        </w:rPr>
        <w:t>，</w:t>
      </w:r>
      <w:r w:rsidRPr="005F63D2">
        <w:rPr>
          <w:rFonts w:ascii="Arial" w:eastAsia="Arial" w:hAnsi="Arial"/>
          <w:b/>
          <w:sz w:val="18"/>
          <w:szCs w:val="18"/>
        </w:rPr>
        <w:t>R</w:t>
      </w:r>
      <w:r w:rsidRPr="005F63D2">
        <w:rPr>
          <w:rFonts w:ascii="宋体" w:hAnsi="宋体" w:hint="eastAsia"/>
          <w:sz w:val="18"/>
          <w:szCs w:val="18"/>
        </w:rPr>
        <w:t>，</w:t>
      </w:r>
      <w:r w:rsidRPr="005F63D2">
        <w:rPr>
          <w:rFonts w:ascii="Arial" w:eastAsia="Arial" w:hAnsi="Arial"/>
          <w:b/>
          <w:sz w:val="18"/>
          <w:szCs w:val="18"/>
        </w:rPr>
        <w:t>S</w:t>
      </w:r>
      <w:r w:rsidRPr="005F63D2">
        <w:rPr>
          <w:rFonts w:ascii="宋体" w:hAnsi="宋体" w:hint="eastAsia"/>
          <w:sz w:val="18"/>
          <w:szCs w:val="18"/>
        </w:rPr>
        <w:t>），基中各属性的含义是：</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C</w:t>
      </w:r>
      <w:r w:rsidRPr="005F63D2">
        <w:rPr>
          <w:rFonts w:ascii="宋体" w:hAnsi="宋体" w:hint="eastAsia"/>
          <w:sz w:val="18"/>
          <w:szCs w:val="18"/>
        </w:rPr>
        <w:t>：课程</w:t>
      </w:r>
      <w:r w:rsidRPr="005F63D2">
        <w:rPr>
          <w:rFonts w:ascii="Arial" w:eastAsia="Arial" w:hAnsi="Arial"/>
          <w:b/>
          <w:sz w:val="18"/>
          <w:szCs w:val="18"/>
        </w:rPr>
        <w:t>T</w:t>
      </w:r>
      <w:r w:rsidRPr="005F63D2">
        <w:rPr>
          <w:rFonts w:ascii="宋体" w:hAnsi="宋体" w:hint="eastAsia"/>
          <w:sz w:val="18"/>
          <w:szCs w:val="18"/>
        </w:rPr>
        <w:t>：教员</w:t>
      </w:r>
      <w:r w:rsidRPr="005F63D2">
        <w:rPr>
          <w:rFonts w:ascii="Arial" w:eastAsia="Arial" w:hAnsi="Arial"/>
          <w:b/>
          <w:sz w:val="18"/>
          <w:szCs w:val="18"/>
        </w:rPr>
        <w:t>H</w:t>
      </w:r>
      <w:r w:rsidRPr="005F63D2">
        <w:rPr>
          <w:rFonts w:ascii="宋体" w:hAnsi="宋体" w:hint="eastAsia"/>
          <w:sz w:val="18"/>
          <w:szCs w:val="18"/>
        </w:rPr>
        <w:t>：上课时间</w:t>
      </w:r>
      <w:r w:rsidRPr="005F63D2">
        <w:rPr>
          <w:rFonts w:ascii="Arial" w:eastAsia="Arial" w:hAnsi="Arial"/>
          <w:b/>
          <w:sz w:val="18"/>
          <w:szCs w:val="18"/>
        </w:rPr>
        <w:t>R</w:t>
      </w:r>
      <w:r w:rsidRPr="005F63D2">
        <w:rPr>
          <w:rFonts w:ascii="宋体" w:hAnsi="宋体" w:hint="eastAsia"/>
          <w:sz w:val="18"/>
          <w:szCs w:val="18"/>
        </w:rPr>
        <w:t>：教室</w:t>
      </w:r>
      <w:r w:rsidRPr="005F63D2">
        <w:rPr>
          <w:rFonts w:ascii="Arial" w:eastAsia="Arial" w:hAnsi="Arial"/>
          <w:b/>
          <w:sz w:val="18"/>
          <w:szCs w:val="18"/>
        </w:rPr>
        <w:t>S</w:t>
      </w:r>
      <w:r w:rsidRPr="005F63D2">
        <w:rPr>
          <w:rFonts w:ascii="宋体" w:hAnsi="宋体" w:hint="eastAsia"/>
          <w:sz w:val="18"/>
          <w:szCs w:val="18"/>
        </w:rPr>
        <w:t>：学生</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宋体" w:hAnsi="宋体" w:hint="eastAsia"/>
          <w:sz w:val="18"/>
          <w:szCs w:val="18"/>
        </w:rPr>
        <w:t>根据语义有如下函数依赖集：</w:t>
      </w:r>
      <w:r w:rsidRPr="005F63D2">
        <w:rPr>
          <w:rFonts w:ascii="Arial" w:eastAsia="Arial" w:hAnsi="Arial"/>
          <w:sz w:val="18"/>
          <w:szCs w:val="18"/>
        </w:rPr>
        <w:t xml:space="preserve">• </w:t>
      </w:r>
      <w:r w:rsidRPr="005F63D2">
        <w:rPr>
          <w:rFonts w:ascii="Arial" w:eastAsia="Arial" w:hAnsi="Arial"/>
          <w:b/>
          <w:sz w:val="18"/>
          <w:szCs w:val="18"/>
        </w:rPr>
        <w:t>F={C</w:t>
      </w:r>
      <w:r w:rsidRPr="005F63D2">
        <w:rPr>
          <w:rFonts w:ascii="宋体" w:hAnsi="宋体" w:hint="eastAsia"/>
          <w:sz w:val="18"/>
          <w:szCs w:val="18"/>
        </w:rPr>
        <w:t>→</w:t>
      </w:r>
      <w:r w:rsidRPr="005F63D2">
        <w:rPr>
          <w:rFonts w:ascii="Arial" w:eastAsia="Arial" w:hAnsi="Arial"/>
          <w:b/>
          <w:sz w:val="18"/>
          <w:szCs w:val="18"/>
        </w:rPr>
        <w:t>T</w:t>
      </w:r>
      <w:r w:rsidRPr="005F63D2">
        <w:rPr>
          <w:rFonts w:ascii="宋体" w:hAnsi="宋体" w:hint="eastAsia"/>
          <w:sz w:val="18"/>
          <w:szCs w:val="18"/>
        </w:rPr>
        <w:t>，（</w:t>
      </w:r>
      <w:r w:rsidRPr="005F63D2">
        <w:rPr>
          <w:rFonts w:ascii="Arial" w:eastAsia="Arial" w:hAnsi="Arial"/>
          <w:b/>
          <w:sz w:val="18"/>
          <w:szCs w:val="18"/>
        </w:rPr>
        <w:t>H</w:t>
      </w:r>
      <w:r w:rsidRPr="005F63D2">
        <w:rPr>
          <w:rFonts w:ascii="宋体" w:hAnsi="宋体" w:hint="eastAsia"/>
          <w:sz w:val="18"/>
          <w:szCs w:val="18"/>
        </w:rPr>
        <w:t>，</w:t>
      </w:r>
      <w:r w:rsidRPr="005F63D2">
        <w:rPr>
          <w:rFonts w:ascii="Arial" w:eastAsia="Arial" w:hAnsi="Arial"/>
          <w:b/>
          <w:sz w:val="18"/>
          <w:szCs w:val="18"/>
        </w:rPr>
        <w:t>R</w:t>
      </w:r>
      <w:r w:rsidRPr="005F63D2">
        <w:rPr>
          <w:rFonts w:ascii="宋体" w:hAnsi="宋体" w:hint="eastAsia"/>
          <w:sz w:val="18"/>
          <w:szCs w:val="18"/>
        </w:rPr>
        <w:t>）→</w:t>
      </w:r>
      <w:r w:rsidRPr="005F63D2">
        <w:rPr>
          <w:rFonts w:ascii="Arial" w:eastAsia="Arial" w:hAnsi="Arial"/>
          <w:b/>
          <w:sz w:val="18"/>
          <w:szCs w:val="18"/>
        </w:rPr>
        <w:t>C</w:t>
      </w:r>
      <w:r w:rsidRPr="005F63D2">
        <w:rPr>
          <w:rFonts w:ascii="宋体" w:hAnsi="宋体" w:hint="eastAsia"/>
          <w:sz w:val="18"/>
          <w:szCs w:val="18"/>
        </w:rPr>
        <w:t>，（</w:t>
      </w:r>
      <w:r w:rsidRPr="005F63D2">
        <w:rPr>
          <w:rFonts w:ascii="Arial" w:eastAsia="Arial" w:hAnsi="Arial"/>
          <w:b/>
          <w:sz w:val="18"/>
          <w:szCs w:val="18"/>
        </w:rPr>
        <w:t>H</w:t>
      </w:r>
      <w:r w:rsidRPr="005F63D2">
        <w:rPr>
          <w:rFonts w:ascii="宋体" w:hAnsi="宋体" w:hint="eastAsia"/>
          <w:sz w:val="18"/>
          <w:szCs w:val="18"/>
        </w:rPr>
        <w:t>，</w:t>
      </w:r>
      <w:r w:rsidRPr="005F63D2">
        <w:rPr>
          <w:rFonts w:ascii="Arial" w:eastAsia="Arial" w:hAnsi="Arial"/>
          <w:b/>
          <w:sz w:val="18"/>
          <w:szCs w:val="18"/>
        </w:rPr>
        <w:t>T</w:t>
      </w:r>
      <w:r w:rsidRPr="005F63D2">
        <w:rPr>
          <w:rFonts w:ascii="宋体" w:hAnsi="宋体" w:hint="eastAsia"/>
          <w:sz w:val="18"/>
          <w:szCs w:val="18"/>
        </w:rPr>
        <w:t>）→</w:t>
      </w:r>
      <w:r w:rsidRPr="005F63D2">
        <w:rPr>
          <w:rFonts w:ascii="Arial" w:eastAsia="Arial" w:hAnsi="Arial"/>
          <w:b/>
          <w:sz w:val="18"/>
          <w:szCs w:val="18"/>
        </w:rPr>
        <w:t>R</w:t>
      </w:r>
      <w:r w:rsidRPr="005F63D2">
        <w:rPr>
          <w:rFonts w:ascii="宋体" w:hAnsi="宋体" w:hint="eastAsia"/>
          <w:sz w:val="18"/>
          <w:szCs w:val="18"/>
        </w:rPr>
        <w:t>，（</w:t>
      </w:r>
      <w:r w:rsidRPr="005F63D2">
        <w:rPr>
          <w:rFonts w:ascii="Arial" w:eastAsia="Arial" w:hAnsi="Arial"/>
          <w:b/>
          <w:sz w:val="18"/>
          <w:szCs w:val="18"/>
        </w:rPr>
        <w:t>H</w:t>
      </w:r>
      <w:r w:rsidRPr="005F63D2">
        <w:rPr>
          <w:rFonts w:ascii="宋体" w:hAnsi="宋体" w:hint="eastAsia"/>
          <w:sz w:val="18"/>
          <w:szCs w:val="18"/>
        </w:rPr>
        <w:t>，</w:t>
      </w:r>
      <w:r w:rsidRPr="005F63D2">
        <w:rPr>
          <w:rFonts w:ascii="Arial" w:eastAsia="Arial" w:hAnsi="Arial"/>
          <w:b/>
          <w:sz w:val="18"/>
          <w:szCs w:val="18"/>
        </w:rPr>
        <w:t>S</w:t>
      </w:r>
      <w:r w:rsidRPr="005F63D2">
        <w:rPr>
          <w:rFonts w:ascii="宋体" w:hAnsi="宋体" w:hint="eastAsia"/>
          <w:sz w:val="18"/>
          <w:szCs w:val="18"/>
        </w:rPr>
        <w:t>）→</w:t>
      </w:r>
      <w:r w:rsidRPr="005F63D2">
        <w:rPr>
          <w:rFonts w:ascii="Arial" w:eastAsia="Arial" w:hAnsi="Arial"/>
          <w:b/>
          <w:sz w:val="18"/>
          <w:szCs w:val="18"/>
        </w:rPr>
        <w:t>R}</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1</w:t>
      </w:r>
      <w:r w:rsidRPr="005F63D2">
        <w:rPr>
          <w:rFonts w:ascii="宋体" w:hAnsi="宋体" w:hint="eastAsia"/>
          <w:sz w:val="18"/>
          <w:szCs w:val="18"/>
        </w:rPr>
        <w:t>、关系模式</w:t>
      </w:r>
      <w:r w:rsidRPr="005F63D2">
        <w:rPr>
          <w:rFonts w:ascii="Arial" w:eastAsia="Arial" w:hAnsi="Arial"/>
          <w:b/>
          <w:sz w:val="18"/>
          <w:szCs w:val="18"/>
        </w:rPr>
        <w:t>A</w:t>
      </w:r>
      <w:r w:rsidRPr="005F63D2">
        <w:rPr>
          <w:rFonts w:ascii="宋体" w:hAnsi="宋体" w:hint="eastAsia"/>
          <w:sz w:val="18"/>
          <w:szCs w:val="18"/>
        </w:rPr>
        <w:t>的码是（</w:t>
      </w:r>
      <w:r w:rsidRPr="005F63D2">
        <w:rPr>
          <w:rFonts w:ascii="宋体" w:hAnsi="宋体" w:hint="eastAsia"/>
          <w:b/>
          <w:bCs/>
          <w:color w:val="FF0000"/>
          <w:sz w:val="18"/>
          <w:szCs w:val="18"/>
        </w:rPr>
        <w:t>D</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A. C B. </w:t>
      </w:r>
      <w:r w:rsidRPr="005F63D2">
        <w:rPr>
          <w:rFonts w:ascii="宋体" w:hAnsi="宋体" w:hint="eastAsia"/>
          <w:sz w:val="18"/>
          <w:szCs w:val="18"/>
        </w:rPr>
        <w:t>（</w:t>
      </w:r>
      <w:r w:rsidRPr="005F63D2">
        <w:rPr>
          <w:rFonts w:ascii="Arial" w:eastAsia="Arial" w:hAnsi="Arial"/>
          <w:b/>
          <w:sz w:val="18"/>
          <w:szCs w:val="18"/>
        </w:rPr>
        <w:t>H</w:t>
      </w:r>
      <w:r w:rsidRPr="005F63D2">
        <w:rPr>
          <w:rFonts w:ascii="宋体" w:hAnsi="宋体" w:hint="eastAsia"/>
          <w:sz w:val="18"/>
          <w:szCs w:val="18"/>
        </w:rPr>
        <w:t>，</w:t>
      </w:r>
      <w:r w:rsidRPr="005F63D2">
        <w:rPr>
          <w:rFonts w:ascii="Arial" w:eastAsia="Arial" w:hAnsi="Arial"/>
          <w:b/>
          <w:sz w:val="18"/>
          <w:szCs w:val="18"/>
        </w:rPr>
        <w:t>R</w:t>
      </w:r>
      <w:r w:rsidRPr="005F63D2">
        <w:rPr>
          <w:rFonts w:ascii="宋体" w:hAnsi="宋体" w:hint="eastAsia"/>
          <w:sz w:val="18"/>
          <w:szCs w:val="18"/>
        </w:rPr>
        <w:t xml:space="preserve">） </w:t>
      </w:r>
      <w:r w:rsidRPr="005F63D2">
        <w:rPr>
          <w:rFonts w:ascii="Arial" w:eastAsia="Arial" w:hAnsi="Arial"/>
          <w:b/>
          <w:sz w:val="18"/>
          <w:szCs w:val="18"/>
        </w:rPr>
        <w:t>C.</w:t>
      </w:r>
      <w:r w:rsidRPr="005F63D2">
        <w:rPr>
          <w:rFonts w:ascii="宋体" w:hAnsi="宋体" w:hint="eastAsia"/>
          <w:sz w:val="18"/>
          <w:szCs w:val="18"/>
        </w:rPr>
        <w:t>（</w:t>
      </w:r>
      <w:r w:rsidRPr="005F63D2">
        <w:rPr>
          <w:rFonts w:ascii="Arial" w:eastAsia="Arial" w:hAnsi="Arial"/>
          <w:b/>
          <w:sz w:val="18"/>
          <w:szCs w:val="18"/>
        </w:rPr>
        <w:t>H</w:t>
      </w:r>
      <w:r w:rsidRPr="005F63D2">
        <w:rPr>
          <w:rFonts w:ascii="宋体" w:hAnsi="宋体" w:hint="eastAsia"/>
          <w:sz w:val="18"/>
          <w:szCs w:val="18"/>
        </w:rPr>
        <w:t>，</w:t>
      </w:r>
      <w:r w:rsidRPr="005F63D2">
        <w:rPr>
          <w:rFonts w:ascii="Arial" w:eastAsia="Arial" w:hAnsi="Arial"/>
          <w:b/>
          <w:sz w:val="18"/>
          <w:szCs w:val="18"/>
        </w:rPr>
        <w:t>T</w:t>
      </w:r>
      <w:r w:rsidRPr="005F63D2">
        <w:rPr>
          <w:rFonts w:ascii="宋体" w:hAnsi="宋体" w:hint="eastAsia"/>
          <w:sz w:val="18"/>
          <w:szCs w:val="18"/>
        </w:rPr>
        <w:t xml:space="preserve">） </w:t>
      </w:r>
      <w:r w:rsidRPr="005F63D2">
        <w:rPr>
          <w:rFonts w:ascii="Arial" w:eastAsia="Arial" w:hAnsi="Arial"/>
          <w:b/>
          <w:sz w:val="18"/>
          <w:szCs w:val="18"/>
        </w:rPr>
        <w:t>D.H</w:t>
      </w:r>
      <w:r w:rsidRPr="005F63D2">
        <w:rPr>
          <w:rFonts w:ascii="宋体" w:hAnsi="宋体" w:hint="eastAsia"/>
          <w:sz w:val="18"/>
          <w:szCs w:val="18"/>
        </w:rPr>
        <w:t>，</w:t>
      </w:r>
      <w:r w:rsidRPr="005F63D2">
        <w:rPr>
          <w:rFonts w:ascii="Arial" w:eastAsia="Arial" w:hAnsi="Arial"/>
          <w:b/>
          <w:sz w:val="18"/>
          <w:szCs w:val="18"/>
        </w:rPr>
        <w:t>S</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2</w:t>
      </w:r>
      <w:r w:rsidRPr="005F63D2">
        <w:rPr>
          <w:rFonts w:ascii="宋体" w:hAnsi="宋体" w:hint="eastAsia"/>
          <w:sz w:val="18"/>
          <w:szCs w:val="18"/>
        </w:rPr>
        <w:t>、关系模式</w:t>
      </w:r>
      <w:r w:rsidRPr="005F63D2">
        <w:rPr>
          <w:rFonts w:ascii="Arial" w:eastAsia="Arial" w:hAnsi="Arial"/>
          <w:b/>
          <w:sz w:val="18"/>
          <w:szCs w:val="18"/>
        </w:rPr>
        <w:t>A</w:t>
      </w:r>
      <w:r w:rsidRPr="005F63D2">
        <w:rPr>
          <w:rFonts w:ascii="宋体" w:hAnsi="宋体" w:hint="eastAsia"/>
          <w:sz w:val="18"/>
          <w:szCs w:val="18"/>
        </w:rPr>
        <w:t>的规范化程度最高达到（</w:t>
      </w:r>
      <w:r w:rsidRPr="005F63D2">
        <w:rPr>
          <w:rFonts w:ascii="宋体" w:hAnsi="宋体" w:hint="eastAsia"/>
          <w:b/>
          <w:bCs/>
          <w:color w:val="FF0000"/>
          <w:sz w:val="18"/>
          <w:szCs w:val="18"/>
        </w:rPr>
        <w:t>B</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A. 1NF B. 2NF C. 3NFD. BCNF</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3</w:t>
      </w:r>
      <w:r w:rsidRPr="005F63D2">
        <w:rPr>
          <w:rFonts w:ascii="宋体" w:hAnsi="宋体" w:hint="eastAsia"/>
          <w:sz w:val="18"/>
          <w:szCs w:val="18"/>
        </w:rPr>
        <w:t>、现将关系模式</w:t>
      </w:r>
      <w:r w:rsidRPr="005F63D2">
        <w:rPr>
          <w:rFonts w:ascii="Arial" w:eastAsia="Arial" w:hAnsi="Arial"/>
          <w:b/>
          <w:sz w:val="18"/>
          <w:szCs w:val="18"/>
        </w:rPr>
        <w:t>A</w:t>
      </w:r>
      <w:r w:rsidRPr="005F63D2">
        <w:rPr>
          <w:rFonts w:ascii="宋体" w:hAnsi="宋体" w:hint="eastAsia"/>
          <w:sz w:val="18"/>
          <w:szCs w:val="18"/>
        </w:rPr>
        <w:t>分解为两个关系模式</w:t>
      </w:r>
      <w:r w:rsidRPr="005F63D2">
        <w:rPr>
          <w:rFonts w:ascii="Arial" w:eastAsia="Arial" w:hAnsi="Arial"/>
          <w:b/>
          <w:sz w:val="18"/>
          <w:szCs w:val="18"/>
        </w:rPr>
        <w:t>A1</w:t>
      </w:r>
      <w:r w:rsidRPr="005F63D2">
        <w:rPr>
          <w:rFonts w:ascii="宋体" w:hAnsi="宋体" w:hint="eastAsia"/>
          <w:sz w:val="18"/>
          <w:szCs w:val="18"/>
        </w:rPr>
        <w:t>（</w:t>
      </w:r>
      <w:r w:rsidRPr="005F63D2">
        <w:rPr>
          <w:rFonts w:ascii="Arial" w:eastAsia="Arial" w:hAnsi="Arial"/>
          <w:b/>
          <w:sz w:val="18"/>
          <w:szCs w:val="18"/>
        </w:rPr>
        <w:t>C</w:t>
      </w:r>
      <w:r w:rsidRPr="005F63D2">
        <w:rPr>
          <w:rFonts w:ascii="宋体" w:hAnsi="宋体" w:hint="eastAsia"/>
          <w:sz w:val="18"/>
          <w:szCs w:val="18"/>
        </w:rPr>
        <w:t>，</w:t>
      </w:r>
      <w:r w:rsidRPr="005F63D2">
        <w:rPr>
          <w:rFonts w:ascii="Arial" w:eastAsia="Arial" w:hAnsi="Arial"/>
          <w:b/>
          <w:sz w:val="18"/>
          <w:szCs w:val="18"/>
        </w:rPr>
        <w:t>T</w:t>
      </w:r>
      <w:r w:rsidRPr="005F63D2">
        <w:rPr>
          <w:rFonts w:ascii="宋体" w:hAnsi="宋体" w:hint="eastAsia"/>
          <w:sz w:val="18"/>
          <w:szCs w:val="18"/>
        </w:rPr>
        <w:t>），</w:t>
      </w:r>
      <w:r w:rsidRPr="005F63D2">
        <w:rPr>
          <w:rFonts w:ascii="Arial" w:eastAsia="Arial" w:hAnsi="Arial"/>
          <w:b/>
          <w:sz w:val="18"/>
          <w:szCs w:val="18"/>
        </w:rPr>
        <w:t>A2</w:t>
      </w:r>
      <w:r w:rsidRPr="005F63D2">
        <w:rPr>
          <w:rFonts w:ascii="宋体" w:hAnsi="宋体" w:hint="eastAsia"/>
          <w:sz w:val="18"/>
          <w:szCs w:val="18"/>
        </w:rPr>
        <w:t>（</w:t>
      </w:r>
      <w:r w:rsidRPr="005F63D2">
        <w:rPr>
          <w:rFonts w:ascii="Arial" w:eastAsia="Arial" w:hAnsi="Arial"/>
          <w:b/>
          <w:sz w:val="18"/>
          <w:szCs w:val="18"/>
        </w:rPr>
        <w:t>H</w:t>
      </w:r>
      <w:r w:rsidRPr="005F63D2">
        <w:rPr>
          <w:rFonts w:ascii="宋体" w:hAnsi="宋体" w:hint="eastAsia"/>
          <w:sz w:val="18"/>
          <w:szCs w:val="18"/>
        </w:rPr>
        <w:t>，</w:t>
      </w:r>
      <w:r w:rsidRPr="005F63D2">
        <w:rPr>
          <w:rFonts w:ascii="Arial" w:eastAsia="Arial" w:hAnsi="Arial"/>
          <w:b/>
          <w:sz w:val="18"/>
          <w:szCs w:val="18"/>
        </w:rPr>
        <w:t>R</w:t>
      </w:r>
      <w:r w:rsidRPr="005F63D2">
        <w:rPr>
          <w:rFonts w:ascii="宋体" w:hAnsi="宋体" w:hint="eastAsia"/>
          <w:sz w:val="18"/>
          <w:szCs w:val="18"/>
        </w:rPr>
        <w:t>，</w:t>
      </w:r>
      <w:r w:rsidRPr="005F63D2">
        <w:rPr>
          <w:rFonts w:ascii="Arial" w:eastAsia="Arial" w:hAnsi="Arial"/>
          <w:b/>
          <w:sz w:val="18"/>
          <w:szCs w:val="18"/>
        </w:rPr>
        <w:t>S</w:t>
      </w:r>
      <w:r w:rsidRPr="005F63D2">
        <w:rPr>
          <w:rFonts w:ascii="宋体" w:hAnsi="宋体" w:hint="eastAsia"/>
          <w:sz w:val="18"/>
          <w:szCs w:val="18"/>
        </w:rPr>
        <w:t>），则其中</w:t>
      </w:r>
      <w:r w:rsidRPr="005F63D2">
        <w:rPr>
          <w:rFonts w:ascii="Arial" w:eastAsia="Arial" w:hAnsi="Arial"/>
          <w:b/>
          <w:sz w:val="18"/>
          <w:szCs w:val="18"/>
        </w:rPr>
        <w:t>A1</w:t>
      </w:r>
      <w:r w:rsidRPr="005F63D2">
        <w:rPr>
          <w:rFonts w:ascii="宋体" w:hAnsi="宋体" w:hint="eastAsia"/>
          <w:sz w:val="18"/>
          <w:szCs w:val="18"/>
        </w:rPr>
        <w:t>的规范化程度达到（</w:t>
      </w:r>
      <w:r w:rsidRPr="005F63D2">
        <w:rPr>
          <w:rFonts w:ascii="宋体" w:hAnsi="宋体" w:hint="eastAsia"/>
          <w:b/>
          <w:bCs/>
          <w:color w:val="FF0000"/>
          <w:sz w:val="18"/>
          <w:szCs w:val="18"/>
        </w:rPr>
        <w:t>D</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A. 1NF </w:t>
      </w:r>
      <w:r w:rsidRPr="005F63D2">
        <w:rPr>
          <w:rFonts w:ascii="Arial" w:hAnsi="Arial" w:hint="eastAsia"/>
          <w:b/>
          <w:sz w:val="18"/>
          <w:szCs w:val="18"/>
        </w:rPr>
        <w:t xml:space="preserve">  </w:t>
      </w:r>
      <w:r w:rsidRPr="005F63D2">
        <w:rPr>
          <w:rFonts w:ascii="Arial" w:eastAsia="Arial" w:hAnsi="Arial"/>
          <w:b/>
          <w:sz w:val="18"/>
          <w:szCs w:val="18"/>
        </w:rPr>
        <w:t xml:space="preserve">B. 2NF </w:t>
      </w:r>
      <w:r w:rsidRPr="005F63D2">
        <w:rPr>
          <w:rFonts w:ascii="Arial" w:hAnsi="Arial" w:hint="eastAsia"/>
          <w:b/>
          <w:sz w:val="18"/>
          <w:szCs w:val="18"/>
        </w:rPr>
        <w:t xml:space="preserve">  </w:t>
      </w:r>
      <w:r w:rsidRPr="005F63D2">
        <w:rPr>
          <w:rFonts w:ascii="Arial" w:eastAsia="Arial" w:hAnsi="Arial"/>
          <w:b/>
          <w:sz w:val="18"/>
          <w:szCs w:val="18"/>
        </w:rPr>
        <w:t>C. 3NF</w:t>
      </w:r>
      <w:r w:rsidRPr="005F63D2">
        <w:rPr>
          <w:rFonts w:ascii="Arial" w:hAnsi="Arial" w:hint="eastAsia"/>
          <w:b/>
          <w:sz w:val="18"/>
          <w:szCs w:val="18"/>
        </w:rPr>
        <w:t xml:space="preserve">  </w:t>
      </w:r>
      <w:r w:rsidRPr="005F63D2">
        <w:rPr>
          <w:rFonts w:ascii="Arial" w:eastAsia="Arial" w:hAnsi="Arial"/>
          <w:b/>
          <w:sz w:val="18"/>
          <w:szCs w:val="18"/>
        </w:rPr>
        <w:t>D. BCNF</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hAnsi="Arial" w:hint="eastAsia"/>
          <w:b/>
          <w:bCs/>
          <w:sz w:val="18"/>
          <w:szCs w:val="18"/>
        </w:rPr>
        <w:t>4.</w:t>
      </w:r>
      <w:r w:rsidRPr="005F63D2">
        <w:rPr>
          <w:rFonts w:ascii="宋体" w:hAnsi="宋体" w:hint="eastAsia"/>
          <w:sz w:val="18"/>
          <w:szCs w:val="18"/>
        </w:rPr>
        <w:t>设有关系</w:t>
      </w:r>
      <w:r w:rsidRPr="005F63D2">
        <w:rPr>
          <w:rFonts w:ascii="Arial" w:eastAsia="Arial" w:hAnsi="Arial"/>
          <w:b/>
          <w:sz w:val="18"/>
          <w:szCs w:val="18"/>
        </w:rPr>
        <w:t>R</w:t>
      </w:r>
      <w:r w:rsidRPr="005F63D2">
        <w:rPr>
          <w:rFonts w:ascii="宋体" w:hAnsi="宋体" w:hint="eastAsia"/>
          <w:sz w:val="18"/>
          <w:szCs w:val="18"/>
        </w:rPr>
        <w:t>（</w:t>
      </w:r>
      <w:r w:rsidRPr="005F63D2">
        <w:rPr>
          <w:rFonts w:ascii="Arial" w:eastAsia="Arial" w:hAnsi="Arial"/>
          <w:b/>
          <w:sz w:val="18"/>
          <w:szCs w:val="18"/>
        </w:rPr>
        <w:t>A</w:t>
      </w:r>
      <w:r w:rsidRPr="005F63D2">
        <w:rPr>
          <w:rFonts w:ascii="宋体" w:hAnsi="宋体" w:hint="eastAsia"/>
          <w:sz w:val="18"/>
          <w:szCs w:val="18"/>
        </w:rPr>
        <w:t>，</w:t>
      </w:r>
      <w:r w:rsidRPr="005F63D2">
        <w:rPr>
          <w:rFonts w:ascii="Arial" w:eastAsia="Arial" w:hAnsi="Arial"/>
          <w:b/>
          <w:sz w:val="18"/>
          <w:szCs w:val="18"/>
        </w:rPr>
        <w:t>B</w:t>
      </w:r>
      <w:r w:rsidRPr="005F63D2">
        <w:rPr>
          <w:rFonts w:ascii="宋体" w:hAnsi="宋体" w:hint="eastAsia"/>
          <w:sz w:val="18"/>
          <w:szCs w:val="18"/>
        </w:rPr>
        <w:t>，</w:t>
      </w:r>
      <w:r w:rsidRPr="005F63D2">
        <w:rPr>
          <w:rFonts w:ascii="Arial" w:eastAsia="Arial" w:hAnsi="Arial"/>
          <w:b/>
          <w:sz w:val="18"/>
          <w:szCs w:val="18"/>
        </w:rPr>
        <w:t>C</w:t>
      </w:r>
      <w:r w:rsidRPr="005F63D2">
        <w:rPr>
          <w:rFonts w:ascii="宋体" w:hAnsi="宋体" w:hint="eastAsia"/>
          <w:sz w:val="18"/>
          <w:szCs w:val="18"/>
        </w:rPr>
        <w:t>）和</w:t>
      </w:r>
      <w:r w:rsidRPr="005F63D2">
        <w:rPr>
          <w:rFonts w:ascii="Arial" w:eastAsia="Arial" w:hAnsi="Arial"/>
          <w:b/>
          <w:sz w:val="18"/>
          <w:szCs w:val="18"/>
        </w:rPr>
        <w:t>S</w:t>
      </w:r>
      <w:r w:rsidRPr="005F63D2">
        <w:rPr>
          <w:rFonts w:ascii="宋体" w:hAnsi="宋体" w:hint="eastAsia"/>
          <w:sz w:val="18"/>
          <w:szCs w:val="18"/>
        </w:rPr>
        <w:t>（</w:t>
      </w:r>
      <w:r w:rsidRPr="005F63D2">
        <w:rPr>
          <w:rFonts w:ascii="Arial" w:eastAsia="Arial" w:hAnsi="Arial"/>
          <w:b/>
          <w:sz w:val="18"/>
          <w:szCs w:val="18"/>
        </w:rPr>
        <w:t>C</w:t>
      </w:r>
      <w:r w:rsidRPr="005F63D2">
        <w:rPr>
          <w:rFonts w:ascii="宋体" w:hAnsi="宋体" w:hint="eastAsia"/>
          <w:sz w:val="18"/>
          <w:szCs w:val="18"/>
        </w:rPr>
        <w:t>，</w:t>
      </w:r>
      <w:r w:rsidRPr="005F63D2">
        <w:rPr>
          <w:rFonts w:ascii="Arial" w:eastAsia="Arial" w:hAnsi="Arial"/>
          <w:b/>
          <w:sz w:val="18"/>
          <w:szCs w:val="18"/>
        </w:rPr>
        <w:t>D</w:t>
      </w:r>
      <w:r w:rsidRPr="005F63D2">
        <w:rPr>
          <w:rFonts w:ascii="宋体" w:hAnsi="宋体" w:hint="eastAsia"/>
          <w:sz w:val="18"/>
          <w:szCs w:val="18"/>
        </w:rPr>
        <w:t>）。与</w:t>
      </w:r>
      <w:r w:rsidRPr="005F63D2">
        <w:rPr>
          <w:rFonts w:ascii="Arial" w:eastAsia="Arial" w:hAnsi="Arial"/>
          <w:b/>
          <w:sz w:val="18"/>
          <w:szCs w:val="18"/>
        </w:rPr>
        <w:t>SQL</w:t>
      </w:r>
      <w:r w:rsidRPr="005F63D2">
        <w:rPr>
          <w:rFonts w:ascii="宋体" w:hAnsi="宋体" w:hint="eastAsia"/>
          <w:sz w:val="18"/>
          <w:szCs w:val="18"/>
        </w:rPr>
        <w:t>语句</w:t>
      </w:r>
      <w:r w:rsidRPr="005F63D2">
        <w:rPr>
          <w:rFonts w:ascii="Arial" w:eastAsia="Arial" w:hAnsi="Arial"/>
          <w:sz w:val="18"/>
          <w:szCs w:val="18"/>
        </w:rPr>
        <w:t xml:space="preserve">• </w:t>
      </w:r>
      <w:r w:rsidRPr="005F63D2">
        <w:rPr>
          <w:rFonts w:ascii="Arial" w:eastAsia="Arial" w:hAnsi="Arial"/>
          <w:b/>
          <w:sz w:val="18"/>
          <w:szCs w:val="18"/>
        </w:rPr>
        <w:t>select A,B,D from R,S where R.C=S.C</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等价的关系代数表达式是（</w:t>
      </w:r>
      <w:r w:rsidRPr="005F63D2">
        <w:rPr>
          <w:rFonts w:ascii="宋体" w:hAnsi="宋体" w:hint="eastAsia"/>
          <w:b/>
          <w:bCs/>
          <w:color w:val="FF0000"/>
          <w:sz w:val="18"/>
          <w:szCs w:val="18"/>
        </w:rPr>
        <w:t>B</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lastRenderedPageBreak/>
        <w:t xml:space="preserve">• </w:t>
      </w:r>
      <w:r w:rsidRPr="005F63D2">
        <w:rPr>
          <w:rFonts w:ascii="Arial" w:eastAsia="Arial" w:hAnsi="Arial"/>
          <w:b/>
          <w:sz w:val="18"/>
          <w:szCs w:val="18"/>
        </w:rPr>
        <w:t xml:space="preserve">A. </w:t>
      </w:r>
      <w:r w:rsidRPr="005F63D2">
        <w:rPr>
          <w:rFonts w:ascii="宋体" w:hAnsi="宋体" w:hint="eastAsia"/>
          <w:sz w:val="18"/>
          <w:szCs w:val="18"/>
        </w:rPr>
        <w:t>σ</w:t>
      </w:r>
      <w:r w:rsidRPr="005F63D2">
        <w:rPr>
          <w:rFonts w:ascii="Arial" w:eastAsia="Arial" w:hAnsi="Arial"/>
          <w:b/>
          <w:sz w:val="18"/>
          <w:szCs w:val="18"/>
        </w:rPr>
        <w:t>R.C=S.C(</w:t>
      </w:r>
      <w:r w:rsidRPr="005F63D2">
        <w:rPr>
          <w:rFonts w:ascii="宋体" w:hAnsi="宋体" w:hint="eastAsia"/>
          <w:sz w:val="18"/>
          <w:szCs w:val="18"/>
        </w:rPr>
        <w:t>π</w:t>
      </w:r>
      <w:r w:rsidRPr="005F63D2">
        <w:rPr>
          <w:rFonts w:ascii="Arial" w:eastAsia="Arial" w:hAnsi="Arial"/>
          <w:b/>
          <w:sz w:val="18"/>
          <w:szCs w:val="18"/>
        </w:rPr>
        <w:t>A,B,D(R</w:t>
      </w:r>
      <w:r w:rsidRPr="005F63D2">
        <w:rPr>
          <w:rFonts w:ascii="宋体" w:hAnsi="宋体" w:hint="eastAsia"/>
          <w:sz w:val="18"/>
          <w:szCs w:val="18"/>
        </w:rPr>
        <w:t>×</w:t>
      </w:r>
      <w:r w:rsidRPr="005F63D2">
        <w:rPr>
          <w:rFonts w:ascii="Arial" w:eastAsia="Arial" w:hAnsi="Arial"/>
          <w:b/>
          <w:sz w:val="18"/>
          <w:szCs w:val="18"/>
        </w:rPr>
        <w:t>S))</w:t>
      </w:r>
      <w:r w:rsidRPr="005F63D2">
        <w:rPr>
          <w:rFonts w:ascii="Arial" w:hAnsi="Arial" w:hint="eastAsia"/>
          <w:b/>
          <w:sz w:val="18"/>
          <w:szCs w:val="18"/>
        </w:rPr>
        <w:t xml:space="preserve"> </w:t>
      </w:r>
      <w:r w:rsidRPr="005F63D2">
        <w:rPr>
          <w:rFonts w:ascii="Arial" w:eastAsia="Arial" w:hAnsi="Arial"/>
          <w:sz w:val="18"/>
          <w:szCs w:val="18"/>
        </w:rPr>
        <w:t xml:space="preserve">• </w:t>
      </w:r>
      <w:r w:rsidRPr="005F63D2">
        <w:rPr>
          <w:rFonts w:ascii="Arial" w:hAnsi="Arial" w:hint="eastAsia"/>
          <w:sz w:val="18"/>
          <w:szCs w:val="18"/>
        </w:rPr>
        <w:t xml:space="preserve">    </w:t>
      </w:r>
      <w:r w:rsidRPr="005F63D2">
        <w:rPr>
          <w:rFonts w:ascii="Arial" w:eastAsia="Arial" w:hAnsi="Arial"/>
          <w:b/>
          <w:sz w:val="18"/>
          <w:szCs w:val="18"/>
        </w:rPr>
        <w:t xml:space="preserve">B. </w:t>
      </w:r>
      <w:r w:rsidRPr="005F63D2">
        <w:rPr>
          <w:rFonts w:ascii="宋体" w:hAnsi="宋体" w:hint="eastAsia"/>
          <w:sz w:val="18"/>
          <w:szCs w:val="18"/>
        </w:rPr>
        <w:t>π</w:t>
      </w:r>
      <w:r w:rsidRPr="005F63D2">
        <w:rPr>
          <w:rFonts w:ascii="Arial" w:eastAsia="Arial" w:hAnsi="Arial"/>
          <w:b/>
          <w:sz w:val="18"/>
          <w:szCs w:val="18"/>
        </w:rPr>
        <w:t>A,B,D(</w:t>
      </w:r>
      <w:r w:rsidRPr="005F63D2">
        <w:rPr>
          <w:rFonts w:ascii="宋体" w:hAnsi="宋体" w:hint="eastAsia"/>
          <w:sz w:val="18"/>
          <w:szCs w:val="18"/>
        </w:rPr>
        <w:t>σ</w:t>
      </w:r>
      <w:r w:rsidRPr="005F63D2">
        <w:rPr>
          <w:rFonts w:ascii="Arial" w:eastAsia="Arial" w:hAnsi="Arial"/>
          <w:b/>
          <w:sz w:val="18"/>
          <w:szCs w:val="18"/>
        </w:rPr>
        <w:t>R,C= S.C (R</w:t>
      </w:r>
      <w:r w:rsidRPr="005F63D2">
        <w:rPr>
          <w:rFonts w:ascii="宋体" w:hAnsi="宋体" w:hint="eastAsia"/>
          <w:sz w:val="18"/>
          <w:szCs w:val="18"/>
        </w:rPr>
        <w:t>×</w:t>
      </w:r>
      <w:r w:rsidRPr="005F63D2">
        <w:rPr>
          <w:rFonts w:ascii="Arial" w:eastAsia="Arial" w:hAnsi="Arial"/>
          <w:b/>
          <w:sz w:val="18"/>
          <w:szCs w:val="18"/>
        </w:rPr>
        <w:t>S))</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C. </w:t>
      </w:r>
      <w:r w:rsidRPr="005F63D2">
        <w:rPr>
          <w:rFonts w:ascii="宋体" w:hAnsi="宋体" w:hint="eastAsia"/>
          <w:sz w:val="18"/>
          <w:szCs w:val="18"/>
        </w:rPr>
        <w:t>σ</w:t>
      </w:r>
      <w:r w:rsidRPr="005F63D2">
        <w:rPr>
          <w:rFonts w:ascii="Arial" w:eastAsia="Arial" w:hAnsi="Arial"/>
          <w:b/>
          <w:sz w:val="18"/>
          <w:szCs w:val="18"/>
        </w:rPr>
        <w:t>R.C=S.C((</w:t>
      </w:r>
      <w:r w:rsidRPr="005F63D2">
        <w:rPr>
          <w:rFonts w:ascii="宋体" w:hAnsi="宋体" w:hint="eastAsia"/>
          <w:sz w:val="18"/>
          <w:szCs w:val="18"/>
        </w:rPr>
        <w:t>π</w:t>
      </w:r>
      <w:r w:rsidRPr="005F63D2">
        <w:rPr>
          <w:rFonts w:ascii="Arial" w:eastAsia="Arial" w:hAnsi="Arial"/>
          <w:b/>
          <w:sz w:val="18"/>
          <w:szCs w:val="18"/>
        </w:rPr>
        <w:t>A,B R)</w:t>
      </w:r>
      <w:r w:rsidRPr="005F63D2">
        <w:rPr>
          <w:rFonts w:ascii="宋体" w:hAnsi="宋体" w:hint="eastAsia"/>
          <w:sz w:val="18"/>
          <w:szCs w:val="18"/>
        </w:rPr>
        <w:t>×</w:t>
      </w:r>
      <w:r w:rsidRPr="005F63D2">
        <w:rPr>
          <w:rFonts w:ascii="Arial" w:eastAsia="Arial" w:hAnsi="Arial"/>
          <w:b/>
          <w:sz w:val="18"/>
          <w:szCs w:val="18"/>
        </w:rPr>
        <w:t>(</w:t>
      </w:r>
      <w:r w:rsidRPr="005F63D2">
        <w:rPr>
          <w:rFonts w:ascii="宋体" w:hAnsi="宋体" w:hint="eastAsia"/>
          <w:sz w:val="18"/>
          <w:szCs w:val="18"/>
        </w:rPr>
        <w:t>π</w:t>
      </w:r>
      <w:r w:rsidRPr="005F63D2">
        <w:rPr>
          <w:rFonts w:ascii="Arial" w:eastAsia="Arial" w:hAnsi="Arial"/>
          <w:b/>
          <w:sz w:val="18"/>
          <w:szCs w:val="18"/>
        </w:rPr>
        <w:t>DS))</w:t>
      </w:r>
      <w:r w:rsidRPr="005F63D2">
        <w:rPr>
          <w:rFonts w:ascii="Arial" w:hAnsi="Arial" w:hint="eastAsia"/>
          <w:b/>
          <w:sz w:val="18"/>
          <w:szCs w:val="18"/>
        </w:rPr>
        <w:t xml:space="preserve">  </w:t>
      </w:r>
      <w:r w:rsidRPr="005F63D2">
        <w:rPr>
          <w:rFonts w:ascii="Arial" w:eastAsia="Arial" w:hAnsi="Arial"/>
          <w:sz w:val="18"/>
          <w:szCs w:val="18"/>
        </w:rPr>
        <w:t xml:space="preserve">• </w:t>
      </w:r>
      <w:r w:rsidRPr="005F63D2">
        <w:rPr>
          <w:rFonts w:ascii="Arial" w:eastAsia="Arial" w:hAnsi="Arial"/>
          <w:b/>
          <w:sz w:val="18"/>
          <w:szCs w:val="18"/>
        </w:rPr>
        <w:t xml:space="preserve">D. </w:t>
      </w:r>
      <w:r w:rsidRPr="005F63D2">
        <w:rPr>
          <w:rFonts w:ascii="宋体" w:hAnsi="宋体" w:hint="eastAsia"/>
          <w:sz w:val="18"/>
          <w:szCs w:val="18"/>
        </w:rPr>
        <w:t>σ</w:t>
      </w:r>
      <w:r w:rsidRPr="005F63D2">
        <w:rPr>
          <w:rFonts w:ascii="Arial" w:eastAsia="Arial" w:hAnsi="Arial"/>
          <w:b/>
          <w:sz w:val="18"/>
          <w:szCs w:val="18"/>
        </w:rPr>
        <w:t>R,C=S.C(</w:t>
      </w:r>
      <w:r w:rsidRPr="005F63D2">
        <w:rPr>
          <w:rFonts w:ascii="宋体" w:hAnsi="宋体" w:hint="eastAsia"/>
          <w:sz w:val="18"/>
          <w:szCs w:val="18"/>
        </w:rPr>
        <w:t>π</w:t>
      </w:r>
      <w:r w:rsidRPr="005F63D2">
        <w:rPr>
          <w:rFonts w:ascii="Arial" w:eastAsia="Arial" w:hAnsi="Arial"/>
          <w:b/>
          <w:sz w:val="18"/>
          <w:szCs w:val="18"/>
        </w:rPr>
        <w:t>D((</w:t>
      </w:r>
      <w:r w:rsidRPr="005F63D2">
        <w:rPr>
          <w:rFonts w:ascii="宋体" w:hAnsi="宋体" w:hint="eastAsia"/>
          <w:sz w:val="18"/>
          <w:szCs w:val="18"/>
        </w:rPr>
        <w:t>π</w:t>
      </w:r>
      <w:r w:rsidRPr="005F63D2">
        <w:rPr>
          <w:rFonts w:ascii="Arial" w:eastAsia="Arial" w:hAnsi="Arial"/>
          <w:b/>
          <w:sz w:val="18"/>
          <w:szCs w:val="18"/>
        </w:rPr>
        <w:t>A,BR)</w:t>
      </w:r>
      <w:r w:rsidRPr="005F63D2">
        <w:rPr>
          <w:rFonts w:ascii="宋体" w:hAnsi="宋体" w:hint="eastAsia"/>
          <w:sz w:val="18"/>
          <w:szCs w:val="18"/>
        </w:rPr>
        <w:t>×</w:t>
      </w:r>
      <w:r w:rsidRPr="005F63D2">
        <w:rPr>
          <w:rFonts w:ascii="Arial" w:eastAsia="Arial" w:hAnsi="Arial"/>
          <w:b/>
          <w:sz w:val="18"/>
          <w:szCs w:val="18"/>
        </w:rPr>
        <w:t>S)</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5</w:t>
      </w:r>
      <w:r w:rsidRPr="005F63D2">
        <w:rPr>
          <w:rFonts w:ascii="宋体" w:hAnsi="宋体" w:hint="eastAsia"/>
          <w:sz w:val="18"/>
          <w:szCs w:val="18"/>
        </w:rPr>
        <w:t>、设关系</w:t>
      </w:r>
      <w:r w:rsidRPr="005F63D2">
        <w:rPr>
          <w:rFonts w:ascii="Arial" w:eastAsia="Arial" w:hAnsi="Arial"/>
          <w:b/>
          <w:sz w:val="18"/>
          <w:szCs w:val="18"/>
        </w:rPr>
        <w:t>R</w:t>
      </w:r>
      <w:r w:rsidRPr="005F63D2">
        <w:rPr>
          <w:rFonts w:ascii="宋体" w:hAnsi="宋体" w:hint="eastAsia"/>
          <w:sz w:val="18"/>
          <w:szCs w:val="18"/>
        </w:rPr>
        <w:t>和关系</w:t>
      </w:r>
      <w:r w:rsidRPr="005F63D2">
        <w:rPr>
          <w:rFonts w:ascii="Arial" w:eastAsia="Arial" w:hAnsi="Arial"/>
          <w:b/>
          <w:sz w:val="18"/>
          <w:szCs w:val="18"/>
        </w:rPr>
        <w:t>S</w:t>
      </w:r>
      <w:r w:rsidRPr="005F63D2">
        <w:rPr>
          <w:rFonts w:ascii="宋体" w:hAnsi="宋体" w:hint="eastAsia"/>
          <w:sz w:val="18"/>
          <w:szCs w:val="18"/>
        </w:rPr>
        <w:t>的元数分别是</w:t>
      </w:r>
      <w:r w:rsidRPr="005F63D2">
        <w:rPr>
          <w:rFonts w:ascii="Arial" w:eastAsia="Arial" w:hAnsi="Arial"/>
          <w:b/>
          <w:sz w:val="18"/>
          <w:szCs w:val="18"/>
        </w:rPr>
        <w:t>3</w:t>
      </w:r>
      <w:r w:rsidRPr="005F63D2">
        <w:rPr>
          <w:rFonts w:ascii="宋体" w:hAnsi="宋体" w:hint="eastAsia"/>
          <w:sz w:val="18"/>
          <w:szCs w:val="18"/>
        </w:rPr>
        <w:t>和</w:t>
      </w:r>
      <w:r w:rsidRPr="005F63D2">
        <w:rPr>
          <w:rFonts w:ascii="Arial" w:eastAsia="Arial" w:hAnsi="Arial"/>
          <w:b/>
          <w:sz w:val="18"/>
          <w:szCs w:val="18"/>
        </w:rPr>
        <w:t>4</w:t>
      </w:r>
      <w:r w:rsidRPr="005F63D2">
        <w:rPr>
          <w:rFonts w:ascii="宋体" w:hAnsi="宋体" w:hint="eastAsia"/>
          <w:sz w:val="18"/>
          <w:szCs w:val="18"/>
        </w:rPr>
        <w:t>，关系</w:t>
      </w:r>
      <w:r w:rsidRPr="005F63D2">
        <w:rPr>
          <w:rFonts w:ascii="Arial" w:eastAsia="Arial" w:hAnsi="Arial"/>
          <w:b/>
          <w:sz w:val="18"/>
          <w:szCs w:val="18"/>
        </w:rPr>
        <w:t>T</w:t>
      </w:r>
      <w:r w:rsidRPr="005F63D2">
        <w:rPr>
          <w:rFonts w:ascii="宋体" w:hAnsi="宋体" w:hint="eastAsia"/>
          <w:sz w:val="18"/>
          <w:szCs w:val="18"/>
        </w:rPr>
        <w:t>是</w:t>
      </w:r>
      <w:r w:rsidRPr="005F63D2">
        <w:rPr>
          <w:rFonts w:ascii="Arial" w:eastAsia="Arial" w:hAnsi="Arial"/>
          <w:b/>
          <w:sz w:val="18"/>
          <w:szCs w:val="18"/>
        </w:rPr>
        <w:t>R</w:t>
      </w:r>
      <w:r w:rsidRPr="005F63D2">
        <w:rPr>
          <w:rFonts w:ascii="宋体" w:hAnsi="宋体" w:hint="eastAsia"/>
          <w:sz w:val="18"/>
          <w:szCs w:val="18"/>
        </w:rPr>
        <w:t>与</w:t>
      </w:r>
      <w:r w:rsidRPr="005F63D2">
        <w:rPr>
          <w:rFonts w:ascii="Arial" w:eastAsia="Arial" w:hAnsi="Arial"/>
          <w:b/>
          <w:sz w:val="18"/>
          <w:szCs w:val="18"/>
        </w:rPr>
        <w:t>S</w:t>
      </w:r>
      <w:r w:rsidRPr="005F63D2">
        <w:rPr>
          <w:rFonts w:ascii="宋体" w:hAnsi="宋体" w:hint="eastAsia"/>
          <w:sz w:val="18"/>
          <w:szCs w:val="18"/>
        </w:rPr>
        <w:t>的广义笛卡尔积，即：</w:t>
      </w:r>
      <w:r w:rsidRPr="005F63D2">
        <w:rPr>
          <w:rFonts w:ascii="Arial" w:eastAsia="Arial" w:hAnsi="Arial"/>
          <w:b/>
          <w:sz w:val="18"/>
          <w:szCs w:val="18"/>
        </w:rPr>
        <w:t>T=R</w:t>
      </w:r>
      <w:r w:rsidRPr="005F63D2">
        <w:rPr>
          <w:rFonts w:ascii="宋体" w:hAnsi="宋体" w:hint="eastAsia"/>
          <w:sz w:val="18"/>
          <w:szCs w:val="18"/>
        </w:rPr>
        <w:t>×</w:t>
      </w:r>
      <w:r w:rsidRPr="005F63D2">
        <w:rPr>
          <w:rFonts w:ascii="Arial" w:eastAsia="Arial" w:hAnsi="Arial"/>
          <w:b/>
          <w:sz w:val="18"/>
          <w:szCs w:val="18"/>
        </w:rPr>
        <w:t>S</w:t>
      </w:r>
      <w:r w:rsidRPr="005F63D2">
        <w:rPr>
          <w:rFonts w:ascii="宋体" w:hAnsi="宋体" w:hint="eastAsia"/>
          <w:sz w:val="18"/>
          <w:szCs w:val="18"/>
        </w:rPr>
        <w:t>，则关系</w:t>
      </w:r>
      <w:r w:rsidRPr="005F63D2">
        <w:rPr>
          <w:rFonts w:ascii="Arial" w:eastAsia="Arial" w:hAnsi="Arial"/>
          <w:b/>
          <w:sz w:val="18"/>
          <w:szCs w:val="18"/>
        </w:rPr>
        <w:t>T</w:t>
      </w:r>
      <w:r w:rsidRPr="005F63D2">
        <w:rPr>
          <w:rFonts w:ascii="宋体" w:hAnsi="宋体" w:hint="eastAsia"/>
          <w:sz w:val="18"/>
          <w:szCs w:val="18"/>
        </w:rPr>
        <w:t>的元数是（</w:t>
      </w:r>
      <w:r w:rsidRPr="005F63D2">
        <w:rPr>
          <w:rFonts w:ascii="宋体" w:hAnsi="宋体" w:hint="eastAsia"/>
          <w:b/>
          <w:bCs/>
          <w:color w:val="FF0000"/>
          <w:sz w:val="18"/>
          <w:szCs w:val="18"/>
        </w:rPr>
        <w:t>C</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A. 7</w:t>
      </w:r>
      <w:r w:rsidRPr="005F63D2">
        <w:rPr>
          <w:rFonts w:ascii="Arial" w:hAnsi="Arial" w:hint="eastAsia"/>
          <w:b/>
          <w:sz w:val="18"/>
          <w:szCs w:val="18"/>
        </w:rPr>
        <w:t xml:space="preserve"> </w:t>
      </w:r>
      <w:r w:rsidRPr="005F63D2">
        <w:rPr>
          <w:rFonts w:ascii="Arial" w:eastAsia="Arial" w:hAnsi="Arial"/>
          <w:b/>
          <w:sz w:val="18"/>
          <w:szCs w:val="18"/>
        </w:rPr>
        <w:t xml:space="preserve"> B. 9</w:t>
      </w:r>
      <w:r w:rsidRPr="005F63D2">
        <w:rPr>
          <w:rFonts w:ascii="Arial" w:hAnsi="Arial" w:hint="eastAsia"/>
          <w:b/>
          <w:sz w:val="18"/>
          <w:szCs w:val="18"/>
        </w:rPr>
        <w:t xml:space="preserve">  </w:t>
      </w:r>
      <w:r w:rsidRPr="005F63D2">
        <w:rPr>
          <w:rFonts w:ascii="Arial" w:eastAsia="Arial" w:hAnsi="Arial"/>
          <w:b/>
          <w:sz w:val="18"/>
          <w:szCs w:val="18"/>
        </w:rPr>
        <w:t>C. 12</w:t>
      </w:r>
      <w:r w:rsidRPr="005F63D2">
        <w:rPr>
          <w:rFonts w:ascii="Arial" w:hAnsi="Arial" w:hint="eastAsia"/>
          <w:b/>
          <w:sz w:val="18"/>
          <w:szCs w:val="18"/>
        </w:rPr>
        <w:t xml:space="preserve"> </w:t>
      </w:r>
      <w:r w:rsidRPr="005F63D2">
        <w:rPr>
          <w:rFonts w:ascii="Arial" w:eastAsia="Arial" w:hAnsi="Arial"/>
          <w:b/>
          <w:sz w:val="18"/>
          <w:szCs w:val="18"/>
        </w:rPr>
        <w:t xml:space="preserve"> D. 16</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6</w:t>
      </w:r>
      <w:r w:rsidRPr="005F63D2">
        <w:rPr>
          <w:rFonts w:ascii="宋体" w:hAnsi="宋体" w:hint="eastAsia"/>
          <w:sz w:val="18"/>
          <w:szCs w:val="18"/>
        </w:rPr>
        <w:t>、数据库设计阶段分为（</w:t>
      </w:r>
      <w:r w:rsidRPr="005F63D2">
        <w:rPr>
          <w:rFonts w:ascii="宋体" w:hAnsi="宋体" w:hint="eastAsia"/>
          <w:b/>
          <w:bCs/>
          <w:color w:val="FF0000"/>
          <w:sz w:val="18"/>
          <w:szCs w:val="18"/>
        </w:rPr>
        <w:t>B</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A. </w:t>
      </w:r>
      <w:r w:rsidRPr="005F63D2">
        <w:rPr>
          <w:rFonts w:ascii="宋体" w:hAnsi="宋体" w:hint="eastAsia"/>
          <w:sz w:val="18"/>
          <w:szCs w:val="18"/>
        </w:rPr>
        <w:t>物理设计阶段、逻辑设计阶段、编程和调试阶段</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B. </w:t>
      </w:r>
      <w:r w:rsidRPr="005F63D2">
        <w:rPr>
          <w:rFonts w:ascii="宋体" w:hAnsi="宋体" w:hint="eastAsia"/>
          <w:sz w:val="18"/>
          <w:szCs w:val="18"/>
        </w:rPr>
        <w:t>概念设计阶段、逻辑设计阶段、物理设计阶段、实施和调试阶段</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C. </w:t>
      </w:r>
      <w:r w:rsidRPr="005F63D2">
        <w:rPr>
          <w:rFonts w:ascii="宋体" w:hAnsi="宋体" w:hint="eastAsia"/>
          <w:sz w:val="18"/>
          <w:szCs w:val="18"/>
        </w:rPr>
        <w:t>方案设计阶段、总体设计阶段、个别设计和编程阶段</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D. </w:t>
      </w:r>
      <w:r w:rsidRPr="005F63D2">
        <w:rPr>
          <w:rFonts w:ascii="宋体" w:hAnsi="宋体" w:hint="eastAsia"/>
          <w:sz w:val="18"/>
          <w:szCs w:val="18"/>
        </w:rPr>
        <w:t>模型设计阶段、程序设计阶段和运行阶段</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7</w:t>
      </w:r>
      <w:r w:rsidRPr="005F63D2">
        <w:rPr>
          <w:rFonts w:ascii="宋体" w:hAnsi="宋体" w:hint="eastAsia"/>
          <w:sz w:val="18"/>
          <w:szCs w:val="18"/>
        </w:rPr>
        <w:t>、设</w:t>
      </w:r>
      <w:r w:rsidRPr="005F63D2">
        <w:rPr>
          <w:rFonts w:ascii="Arial" w:eastAsia="Arial" w:hAnsi="Arial"/>
          <w:b/>
          <w:sz w:val="18"/>
          <w:szCs w:val="18"/>
        </w:rPr>
        <w:t>U</w:t>
      </w:r>
      <w:r w:rsidRPr="005F63D2">
        <w:rPr>
          <w:rFonts w:ascii="宋体" w:hAnsi="宋体" w:hint="eastAsia"/>
          <w:sz w:val="18"/>
          <w:szCs w:val="18"/>
        </w:rPr>
        <w:t>是所有属性的集合，</w:t>
      </w:r>
      <w:r w:rsidRPr="005F63D2">
        <w:rPr>
          <w:rFonts w:ascii="Arial" w:eastAsia="Arial" w:hAnsi="Arial"/>
          <w:b/>
          <w:sz w:val="18"/>
          <w:szCs w:val="18"/>
        </w:rPr>
        <w:t>X</w:t>
      </w:r>
      <w:r w:rsidRPr="005F63D2">
        <w:rPr>
          <w:rFonts w:ascii="宋体" w:hAnsi="宋体" w:hint="eastAsia"/>
          <w:sz w:val="18"/>
          <w:szCs w:val="18"/>
        </w:rPr>
        <w:t>、</w:t>
      </w:r>
      <w:r w:rsidRPr="005F63D2">
        <w:rPr>
          <w:rFonts w:ascii="Arial" w:eastAsia="Arial" w:hAnsi="Arial"/>
          <w:b/>
          <w:sz w:val="18"/>
          <w:szCs w:val="18"/>
        </w:rPr>
        <w:t>Y</w:t>
      </w:r>
      <w:r w:rsidRPr="005F63D2">
        <w:rPr>
          <w:rFonts w:ascii="宋体" w:hAnsi="宋体" w:hint="eastAsia"/>
          <w:sz w:val="18"/>
          <w:szCs w:val="18"/>
        </w:rPr>
        <w:t>、</w:t>
      </w:r>
      <w:r w:rsidRPr="005F63D2">
        <w:rPr>
          <w:rFonts w:ascii="Arial" w:eastAsia="Arial" w:hAnsi="Arial"/>
          <w:b/>
          <w:sz w:val="18"/>
          <w:szCs w:val="18"/>
        </w:rPr>
        <w:t>Z</w:t>
      </w:r>
      <w:r w:rsidRPr="005F63D2">
        <w:rPr>
          <w:rFonts w:ascii="宋体" w:hAnsi="宋体" w:hint="eastAsia"/>
          <w:sz w:val="18"/>
          <w:szCs w:val="18"/>
        </w:rPr>
        <w:t>都是</w:t>
      </w:r>
      <w:r w:rsidRPr="005F63D2">
        <w:rPr>
          <w:rFonts w:ascii="Arial" w:eastAsia="Arial" w:hAnsi="Arial"/>
          <w:b/>
          <w:sz w:val="18"/>
          <w:szCs w:val="18"/>
        </w:rPr>
        <w:t>U</w:t>
      </w:r>
      <w:r w:rsidRPr="005F63D2">
        <w:rPr>
          <w:rFonts w:ascii="宋体" w:hAnsi="宋体" w:hint="eastAsia"/>
          <w:sz w:val="18"/>
          <w:szCs w:val="18"/>
        </w:rPr>
        <w:t>的子集，且</w:t>
      </w:r>
      <w:r w:rsidRPr="005F63D2">
        <w:rPr>
          <w:rFonts w:ascii="Arial" w:eastAsia="Arial" w:hAnsi="Arial"/>
          <w:b/>
          <w:sz w:val="18"/>
          <w:szCs w:val="18"/>
        </w:rPr>
        <w:t>Z=U-X-Y</w:t>
      </w:r>
      <w:r w:rsidRPr="005F63D2">
        <w:rPr>
          <w:rFonts w:ascii="宋体" w:hAnsi="宋体" w:hint="eastAsia"/>
          <w:sz w:val="18"/>
          <w:szCs w:val="18"/>
        </w:rPr>
        <w:t>。下面关于多值依赖的叙述中，不正确的是</w:t>
      </w:r>
      <w:r w:rsidRPr="005F63D2">
        <w:rPr>
          <w:rFonts w:ascii="Arial" w:eastAsia="Arial" w:hAnsi="Arial"/>
          <w:b/>
          <w:sz w:val="18"/>
          <w:szCs w:val="18"/>
        </w:rPr>
        <w:t>(</w:t>
      </w:r>
      <w:r w:rsidRPr="005F63D2">
        <w:rPr>
          <w:rFonts w:ascii="Arial" w:hAnsi="Arial" w:hint="eastAsia"/>
          <w:b/>
          <w:color w:val="FF0000"/>
          <w:sz w:val="18"/>
          <w:szCs w:val="18"/>
        </w:rPr>
        <w:t>C</w:t>
      </w:r>
      <w:r w:rsidRPr="005F63D2">
        <w:rPr>
          <w:rFonts w:ascii="Arial" w:eastAsia="Arial" w:hAnsi="Arial"/>
          <w:b/>
          <w:sz w:val="18"/>
          <w:szCs w:val="18"/>
        </w:rPr>
        <w:t>)</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A. </w:t>
      </w:r>
      <w:r w:rsidRPr="005F63D2">
        <w:rPr>
          <w:rFonts w:ascii="宋体" w:hAnsi="宋体" w:hint="eastAsia"/>
          <w:sz w:val="18"/>
          <w:szCs w:val="18"/>
        </w:rPr>
        <w:t>若</w:t>
      </w:r>
      <w:r w:rsidRPr="005F63D2">
        <w:rPr>
          <w:rFonts w:ascii="Arial" w:eastAsia="Arial" w:hAnsi="Arial"/>
          <w:b/>
          <w:sz w:val="18"/>
          <w:szCs w:val="18"/>
        </w:rPr>
        <w:t>X</w:t>
      </w:r>
      <w:r w:rsidRPr="005F63D2">
        <w:rPr>
          <w:rFonts w:ascii="宋体" w:hAnsi="宋体" w:hint="eastAsia"/>
          <w:sz w:val="18"/>
          <w:szCs w:val="18"/>
        </w:rPr>
        <w:t>→→</w:t>
      </w:r>
      <w:r w:rsidRPr="005F63D2">
        <w:rPr>
          <w:rFonts w:ascii="Arial" w:eastAsia="Arial" w:hAnsi="Arial"/>
          <w:b/>
          <w:sz w:val="18"/>
          <w:szCs w:val="18"/>
        </w:rPr>
        <w:t>Y</w:t>
      </w:r>
      <w:r w:rsidRPr="005F63D2">
        <w:rPr>
          <w:rFonts w:ascii="宋体" w:hAnsi="宋体" w:hint="eastAsia"/>
          <w:sz w:val="18"/>
          <w:szCs w:val="18"/>
        </w:rPr>
        <w:t>，则</w:t>
      </w:r>
      <w:r w:rsidRPr="005F63D2">
        <w:rPr>
          <w:rFonts w:ascii="Arial" w:eastAsia="Arial" w:hAnsi="Arial"/>
          <w:b/>
          <w:sz w:val="18"/>
          <w:szCs w:val="18"/>
        </w:rPr>
        <w:t>X</w:t>
      </w:r>
      <w:r w:rsidRPr="005F63D2">
        <w:rPr>
          <w:rFonts w:ascii="宋体" w:hAnsi="宋体" w:hint="eastAsia"/>
          <w:sz w:val="18"/>
          <w:szCs w:val="18"/>
        </w:rPr>
        <w:t>→→</w:t>
      </w:r>
      <w:r w:rsidRPr="005F63D2">
        <w:rPr>
          <w:rFonts w:ascii="Arial" w:eastAsia="Arial" w:hAnsi="Arial"/>
          <w:b/>
          <w:sz w:val="18"/>
          <w:szCs w:val="18"/>
        </w:rPr>
        <w:t xml:space="preserve">Z </w:t>
      </w:r>
      <w:r w:rsidRPr="005F63D2">
        <w:rPr>
          <w:rFonts w:ascii="Arial" w:hAnsi="Arial" w:hint="eastAsia"/>
          <w:b/>
          <w:sz w:val="18"/>
          <w:szCs w:val="18"/>
        </w:rPr>
        <w:t xml:space="preserve">               </w:t>
      </w:r>
      <w:r w:rsidRPr="005F63D2">
        <w:rPr>
          <w:rFonts w:ascii="Arial" w:eastAsia="Arial" w:hAnsi="Arial"/>
          <w:b/>
          <w:sz w:val="18"/>
          <w:szCs w:val="18"/>
        </w:rPr>
        <w:t xml:space="preserve">B. </w:t>
      </w:r>
      <w:r w:rsidRPr="005F63D2">
        <w:rPr>
          <w:rFonts w:ascii="宋体" w:hAnsi="宋体" w:hint="eastAsia"/>
          <w:sz w:val="18"/>
          <w:szCs w:val="18"/>
        </w:rPr>
        <w:t>若</w:t>
      </w:r>
      <w:r w:rsidRPr="005F63D2">
        <w:rPr>
          <w:rFonts w:ascii="Arial" w:eastAsia="Arial" w:hAnsi="Arial"/>
          <w:b/>
          <w:sz w:val="18"/>
          <w:szCs w:val="18"/>
        </w:rPr>
        <w:t>X</w:t>
      </w:r>
      <w:r w:rsidRPr="005F63D2">
        <w:rPr>
          <w:rFonts w:ascii="宋体" w:hAnsi="宋体" w:hint="eastAsia"/>
          <w:sz w:val="18"/>
          <w:szCs w:val="18"/>
        </w:rPr>
        <w:t>→</w:t>
      </w:r>
      <w:r w:rsidRPr="005F63D2">
        <w:rPr>
          <w:rFonts w:ascii="Arial" w:eastAsia="Arial" w:hAnsi="Arial"/>
          <w:b/>
          <w:sz w:val="18"/>
          <w:szCs w:val="18"/>
        </w:rPr>
        <w:t>Y</w:t>
      </w:r>
      <w:r w:rsidRPr="005F63D2">
        <w:rPr>
          <w:rFonts w:ascii="宋体" w:hAnsi="宋体" w:hint="eastAsia"/>
          <w:sz w:val="18"/>
          <w:szCs w:val="18"/>
        </w:rPr>
        <w:t>，则</w:t>
      </w:r>
      <w:r w:rsidRPr="005F63D2">
        <w:rPr>
          <w:rFonts w:ascii="Arial" w:eastAsia="Arial" w:hAnsi="Arial"/>
          <w:b/>
          <w:sz w:val="18"/>
          <w:szCs w:val="18"/>
        </w:rPr>
        <w:t>X</w:t>
      </w:r>
      <w:r w:rsidRPr="005F63D2">
        <w:rPr>
          <w:rFonts w:ascii="宋体" w:hAnsi="宋体" w:hint="eastAsia"/>
          <w:sz w:val="18"/>
          <w:szCs w:val="18"/>
        </w:rPr>
        <w:t>→→</w:t>
      </w:r>
      <w:r w:rsidRPr="005F63D2">
        <w:rPr>
          <w:rFonts w:ascii="Arial" w:eastAsia="Arial" w:hAnsi="Arial"/>
          <w:b/>
          <w:sz w:val="18"/>
          <w:szCs w:val="18"/>
        </w:rPr>
        <w:t>Y</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C. </w:t>
      </w:r>
      <w:r w:rsidRPr="005F63D2">
        <w:rPr>
          <w:rFonts w:ascii="宋体" w:hAnsi="宋体" w:hint="eastAsia"/>
          <w:sz w:val="18"/>
          <w:szCs w:val="18"/>
        </w:rPr>
        <w:t>若</w:t>
      </w:r>
      <w:r w:rsidRPr="005F63D2">
        <w:rPr>
          <w:rFonts w:ascii="Arial" w:eastAsia="Arial" w:hAnsi="Arial"/>
          <w:b/>
          <w:sz w:val="18"/>
          <w:szCs w:val="18"/>
        </w:rPr>
        <w:t>X</w:t>
      </w:r>
      <w:r w:rsidRPr="005F63D2">
        <w:rPr>
          <w:rFonts w:ascii="宋体" w:hAnsi="宋体" w:hint="eastAsia"/>
          <w:sz w:val="18"/>
          <w:szCs w:val="18"/>
        </w:rPr>
        <w:t>→→</w:t>
      </w:r>
      <w:r w:rsidRPr="005F63D2">
        <w:rPr>
          <w:rFonts w:ascii="Arial" w:eastAsia="Arial" w:hAnsi="Arial"/>
          <w:b/>
          <w:sz w:val="18"/>
          <w:szCs w:val="18"/>
        </w:rPr>
        <w:t>Y</w:t>
      </w:r>
      <w:r w:rsidRPr="005F63D2">
        <w:rPr>
          <w:rFonts w:ascii="宋体" w:hAnsi="宋体" w:hint="eastAsia"/>
          <w:sz w:val="18"/>
          <w:szCs w:val="18"/>
        </w:rPr>
        <w:t>，且</w:t>
      </w:r>
      <w:r w:rsidRPr="005F63D2">
        <w:rPr>
          <w:rFonts w:ascii="Arial" w:eastAsia="Arial" w:hAnsi="Arial"/>
          <w:b/>
          <w:sz w:val="18"/>
          <w:szCs w:val="18"/>
        </w:rPr>
        <w:t>Y</w:t>
      </w:r>
      <w:r w:rsidRPr="005F63D2">
        <w:rPr>
          <w:rFonts w:ascii="宋体" w:hAnsi="宋体" w:hint="eastAsia"/>
          <w:sz w:val="18"/>
          <w:szCs w:val="18"/>
        </w:rPr>
        <w:t>′</w:t>
      </w:r>
      <w:r w:rsidRPr="005F63D2">
        <w:rPr>
          <w:rFonts w:ascii="Batang" w:eastAsia="Batang" w:hAnsi="Batang" w:hint="eastAsia"/>
          <w:sz w:val="18"/>
          <w:szCs w:val="18"/>
        </w:rPr>
        <w:t>⊂</w:t>
      </w:r>
      <w:r w:rsidRPr="005F63D2">
        <w:rPr>
          <w:rFonts w:ascii="Arial" w:eastAsia="Arial" w:hAnsi="Arial"/>
          <w:b/>
          <w:sz w:val="18"/>
          <w:szCs w:val="18"/>
        </w:rPr>
        <w:t>Y</w:t>
      </w:r>
      <w:r w:rsidRPr="005F63D2">
        <w:rPr>
          <w:rFonts w:ascii="宋体" w:hAnsi="宋体" w:hint="eastAsia"/>
          <w:sz w:val="18"/>
          <w:szCs w:val="18"/>
        </w:rPr>
        <w:t>，则</w:t>
      </w:r>
      <w:r w:rsidRPr="005F63D2">
        <w:rPr>
          <w:rFonts w:ascii="Arial" w:eastAsia="Arial" w:hAnsi="Arial"/>
          <w:b/>
          <w:sz w:val="18"/>
          <w:szCs w:val="18"/>
        </w:rPr>
        <w:t>X</w:t>
      </w:r>
      <w:r w:rsidRPr="005F63D2">
        <w:rPr>
          <w:rFonts w:ascii="宋体" w:hAnsi="宋体" w:hint="eastAsia"/>
          <w:sz w:val="18"/>
          <w:szCs w:val="18"/>
        </w:rPr>
        <w:t>→→</w:t>
      </w:r>
      <w:r w:rsidRPr="005F63D2">
        <w:rPr>
          <w:rFonts w:ascii="Arial" w:eastAsia="Arial" w:hAnsi="Arial"/>
          <w:b/>
          <w:sz w:val="18"/>
          <w:szCs w:val="18"/>
        </w:rPr>
        <w:t>Y</w:t>
      </w:r>
      <w:r w:rsidRPr="005F63D2">
        <w:rPr>
          <w:rFonts w:ascii="宋体" w:hAnsi="宋体" w:hint="eastAsia"/>
          <w:sz w:val="18"/>
          <w:szCs w:val="18"/>
        </w:rPr>
        <w:t xml:space="preserve">′   </w:t>
      </w:r>
      <w:r w:rsidRPr="005F63D2">
        <w:rPr>
          <w:rFonts w:ascii="Arial" w:eastAsia="Arial" w:hAnsi="Arial"/>
          <w:b/>
          <w:sz w:val="18"/>
          <w:szCs w:val="18"/>
        </w:rPr>
        <w:t xml:space="preserve">D. </w:t>
      </w:r>
      <w:r w:rsidRPr="005F63D2">
        <w:rPr>
          <w:rFonts w:ascii="宋体" w:hAnsi="宋体" w:hint="eastAsia"/>
          <w:sz w:val="18"/>
          <w:szCs w:val="18"/>
        </w:rPr>
        <w:t>若</w:t>
      </w:r>
      <w:r w:rsidRPr="005F63D2">
        <w:rPr>
          <w:rFonts w:ascii="Arial" w:eastAsia="Arial" w:hAnsi="Arial"/>
          <w:b/>
          <w:sz w:val="18"/>
          <w:szCs w:val="18"/>
        </w:rPr>
        <w:t>Z=</w:t>
      </w:r>
      <w:r w:rsidRPr="005F63D2">
        <w:rPr>
          <w:rFonts w:ascii="宋体" w:hAnsi="宋体" w:hint="eastAsia"/>
          <w:sz w:val="18"/>
          <w:szCs w:val="18"/>
        </w:rPr>
        <w:t>Φ，则</w:t>
      </w:r>
      <w:r w:rsidRPr="005F63D2">
        <w:rPr>
          <w:rFonts w:ascii="Arial" w:eastAsia="Arial" w:hAnsi="Arial"/>
          <w:b/>
          <w:sz w:val="18"/>
          <w:szCs w:val="18"/>
        </w:rPr>
        <w:t>X</w:t>
      </w:r>
      <w:r w:rsidRPr="005F63D2">
        <w:rPr>
          <w:rFonts w:ascii="宋体" w:hAnsi="宋体" w:hint="eastAsia"/>
          <w:sz w:val="18"/>
          <w:szCs w:val="18"/>
        </w:rPr>
        <w:t>→→</w:t>
      </w:r>
      <w:r w:rsidRPr="005F63D2">
        <w:rPr>
          <w:rFonts w:ascii="Arial" w:eastAsia="Arial" w:hAnsi="Arial"/>
          <w:b/>
          <w:sz w:val="18"/>
          <w:szCs w:val="18"/>
        </w:rPr>
        <w:t>Y</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8</w:t>
      </w:r>
      <w:r w:rsidRPr="005F63D2">
        <w:rPr>
          <w:rFonts w:ascii="宋体" w:hAnsi="宋体" w:hint="eastAsia"/>
          <w:sz w:val="18"/>
          <w:szCs w:val="18"/>
        </w:rPr>
        <w:t>、查询优化策略中，正确的策略是（</w:t>
      </w:r>
      <w:r w:rsidRPr="005F63D2">
        <w:rPr>
          <w:rFonts w:ascii="宋体" w:hAnsi="宋体" w:hint="eastAsia"/>
          <w:b/>
          <w:bCs/>
          <w:color w:val="FF0000"/>
          <w:sz w:val="18"/>
          <w:szCs w:val="18"/>
        </w:rPr>
        <w:t>D</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b/>
          <w:sz w:val="18"/>
          <w:szCs w:val="18"/>
        </w:rPr>
        <w:t>A</w:t>
      </w:r>
      <w:r w:rsidRPr="005F63D2">
        <w:rPr>
          <w:rFonts w:ascii="宋体" w:hAnsi="宋体" w:hint="eastAsia"/>
          <w:sz w:val="18"/>
          <w:szCs w:val="18"/>
        </w:rPr>
        <w:t xml:space="preserve">．尽可能早地执行笛卡尔积操作     </w:t>
      </w:r>
      <w:r w:rsidRPr="005F63D2">
        <w:rPr>
          <w:rFonts w:ascii="Arial" w:eastAsia="Arial" w:hAnsi="Arial"/>
          <w:b/>
          <w:sz w:val="18"/>
          <w:szCs w:val="18"/>
        </w:rPr>
        <w:t>B</w:t>
      </w:r>
      <w:r w:rsidRPr="005F63D2">
        <w:rPr>
          <w:rFonts w:ascii="宋体" w:hAnsi="宋体" w:hint="eastAsia"/>
          <w:sz w:val="18"/>
          <w:szCs w:val="18"/>
        </w:rPr>
        <w:t>．尽可能早地执行并操作</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b/>
          <w:sz w:val="18"/>
          <w:szCs w:val="18"/>
        </w:rPr>
        <w:t>C</w:t>
      </w:r>
      <w:r w:rsidRPr="005F63D2">
        <w:rPr>
          <w:rFonts w:ascii="宋体" w:hAnsi="宋体" w:hint="eastAsia"/>
          <w:sz w:val="18"/>
          <w:szCs w:val="18"/>
        </w:rPr>
        <w:t xml:space="preserve">．尽可能早地执行差操作          </w:t>
      </w:r>
      <w:r w:rsidRPr="005F63D2">
        <w:rPr>
          <w:rFonts w:ascii="Arial" w:eastAsia="Arial" w:hAnsi="Arial"/>
          <w:b/>
          <w:sz w:val="18"/>
          <w:szCs w:val="18"/>
        </w:rPr>
        <w:t>D</w:t>
      </w:r>
      <w:r w:rsidRPr="005F63D2">
        <w:rPr>
          <w:rFonts w:ascii="宋体" w:hAnsi="宋体" w:hint="eastAsia"/>
          <w:sz w:val="18"/>
          <w:szCs w:val="18"/>
        </w:rPr>
        <w:t>．尽可能早地执行选择操作</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9</w:t>
      </w:r>
      <w:r w:rsidRPr="005F63D2">
        <w:rPr>
          <w:rFonts w:ascii="宋体" w:hAnsi="宋体" w:hint="eastAsia"/>
          <w:sz w:val="18"/>
          <w:szCs w:val="18"/>
        </w:rPr>
        <w:t>、语句</w:t>
      </w:r>
      <w:r w:rsidRPr="005F63D2">
        <w:rPr>
          <w:rFonts w:ascii="Arial" w:eastAsia="Arial" w:hAnsi="Arial"/>
          <w:b/>
          <w:sz w:val="18"/>
          <w:szCs w:val="18"/>
        </w:rPr>
        <w:t xml:space="preserve">delete from sc </w:t>
      </w:r>
      <w:r w:rsidRPr="005F63D2">
        <w:rPr>
          <w:rFonts w:ascii="宋体" w:hAnsi="宋体" w:hint="eastAsia"/>
          <w:sz w:val="18"/>
          <w:szCs w:val="18"/>
        </w:rPr>
        <w:t>表明（</w:t>
      </w:r>
      <w:r w:rsidRPr="005F63D2">
        <w:rPr>
          <w:rFonts w:ascii="宋体" w:hAnsi="宋体" w:hint="eastAsia"/>
          <w:b/>
          <w:bCs/>
          <w:color w:val="FF0000"/>
          <w:sz w:val="18"/>
          <w:szCs w:val="18"/>
        </w:rPr>
        <w:t>A</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Arial" w:eastAsia="Arial" w:hAnsi="Arial"/>
          <w:sz w:val="18"/>
          <w:szCs w:val="18"/>
        </w:rPr>
      </w:pPr>
      <w:r w:rsidRPr="005F63D2">
        <w:rPr>
          <w:rFonts w:ascii="Arial" w:eastAsia="Arial" w:hAnsi="Arial"/>
          <w:b/>
          <w:sz w:val="18"/>
          <w:szCs w:val="18"/>
        </w:rPr>
        <w:t xml:space="preserve">A. </w:t>
      </w:r>
      <w:r w:rsidRPr="005F63D2">
        <w:rPr>
          <w:rFonts w:ascii="宋体" w:hAnsi="宋体" w:hint="eastAsia"/>
          <w:sz w:val="18"/>
          <w:szCs w:val="18"/>
        </w:rPr>
        <w:t>删除</w:t>
      </w:r>
      <w:r w:rsidRPr="005F63D2">
        <w:rPr>
          <w:rFonts w:ascii="Arial" w:eastAsia="Arial" w:hAnsi="Arial"/>
          <w:b/>
          <w:sz w:val="18"/>
          <w:szCs w:val="18"/>
        </w:rPr>
        <w:t>sc</w:t>
      </w:r>
      <w:r w:rsidRPr="005F63D2">
        <w:rPr>
          <w:rFonts w:ascii="宋体" w:hAnsi="宋体" w:hint="eastAsia"/>
          <w:sz w:val="18"/>
          <w:szCs w:val="18"/>
        </w:rPr>
        <w:t xml:space="preserve">中的全部记录              </w:t>
      </w:r>
      <w:r w:rsidRPr="005F63D2">
        <w:rPr>
          <w:rFonts w:ascii="Arial" w:eastAsia="Arial" w:hAnsi="Arial"/>
          <w:b/>
          <w:sz w:val="18"/>
          <w:szCs w:val="18"/>
        </w:rPr>
        <w:t xml:space="preserve">B. </w:t>
      </w:r>
      <w:r w:rsidRPr="005F63D2">
        <w:rPr>
          <w:rFonts w:ascii="宋体" w:hAnsi="宋体" w:hint="eastAsia"/>
          <w:sz w:val="18"/>
          <w:szCs w:val="18"/>
        </w:rPr>
        <w:t>删除基本表</w:t>
      </w:r>
      <w:r w:rsidRPr="005F63D2">
        <w:rPr>
          <w:rFonts w:ascii="Arial" w:eastAsia="Arial" w:hAnsi="Arial"/>
          <w:b/>
          <w:sz w:val="18"/>
          <w:szCs w:val="18"/>
        </w:rPr>
        <w:t>sc</w:t>
      </w:r>
      <w:r w:rsidRPr="005F63D2">
        <w:rPr>
          <w:rFonts w:ascii="Arial" w:eastAsia="Arial" w:hAnsi="Arial"/>
          <w:sz w:val="18"/>
          <w:szCs w:val="18"/>
        </w:rPr>
        <w: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C. </w:t>
      </w:r>
      <w:r w:rsidRPr="005F63D2">
        <w:rPr>
          <w:rFonts w:ascii="宋体" w:hAnsi="宋体" w:hint="eastAsia"/>
          <w:sz w:val="18"/>
          <w:szCs w:val="18"/>
        </w:rPr>
        <w:t>删除基本表</w:t>
      </w:r>
      <w:r w:rsidRPr="005F63D2">
        <w:rPr>
          <w:rFonts w:ascii="Arial" w:eastAsia="Arial" w:hAnsi="Arial"/>
          <w:b/>
          <w:sz w:val="18"/>
          <w:szCs w:val="18"/>
        </w:rPr>
        <w:t>sc</w:t>
      </w:r>
      <w:r w:rsidRPr="005F63D2">
        <w:rPr>
          <w:rFonts w:ascii="宋体" w:hAnsi="宋体" w:hint="eastAsia"/>
          <w:sz w:val="18"/>
          <w:szCs w:val="18"/>
        </w:rPr>
        <w:t xml:space="preserve">中的列数据          </w:t>
      </w:r>
      <w:r w:rsidRPr="005F63D2">
        <w:rPr>
          <w:rFonts w:ascii="Arial" w:eastAsia="Arial" w:hAnsi="Arial"/>
          <w:b/>
          <w:sz w:val="18"/>
          <w:szCs w:val="18"/>
        </w:rPr>
        <w:t xml:space="preserve">D. </w:t>
      </w:r>
      <w:r w:rsidRPr="005F63D2">
        <w:rPr>
          <w:rFonts w:ascii="宋体" w:hAnsi="宋体" w:hint="eastAsia"/>
          <w:sz w:val="18"/>
          <w:szCs w:val="18"/>
        </w:rPr>
        <w:t>删除基本表</w:t>
      </w:r>
      <w:r w:rsidRPr="005F63D2">
        <w:rPr>
          <w:rFonts w:ascii="Arial" w:eastAsia="Arial" w:hAnsi="Arial"/>
          <w:b/>
          <w:sz w:val="18"/>
          <w:szCs w:val="18"/>
        </w:rPr>
        <w:t>sc</w:t>
      </w:r>
      <w:r w:rsidRPr="005F63D2">
        <w:rPr>
          <w:rFonts w:ascii="宋体" w:hAnsi="宋体" w:hint="eastAsia"/>
          <w:sz w:val="18"/>
          <w:szCs w:val="18"/>
        </w:rPr>
        <w:t>中的部分行</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10</w:t>
      </w:r>
      <w:r w:rsidRPr="005F63D2">
        <w:rPr>
          <w:rFonts w:ascii="宋体" w:hAnsi="宋体" w:hint="eastAsia"/>
          <w:sz w:val="18"/>
          <w:szCs w:val="18"/>
        </w:rPr>
        <w:t>、在</w:t>
      </w:r>
      <w:r w:rsidRPr="005F63D2">
        <w:rPr>
          <w:rFonts w:ascii="Arial" w:eastAsia="Arial" w:hAnsi="Arial"/>
          <w:b/>
          <w:sz w:val="18"/>
          <w:szCs w:val="18"/>
        </w:rPr>
        <w:t>DB</w:t>
      </w:r>
      <w:r w:rsidRPr="005F63D2">
        <w:rPr>
          <w:rFonts w:ascii="宋体" w:hAnsi="宋体" w:hint="eastAsia"/>
          <w:sz w:val="18"/>
          <w:szCs w:val="18"/>
        </w:rPr>
        <w:t>应用中，一般一条</w:t>
      </w:r>
      <w:r w:rsidRPr="005F63D2">
        <w:rPr>
          <w:rFonts w:ascii="Arial" w:eastAsia="Arial" w:hAnsi="Arial"/>
          <w:b/>
          <w:sz w:val="18"/>
          <w:szCs w:val="18"/>
        </w:rPr>
        <w:t xml:space="preserve">SQL </w:t>
      </w:r>
      <w:r w:rsidRPr="005F63D2">
        <w:rPr>
          <w:rFonts w:ascii="宋体" w:hAnsi="宋体" w:hint="eastAsia"/>
          <w:sz w:val="18"/>
          <w:szCs w:val="18"/>
        </w:rPr>
        <w:t>语句可产生或处理一组记录，而</w:t>
      </w:r>
      <w:r w:rsidRPr="005F63D2">
        <w:rPr>
          <w:rFonts w:ascii="Arial" w:eastAsia="Arial" w:hAnsi="Arial"/>
          <w:b/>
          <w:sz w:val="18"/>
          <w:szCs w:val="18"/>
        </w:rPr>
        <w:t>DB</w:t>
      </w:r>
      <w:r w:rsidRPr="005F63D2">
        <w:rPr>
          <w:rFonts w:ascii="宋体" w:hAnsi="宋体" w:hint="eastAsia"/>
          <w:sz w:val="18"/>
          <w:szCs w:val="18"/>
        </w:rPr>
        <w:t>主语言语句一般一次只能处理一条记录，其协调可通过哪种技术实现（</w:t>
      </w:r>
      <w:r w:rsidRPr="005F63D2">
        <w:rPr>
          <w:rFonts w:ascii="宋体" w:hAnsi="宋体" w:hint="eastAsia"/>
          <w:b/>
          <w:bCs/>
          <w:color w:val="FF0000"/>
          <w:sz w:val="18"/>
          <w:szCs w:val="18"/>
        </w:rPr>
        <w:t>B</w:t>
      </w:r>
      <w:r w:rsidRPr="005F63D2">
        <w:rPr>
          <w:rFonts w:ascii="宋体" w:hAnsi="宋体" w:hint="eastAsia"/>
          <w:sz w:val="18"/>
          <w:szCs w:val="18"/>
        </w:rPr>
        <w:t>）</w:t>
      </w:r>
    </w:p>
    <w:p w:rsidR="00BC6666" w:rsidRPr="005F63D2" w:rsidRDefault="00BC6666" w:rsidP="00BC6666">
      <w:pPr>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A. </w:t>
      </w:r>
      <w:r w:rsidRPr="005F63D2">
        <w:rPr>
          <w:rFonts w:ascii="宋体" w:hAnsi="宋体" w:hint="eastAsia"/>
          <w:sz w:val="18"/>
          <w:szCs w:val="18"/>
        </w:rPr>
        <w:t xml:space="preserve">指针   </w:t>
      </w:r>
      <w:r w:rsidRPr="005F63D2">
        <w:rPr>
          <w:rFonts w:ascii="Arial" w:eastAsia="Arial" w:hAnsi="Arial"/>
          <w:b/>
          <w:sz w:val="18"/>
          <w:szCs w:val="18"/>
        </w:rPr>
        <w:t xml:space="preserve">B. </w:t>
      </w:r>
      <w:r w:rsidRPr="005F63D2">
        <w:rPr>
          <w:rFonts w:ascii="宋体" w:hAnsi="宋体" w:hint="eastAsia"/>
          <w:sz w:val="18"/>
          <w:szCs w:val="18"/>
        </w:rPr>
        <w:t xml:space="preserve">游标     </w:t>
      </w:r>
      <w:r w:rsidRPr="005F63D2">
        <w:rPr>
          <w:rFonts w:ascii="Arial" w:eastAsia="Arial" w:hAnsi="Arial"/>
          <w:b/>
          <w:sz w:val="18"/>
          <w:szCs w:val="18"/>
        </w:rPr>
        <w:t xml:space="preserve">C. </w:t>
      </w:r>
      <w:r w:rsidRPr="005F63D2">
        <w:rPr>
          <w:rFonts w:ascii="宋体" w:hAnsi="宋体" w:hint="eastAsia"/>
          <w:sz w:val="18"/>
          <w:szCs w:val="18"/>
        </w:rPr>
        <w:t xml:space="preserve">数组     </w:t>
      </w:r>
      <w:r w:rsidRPr="005F63D2">
        <w:rPr>
          <w:rFonts w:ascii="Arial" w:eastAsia="Arial" w:hAnsi="Arial"/>
          <w:b/>
          <w:sz w:val="18"/>
          <w:szCs w:val="18"/>
        </w:rPr>
        <w:t xml:space="preserve">D. </w:t>
      </w:r>
      <w:r w:rsidRPr="005F63D2">
        <w:rPr>
          <w:rFonts w:ascii="宋体" w:hAnsi="宋体" w:hint="eastAsia"/>
          <w:sz w:val="18"/>
          <w:szCs w:val="18"/>
        </w:rPr>
        <w:t>栈</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b/>
          <w:sz w:val="18"/>
          <w:szCs w:val="18"/>
        </w:rPr>
        <w:t>11</w:t>
      </w:r>
      <w:r w:rsidRPr="005F63D2">
        <w:rPr>
          <w:rFonts w:ascii="宋体" w:hAnsi="宋体" w:hint="eastAsia"/>
          <w:sz w:val="18"/>
          <w:szCs w:val="18"/>
        </w:rPr>
        <w:t>、五种基本关系代数运算是</w:t>
      </w:r>
      <w:r w:rsidRPr="005F63D2">
        <w:rPr>
          <w:rFonts w:ascii="Arial" w:eastAsia="Arial" w:hAnsi="Arial"/>
          <w:b/>
          <w:sz w:val="18"/>
          <w:szCs w:val="18"/>
        </w:rPr>
        <w:t>(</w:t>
      </w:r>
      <w:r w:rsidRPr="005F63D2">
        <w:rPr>
          <w:rFonts w:ascii="Arial" w:hAnsi="Arial" w:hint="eastAsia"/>
          <w:b/>
          <w:sz w:val="18"/>
          <w:szCs w:val="18"/>
        </w:rPr>
        <w:t xml:space="preserve"> </w:t>
      </w:r>
      <w:r w:rsidRPr="005F63D2">
        <w:rPr>
          <w:rFonts w:ascii="Arial" w:hAnsi="Arial" w:hint="eastAsia"/>
          <w:b/>
          <w:color w:val="FF0000"/>
          <w:sz w:val="18"/>
          <w:szCs w:val="18"/>
        </w:rPr>
        <w:t>A</w:t>
      </w:r>
      <w:r w:rsidRPr="005F63D2">
        <w:rPr>
          <w:rFonts w:ascii="Arial" w:eastAsia="Arial" w:hAnsi="Arial"/>
          <w:b/>
          <w:color w:val="FF0000"/>
          <w:sz w:val="18"/>
          <w:szCs w:val="18"/>
        </w:rPr>
        <w:t xml:space="preserve"> </w:t>
      </w:r>
      <w:r w:rsidRPr="005F63D2">
        <w:rPr>
          <w:rFonts w:ascii="Arial" w:eastAsia="Arial" w:hAnsi="Arial"/>
          <w:b/>
          <w:sz w:val="18"/>
          <w:szCs w:val="18"/>
        </w:rPr>
        <w: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A. </w:t>
      </w:r>
      <w:r w:rsidRPr="005F63D2">
        <w:rPr>
          <w:rFonts w:ascii="宋体" w:hAnsi="宋体" w:hint="eastAsia"/>
          <w:sz w:val="18"/>
          <w:szCs w:val="18"/>
        </w:rPr>
        <w:t>∪，</w:t>
      </w:r>
      <w:r w:rsidRPr="005F63D2">
        <w:rPr>
          <w:rFonts w:ascii="Arial" w:eastAsia="Arial" w:hAnsi="Arial"/>
          <w:b/>
          <w:sz w:val="18"/>
          <w:szCs w:val="18"/>
        </w:rPr>
        <w:t>-</w:t>
      </w:r>
      <w:r w:rsidRPr="005F63D2">
        <w:rPr>
          <w:rFonts w:ascii="宋体" w:hAnsi="宋体" w:hint="eastAsia"/>
          <w:sz w:val="18"/>
          <w:szCs w:val="18"/>
        </w:rPr>
        <w:t xml:space="preserve">，×，π和σ      </w:t>
      </w:r>
      <w:r w:rsidRPr="005F63D2">
        <w:rPr>
          <w:rFonts w:ascii="Arial" w:eastAsia="Arial" w:hAnsi="Arial"/>
          <w:b/>
          <w:sz w:val="18"/>
          <w:szCs w:val="18"/>
        </w:rPr>
        <w:t xml:space="preserve">B. </w:t>
      </w:r>
      <w:r w:rsidRPr="005F63D2">
        <w:rPr>
          <w:rFonts w:ascii="宋体" w:hAnsi="宋体" w:hint="eastAsia"/>
          <w:sz w:val="18"/>
          <w:szCs w:val="18"/>
        </w:rPr>
        <w:t>∪，</w:t>
      </w:r>
      <w:r w:rsidRPr="005F63D2">
        <w:rPr>
          <w:rFonts w:ascii="Arial" w:eastAsia="Arial" w:hAnsi="Arial"/>
          <w:b/>
          <w:sz w:val="18"/>
          <w:szCs w:val="18"/>
        </w:rPr>
        <w:t>-</w:t>
      </w:r>
      <w:r w:rsidRPr="005F63D2">
        <w:rPr>
          <w:rFonts w:ascii="宋体" w:hAnsi="宋体" w:hint="eastAsia"/>
          <w:sz w:val="18"/>
          <w:szCs w:val="18"/>
        </w:rPr>
        <w:t>，</w:t>
      </w:r>
      <w:r w:rsidRPr="005F63D2">
        <w:rPr>
          <w:rFonts w:ascii="MS-Mincho" w:eastAsia="MS-Mincho" w:hAnsi="MS-Mincho" w:hint="eastAsia"/>
          <w:sz w:val="18"/>
          <w:szCs w:val="18"/>
        </w:rPr>
        <w:t>⋈</w:t>
      </w:r>
      <w:r w:rsidRPr="005F63D2">
        <w:rPr>
          <w:rFonts w:ascii="宋体" w:hAnsi="宋体" w:hint="eastAsia"/>
          <w:sz w:val="18"/>
          <w:szCs w:val="18"/>
        </w:rPr>
        <w:t>，π和σ</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C. </w:t>
      </w:r>
      <w:r w:rsidRPr="005F63D2">
        <w:rPr>
          <w:rFonts w:ascii="宋体" w:hAnsi="宋体" w:hint="eastAsia"/>
          <w:sz w:val="18"/>
          <w:szCs w:val="18"/>
        </w:rPr>
        <w:t xml:space="preserve">∪，∩，×，π和σ    </w:t>
      </w:r>
      <w:r w:rsidRPr="005F63D2">
        <w:rPr>
          <w:rFonts w:ascii="Arial" w:eastAsia="Arial" w:hAnsi="Arial"/>
          <w:b/>
          <w:sz w:val="18"/>
          <w:szCs w:val="18"/>
        </w:rPr>
        <w:t xml:space="preserve">D. </w:t>
      </w:r>
      <w:r w:rsidRPr="005F63D2">
        <w:rPr>
          <w:rFonts w:ascii="宋体" w:hAnsi="宋体" w:hint="eastAsia"/>
          <w:sz w:val="18"/>
          <w:szCs w:val="18"/>
        </w:rPr>
        <w:t>∪，∩，</w:t>
      </w:r>
      <w:r w:rsidRPr="005F63D2">
        <w:rPr>
          <w:rFonts w:ascii="MS-Mincho" w:eastAsia="MS-Mincho" w:hAnsi="MS-Mincho" w:hint="eastAsia"/>
          <w:sz w:val="18"/>
          <w:szCs w:val="18"/>
        </w:rPr>
        <w:t>⋈</w:t>
      </w:r>
      <w:r w:rsidRPr="005F63D2">
        <w:rPr>
          <w:rFonts w:ascii="宋体" w:hAnsi="宋体" w:hint="eastAsia"/>
          <w:sz w:val="18"/>
          <w:szCs w:val="18"/>
        </w:rPr>
        <w:t>，π和σ</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12</w:t>
      </w:r>
      <w:r w:rsidRPr="005F63D2">
        <w:rPr>
          <w:rFonts w:ascii="宋体" w:hAnsi="宋体" w:hint="eastAsia"/>
          <w:sz w:val="18"/>
          <w:szCs w:val="18"/>
        </w:rPr>
        <w:t>、下列聚合函数中不忽略空值</w:t>
      </w:r>
      <w:r w:rsidRPr="005F63D2">
        <w:rPr>
          <w:rFonts w:ascii="Arial" w:eastAsia="Arial" w:hAnsi="Arial"/>
          <w:b/>
          <w:sz w:val="18"/>
          <w:szCs w:val="18"/>
        </w:rPr>
        <w:t xml:space="preserve">(null) </w:t>
      </w:r>
      <w:r w:rsidRPr="005F63D2">
        <w:rPr>
          <w:rFonts w:ascii="宋体" w:hAnsi="宋体" w:hint="eastAsia"/>
          <w:sz w:val="18"/>
          <w:szCs w:val="18"/>
        </w:rPr>
        <w:t xml:space="preserve">的是  </w:t>
      </w:r>
      <w:r w:rsidRPr="005F63D2">
        <w:rPr>
          <w:rFonts w:ascii="Arial" w:eastAsia="Arial" w:hAnsi="Arial"/>
          <w:b/>
          <w:sz w:val="18"/>
          <w:szCs w:val="18"/>
        </w:rPr>
        <w:t>(</w:t>
      </w:r>
      <w:r w:rsidRPr="005F63D2">
        <w:rPr>
          <w:rFonts w:ascii="Arial" w:hAnsi="Arial" w:hint="eastAsia"/>
          <w:b/>
          <w:sz w:val="18"/>
          <w:szCs w:val="18"/>
        </w:rPr>
        <w:t xml:space="preserve"> </w:t>
      </w:r>
      <w:r w:rsidRPr="005F63D2">
        <w:rPr>
          <w:rFonts w:ascii="Arial" w:hAnsi="Arial" w:hint="eastAsia"/>
          <w:b/>
          <w:color w:val="FF0000"/>
          <w:sz w:val="18"/>
          <w:szCs w:val="18"/>
        </w:rPr>
        <w:t>C</w:t>
      </w:r>
      <w:r w:rsidRPr="005F63D2">
        <w:rPr>
          <w:rFonts w:ascii="Arial" w:eastAsia="Arial" w:hAnsi="Arial"/>
          <w:b/>
          <w:sz w:val="18"/>
          <w:szCs w:val="18"/>
        </w:rPr>
        <w:t xml:space="preserve"> )</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A. SUM (</w:t>
      </w:r>
      <w:r w:rsidRPr="005F63D2">
        <w:rPr>
          <w:rFonts w:ascii="宋体" w:hAnsi="宋体" w:hint="eastAsia"/>
          <w:sz w:val="18"/>
          <w:szCs w:val="18"/>
        </w:rPr>
        <w:t>列名</w:t>
      </w:r>
      <w:r w:rsidRPr="005F63D2">
        <w:rPr>
          <w:rFonts w:ascii="Arial" w:eastAsia="Arial" w:hAnsi="Arial"/>
          <w:b/>
          <w:sz w:val="18"/>
          <w:szCs w:val="18"/>
        </w:rPr>
        <w:t xml:space="preserve">) </w:t>
      </w:r>
      <w:r w:rsidRPr="005F63D2">
        <w:rPr>
          <w:rFonts w:ascii="Arial" w:hAnsi="Arial" w:hint="eastAsia"/>
          <w:b/>
          <w:sz w:val="18"/>
          <w:szCs w:val="18"/>
        </w:rPr>
        <w:t xml:space="preserve"> </w:t>
      </w:r>
      <w:r w:rsidRPr="005F63D2">
        <w:rPr>
          <w:rFonts w:ascii="Arial" w:eastAsia="Arial" w:hAnsi="Arial"/>
          <w:b/>
          <w:sz w:val="18"/>
          <w:szCs w:val="18"/>
        </w:rPr>
        <w:t>B. MAX (</w:t>
      </w:r>
      <w:r w:rsidRPr="005F63D2">
        <w:rPr>
          <w:rFonts w:ascii="宋体" w:hAnsi="宋体" w:hint="eastAsia"/>
          <w:sz w:val="18"/>
          <w:szCs w:val="18"/>
        </w:rPr>
        <w:t>列名</w:t>
      </w:r>
      <w:r w:rsidRPr="005F63D2">
        <w:rPr>
          <w:rFonts w:ascii="Arial" w:eastAsia="Arial" w:hAnsi="Arial"/>
          <w:b/>
          <w:sz w:val="18"/>
          <w:szCs w:val="18"/>
        </w:rPr>
        <w:t>)</w:t>
      </w:r>
      <w:r w:rsidRPr="005F63D2">
        <w:rPr>
          <w:rFonts w:ascii="Arial" w:eastAsia="Arial" w:hAnsi="Arial"/>
          <w:sz w:val="18"/>
          <w:szCs w:val="18"/>
        </w:rPr>
        <w:t xml:space="preserve">• </w:t>
      </w:r>
      <w:r w:rsidRPr="005F63D2">
        <w:rPr>
          <w:rFonts w:ascii="Arial" w:hAnsi="Arial" w:hint="eastAsia"/>
          <w:sz w:val="18"/>
          <w:szCs w:val="18"/>
        </w:rPr>
        <w:t xml:space="preserve"> </w:t>
      </w:r>
      <w:r w:rsidRPr="005F63D2">
        <w:rPr>
          <w:rFonts w:ascii="Arial" w:eastAsia="Arial" w:hAnsi="Arial"/>
          <w:b/>
          <w:sz w:val="18"/>
          <w:szCs w:val="18"/>
        </w:rPr>
        <w:t xml:space="preserve">C. COUNT ( * ) </w:t>
      </w:r>
      <w:r w:rsidRPr="005F63D2">
        <w:rPr>
          <w:rFonts w:ascii="Arial" w:hAnsi="Arial" w:hint="eastAsia"/>
          <w:b/>
          <w:sz w:val="18"/>
          <w:szCs w:val="18"/>
        </w:rPr>
        <w:t xml:space="preserve"> </w:t>
      </w:r>
      <w:r w:rsidRPr="005F63D2">
        <w:rPr>
          <w:rFonts w:ascii="Arial" w:eastAsia="Arial" w:hAnsi="Arial"/>
          <w:b/>
          <w:sz w:val="18"/>
          <w:szCs w:val="18"/>
        </w:rPr>
        <w:t>D. AVG (</w:t>
      </w:r>
      <w:r w:rsidRPr="005F63D2">
        <w:rPr>
          <w:rFonts w:ascii="宋体" w:hAnsi="宋体" w:hint="eastAsia"/>
          <w:sz w:val="18"/>
          <w:szCs w:val="18"/>
        </w:rPr>
        <w:t>列名</w:t>
      </w:r>
      <w:r w:rsidRPr="005F63D2">
        <w:rPr>
          <w:rFonts w:ascii="Arial" w:eastAsia="Arial" w:hAnsi="Arial"/>
          <w:b/>
          <w:sz w:val="18"/>
          <w:szCs w:val="18"/>
        </w:rPr>
        <w: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13</w:t>
      </w:r>
      <w:r w:rsidRPr="005F63D2">
        <w:rPr>
          <w:rFonts w:ascii="宋体" w:hAnsi="宋体" w:hint="eastAsia"/>
          <w:sz w:val="18"/>
          <w:szCs w:val="18"/>
        </w:rPr>
        <w:t>、在数据库设计中，将</w:t>
      </w:r>
      <w:r w:rsidRPr="005F63D2">
        <w:rPr>
          <w:rFonts w:ascii="Arial" w:eastAsia="Arial" w:hAnsi="Arial"/>
          <w:b/>
          <w:sz w:val="18"/>
          <w:szCs w:val="18"/>
        </w:rPr>
        <w:t>ER</w:t>
      </w:r>
      <w:r w:rsidRPr="005F63D2">
        <w:rPr>
          <w:rFonts w:ascii="宋体" w:hAnsi="宋体" w:hint="eastAsia"/>
          <w:sz w:val="18"/>
          <w:szCs w:val="18"/>
        </w:rPr>
        <w:t>图转换成关系数据模型的过程属于（</w:t>
      </w:r>
      <w:r w:rsidRPr="005F63D2">
        <w:rPr>
          <w:rFonts w:ascii="宋体" w:hAnsi="宋体" w:hint="eastAsia"/>
          <w:b/>
          <w:bCs/>
          <w:color w:val="FF0000"/>
          <w:sz w:val="18"/>
          <w:szCs w:val="18"/>
        </w:rPr>
        <w:t>B</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A. </w:t>
      </w:r>
      <w:r w:rsidRPr="005F63D2">
        <w:rPr>
          <w:rFonts w:ascii="宋体" w:hAnsi="宋体" w:hint="eastAsia"/>
          <w:sz w:val="18"/>
          <w:szCs w:val="18"/>
        </w:rPr>
        <w:t xml:space="preserve">需求分析阶段 </w:t>
      </w:r>
      <w:r w:rsidRPr="005F63D2">
        <w:rPr>
          <w:rFonts w:ascii="Arial" w:eastAsia="Arial" w:hAnsi="Arial"/>
          <w:b/>
          <w:sz w:val="18"/>
          <w:szCs w:val="18"/>
        </w:rPr>
        <w:t xml:space="preserve">B. </w:t>
      </w:r>
      <w:r w:rsidRPr="005F63D2">
        <w:rPr>
          <w:rFonts w:ascii="宋体" w:hAnsi="宋体" w:hint="eastAsia"/>
          <w:sz w:val="18"/>
          <w:szCs w:val="18"/>
        </w:rPr>
        <w:t>逻辑设计阶段</w:t>
      </w:r>
      <w:r w:rsidRPr="005F63D2">
        <w:rPr>
          <w:rFonts w:ascii="Arial" w:eastAsia="Arial" w:hAnsi="Arial"/>
          <w:sz w:val="18"/>
          <w:szCs w:val="18"/>
        </w:rPr>
        <w:t xml:space="preserve">• </w:t>
      </w:r>
      <w:r w:rsidRPr="005F63D2">
        <w:rPr>
          <w:rFonts w:ascii="Arial" w:eastAsia="Arial" w:hAnsi="Arial"/>
          <w:b/>
          <w:sz w:val="18"/>
          <w:szCs w:val="18"/>
        </w:rPr>
        <w:t xml:space="preserve">C. </w:t>
      </w:r>
      <w:r w:rsidRPr="005F63D2">
        <w:rPr>
          <w:rFonts w:ascii="宋体" w:hAnsi="宋体" w:hint="eastAsia"/>
          <w:sz w:val="18"/>
          <w:szCs w:val="18"/>
        </w:rPr>
        <w:t>概念设计阶段</w:t>
      </w:r>
      <w:r w:rsidRPr="005F63D2">
        <w:rPr>
          <w:rFonts w:ascii="Arial" w:eastAsia="Arial" w:hAnsi="Arial"/>
          <w:b/>
          <w:sz w:val="18"/>
          <w:szCs w:val="18"/>
        </w:rPr>
        <w:t xml:space="preserve">D. </w:t>
      </w:r>
      <w:r w:rsidRPr="005F63D2">
        <w:rPr>
          <w:rFonts w:ascii="宋体" w:hAnsi="宋体" w:hint="eastAsia"/>
          <w:sz w:val="18"/>
          <w:szCs w:val="18"/>
        </w:rPr>
        <w:t>物理设计阶段</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第（</w:t>
      </w:r>
      <w:r w:rsidRPr="005F63D2">
        <w:rPr>
          <w:rFonts w:ascii="Arial" w:eastAsia="Arial" w:hAnsi="Arial"/>
          <w:b/>
          <w:sz w:val="18"/>
          <w:szCs w:val="18"/>
        </w:rPr>
        <w:t>14</w:t>
      </w:r>
      <w:r w:rsidRPr="005F63D2">
        <w:rPr>
          <w:rFonts w:ascii="宋体" w:hAnsi="宋体" w:hint="eastAsia"/>
          <w:sz w:val="18"/>
          <w:szCs w:val="18"/>
        </w:rPr>
        <w:t>）至（</w:t>
      </w:r>
      <w:r w:rsidRPr="005F63D2">
        <w:rPr>
          <w:rFonts w:ascii="Arial" w:eastAsia="Arial" w:hAnsi="Arial"/>
          <w:b/>
          <w:sz w:val="18"/>
          <w:szCs w:val="18"/>
        </w:rPr>
        <w:t>16</w:t>
      </w:r>
      <w:r w:rsidRPr="005F63D2">
        <w:rPr>
          <w:rFonts w:ascii="宋体" w:hAnsi="宋体" w:hint="eastAsia"/>
          <w:sz w:val="18"/>
          <w:szCs w:val="18"/>
        </w:rPr>
        <w:t>）题是基于如下两个关系，其中雇员信息表关系</w:t>
      </w:r>
      <w:r w:rsidRPr="005F63D2">
        <w:rPr>
          <w:rFonts w:ascii="Arial" w:eastAsia="Arial" w:hAnsi="Arial"/>
          <w:b/>
          <w:sz w:val="18"/>
          <w:szCs w:val="18"/>
        </w:rPr>
        <w:t>EMP</w:t>
      </w:r>
      <w:r w:rsidRPr="005F63D2">
        <w:rPr>
          <w:rFonts w:ascii="宋体" w:hAnsi="宋体" w:hint="eastAsia"/>
          <w:sz w:val="18"/>
          <w:szCs w:val="18"/>
        </w:rPr>
        <w:t>的主键是雇员号，部门信息  表关系</w:t>
      </w:r>
      <w:r w:rsidRPr="005F63D2">
        <w:rPr>
          <w:rFonts w:ascii="Arial" w:eastAsia="Arial" w:hAnsi="Arial"/>
          <w:b/>
          <w:sz w:val="18"/>
          <w:szCs w:val="18"/>
        </w:rPr>
        <w:t>DEPT</w:t>
      </w:r>
      <w:r w:rsidRPr="005F63D2">
        <w:rPr>
          <w:rFonts w:ascii="宋体" w:hAnsi="宋体" w:hint="eastAsia"/>
          <w:sz w:val="18"/>
          <w:szCs w:val="18"/>
        </w:rPr>
        <w:t>的主键是部门号。</w:t>
      </w:r>
    </w:p>
    <w:p w:rsidR="00BC6666" w:rsidRPr="005F63D2" w:rsidRDefault="00BC6666" w:rsidP="00BC6666">
      <w:pPr>
        <w:spacing w:line="0" w:lineRule="atLeast"/>
        <w:rPr>
          <w:rFonts w:ascii="宋体" w:hAnsi="宋体"/>
          <w:sz w:val="18"/>
          <w:szCs w:val="18"/>
        </w:rPr>
      </w:pPr>
      <w:r>
        <w:rPr>
          <w:rFonts w:ascii="宋体" w:hAnsi="宋体" w:hint="eastAsia"/>
          <w:noProof/>
          <w:sz w:val="18"/>
          <w:szCs w:val="18"/>
        </w:rPr>
        <w:drawing>
          <wp:inline distT="0" distB="0" distL="0" distR="0" wp14:anchorId="5863155B" wp14:editId="6C372756">
            <wp:extent cx="5276850" cy="1885950"/>
            <wp:effectExtent l="0" t="0" r="0" b="0"/>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捕获"/>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885950"/>
                    </a:xfrm>
                    <a:prstGeom prst="rect">
                      <a:avLst/>
                    </a:prstGeom>
                    <a:noFill/>
                    <a:ln>
                      <a:noFill/>
                    </a:ln>
                  </pic:spPr>
                </pic:pic>
              </a:graphicData>
            </a:graphic>
          </wp:inline>
        </w:drawing>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14</w:t>
      </w:r>
      <w:r w:rsidRPr="005F63D2">
        <w:rPr>
          <w:rFonts w:ascii="宋体" w:hAnsi="宋体" w:hint="eastAsia"/>
          <w:sz w:val="18"/>
          <w:szCs w:val="18"/>
        </w:rPr>
        <w:t>、若执行下面列出的操作，哪个操作不能成功执行？（</w:t>
      </w:r>
      <w:r w:rsidRPr="005F63D2">
        <w:rPr>
          <w:rFonts w:ascii="宋体" w:hAnsi="宋体" w:hint="eastAsia"/>
          <w:b/>
          <w:bCs/>
          <w:color w:val="FF0000"/>
          <w:sz w:val="18"/>
          <w:szCs w:val="18"/>
        </w:rPr>
        <w:t>D</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A. </w:t>
      </w:r>
      <w:r w:rsidRPr="005F63D2">
        <w:rPr>
          <w:rFonts w:ascii="宋体" w:hAnsi="宋体" w:hint="eastAsia"/>
          <w:sz w:val="18"/>
          <w:szCs w:val="18"/>
        </w:rPr>
        <w:t>从</w:t>
      </w:r>
      <w:r w:rsidRPr="005F63D2">
        <w:rPr>
          <w:rFonts w:ascii="Arial" w:eastAsia="Arial" w:hAnsi="Arial"/>
          <w:b/>
          <w:sz w:val="18"/>
          <w:szCs w:val="18"/>
        </w:rPr>
        <w:t>EMP</w:t>
      </w:r>
      <w:r w:rsidRPr="005F63D2">
        <w:rPr>
          <w:rFonts w:ascii="宋体" w:hAnsi="宋体" w:hint="eastAsia"/>
          <w:sz w:val="18"/>
          <w:szCs w:val="18"/>
        </w:rPr>
        <w:t>中删除行</w:t>
      </w:r>
      <w:r w:rsidRPr="005F63D2">
        <w:rPr>
          <w:rFonts w:ascii="Arial" w:eastAsia="Arial" w:hAnsi="Arial"/>
          <w:b/>
          <w:sz w:val="18"/>
          <w:szCs w:val="18"/>
        </w:rPr>
        <w:t>(‘010’,‘</w:t>
      </w:r>
      <w:r w:rsidRPr="005F63D2">
        <w:rPr>
          <w:rFonts w:ascii="宋体" w:hAnsi="宋体" w:hint="eastAsia"/>
          <w:sz w:val="18"/>
          <w:szCs w:val="18"/>
        </w:rPr>
        <w:t>王宏达</w:t>
      </w:r>
      <w:r w:rsidRPr="005F63D2">
        <w:rPr>
          <w:rFonts w:ascii="Arial" w:eastAsia="Arial" w:hAnsi="Arial"/>
          <w:b/>
          <w:sz w:val="18"/>
          <w:szCs w:val="18"/>
        </w:rPr>
        <w:t>’,‘01’,1200)</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B. </w:t>
      </w:r>
      <w:r w:rsidRPr="005F63D2">
        <w:rPr>
          <w:rFonts w:ascii="宋体" w:hAnsi="宋体" w:hint="eastAsia"/>
          <w:sz w:val="18"/>
          <w:szCs w:val="18"/>
        </w:rPr>
        <w:t>在</w:t>
      </w:r>
      <w:r w:rsidRPr="005F63D2">
        <w:rPr>
          <w:rFonts w:ascii="Arial" w:eastAsia="Arial" w:hAnsi="Arial"/>
          <w:b/>
          <w:sz w:val="18"/>
          <w:szCs w:val="18"/>
        </w:rPr>
        <w:t>EMP</w:t>
      </w:r>
      <w:r w:rsidRPr="005F63D2">
        <w:rPr>
          <w:rFonts w:ascii="宋体" w:hAnsi="宋体" w:hint="eastAsia"/>
          <w:sz w:val="18"/>
          <w:szCs w:val="18"/>
        </w:rPr>
        <w:t>中插入行</w:t>
      </w:r>
      <w:r w:rsidRPr="005F63D2">
        <w:rPr>
          <w:rFonts w:ascii="Arial" w:eastAsia="Arial" w:hAnsi="Arial"/>
          <w:b/>
          <w:sz w:val="18"/>
          <w:szCs w:val="18"/>
        </w:rPr>
        <w:t>(‘102’,‘</w:t>
      </w:r>
      <w:r w:rsidRPr="005F63D2">
        <w:rPr>
          <w:rFonts w:ascii="宋体" w:hAnsi="宋体" w:hint="eastAsia"/>
          <w:sz w:val="18"/>
          <w:szCs w:val="18"/>
        </w:rPr>
        <w:t>赵敏</w:t>
      </w:r>
      <w:r w:rsidRPr="005F63D2">
        <w:rPr>
          <w:rFonts w:ascii="Arial" w:eastAsia="Arial" w:hAnsi="Arial"/>
          <w:b/>
          <w:sz w:val="18"/>
          <w:szCs w:val="18"/>
        </w:rPr>
        <w:t>’,‘01’,1500)</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C. </w:t>
      </w:r>
      <w:r w:rsidRPr="005F63D2">
        <w:rPr>
          <w:rFonts w:ascii="宋体" w:hAnsi="宋体" w:hint="eastAsia"/>
          <w:sz w:val="18"/>
          <w:szCs w:val="18"/>
        </w:rPr>
        <w:t>将</w:t>
      </w:r>
      <w:r w:rsidRPr="005F63D2">
        <w:rPr>
          <w:rFonts w:ascii="Arial" w:eastAsia="Arial" w:hAnsi="Arial"/>
          <w:b/>
          <w:sz w:val="18"/>
          <w:szCs w:val="18"/>
        </w:rPr>
        <w:t>EMP</w:t>
      </w:r>
      <w:r w:rsidRPr="005F63D2">
        <w:rPr>
          <w:rFonts w:ascii="宋体" w:hAnsi="宋体" w:hint="eastAsia"/>
          <w:sz w:val="18"/>
          <w:szCs w:val="18"/>
        </w:rPr>
        <w:t>中雇员号</w:t>
      </w:r>
      <w:r w:rsidRPr="005F63D2">
        <w:rPr>
          <w:rFonts w:ascii="Arial" w:eastAsia="Arial" w:hAnsi="Arial"/>
          <w:b/>
          <w:sz w:val="18"/>
          <w:szCs w:val="18"/>
        </w:rPr>
        <w:t>=‘056’</w:t>
      </w:r>
      <w:r w:rsidRPr="005F63D2">
        <w:rPr>
          <w:rFonts w:ascii="宋体" w:hAnsi="宋体" w:hint="eastAsia"/>
          <w:sz w:val="18"/>
          <w:szCs w:val="18"/>
        </w:rPr>
        <w:t>的工资改为</w:t>
      </w:r>
      <w:r w:rsidRPr="005F63D2">
        <w:rPr>
          <w:rFonts w:ascii="Arial" w:eastAsia="Arial" w:hAnsi="Arial"/>
          <w:b/>
          <w:sz w:val="18"/>
          <w:szCs w:val="18"/>
        </w:rPr>
        <w:t>1600</w:t>
      </w:r>
      <w:r w:rsidRPr="005F63D2">
        <w:rPr>
          <w:rFonts w:ascii="宋体" w:hAnsi="宋体" w:hint="eastAsia"/>
          <w:sz w:val="18"/>
          <w:szCs w:val="18"/>
        </w:rPr>
        <w:t>元</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D. </w:t>
      </w:r>
      <w:r w:rsidRPr="005F63D2">
        <w:rPr>
          <w:rFonts w:ascii="宋体" w:hAnsi="宋体" w:hint="eastAsia"/>
          <w:sz w:val="18"/>
          <w:szCs w:val="18"/>
        </w:rPr>
        <w:t>将</w:t>
      </w:r>
      <w:r w:rsidRPr="005F63D2">
        <w:rPr>
          <w:rFonts w:ascii="Arial" w:eastAsia="Arial" w:hAnsi="Arial"/>
          <w:b/>
          <w:sz w:val="18"/>
          <w:szCs w:val="18"/>
        </w:rPr>
        <w:t>EMP</w:t>
      </w:r>
      <w:r w:rsidRPr="005F63D2">
        <w:rPr>
          <w:rFonts w:ascii="宋体" w:hAnsi="宋体" w:hint="eastAsia"/>
          <w:sz w:val="18"/>
          <w:szCs w:val="18"/>
        </w:rPr>
        <w:t>中雇员号</w:t>
      </w:r>
      <w:r w:rsidRPr="005F63D2">
        <w:rPr>
          <w:rFonts w:ascii="Arial" w:eastAsia="Arial" w:hAnsi="Arial"/>
          <w:b/>
          <w:sz w:val="18"/>
          <w:szCs w:val="18"/>
        </w:rPr>
        <w:t>=‘101’</w:t>
      </w:r>
      <w:r w:rsidRPr="005F63D2">
        <w:rPr>
          <w:rFonts w:ascii="宋体" w:hAnsi="宋体" w:hint="eastAsia"/>
          <w:sz w:val="18"/>
          <w:szCs w:val="18"/>
        </w:rPr>
        <w:t>的部门号改为</w:t>
      </w:r>
      <w:r w:rsidRPr="005F63D2">
        <w:rPr>
          <w:rFonts w:ascii="Arial" w:eastAsia="Arial" w:hAnsi="Arial"/>
          <w:b/>
          <w:sz w:val="18"/>
          <w:szCs w:val="18"/>
        </w:rPr>
        <w:t>‘05’</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15</w:t>
      </w:r>
      <w:r w:rsidRPr="005F63D2">
        <w:rPr>
          <w:rFonts w:ascii="宋体" w:hAnsi="宋体" w:hint="eastAsia"/>
          <w:sz w:val="18"/>
          <w:szCs w:val="18"/>
        </w:rPr>
        <w:t>、若执行下面列出的操作，哪个操作不能成功执行？（</w:t>
      </w:r>
      <w:r w:rsidRPr="005F63D2">
        <w:rPr>
          <w:rFonts w:ascii="宋体" w:hAnsi="宋体" w:hint="eastAsia"/>
          <w:b/>
          <w:bCs/>
          <w:color w:val="FF0000"/>
          <w:sz w:val="18"/>
          <w:szCs w:val="18"/>
        </w:rPr>
        <w:t>C</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A. </w:t>
      </w:r>
      <w:r w:rsidRPr="005F63D2">
        <w:rPr>
          <w:rFonts w:ascii="宋体" w:hAnsi="宋体" w:hint="eastAsia"/>
          <w:sz w:val="18"/>
          <w:szCs w:val="18"/>
        </w:rPr>
        <w:t>从</w:t>
      </w:r>
      <w:r w:rsidRPr="005F63D2">
        <w:rPr>
          <w:rFonts w:ascii="Arial" w:eastAsia="Arial" w:hAnsi="Arial"/>
          <w:b/>
          <w:sz w:val="18"/>
          <w:szCs w:val="18"/>
        </w:rPr>
        <w:t xml:space="preserve">DEPT </w:t>
      </w:r>
      <w:r w:rsidRPr="005F63D2">
        <w:rPr>
          <w:rFonts w:ascii="宋体" w:hAnsi="宋体" w:hint="eastAsia"/>
          <w:sz w:val="18"/>
          <w:szCs w:val="18"/>
        </w:rPr>
        <w:t>中删除部门号</w:t>
      </w:r>
      <w:r w:rsidRPr="005F63D2">
        <w:rPr>
          <w:rFonts w:ascii="Arial" w:eastAsia="Arial" w:hAnsi="Arial"/>
          <w:b/>
          <w:sz w:val="18"/>
          <w:szCs w:val="18"/>
        </w:rPr>
        <w:t>=‘03’</w:t>
      </w:r>
      <w:r w:rsidRPr="005F63D2">
        <w:rPr>
          <w:rFonts w:ascii="宋体" w:hAnsi="宋体" w:hint="eastAsia"/>
          <w:sz w:val="18"/>
          <w:szCs w:val="18"/>
        </w:rPr>
        <w:t xml:space="preserve">的行     </w:t>
      </w:r>
      <w:r w:rsidRPr="005F63D2">
        <w:rPr>
          <w:rFonts w:ascii="Arial" w:eastAsia="Arial" w:hAnsi="Arial"/>
          <w:sz w:val="18"/>
          <w:szCs w:val="18"/>
        </w:rPr>
        <w:t xml:space="preserve">• </w:t>
      </w:r>
      <w:r w:rsidRPr="005F63D2">
        <w:rPr>
          <w:rFonts w:ascii="Arial" w:eastAsia="Arial" w:hAnsi="Arial"/>
          <w:b/>
          <w:sz w:val="18"/>
          <w:szCs w:val="18"/>
        </w:rPr>
        <w:t xml:space="preserve">B. </w:t>
      </w:r>
      <w:r w:rsidRPr="005F63D2">
        <w:rPr>
          <w:rFonts w:ascii="宋体" w:hAnsi="宋体" w:hint="eastAsia"/>
          <w:sz w:val="18"/>
          <w:szCs w:val="18"/>
        </w:rPr>
        <w:t>在</w:t>
      </w:r>
      <w:r w:rsidRPr="005F63D2">
        <w:rPr>
          <w:rFonts w:ascii="Arial" w:eastAsia="Arial" w:hAnsi="Arial"/>
          <w:b/>
          <w:sz w:val="18"/>
          <w:szCs w:val="18"/>
        </w:rPr>
        <w:t>DEPT</w:t>
      </w:r>
      <w:r w:rsidRPr="005F63D2">
        <w:rPr>
          <w:rFonts w:ascii="宋体" w:hAnsi="宋体" w:hint="eastAsia"/>
          <w:sz w:val="18"/>
          <w:szCs w:val="18"/>
        </w:rPr>
        <w:t>中插入行（</w:t>
      </w:r>
      <w:r w:rsidRPr="005F63D2">
        <w:rPr>
          <w:rFonts w:ascii="Arial" w:eastAsia="Arial" w:hAnsi="Arial"/>
          <w:b/>
          <w:sz w:val="18"/>
          <w:szCs w:val="18"/>
        </w:rPr>
        <w:t>‘06’</w:t>
      </w:r>
      <w:r w:rsidRPr="005F63D2">
        <w:rPr>
          <w:rFonts w:ascii="宋体" w:hAnsi="宋体" w:hint="eastAsia"/>
          <w:sz w:val="18"/>
          <w:szCs w:val="18"/>
        </w:rPr>
        <w:t>，</w:t>
      </w:r>
      <w:r w:rsidRPr="005F63D2">
        <w:rPr>
          <w:rFonts w:ascii="Arial" w:eastAsia="Arial" w:hAnsi="Arial"/>
          <w:b/>
          <w:sz w:val="18"/>
          <w:szCs w:val="18"/>
        </w:rPr>
        <w:t>‘</w:t>
      </w:r>
      <w:r w:rsidRPr="005F63D2">
        <w:rPr>
          <w:rFonts w:ascii="宋体" w:hAnsi="宋体" w:hint="eastAsia"/>
          <w:sz w:val="18"/>
          <w:szCs w:val="18"/>
        </w:rPr>
        <w:t>计划部</w:t>
      </w:r>
      <w:r w:rsidRPr="005F63D2">
        <w:rPr>
          <w:rFonts w:ascii="Arial" w:eastAsia="Arial" w:hAnsi="Arial"/>
          <w:b/>
          <w:sz w:val="18"/>
          <w:szCs w:val="18"/>
        </w:rPr>
        <w:t>’</w:t>
      </w:r>
      <w:r w:rsidRPr="005F63D2">
        <w:rPr>
          <w:rFonts w:ascii="宋体" w:hAnsi="宋体" w:hint="eastAsia"/>
          <w:sz w:val="18"/>
          <w:szCs w:val="18"/>
        </w:rPr>
        <w:t>，</w:t>
      </w:r>
      <w:r w:rsidRPr="005F63D2">
        <w:rPr>
          <w:rFonts w:ascii="Arial" w:eastAsia="Arial" w:hAnsi="Arial"/>
          <w:b/>
          <w:sz w:val="18"/>
          <w:szCs w:val="18"/>
        </w:rPr>
        <w:t>‘6</w:t>
      </w:r>
      <w:r w:rsidRPr="005F63D2">
        <w:rPr>
          <w:rFonts w:ascii="宋体" w:hAnsi="宋体" w:hint="eastAsia"/>
          <w:sz w:val="18"/>
          <w:szCs w:val="18"/>
        </w:rPr>
        <w:t>号楼</w:t>
      </w:r>
      <w:r w:rsidRPr="005F63D2">
        <w:rPr>
          <w:rFonts w:ascii="Arial" w:eastAsia="Arial" w:hAnsi="Arial"/>
          <w:b/>
          <w:sz w:val="18"/>
          <w:szCs w:val="18"/>
        </w:rPr>
        <w:t>’</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C. </w:t>
      </w:r>
      <w:r w:rsidRPr="005F63D2">
        <w:rPr>
          <w:rFonts w:ascii="宋体" w:hAnsi="宋体" w:hint="eastAsia"/>
          <w:sz w:val="18"/>
          <w:szCs w:val="18"/>
        </w:rPr>
        <w:t>将</w:t>
      </w:r>
      <w:r w:rsidRPr="005F63D2">
        <w:rPr>
          <w:rFonts w:ascii="Arial" w:eastAsia="Arial" w:hAnsi="Arial"/>
          <w:b/>
          <w:sz w:val="18"/>
          <w:szCs w:val="18"/>
        </w:rPr>
        <w:t>DEPT</w:t>
      </w:r>
      <w:r w:rsidRPr="005F63D2">
        <w:rPr>
          <w:rFonts w:ascii="宋体" w:hAnsi="宋体" w:hint="eastAsia"/>
          <w:sz w:val="18"/>
          <w:szCs w:val="18"/>
        </w:rPr>
        <w:t>中部门号</w:t>
      </w:r>
      <w:r w:rsidRPr="005F63D2">
        <w:rPr>
          <w:rFonts w:ascii="Arial" w:eastAsia="Arial" w:hAnsi="Arial"/>
          <w:b/>
          <w:sz w:val="18"/>
          <w:szCs w:val="18"/>
        </w:rPr>
        <w:t>=‘02’</w:t>
      </w:r>
      <w:r w:rsidRPr="005F63D2">
        <w:rPr>
          <w:rFonts w:ascii="宋体" w:hAnsi="宋体" w:hint="eastAsia"/>
          <w:sz w:val="18"/>
          <w:szCs w:val="18"/>
        </w:rPr>
        <w:t>的部门号改为</w:t>
      </w:r>
      <w:r w:rsidRPr="005F63D2">
        <w:rPr>
          <w:rFonts w:ascii="Arial" w:eastAsia="Arial" w:hAnsi="Arial"/>
          <w:b/>
          <w:sz w:val="18"/>
          <w:szCs w:val="18"/>
        </w:rPr>
        <w:t>‘10’</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D. </w:t>
      </w:r>
      <w:r w:rsidRPr="005F63D2">
        <w:rPr>
          <w:rFonts w:ascii="宋体" w:hAnsi="宋体" w:hint="eastAsia"/>
          <w:sz w:val="18"/>
          <w:szCs w:val="18"/>
        </w:rPr>
        <w:t>将</w:t>
      </w:r>
      <w:r w:rsidRPr="005F63D2">
        <w:rPr>
          <w:rFonts w:ascii="Arial" w:eastAsia="Arial" w:hAnsi="Arial"/>
          <w:b/>
          <w:sz w:val="18"/>
          <w:szCs w:val="18"/>
        </w:rPr>
        <w:t>DEPT</w:t>
      </w:r>
      <w:r w:rsidRPr="005F63D2">
        <w:rPr>
          <w:rFonts w:ascii="宋体" w:hAnsi="宋体" w:hint="eastAsia"/>
          <w:sz w:val="18"/>
          <w:szCs w:val="18"/>
        </w:rPr>
        <w:t>中部门号</w:t>
      </w:r>
      <w:r w:rsidRPr="005F63D2">
        <w:rPr>
          <w:rFonts w:ascii="Arial" w:eastAsia="Arial" w:hAnsi="Arial"/>
          <w:b/>
          <w:sz w:val="18"/>
          <w:szCs w:val="18"/>
        </w:rPr>
        <w:t>=‘01’</w:t>
      </w:r>
      <w:r w:rsidRPr="005F63D2">
        <w:rPr>
          <w:rFonts w:ascii="宋体" w:hAnsi="宋体" w:hint="eastAsia"/>
          <w:sz w:val="18"/>
          <w:szCs w:val="18"/>
        </w:rPr>
        <w:t>的地址改为</w:t>
      </w:r>
      <w:r w:rsidRPr="005F63D2">
        <w:rPr>
          <w:rFonts w:ascii="Arial" w:eastAsia="Arial" w:hAnsi="Arial"/>
          <w:b/>
          <w:sz w:val="18"/>
          <w:szCs w:val="18"/>
        </w:rPr>
        <w:t>‘5</w:t>
      </w:r>
      <w:r w:rsidRPr="005F63D2">
        <w:rPr>
          <w:rFonts w:ascii="宋体" w:hAnsi="宋体" w:hint="eastAsia"/>
          <w:sz w:val="18"/>
          <w:szCs w:val="18"/>
        </w:rPr>
        <w:t>号楼</w:t>
      </w:r>
      <w:r w:rsidRPr="005F63D2">
        <w:rPr>
          <w:rFonts w:ascii="Arial" w:eastAsia="Arial" w:hAnsi="Arial"/>
          <w:b/>
          <w:sz w:val="18"/>
          <w:szCs w:val="18"/>
        </w:rPr>
        <w: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16</w:t>
      </w:r>
      <w:r w:rsidRPr="005F63D2">
        <w:rPr>
          <w:rFonts w:ascii="宋体" w:hAnsi="宋体" w:hint="eastAsia"/>
          <w:sz w:val="18"/>
          <w:szCs w:val="18"/>
        </w:rPr>
        <w:t>、在雇员信息表关系</w:t>
      </w:r>
      <w:r w:rsidRPr="005F63D2">
        <w:rPr>
          <w:rFonts w:ascii="Arial" w:eastAsia="Arial" w:hAnsi="Arial"/>
          <w:b/>
          <w:sz w:val="18"/>
          <w:szCs w:val="18"/>
        </w:rPr>
        <w:t>EMP</w:t>
      </w:r>
      <w:r w:rsidRPr="005F63D2">
        <w:rPr>
          <w:rFonts w:ascii="宋体" w:hAnsi="宋体" w:hint="eastAsia"/>
          <w:sz w:val="18"/>
          <w:szCs w:val="18"/>
        </w:rPr>
        <w:t>中，哪个属性是外键（</w:t>
      </w:r>
      <w:r w:rsidRPr="005F63D2">
        <w:rPr>
          <w:rFonts w:ascii="Arial" w:eastAsia="Arial" w:hAnsi="Arial"/>
          <w:b/>
          <w:sz w:val="18"/>
          <w:szCs w:val="18"/>
        </w:rPr>
        <w:t>foreign key</w:t>
      </w:r>
      <w:r w:rsidRPr="005F63D2">
        <w:rPr>
          <w:rFonts w:ascii="宋体" w:hAnsi="宋体" w:hint="eastAsia"/>
          <w:sz w:val="18"/>
          <w:szCs w:val="18"/>
        </w:rPr>
        <w:t>）？（</w:t>
      </w:r>
      <w:r w:rsidRPr="005F63D2">
        <w:rPr>
          <w:rFonts w:ascii="宋体" w:hAnsi="宋体" w:hint="eastAsia"/>
          <w:b/>
          <w:bCs/>
          <w:color w:val="FF0000"/>
          <w:sz w:val="18"/>
          <w:szCs w:val="18"/>
        </w:rPr>
        <w:t>C</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A. </w:t>
      </w:r>
      <w:r w:rsidRPr="005F63D2">
        <w:rPr>
          <w:rFonts w:ascii="宋体" w:hAnsi="宋体" w:hint="eastAsia"/>
          <w:sz w:val="18"/>
          <w:szCs w:val="18"/>
        </w:rPr>
        <w:t xml:space="preserve">雇员号    </w:t>
      </w:r>
      <w:r w:rsidRPr="005F63D2">
        <w:rPr>
          <w:rFonts w:ascii="Arial" w:eastAsia="Arial" w:hAnsi="Arial"/>
          <w:b/>
          <w:sz w:val="18"/>
          <w:szCs w:val="18"/>
        </w:rPr>
        <w:t xml:space="preserve">B. </w:t>
      </w:r>
      <w:r w:rsidRPr="005F63D2">
        <w:rPr>
          <w:rFonts w:ascii="宋体" w:hAnsi="宋体" w:hint="eastAsia"/>
          <w:sz w:val="18"/>
          <w:szCs w:val="18"/>
        </w:rPr>
        <w:t xml:space="preserve">雇员名    </w:t>
      </w:r>
      <w:r w:rsidRPr="005F63D2">
        <w:rPr>
          <w:rFonts w:ascii="Arial" w:eastAsia="Arial" w:hAnsi="Arial"/>
          <w:b/>
          <w:sz w:val="18"/>
          <w:szCs w:val="18"/>
        </w:rPr>
        <w:t xml:space="preserve">C. </w:t>
      </w:r>
      <w:r w:rsidRPr="005F63D2">
        <w:rPr>
          <w:rFonts w:ascii="宋体" w:hAnsi="宋体" w:hint="eastAsia"/>
          <w:sz w:val="18"/>
          <w:szCs w:val="18"/>
        </w:rPr>
        <w:t xml:space="preserve">部门号   </w:t>
      </w:r>
      <w:r w:rsidRPr="005F63D2">
        <w:rPr>
          <w:rFonts w:ascii="Arial" w:eastAsia="Arial" w:hAnsi="Arial"/>
          <w:b/>
          <w:sz w:val="18"/>
          <w:szCs w:val="18"/>
        </w:rPr>
        <w:t xml:space="preserve">D. </w:t>
      </w:r>
      <w:r w:rsidRPr="005F63D2">
        <w:rPr>
          <w:rFonts w:ascii="宋体" w:hAnsi="宋体" w:hint="eastAsia"/>
          <w:sz w:val="18"/>
          <w:szCs w:val="18"/>
        </w:rPr>
        <w:t>工资</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17</w:t>
      </w:r>
      <w:r w:rsidRPr="005F63D2">
        <w:rPr>
          <w:rFonts w:ascii="宋体" w:hAnsi="宋体" w:hint="eastAsia"/>
          <w:sz w:val="18"/>
          <w:szCs w:val="18"/>
        </w:rPr>
        <w:t>、在</w:t>
      </w:r>
      <w:r w:rsidRPr="005F63D2">
        <w:rPr>
          <w:rFonts w:ascii="Arial" w:eastAsia="Arial" w:hAnsi="Arial"/>
          <w:b/>
          <w:sz w:val="18"/>
          <w:szCs w:val="18"/>
        </w:rPr>
        <w:t>SQL</w:t>
      </w:r>
      <w:r w:rsidRPr="005F63D2">
        <w:rPr>
          <w:rFonts w:ascii="宋体" w:hAnsi="宋体" w:hint="eastAsia"/>
          <w:sz w:val="18"/>
          <w:szCs w:val="18"/>
        </w:rPr>
        <w:t>语言的</w:t>
      </w:r>
      <w:r w:rsidRPr="005F63D2">
        <w:rPr>
          <w:rFonts w:ascii="Arial" w:eastAsia="Arial" w:hAnsi="Arial"/>
          <w:b/>
          <w:sz w:val="18"/>
          <w:szCs w:val="18"/>
        </w:rPr>
        <w:t>SELECT</w:t>
      </w:r>
      <w:r w:rsidRPr="005F63D2">
        <w:rPr>
          <w:rFonts w:ascii="宋体" w:hAnsi="宋体" w:hint="eastAsia"/>
          <w:sz w:val="18"/>
          <w:szCs w:val="18"/>
        </w:rPr>
        <w:t>语句中，实现投影操作的是哪个子句？（</w:t>
      </w:r>
      <w:r w:rsidRPr="005F63D2">
        <w:rPr>
          <w:rFonts w:ascii="宋体" w:hAnsi="宋体" w:hint="eastAsia"/>
          <w:b/>
          <w:bCs/>
          <w:color w:val="FF0000"/>
          <w:sz w:val="18"/>
          <w:szCs w:val="18"/>
        </w:rPr>
        <w:t>A</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A. select </w:t>
      </w:r>
      <w:r w:rsidRPr="005F63D2">
        <w:rPr>
          <w:rFonts w:ascii="Arial" w:hAnsi="Arial" w:hint="eastAsia"/>
          <w:b/>
          <w:sz w:val="18"/>
          <w:szCs w:val="18"/>
        </w:rPr>
        <w:t xml:space="preserve">  </w:t>
      </w:r>
      <w:r w:rsidRPr="005F63D2">
        <w:rPr>
          <w:rFonts w:ascii="Arial" w:eastAsia="Arial" w:hAnsi="Arial"/>
          <w:b/>
          <w:sz w:val="18"/>
          <w:szCs w:val="18"/>
        </w:rPr>
        <w:t xml:space="preserve">B. from </w:t>
      </w:r>
      <w:r w:rsidRPr="005F63D2">
        <w:rPr>
          <w:rFonts w:ascii="Arial" w:hAnsi="Arial" w:hint="eastAsia"/>
          <w:b/>
          <w:sz w:val="18"/>
          <w:szCs w:val="18"/>
        </w:rPr>
        <w:t xml:space="preserve"> </w:t>
      </w:r>
      <w:r w:rsidRPr="005F63D2">
        <w:rPr>
          <w:rFonts w:ascii="Arial" w:eastAsia="Arial" w:hAnsi="Arial"/>
          <w:b/>
          <w:sz w:val="18"/>
          <w:szCs w:val="18"/>
        </w:rPr>
        <w:t>C. Where</w:t>
      </w:r>
      <w:r w:rsidRPr="005F63D2">
        <w:rPr>
          <w:rFonts w:ascii="Arial" w:hAnsi="Arial" w:hint="eastAsia"/>
          <w:b/>
          <w:sz w:val="18"/>
          <w:szCs w:val="18"/>
        </w:rPr>
        <w:t xml:space="preserve">   </w:t>
      </w:r>
      <w:r w:rsidRPr="005F63D2">
        <w:rPr>
          <w:rFonts w:ascii="Arial" w:eastAsia="Arial" w:hAnsi="Arial"/>
          <w:b/>
          <w:sz w:val="18"/>
          <w:szCs w:val="18"/>
        </w:rPr>
        <w:t>D. group by</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18</w:t>
      </w:r>
      <w:r w:rsidRPr="005F63D2">
        <w:rPr>
          <w:rFonts w:ascii="宋体" w:hAnsi="宋体" w:hint="eastAsia"/>
          <w:sz w:val="18"/>
          <w:szCs w:val="18"/>
        </w:rPr>
        <w:t>、设属性</w:t>
      </w:r>
      <w:r w:rsidRPr="005F63D2">
        <w:rPr>
          <w:rFonts w:ascii="Arial" w:eastAsia="Arial" w:hAnsi="Arial"/>
          <w:b/>
          <w:sz w:val="18"/>
          <w:szCs w:val="18"/>
        </w:rPr>
        <w:t>A</w:t>
      </w:r>
      <w:r w:rsidRPr="005F63D2">
        <w:rPr>
          <w:rFonts w:ascii="宋体" w:hAnsi="宋体" w:hint="eastAsia"/>
          <w:sz w:val="18"/>
          <w:szCs w:val="18"/>
        </w:rPr>
        <w:t>是关系</w:t>
      </w:r>
      <w:r w:rsidRPr="005F63D2">
        <w:rPr>
          <w:rFonts w:ascii="Arial" w:eastAsia="Arial" w:hAnsi="Arial"/>
          <w:b/>
          <w:sz w:val="18"/>
          <w:szCs w:val="18"/>
        </w:rPr>
        <w:t>R</w:t>
      </w:r>
      <w:r w:rsidRPr="005F63D2">
        <w:rPr>
          <w:rFonts w:ascii="宋体" w:hAnsi="宋体" w:hint="eastAsia"/>
          <w:sz w:val="18"/>
          <w:szCs w:val="18"/>
        </w:rPr>
        <w:t>的主属性，则属性</w:t>
      </w:r>
      <w:r w:rsidRPr="005F63D2">
        <w:rPr>
          <w:rFonts w:ascii="Arial" w:eastAsia="Arial" w:hAnsi="Arial"/>
          <w:b/>
          <w:sz w:val="18"/>
          <w:szCs w:val="18"/>
        </w:rPr>
        <w:t>A</w:t>
      </w:r>
      <w:r w:rsidRPr="005F63D2">
        <w:rPr>
          <w:rFonts w:ascii="宋体" w:hAnsi="宋体" w:hint="eastAsia"/>
          <w:sz w:val="18"/>
          <w:szCs w:val="18"/>
        </w:rPr>
        <w:t>不能取空值（</w:t>
      </w:r>
      <w:r w:rsidRPr="005F63D2">
        <w:rPr>
          <w:rFonts w:ascii="Arial" w:eastAsia="Arial" w:hAnsi="Arial"/>
          <w:b/>
          <w:sz w:val="18"/>
          <w:szCs w:val="18"/>
        </w:rPr>
        <w:t>NULL</w:t>
      </w:r>
      <w:r w:rsidRPr="005F63D2">
        <w:rPr>
          <w:rFonts w:ascii="宋体" w:hAnsi="宋体" w:hint="eastAsia"/>
          <w:sz w:val="18"/>
          <w:szCs w:val="18"/>
        </w:rPr>
        <w:t>）。这是（</w:t>
      </w:r>
      <w:r w:rsidRPr="005F63D2">
        <w:rPr>
          <w:rFonts w:ascii="宋体" w:hAnsi="宋体" w:hint="eastAsia"/>
          <w:b/>
          <w:bCs/>
          <w:color w:val="FF0000"/>
          <w:sz w:val="18"/>
          <w:szCs w:val="18"/>
        </w:rPr>
        <w:t>A</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A. </w:t>
      </w:r>
      <w:r w:rsidRPr="005F63D2">
        <w:rPr>
          <w:rFonts w:ascii="宋体" w:hAnsi="宋体" w:hint="eastAsia"/>
          <w:sz w:val="18"/>
          <w:szCs w:val="18"/>
        </w:rPr>
        <w:t xml:space="preserve">实体完整性规则            </w:t>
      </w:r>
      <w:r w:rsidRPr="005F63D2">
        <w:rPr>
          <w:rFonts w:ascii="Arial" w:eastAsia="Arial" w:hAnsi="Arial"/>
          <w:b/>
          <w:sz w:val="18"/>
          <w:szCs w:val="18"/>
        </w:rPr>
        <w:t xml:space="preserve">B. </w:t>
      </w:r>
      <w:r w:rsidRPr="005F63D2">
        <w:rPr>
          <w:rFonts w:ascii="宋体" w:hAnsi="宋体" w:hint="eastAsia"/>
          <w:sz w:val="18"/>
          <w:szCs w:val="18"/>
        </w:rPr>
        <w:t>参照完整性规则</w:t>
      </w:r>
    </w:p>
    <w:p w:rsidR="00BC6666" w:rsidRPr="005F63D2" w:rsidRDefault="00BC6666" w:rsidP="00BC6666">
      <w:pPr>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C. </w:t>
      </w:r>
      <w:r w:rsidRPr="005F63D2">
        <w:rPr>
          <w:rFonts w:ascii="宋体" w:hAnsi="宋体" w:hint="eastAsia"/>
          <w:sz w:val="18"/>
          <w:szCs w:val="18"/>
        </w:rPr>
        <w:t xml:space="preserve">用户定义完整性规则        </w:t>
      </w:r>
      <w:r w:rsidRPr="005F63D2">
        <w:rPr>
          <w:rFonts w:ascii="Arial" w:eastAsia="Arial" w:hAnsi="Arial"/>
          <w:b/>
          <w:sz w:val="18"/>
          <w:szCs w:val="18"/>
        </w:rPr>
        <w:t xml:space="preserve">D. </w:t>
      </w:r>
      <w:r w:rsidRPr="005F63D2">
        <w:rPr>
          <w:rFonts w:ascii="宋体" w:hAnsi="宋体" w:hint="eastAsia"/>
          <w:sz w:val="18"/>
          <w:szCs w:val="18"/>
        </w:rPr>
        <w:t>域完整性规则</w:t>
      </w:r>
    </w:p>
    <w:p w:rsidR="00BC6666" w:rsidRPr="005F63D2" w:rsidRDefault="00BC6666" w:rsidP="00BC6666">
      <w:pPr>
        <w:spacing w:line="0" w:lineRule="atLeast"/>
        <w:rPr>
          <w:rFonts w:ascii="宋体" w:hAnsi="宋体"/>
          <w:sz w:val="18"/>
          <w:szCs w:val="18"/>
        </w:rPr>
      </w:pPr>
      <w:r w:rsidRPr="005F63D2">
        <w:rPr>
          <w:rFonts w:ascii="宋体" w:hAnsi="宋体" w:hint="eastAsia"/>
          <w:sz w:val="18"/>
          <w:szCs w:val="18"/>
        </w:rPr>
        <w:t>填空题</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1</w:t>
      </w:r>
      <w:r w:rsidRPr="005F63D2">
        <w:rPr>
          <w:rFonts w:ascii="宋体" w:hAnsi="宋体" w:hint="eastAsia"/>
          <w:sz w:val="18"/>
          <w:szCs w:val="18"/>
        </w:rPr>
        <w:t xml:space="preserve">、用树型结构表示实体类型及实体间联系的数据模型称为 </w:t>
      </w:r>
      <w:r w:rsidRPr="005F63D2">
        <w:rPr>
          <w:rFonts w:ascii="Arial"/>
          <w:color w:val="FF0000"/>
          <w:sz w:val="18"/>
          <w:szCs w:val="18"/>
          <w:u w:val="single"/>
        </w:rPr>
        <w:t>层次模型</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2</w:t>
      </w:r>
      <w:r w:rsidRPr="005F63D2">
        <w:rPr>
          <w:rFonts w:ascii="宋体" w:hAnsi="宋体" w:hint="eastAsia"/>
          <w:sz w:val="18"/>
          <w:szCs w:val="18"/>
        </w:rPr>
        <w:t>、关系数据库的关系演算语言是以</w:t>
      </w:r>
      <w:r w:rsidRPr="005F63D2">
        <w:rPr>
          <w:rFonts w:ascii="Arial" w:eastAsia="Arial" w:hAnsi="Arial"/>
          <w:bCs/>
          <w:color w:val="FF0000"/>
          <w:sz w:val="18"/>
          <w:szCs w:val="18"/>
          <w:u w:val="single"/>
        </w:rPr>
        <w:t>谓词演算</w:t>
      </w:r>
      <w:r w:rsidRPr="005F63D2">
        <w:rPr>
          <w:rFonts w:ascii="宋体" w:hAnsi="宋体" w:hint="eastAsia"/>
          <w:sz w:val="18"/>
          <w:szCs w:val="18"/>
        </w:rPr>
        <w:t>为基础的</w:t>
      </w:r>
      <w:r w:rsidRPr="005F63D2">
        <w:rPr>
          <w:rFonts w:ascii="Arial" w:eastAsia="Arial" w:hAnsi="Arial"/>
          <w:b/>
          <w:sz w:val="18"/>
          <w:szCs w:val="18"/>
        </w:rPr>
        <w:t>DML</w:t>
      </w:r>
      <w:r w:rsidRPr="005F63D2">
        <w:rPr>
          <w:rFonts w:ascii="宋体" w:hAnsi="宋体" w:hint="eastAsia"/>
          <w:sz w:val="18"/>
          <w:szCs w:val="18"/>
        </w:rPr>
        <w:t>语言。</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3</w:t>
      </w:r>
      <w:r w:rsidRPr="005F63D2">
        <w:rPr>
          <w:rFonts w:ascii="宋体" w:hAnsi="宋体" w:hint="eastAsia"/>
          <w:sz w:val="18"/>
          <w:szCs w:val="18"/>
        </w:rPr>
        <w:t>、从数据库管理系统角度看，数据库系统通常采用三级模式结构，即数据库系统由</w:t>
      </w:r>
      <w:r w:rsidRPr="005F63D2">
        <w:rPr>
          <w:rFonts w:ascii="Arial" w:eastAsia="Arial" w:hAnsi="Arial"/>
          <w:bCs/>
          <w:color w:val="FF0000"/>
          <w:sz w:val="18"/>
          <w:szCs w:val="18"/>
          <w:u w:val="single"/>
        </w:rPr>
        <w:t>内模式、外模式</w:t>
      </w:r>
      <w:r w:rsidRPr="005F63D2">
        <w:rPr>
          <w:rFonts w:ascii="宋体" w:hAnsi="宋体" w:hint="eastAsia"/>
          <w:sz w:val="18"/>
          <w:szCs w:val="18"/>
        </w:rPr>
        <w:t xml:space="preserve">和 </w:t>
      </w:r>
      <w:r w:rsidRPr="005F63D2">
        <w:rPr>
          <w:rFonts w:ascii="Arial" w:eastAsia="Arial" w:hAnsi="Arial"/>
          <w:bCs/>
          <w:color w:val="FF0000"/>
          <w:sz w:val="18"/>
          <w:szCs w:val="18"/>
          <w:u w:val="single"/>
        </w:rPr>
        <w:t>模式</w:t>
      </w:r>
      <w:r w:rsidRPr="005F63D2">
        <w:rPr>
          <w:rFonts w:ascii="Arial" w:eastAsia="Arial" w:hAnsi="Arial"/>
          <w:b/>
          <w:sz w:val="18"/>
          <w:szCs w:val="18"/>
        </w:rPr>
        <w:t xml:space="preserve"> </w:t>
      </w:r>
      <w:r w:rsidRPr="005F63D2">
        <w:rPr>
          <w:rFonts w:ascii="宋体" w:hAnsi="宋体" w:hint="eastAsia"/>
          <w:sz w:val="18"/>
          <w:szCs w:val="18"/>
        </w:rPr>
        <w:t>组成。</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4</w:t>
      </w:r>
      <w:r w:rsidRPr="005F63D2">
        <w:rPr>
          <w:rFonts w:ascii="宋体" w:hAnsi="宋体" w:hint="eastAsia"/>
          <w:sz w:val="18"/>
          <w:szCs w:val="18"/>
        </w:rPr>
        <w:t>、</w:t>
      </w:r>
      <w:r w:rsidRPr="005F63D2">
        <w:rPr>
          <w:rFonts w:ascii="Arial" w:eastAsia="Arial" w:hAnsi="Arial"/>
          <w:b/>
          <w:sz w:val="18"/>
          <w:szCs w:val="18"/>
        </w:rPr>
        <w:t>RDMBS</w:t>
      </w:r>
      <w:r w:rsidRPr="005F63D2">
        <w:rPr>
          <w:rFonts w:ascii="宋体" w:hAnsi="宋体" w:hint="eastAsia"/>
          <w:sz w:val="18"/>
          <w:szCs w:val="18"/>
        </w:rPr>
        <w:t>查询处理可分为</w:t>
      </w:r>
      <w:r w:rsidRPr="005F63D2">
        <w:rPr>
          <w:rFonts w:ascii="Arial" w:eastAsia="Arial" w:hAnsi="Arial"/>
          <w:bCs/>
          <w:color w:val="FF0000"/>
          <w:sz w:val="18"/>
          <w:szCs w:val="18"/>
          <w:u w:val="single"/>
        </w:rPr>
        <w:t>查询分析</w:t>
      </w:r>
      <w:r w:rsidRPr="005F63D2">
        <w:rPr>
          <w:rFonts w:ascii="宋体" w:hAnsi="宋体" w:hint="eastAsia"/>
          <w:sz w:val="18"/>
          <w:szCs w:val="18"/>
        </w:rPr>
        <w:t>、查询检查、</w:t>
      </w:r>
      <w:r w:rsidRPr="005F63D2">
        <w:rPr>
          <w:rFonts w:ascii="Arial" w:eastAsia="Arial" w:hAnsi="Arial"/>
          <w:bCs/>
          <w:color w:val="FF0000"/>
          <w:sz w:val="18"/>
          <w:szCs w:val="18"/>
          <w:u w:val="single"/>
        </w:rPr>
        <w:t>查询优化</w:t>
      </w:r>
      <w:r w:rsidRPr="005F63D2">
        <w:rPr>
          <w:rFonts w:ascii="宋体" w:hAnsi="宋体" w:hint="eastAsia"/>
          <w:sz w:val="18"/>
          <w:szCs w:val="18"/>
        </w:rPr>
        <w:t>和</w:t>
      </w:r>
      <w:r w:rsidRPr="005F63D2">
        <w:rPr>
          <w:rFonts w:ascii="Arial" w:eastAsia="Arial" w:hAnsi="Arial"/>
          <w:bCs/>
          <w:color w:val="FF0000"/>
          <w:sz w:val="18"/>
          <w:szCs w:val="18"/>
          <w:u w:val="single"/>
        </w:rPr>
        <w:t>查询执行</w:t>
      </w:r>
      <w:r w:rsidRPr="005F63D2">
        <w:rPr>
          <w:rFonts w:ascii="Arial" w:eastAsia="Arial" w:hAnsi="Arial"/>
          <w:b/>
          <w:sz w:val="18"/>
          <w:szCs w:val="18"/>
        </w:rPr>
        <w:t xml:space="preserve"> </w:t>
      </w:r>
      <w:r w:rsidRPr="005F63D2">
        <w:rPr>
          <w:rFonts w:ascii="宋体" w:hAnsi="宋体" w:hint="eastAsia"/>
          <w:sz w:val="18"/>
          <w:szCs w:val="18"/>
        </w:rPr>
        <w:t>四个阶段。</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5</w:t>
      </w:r>
      <w:r w:rsidRPr="005F63D2">
        <w:rPr>
          <w:rFonts w:ascii="宋体" w:hAnsi="宋体" w:hint="eastAsia"/>
          <w:sz w:val="18"/>
          <w:szCs w:val="18"/>
        </w:rPr>
        <w:t>、概念结构设计是对现实世界的一种抽象，一般有</w:t>
      </w:r>
      <w:r w:rsidRPr="005F63D2">
        <w:rPr>
          <w:rFonts w:ascii="Arial" w:eastAsia="Arial" w:hAnsi="Arial"/>
          <w:bCs/>
          <w:color w:val="FF0000"/>
          <w:sz w:val="18"/>
          <w:szCs w:val="18"/>
          <w:u w:val="single"/>
        </w:rPr>
        <w:t>分析</w:t>
      </w:r>
      <w:r w:rsidRPr="005F63D2">
        <w:rPr>
          <w:rFonts w:ascii="Arial" w:hAnsi="Arial" w:hint="eastAsia"/>
          <w:bCs/>
          <w:color w:val="FF0000"/>
          <w:sz w:val="18"/>
          <w:szCs w:val="18"/>
          <w:u w:val="single"/>
        </w:rPr>
        <w:t xml:space="preserve"> </w:t>
      </w:r>
      <w:r w:rsidRPr="005F63D2">
        <w:rPr>
          <w:rFonts w:ascii="Arial" w:hAnsi="Arial" w:hint="eastAsia"/>
          <w:bCs/>
          <w:color w:val="FF0000"/>
          <w:sz w:val="18"/>
          <w:szCs w:val="18"/>
          <w:u w:val="single"/>
        </w:rPr>
        <w:t>、</w:t>
      </w:r>
      <w:r w:rsidRPr="005F63D2">
        <w:rPr>
          <w:rFonts w:ascii="Arial" w:eastAsia="Arial" w:hAnsi="Arial"/>
          <w:bCs/>
          <w:color w:val="FF0000"/>
          <w:sz w:val="18"/>
          <w:szCs w:val="18"/>
          <w:u w:val="single"/>
        </w:rPr>
        <w:t>聚集、概括</w:t>
      </w:r>
      <w:r w:rsidRPr="005F63D2">
        <w:rPr>
          <w:rFonts w:ascii="宋体" w:hAnsi="宋体" w:hint="eastAsia"/>
          <w:sz w:val="18"/>
          <w:szCs w:val="18"/>
        </w:rPr>
        <w:t>共三种抽象机制。</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6</w:t>
      </w:r>
      <w:r w:rsidRPr="005F63D2">
        <w:rPr>
          <w:rFonts w:ascii="宋体" w:hAnsi="宋体" w:hint="eastAsia"/>
          <w:sz w:val="18"/>
          <w:szCs w:val="18"/>
        </w:rPr>
        <w:t xml:space="preserve">、物理优化就是要选择高效合理的操作算法或 </w:t>
      </w:r>
      <w:r w:rsidRPr="005F63D2">
        <w:rPr>
          <w:rFonts w:ascii="Arial" w:eastAsia="Arial" w:hAnsi="Arial"/>
          <w:bCs/>
          <w:color w:val="FF0000"/>
          <w:sz w:val="18"/>
          <w:szCs w:val="18"/>
          <w:u w:val="single"/>
        </w:rPr>
        <w:t>存取路径</w:t>
      </w:r>
      <w:r w:rsidRPr="005F63D2">
        <w:rPr>
          <w:rFonts w:ascii="Arial" w:hAnsi="Arial" w:hint="eastAsia"/>
          <w:bCs/>
          <w:color w:val="FF0000"/>
          <w:sz w:val="18"/>
          <w:szCs w:val="18"/>
          <w:u w:val="single"/>
        </w:rPr>
        <w:t xml:space="preserve"> </w:t>
      </w:r>
      <w:r w:rsidRPr="005F63D2">
        <w:rPr>
          <w:rFonts w:ascii="宋体" w:hAnsi="宋体" w:hint="eastAsia"/>
          <w:sz w:val="18"/>
          <w:szCs w:val="18"/>
        </w:rPr>
        <w:t>以求得优化的查询计划。</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7</w:t>
      </w:r>
      <w:r w:rsidRPr="005F63D2">
        <w:rPr>
          <w:rFonts w:ascii="宋体" w:hAnsi="宋体" w:hint="eastAsia"/>
          <w:sz w:val="18"/>
          <w:szCs w:val="18"/>
        </w:rPr>
        <w:t>、将需求分析得到的用户需求抽象为信息结构即概念模型的过程就是概念结构设计，概念结构设计通常有四类方法：</w:t>
      </w:r>
      <w:r w:rsidRPr="005F63D2">
        <w:rPr>
          <w:rFonts w:ascii="Arial" w:eastAsia="Arial" w:hAnsi="Arial"/>
          <w:bCs/>
          <w:color w:val="FF0000"/>
          <w:sz w:val="18"/>
          <w:szCs w:val="18"/>
          <w:u w:val="single"/>
        </w:rPr>
        <w:t>自顶向上</w:t>
      </w:r>
      <w:r w:rsidRPr="005F63D2">
        <w:rPr>
          <w:rFonts w:ascii="Arial" w:eastAsia="Arial" w:hAnsi="Arial"/>
          <w:b/>
          <w:sz w:val="18"/>
          <w:szCs w:val="18"/>
        </w:rPr>
        <w:t>、</w:t>
      </w:r>
      <w:r w:rsidRPr="005F63D2">
        <w:rPr>
          <w:rFonts w:ascii="Arial" w:eastAsia="Arial" w:hAnsi="Arial"/>
          <w:bCs/>
          <w:color w:val="FF0000"/>
          <w:sz w:val="18"/>
          <w:szCs w:val="18"/>
          <w:u w:val="single"/>
        </w:rPr>
        <w:t>自底</w:t>
      </w:r>
      <w:r w:rsidRPr="005F63D2">
        <w:rPr>
          <w:rFonts w:ascii="Arial" w:eastAsia="Arial" w:hAnsi="Arial"/>
          <w:bCs/>
          <w:color w:val="FF0000"/>
          <w:sz w:val="18"/>
          <w:szCs w:val="18"/>
          <w:u w:val="single"/>
        </w:rPr>
        <w:lastRenderedPageBreak/>
        <w:t>向下</w:t>
      </w:r>
      <w:r w:rsidRPr="005F63D2">
        <w:rPr>
          <w:rFonts w:ascii="Arial" w:eastAsia="Arial" w:hAnsi="Arial"/>
          <w:b/>
          <w:sz w:val="18"/>
          <w:szCs w:val="18"/>
        </w:rPr>
        <w:t>、</w:t>
      </w:r>
      <w:r w:rsidRPr="005F63D2">
        <w:rPr>
          <w:rFonts w:ascii="Arial" w:eastAsia="Arial" w:hAnsi="Arial"/>
          <w:bCs/>
          <w:color w:val="FF0000"/>
          <w:sz w:val="18"/>
          <w:szCs w:val="18"/>
          <w:u w:val="single"/>
        </w:rPr>
        <w:t>逐步扩张</w:t>
      </w:r>
      <w:r w:rsidRPr="005F63D2">
        <w:rPr>
          <w:rFonts w:ascii="宋体" w:hAnsi="宋体" w:hint="eastAsia"/>
          <w:sz w:val="18"/>
          <w:szCs w:val="18"/>
        </w:rPr>
        <w:t>和混合策略。</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8</w:t>
      </w:r>
      <w:r w:rsidRPr="005F63D2">
        <w:rPr>
          <w:rFonts w:ascii="宋体" w:hAnsi="宋体" w:hint="eastAsia"/>
          <w:sz w:val="18"/>
          <w:szCs w:val="18"/>
        </w:rPr>
        <w:t>、在关系模式</w:t>
      </w:r>
      <w:r w:rsidRPr="005F63D2">
        <w:rPr>
          <w:rFonts w:ascii="Arial" w:eastAsia="Arial" w:hAnsi="Arial"/>
          <w:b/>
          <w:sz w:val="18"/>
          <w:szCs w:val="18"/>
        </w:rPr>
        <w:t>R&lt;U,F&gt;</w:t>
      </w:r>
      <w:r w:rsidRPr="005F63D2">
        <w:rPr>
          <w:rFonts w:ascii="宋体" w:hAnsi="宋体" w:hint="eastAsia"/>
          <w:sz w:val="18"/>
          <w:szCs w:val="18"/>
        </w:rPr>
        <w:t>中若不存在这样的码</w:t>
      </w:r>
      <w:r w:rsidRPr="005F63D2">
        <w:rPr>
          <w:rFonts w:ascii="Arial" w:eastAsia="Arial" w:hAnsi="Arial"/>
          <w:b/>
          <w:sz w:val="18"/>
          <w:szCs w:val="18"/>
        </w:rPr>
        <w:t>X</w:t>
      </w:r>
      <w:r w:rsidRPr="005F63D2">
        <w:rPr>
          <w:rFonts w:ascii="宋体" w:hAnsi="宋体" w:hint="eastAsia"/>
          <w:sz w:val="18"/>
          <w:szCs w:val="18"/>
        </w:rPr>
        <w:t>，属性组</w:t>
      </w:r>
      <w:r w:rsidRPr="005F63D2">
        <w:rPr>
          <w:rFonts w:ascii="Arial" w:eastAsia="Arial" w:hAnsi="Arial"/>
          <w:b/>
          <w:sz w:val="18"/>
          <w:szCs w:val="18"/>
        </w:rPr>
        <w:t>Y</w:t>
      </w:r>
      <w:r w:rsidRPr="005F63D2">
        <w:rPr>
          <w:rFonts w:ascii="宋体" w:hAnsi="宋体" w:hint="eastAsia"/>
          <w:sz w:val="18"/>
          <w:szCs w:val="18"/>
        </w:rPr>
        <w:t>及非属性组</w:t>
      </w:r>
      <w:r w:rsidRPr="005F63D2">
        <w:rPr>
          <w:rFonts w:ascii="Arial" w:eastAsia="Arial" w:hAnsi="Arial"/>
          <w:b/>
          <w:sz w:val="18"/>
          <w:szCs w:val="18"/>
        </w:rPr>
        <w:t>Z</w:t>
      </w:r>
      <w:r w:rsidRPr="005F63D2">
        <w:rPr>
          <w:rFonts w:ascii="宋体" w:hAnsi="宋体" w:hint="eastAsia"/>
          <w:sz w:val="18"/>
          <w:szCs w:val="18"/>
        </w:rPr>
        <w:t>（</w:t>
      </w:r>
      <w:r w:rsidRPr="005F63D2">
        <w:rPr>
          <w:rFonts w:ascii="Arial" w:eastAsia="Arial" w:hAnsi="Arial"/>
          <w:b/>
          <w:sz w:val="18"/>
          <w:szCs w:val="18"/>
        </w:rPr>
        <w:t>Z</w:t>
      </w:r>
      <w:r w:rsidRPr="005F63D2">
        <w:rPr>
          <w:rFonts w:ascii="宋体" w:hAnsi="宋体" w:hint="eastAsia"/>
          <w:sz w:val="18"/>
          <w:szCs w:val="18"/>
        </w:rPr>
        <w:t>不是</w:t>
      </w:r>
      <w:r w:rsidRPr="005F63D2">
        <w:rPr>
          <w:rFonts w:ascii="Arial" w:eastAsia="Arial" w:hAnsi="Arial"/>
          <w:b/>
          <w:sz w:val="18"/>
          <w:szCs w:val="18"/>
        </w:rPr>
        <w:t>Y</w:t>
      </w:r>
      <w:r w:rsidRPr="005F63D2">
        <w:rPr>
          <w:rFonts w:ascii="宋体" w:hAnsi="宋体" w:hint="eastAsia"/>
          <w:sz w:val="18"/>
          <w:szCs w:val="18"/>
        </w:rPr>
        <w:t>的子集）使得</w:t>
      </w:r>
      <w:r w:rsidRPr="005F63D2">
        <w:rPr>
          <w:rFonts w:ascii="Arial" w:eastAsia="Arial" w:hAnsi="Arial"/>
          <w:b/>
          <w:sz w:val="18"/>
          <w:szCs w:val="18"/>
        </w:rPr>
        <w:t>X</w:t>
      </w:r>
      <w:r w:rsidRPr="005F63D2">
        <w:rPr>
          <w:rFonts w:ascii="SymbolMT" w:eastAsia="SymbolMT" w:hAnsi="SymbolMT" w:hint="eastAsia"/>
          <w:sz w:val="18"/>
          <w:szCs w:val="18"/>
        </w:rPr>
        <w:t>→</w:t>
      </w:r>
      <w:r w:rsidRPr="005F63D2">
        <w:rPr>
          <w:rFonts w:ascii="Arial" w:eastAsia="Arial" w:hAnsi="Arial"/>
          <w:b/>
          <w:sz w:val="18"/>
          <w:szCs w:val="18"/>
        </w:rPr>
        <w:t>Y</w:t>
      </w:r>
      <w:r w:rsidRPr="005F63D2">
        <w:rPr>
          <w:rFonts w:ascii="宋体" w:hAnsi="宋体" w:hint="eastAsia"/>
          <w:sz w:val="18"/>
          <w:szCs w:val="18"/>
        </w:rPr>
        <w:t>，</w:t>
      </w:r>
      <w:r w:rsidRPr="005F63D2">
        <w:rPr>
          <w:rFonts w:ascii="Arial" w:eastAsia="Arial" w:hAnsi="Arial"/>
          <w:b/>
          <w:sz w:val="18"/>
          <w:szCs w:val="18"/>
        </w:rPr>
        <w:t>Y</w:t>
      </w:r>
      <w:r w:rsidRPr="005F63D2">
        <w:rPr>
          <w:rFonts w:ascii="SymbolMT" w:eastAsia="SymbolMT" w:hAnsi="SymbolMT" w:hint="eastAsia"/>
          <w:sz w:val="18"/>
          <w:szCs w:val="18"/>
        </w:rPr>
        <w:t>→</w:t>
      </w:r>
      <w:r w:rsidRPr="005F63D2">
        <w:rPr>
          <w:rFonts w:ascii="Arial" w:eastAsia="Arial" w:hAnsi="Arial"/>
          <w:b/>
          <w:sz w:val="18"/>
          <w:szCs w:val="18"/>
        </w:rPr>
        <w:t>Z</w:t>
      </w:r>
      <w:r w:rsidRPr="005F63D2">
        <w:rPr>
          <w:rFonts w:ascii="宋体" w:hAnsi="宋体" w:hint="eastAsia"/>
          <w:sz w:val="18"/>
          <w:szCs w:val="18"/>
        </w:rPr>
        <w:t>成立，且</w:t>
      </w:r>
      <w:r w:rsidRPr="005F63D2">
        <w:rPr>
          <w:rFonts w:ascii="Arial" w:eastAsia="Arial" w:hAnsi="Arial"/>
          <w:b/>
          <w:sz w:val="18"/>
          <w:szCs w:val="18"/>
        </w:rPr>
        <w:t>YX</w:t>
      </w:r>
      <w:r w:rsidRPr="005F63D2">
        <w:rPr>
          <w:rFonts w:ascii="宋体" w:hAnsi="宋体" w:hint="eastAsia"/>
          <w:sz w:val="18"/>
          <w:szCs w:val="18"/>
        </w:rPr>
        <w:t>，则称</w:t>
      </w:r>
      <w:r w:rsidRPr="005F63D2">
        <w:rPr>
          <w:rFonts w:ascii="Arial" w:eastAsia="Arial" w:hAnsi="Arial"/>
          <w:b/>
          <w:sz w:val="18"/>
          <w:szCs w:val="18"/>
        </w:rPr>
        <w:t>R</w:t>
      </w:r>
      <w:r w:rsidRPr="005F63D2">
        <w:rPr>
          <w:rFonts w:ascii="SymbolMT" w:eastAsia="SymbolMT" w:hAnsi="SymbolMT" w:hint="eastAsia"/>
          <w:sz w:val="18"/>
          <w:szCs w:val="18"/>
        </w:rPr>
        <w:t>∈</w:t>
      </w:r>
      <w:r w:rsidRPr="005F63D2">
        <w:rPr>
          <w:rFonts w:ascii="Arial" w:eastAsia="Arial" w:hAnsi="Arial"/>
          <w:bCs/>
          <w:color w:val="FF0000"/>
          <w:sz w:val="18"/>
          <w:szCs w:val="18"/>
          <w:u w:val="single"/>
        </w:rPr>
        <w:t>3NF</w:t>
      </w:r>
      <w:r w:rsidRPr="005F63D2">
        <w:rPr>
          <w:rFonts w:ascii="宋体" w:hAnsi="宋体" w:hint="eastAsia"/>
          <w:sz w:val="18"/>
          <w:szCs w:val="18"/>
        </w:rPr>
        <w:t>。</w:t>
      </w:r>
    </w:p>
    <w:p w:rsidR="00BC6666" w:rsidRPr="005F63D2" w:rsidRDefault="00BC6666" w:rsidP="00BC6666">
      <w:pPr>
        <w:spacing w:line="0" w:lineRule="atLeast"/>
        <w:rPr>
          <w:rFonts w:ascii="宋体" w:hAnsi="宋体"/>
          <w:sz w:val="18"/>
          <w:szCs w:val="18"/>
        </w:rPr>
      </w:pP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b/>
          <w:sz w:val="18"/>
          <w:szCs w:val="18"/>
        </w:rPr>
        <w:t>1</w:t>
      </w:r>
      <w:r w:rsidRPr="005F63D2">
        <w:rPr>
          <w:rFonts w:ascii="宋体" w:hAnsi="宋体" w:hint="eastAsia"/>
          <w:sz w:val="18"/>
          <w:szCs w:val="18"/>
        </w:rPr>
        <w:t>、什么叫数据与程序的物理独立性？什么叫数据与程序的逻辑独立性？为什么数据库系统具有数据与程序的独立性？</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答：数据与程序的逻辑独立性：当模式改变时（例如增加新的关系、新的属性、改变属性的数据</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类型等），由数据库管理员对各个外模式／模式的映像做相应改变，可以使外模式保持不</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变。应用程序是依据数据的外模式编写的，从而应用程序不必修改，保证了数据与程序的逻</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辑独立性，简称数据的逻辑独立性。数据与程序的物理独立性：当数据库的存储结构改变了，</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由数据库管理员对模式／内模式映像做相应改变，可以使模式保持不变，从而应用程序也</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不必改变，保证了数据与程序的物理独立性，简称数据的物理独立性。数据库管理系统在三</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级模式之间提供的两层映像保证了数据库系统中的数据能够具有较高的逻辑独立性和物理</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独立性。</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2</w:t>
      </w:r>
      <w:r w:rsidRPr="005F63D2">
        <w:rPr>
          <w:rFonts w:ascii="宋体" w:hAnsi="宋体" w:hint="eastAsia"/>
          <w:sz w:val="18"/>
          <w:szCs w:val="18"/>
        </w:rPr>
        <w:t>、数据库的完整性概念与数据库的安全性概念有什么区别和联系？</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答</w:t>
      </w:r>
      <w:r w:rsidRPr="005F63D2">
        <w:rPr>
          <w:rFonts w:ascii="TimesNewRomanPS-BoldMT" w:eastAsia="TimesNewRomanPS-BoldMT" w:hAnsi="TimesNewRomanPS-BoldMT" w:hint="eastAsia"/>
          <w:b/>
          <w:color w:val="FF0000"/>
          <w:sz w:val="18"/>
          <w:szCs w:val="18"/>
        </w:rPr>
        <w:t>:</w:t>
      </w:r>
      <w:r w:rsidRPr="005F63D2">
        <w:rPr>
          <w:rFonts w:ascii="宋体" w:hAnsi="宋体" w:hint="eastAsia"/>
          <w:color w:val="FF0000"/>
          <w:sz w:val="18"/>
          <w:szCs w:val="18"/>
        </w:rPr>
        <w:t>数据的完整性和安全性是两个不同的概念，但是有一定的联系。前者是为了防止数据库中存</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在不符合语义的数据，防止错误信息的输入和输出，即所谓垃圾进垃圾出所造成的无效操作和错误结果。后者是保护数据库防止恶意的破坏和非法的</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存取。也就是说，安全性措施的防范对象是非法用户和非法操作，完整性措施的防范对象是</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不合语义的数据。</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5</w:t>
      </w:r>
      <w:r w:rsidRPr="005F63D2">
        <w:rPr>
          <w:rFonts w:ascii="宋体" w:hAnsi="宋体" w:hint="eastAsia"/>
          <w:sz w:val="18"/>
          <w:szCs w:val="18"/>
        </w:rPr>
        <w:t>、简述嵌入式</w:t>
      </w:r>
      <w:r w:rsidRPr="005F63D2">
        <w:rPr>
          <w:rFonts w:ascii="Arial" w:eastAsia="Arial" w:hAnsi="Arial"/>
          <w:b/>
          <w:sz w:val="18"/>
          <w:szCs w:val="18"/>
        </w:rPr>
        <w:t>SQL</w:t>
      </w:r>
      <w:r w:rsidRPr="005F63D2">
        <w:rPr>
          <w:rFonts w:ascii="宋体" w:hAnsi="宋体" w:hint="eastAsia"/>
          <w:sz w:val="18"/>
          <w:szCs w:val="18"/>
        </w:rPr>
        <w:t>语句与主语言之间的通信。</w:t>
      </w:r>
    </w:p>
    <w:p w:rsidR="00BC6666" w:rsidRPr="005F63D2" w:rsidRDefault="00BC6666" w:rsidP="00BC6666">
      <w:pPr>
        <w:pBdr>
          <w:top w:val="none" w:sz="0" w:space="0" w:color="000000"/>
          <w:left w:val="none" w:sz="0" w:space="0" w:color="000000"/>
          <w:bottom w:val="none" w:sz="0" w:space="0" w:color="000000"/>
          <w:right w:val="none" w:sz="0" w:space="0" w:color="000000"/>
        </w:pBdr>
        <w:autoSpaceDN w:val="0"/>
        <w:spacing w:line="0" w:lineRule="atLeast"/>
        <w:rPr>
          <w:rFonts w:ascii="Arial"/>
          <w:color w:val="FF0000"/>
          <w:sz w:val="18"/>
          <w:szCs w:val="18"/>
        </w:rPr>
      </w:pPr>
      <w:r w:rsidRPr="005F63D2">
        <w:rPr>
          <w:rFonts w:ascii="Arial" w:hint="eastAsia"/>
          <w:color w:val="FF0000"/>
          <w:sz w:val="18"/>
          <w:szCs w:val="18"/>
        </w:rPr>
        <w:t xml:space="preserve">    </w:t>
      </w:r>
      <w:r w:rsidRPr="005F63D2">
        <w:rPr>
          <w:rFonts w:ascii="Arial"/>
          <w:color w:val="FF0000"/>
          <w:sz w:val="18"/>
          <w:szCs w:val="18"/>
        </w:rPr>
        <w:t>首先用</w:t>
      </w:r>
      <w:r w:rsidRPr="005F63D2">
        <w:rPr>
          <w:rFonts w:ascii="Arial"/>
          <w:color w:val="FF0000"/>
          <w:sz w:val="18"/>
          <w:szCs w:val="18"/>
        </w:rPr>
        <w:t>SQL</w:t>
      </w:r>
      <w:r w:rsidRPr="005F63D2">
        <w:rPr>
          <w:rFonts w:ascii="Arial"/>
          <w:color w:val="FF0000"/>
          <w:sz w:val="18"/>
          <w:szCs w:val="18"/>
        </w:rPr>
        <w:t>通信区（</w:t>
      </w:r>
      <w:r w:rsidRPr="005F63D2">
        <w:rPr>
          <w:rFonts w:ascii="Arial"/>
          <w:color w:val="FF0000"/>
          <w:sz w:val="18"/>
          <w:szCs w:val="18"/>
        </w:rPr>
        <w:t>SQL Communication Area</w:t>
      </w:r>
      <w:r w:rsidRPr="005F63D2">
        <w:rPr>
          <w:rFonts w:ascii="Arial"/>
          <w:color w:val="FF0000"/>
          <w:sz w:val="18"/>
          <w:szCs w:val="18"/>
        </w:rPr>
        <w:t>，简称</w:t>
      </w:r>
      <w:r w:rsidRPr="005F63D2">
        <w:rPr>
          <w:rFonts w:ascii="Arial"/>
          <w:color w:val="FF0000"/>
          <w:sz w:val="18"/>
          <w:szCs w:val="18"/>
        </w:rPr>
        <w:t>SQLCA</w:t>
      </w:r>
      <w:r w:rsidRPr="005F63D2">
        <w:rPr>
          <w:rFonts w:ascii="Arial"/>
          <w:color w:val="FF0000"/>
          <w:sz w:val="18"/>
          <w:szCs w:val="18"/>
        </w:rPr>
        <w:t>）向主语言传递</w:t>
      </w:r>
      <w:r w:rsidRPr="005F63D2">
        <w:rPr>
          <w:rFonts w:ascii="Arial"/>
          <w:color w:val="FF0000"/>
          <w:sz w:val="18"/>
          <w:szCs w:val="18"/>
        </w:rPr>
        <w:t>SQL</w:t>
      </w:r>
      <w:r w:rsidRPr="005F63D2">
        <w:rPr>
          <w:rFonts w:ascii="Arial"/>
          <w:color w:val="FF0000"/>
          <w:sz w:val="18"/>
          <w:szCs w:val="18"/>
        </w:rPr>
        <w:t>语句的执行状态信息，使主语言能够据此控制程序流程；在程序运行中，主语言向</w:t>
      </w:r>
      <w:r w:rsidRPr="005F63D2">
        <w:rPr>
          <w:rFonts w:ascii="Arial"/>
          <w:color w:val="FF0000"/>
          <w:sz w:val="18"/>
          <w:szCs w:val="18"/>
        </w:rPr>
        <w:t>SQL</w:t>
      </w:r>
      <w:r w:rsidRPr="005F63D2">
        <w:rPr>
          <w:rFonts w:ascii="Arial"/>
          <w:color w:val="FF0000"/>
          <w:sz w:val="18"/>
          <w:szCs w:val="18"/>
        </w:rPr>
        <w:t>语句提供参数，使用主变量（</w:t>
      </w:r>
      <w:r w:rsidRPr="005F63D2">
        <w:rPr>
          <w:rFonts w:ascii="Arial"/>
          <w:color w:val="FF0000"/>
          <w:sz w:val="18"/>
          <w:szCs w:val="18"/>
        </w:rPr>
        <w:t>host variable</w:t>
      </w:r>
      <w:r w:rsidRPr="005F63D2">
        <w:rPr>
          <w:rFonts w:ascii="Arial"/>
          <w:color w:val="FF0000"/>
          <w:sz w:val="18"/>
          <w:szCs w:val="18"/>
        </w:rPr>
        <w:t>）输入数据；同时，程序把</w:t>
      </w:r>
      <w:r w:rsidRPr="005F63D2">
        <w:rPr>
          <w:rFonts w:ascii="Arial"/>
          <w:color w:val="FF0000"/>
          <w:sz w:val="18"/>
          <w:szCs w:val="18"/>
        </w:rPr>
        <w:t>SQL</w:t>
      </w:r>
      <w:r w:rsidRPr="005F63D2">
        <w:rPr>
          <w:rFonts w:ascii="Arial"/>
          <w:color w:val="FF0000"/>
          <w:sz w:val="18"/>
          <w:szCs w:val="18"/>
        </w:rPr>
        <w:t>语句查询数据库的结果交主语言进一步处理，其中使用主变量和游标（</w:t>
      </w:r>
      <w:r w:rsidRPr="005F63D2">
        <w:rPr>
          <w:rFonts w:ascii="Arial"/>
          <w:color w:val="FF0000"/>
          <w:sz w:val="18"/>
          <w:szCs w:val="18"/>
        </w:rPr>
        <w:t>cursor</w:t>
      </w:r>
      <w:r w:rsidRPr="005F63D2">
        <w:rPr>
          <w:rFonts w:ascii="Arial"/>
          <w:color w:val="FF0000"/>
          <w:sz w:val="18"/>
          <w:szCs w:val="18"/>
        </w:rPr>
        <w:t>）向主语言输出数据，从而实现了</w:t>
      </w:r>
      <w:r w:rsidRPr="005F63D2">
        <w:rPr>
          <w:rFonts w:ascii="Arial"/>
          <w:color w:val="FF0000"/>
          <w:sz w:val="18"/>
          <w:szCs w:val="18"/>
        </w:rPr>
        <w:t>SQL</w:t>
      </w:r>
      <w:r w:rsidRPr="005F63D2">
        <w:rPr>
          <w:rFonts w:ascii="Arial"/>
          <w:color w:val="FF0000"/>
          <w:sz w:val="18"/>
          <w:szCs w:val="18"/>
        </w:rPr>
        <w:t>语言的过程化工作。</w:t>
      </w:r>
    </w:p>
    <w:p w:rsidR="00BC6666" w:rsidRPr="005F63D2" w:rsidRDefault="00BC6666" w:rsidP="00BC6666">
      <w:pPr>
        <w:pBdr>
          <w:top w:val="none" w:sz="0" w:space="0" w:color="000000"/>
          <w:left w:val="none" w:sz="0" w:space="0" w:color="000000"/>
          <w:bottom w:val="none" w:sz="0" w:space="0" w:color="000000"/>
          <w:right w:val="none" w:sz="0" w:space="0" w:color="000000"/>
        </w:pBdr>
        <w:autoSpaceDN w:val="0"/>
        <w:spacing w:line="0" w:lineRule="atLeast"/>
        <w:rPr>
          <w:rFonts w:ascii="Arial"/>
          <w:sz w:val="18"/>
          <w:szCs w:val="18"/>
        </w:rPr>
      </w:pPr>
      <w:r w:rsidRPr="005F63D2">
        <w:rPr>
          <w:rFonts w:ascii="Arial"/>
          <w:color w:val="FF0000"/>
          <w:sz w:val="18"/>
          <w:szCs w:val="18"/>
        </w:rPr>
        <w:t xml:space="preserve"> </w:t>
      </w:r>
      <w:r w:rsidRPr="005F63D2">
        <w:rPr>
          <w:rFonts w:ascii="Arial" w:hint="eastAsia"/>
          <w:color w:val="FF0000"/>
          <w:sz w:val="18"/>
          <w:szCs w:val="18"/>
        </w:rPr>
        <w:t xml:space="preserve">  </w:t>
      </w:r>
      <w:r w:rsidRPr="005F63D2">
        <w:rPr>
          <w:rFonts w:ascii="Arial"/>
          <w:color w:val="FF0000"/>
          <w:sz w:val="18"/>
          <w:szCs w:val="18"/>
        </w:rPr>
        <w:t>SQL</w:t>
      </w:r>
      <w:r w:rsidRPr="005F63D2">
        <w:rPr>
          <w:rFonts w:ascii="Arial"/>
          <w:color w:val="FF0000"/>
          <w:sz w:val="18"/>
          <w:szCs w:val="18"/>
        </w:rPr>
        <w:t>语句执行后，系统要反馈给应用程序若干信息，主要包括描述系统当前工作状态和运行环境的各种数据，这些信息将送到</w:t>
      </w:r>
      <w:r w:rsidRPr="005F63D2">
        <w:rPr>
          <w:rFonts w:ascii="Arial"/>
          <w:color w:val="FF0000"/>
          <w:sz w:val="18"/>
          <w:szCs w:val="18"/>
        </w:rPr>
        <w:t>SQL</w:t>
      </w:r>
      <w:r w:rsidRPr="005F63D2">
        <w:rPr>
          <w:rFonts w:ascii="Arial"/>
          <w:color w:val="FF0000"/>
          <w:sz w:val="18"/>
          <w:szCs w:val="18"/>
        </w:rPr>
        <w:t>通信区</w:t>
      </w:r>
      <w:r w:rsidRPr="005F63D2">
        <w:rPr>
          <w:rFonts w:ascii="Arial"/>
          <w:color w:val="FF0000"/>
          <w:sz w:val="18"/>
          <w:szCs w:val="18"/>
        </w:rPr>
        <w:t>SQLCA</w:t>
      </w:r>
      <w:r w:rsidRPr="005F63D2">
        <w:rPr>
          <w:rFonts w:ascii="Arial"/>
          <w:color w:val="FF0000"/>
          <w:sz w:val="18"/>
          <w:szCs w:val="18"/>
        </w:rPr>
        <w:t>中。应用程序从</w:t>
      </w:r>
      <w:r w:rsidRPr="005F63D2">
        <w:rPr>
          <w:rFonts w:ascii="Arial"/>
          <w:color w:val="FF0000"/>
          <w:sz w:val="18"/>
          <w:szCs w:val="18"/>
        </w:rPr>
        <w:t>SQLCA</w:t>
      </w:r>
      <w:r w:rsidRPr="005F63D2">
        <w:rPr>
          <w:rFonts w:ascii="Arial"/>
          <w:color w:val="FF0000"/>
          <w:sz w:val="18"/>
          <w:szCs w:val="18"/>
        </w:rPr>
        <w:t>中取出这些状态信息，据此决定接下来执行的语句。</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6</w:t>
      </w:r>
      <w:r w:rsidRPr="005F63D2">
        <w:rPr>
          <w:rFonts w:ascii="宋体" w:hAnsi="宋体" w:hint="eastAsia"/>
          <w:sz w:val="18"/>
          <w:szCs w:val="18"/>
        </w:rPr>
        <w:t>、试述</w:t>
      </w:r>
      <w:r w:rsidRPr="005F63D2">
        <w:rPr>
          <w:rFonts w:ascii="Arial" w:eastAsia="Arial" w:hAnsi="Arial"/>
          <w:b/>
          <w:sz w:val="18"/>
          <w:szCs w:val="18"/>
        </w:rPr>
        <w:t>RDBMS</w:t>
      </w:r>
      <w:r w:rsidRPr="005F63D2">
        <w:rPr>
          <w:rFonts w:ascii="宋体" w:hAnsi="宋体" w:hint="eastAsia"/>
          <w:sz w:val="18"/>
          <w:szCs w:val="18"/>
        </w:rPr>
        <w:t>查询优化的一般步骤。</w:t>
      </w:r>
    </w:p>
    <w:p w:rsidR="00BC6666" w:rsidRPr="005F63D2" w:rsidRDefault="00BC6666" w:rsidP="00BC6666">
      <w:pPr>
        <w:spacing w:line="0" w:lineRule="atLeast"/>
        <w:rPr>
          <w:sz w:val="18"/>
          <w:szCs w:val="18"/>
        </w:rPr>
      </w:pPr>
      <w:r w:rsidRPr="005F63D2">
        <w:rPr>
          <w:rFonts w:hint="eastAsia"/>
          <w:sz w:val="18"/>
          <w:szCs w:val="18"/>
        </w:rPr>
        <w:t xml:space="preserve">( l </w:t>
      </w:r>
      <w:r w:rsidRPr="005F63D2">
        <w:rPr>
          <w:rFonts w:hint="eastAsia"/>
          <w:sz w:val="18"/>
          <w:szCs w:val="18"/>
        </w:rPr>
        <w:t>）把查询转换成某种内部表示，通常用的内部表示是语法树。</w:t>
      </w:r>
      <w:r w:rsidRPr="005F63D2">
        <w:rPr>
          <w:rFonts w:hint="eastAsia"/>
          <w:sz w:val="18"/>
          <w:szCs w:val="18"/>
        </w:rPr>
        <w:t xml:space="preserve"> ( 2 </w:t>
      </w:r>
      <w:r w:rsidRPr="005F63D2">
        <w:rPr>
          <w:rFonts w:hint="eastAsia"/>
          <w:sz w:val="18"/>
          <w:szCs w:val="18"/>
        </w:rPr>
        <w:t>）把语法树转换成标准（优化）形式。即利用优化算法，把原始的语法树转换成优化的形式。</w:t>
      </w:r>
      <w:r w:rsidRPr="005F63D2">
        <w:rPr>
          <w:rFonts w:hint="eastAsia"/>
          <w:sz w:val="18"/>
          <w:szCs w:val="18"/>
        </w:rPr>
        <w:t xml:space="preserve"> ( 3 </w:t>
      </w:r>
      <w:r w:rsidRPr="005F63D2">
        <w:rPr>
          <w:rFonts w:hint="eastAsia"/>
          <w:sz w:val="18"/>
          <w:szCs w:val="18"/>
        </w:rPr>
        <w:t>）选择低层的存取路径。</w:t>
      </w:r>
      <w:r w:rsidRPr="005F63D2">
        <w:rPr>
          <w:rFonts w:hint="eastAsia"/>
          <w:sz w:val="18"/>
          <w:szCs w:val="18"/>
        </w:rPr>
        <w:t xml:space="preserve"> ( 4 </w:t>
      </w:r>
      <w:r w:rsidRPr="005F63D2">
        <w:rPr>
          <w:rFonts w:hint="eastAsia"/>
          <w:sz w:val="18"/>
          <w:szCs w:val="18"/>
        </w:rPr>
        <w:t>）生</w:t>
      </w:r>
    </w:p>
    <w:p w:rsidR="00BC6666" w:rsidRPr="005F63D2" w:rsidRDefault="00BC6666" w:rsidP="00BC6666">
      <w:pPr>
        <w:spacing w:line="0" w:lineRule="atLeast"/>
        <w:rPr>
          <w:sz w:val="18"/>
          <w:szCs w:val="18"/>
        </w:rPr>
      </w:pPr>
      <w:r w:rsidRPr="005F63D2">
        <w:rPr>
          <w:rFonts w:hint="eastAsia"/>
          <w:sz w:val="18"/>
          <w:szCs w:val="18"/>
        </w:rPr>
        <w:t>成查询计划，选择代价最小的。</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7</w:t>
      </w:r>
      <w:r w:rsidRPr="005F63D2">
        <w:rPr>
          <w:rFonts w:ascii="宋体" w:hAnsi="宋体" w:hint="eastAsia"/>
          <w:sz w:val="18"/>
          <w:szCs w:val="18"/>
        </w:rPr>
        <w:t>、试述</w:t>
      </w:r>
      <w:r w:rsidRPr="005F63D2">
        <w:rPr>
          <w:rFonts w:ascii="Arial" w:eastAsia="Arial" w:hAnsi="Arial"/>
          <w:b/>
          <w:sz w:val="18"/>
          <w:szCs w:val="18"/>
        </w:rPr>
        <w:t>RDBMS</w:t>
      </w:r>
      <w:r w:rsidRPr="005F63D2">
        <w:rPr>
          <w:rFonts w:ascii="宋体" w:hAnsi="宋体" w:hint="eastAsia"/>
          <w:sz w:val="18"/>
          <w:szCs w:val="18"/>
        </w:rPr>
        <w:t>查询优化的一般准则。</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 xml:space="preserve">答：下面的优化策略一般能提高查询效率： </w:t>
      </w:r>
      <w:r w:rsidRPr="005F63D2">
        <w:rPr>
          <w:rFonts w:ascii="TimesNewRomanPS-BoldMT" w:eastAsia="TimesNewRomanPS-BoldMT" w:hAnsi="TimesNewRomanPS-BoldMT" w:hint="eastAsia"/>
          <w:b/>
          <w:color w:val="FF0000"/>
          <w:sz w:val="18"/>
          <w:szCs w:val="18"/>
        </w:rPr>
        <w:t xml:space="preserve">( l </w:t>
      </w:r>
      <w:r w:rsidRPr="005F63D2">
        <w:rPr>
          <w:rFonts w:ascii="宋体" w:hAnsi="宋体" w:hint="eastAsia"/>
          <w:color w:val="FF0000"/>
          <w:sz w:val="18"/>
          <w:szCs w:val="18"/>
        </w:rPr>
        <w:t xml:space="preserve">）选择运算应尽可能先做； </w:t>
      </w:r>
      <w:r w:rsidRPr="005F63D2">
        <w:rPr>
          <w:rFonts w:ascii="TimesNewRomanPS-BoldMT" w:eastAsia="TimesNewRomanPS-BoldMT" w:hAnsi="TimesNewRomanPS-BoldMT" w:hint="eastAsia"/>
          <w:b/>
          <w:color w:val="FF0000"/>
          <w:sz w:val="18"/>
          <w:szCs w:val="18"/>
        </w:rPr>
        <w:t xml:space="preserve">( 2 </w:t>
      </w:r>
      <w:r w:rsidRPr="005F63D2">
        <w:rPr>
          <w:rFonts w:ascii="宋体" w:hAnsi="宋体" w:hint="eastAsia"/>
          <w:color w:val="FF0000"/>
          <w:sz w:val="18"/>
          <w:szCs w:val="18"/>
        </w:rPr>
        <w:t>）把投影运</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 xml:space="preserve">算和选择运算同时进行； </w:t>
      </w:r>
      <w:r w:rsidRPr="005F63D2">
        <w:rPr>
          <w:rFonts w:ascii="TimesNewRomanPS-BoldMT" w:eastAsia="TimesNewRomanPS-BoldMT" w:hAnsi="TimesNewRomanPS-BoldMT" w:hint="eastAsia"/>
          <w:b/>
          <w:color w:val="FF0000"/>
          <w:sz w:val="18"/>
          <w:szCs w:val="18"/>
        </w:rPr>
        <w:t xml:space="preserve">( 3 </w:t>
      </w:r>
      <w:r w:rsidRPr="005F63D2">
        <w:rPr>
          <w:rFonts w:ascii="宋体" w:hAnsi="宋体" w:hint="eastAsia"/>
          <w:color w:val="FF0000"/>
          <w:sz w:val="18"/>
          <w:szCs w:val="18"/>
        </w:rPr>
        <w:t xml:space="preserve">）把投影同其前或其后的双目运算结合起来执行； </w:t>
      </w:r>
      <w:r w:rsidRPr="005F63D2">
        <w:rPr>
          <w:rFonts w:ascii="TimesNewRomanPS-BoldMT" w:eastAsia="TimesNewRomanPS-BoldMT" w:hAnsi="TimesNewRomanPS-BoldMT" w:hint="eastAsia"/>
          <w:b/>
          <w:color w:val="FF0000"/>
          <w:sz w:val="18"/>
          <w:szCs w:val="18"/>
        </w:rPr>
        <w:t xml:space="preserve">( 4 </w:t>
      </w:r>
      <w:r w:rsidRPr="005F63D2">
        <w:rPr>
          <w:rFonts w:ascii="宋体" w:hAnsi="宋体" w:hint="eastAsia"/>
          <w:color w:val="FF0000"/>
          <w:sz w:val="18"/>
          <w:szCs w:val="18"/>
        </w:rPr>
        <w:t>）把</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 xml:space="preserve">某些选择同在它前面要执行的笛卡儿积结合起来成为一个连接运算； </w:t>
      </w:r>
      <w:r w:rsidRPr="005F63D2">
        <w:rPr>
          <w:rFonts w:ascii="TimesNewRomanPS-BoldMT" w:eastAsia="TimesNewRomanPS-BoldMT" w:hAnsi="TimesNewRomanPS-BoldMT" w:hint="eastAsia"/>
          <w:b/>
          <w:color w:val="FF0000"/>
          <w:sz w:val="18"/>
          <w:szCs w:val="18"/>
        </w:rPr>
        <w:t xml:space="preserve">( 5 </w:t>
      </w:r>
      <w:r w:rsidRPr="005F63D2">
        <w:rPr>
          <w:rFonts w:ascii="宋体" w:hAnsi="宋体" w:hint="eastAsia"/>
          <w:color w:val="FF0000"/>
          <w:sz w:val="18"/>
          <w:szCs w:val="18"/>
        </w:rPr>
        <w:t>）找出公共子表</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 xml:space="preserve">达式； </w:t>
      </w:r>
      <w:r w:rsidRPr="005F63D2">
        <w:rPr>
          <w:rFonts w:ascii="TimesNewRomanPS-BoldMT" w:eastAsia="TimesNewRomanPS-BoldMT" w:hAnsi="TimesNewRomanPS-BoldMT" w:hint="eastAsia"/>
          <w:b/>
          <w:color w:val="FF0000"/>
          <w:sz w:val="18"/>
          <w:szCs w:val="18"/>
        </w:rPr>
        <w:t xml:space="preserve">( 6 </w:t>
      </w:r>
      <w:r w:rsidRPr="005F63D2">
        <w:rPr>
          <w:rFonts w:ascii="宋体" w:hAnsi="宋体" w:hint="eastAsia"/>
          <w:color w:val="FF0000"/>
          <w:sz w:val="18"/>
          <w:szCs w:val="18"/>
        </w:rPr>
        <w:t>）选取合适的连接算法。</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8</w:t>
      </w:r>
      <w:r w:rsidRPr="005F63D2">
        <w:rPr>
          <w:rFonts w:ascii="宋体" w:hAnsi="宋体" w:hint="eastAsia"/>
          <w:sz w:val="18"/>
          <w:szCs w:val="18"/>
        </w:rPr>
        <w:t>、什么是数据库的逻辑结构设计？试述其设计步骤。</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 xml:space="preserve">答：数据库的逻辑结构设计就是把概念结构设计阶段设计好的基本 </w:t>
      </w:r>
      <w:r w:rsidRPr="005F63D2">
        <w:rPr>
          <w:rFonts w:ascii="TimesNewRomanPS-BoldMT" w:eastAsia="TimesNewRomanPS-BoldMT" w:hAnsi="TimesNewRomanPS-BoldMT" w:hint="eastAsia"/>
          <w:b/>
          <w:color w:val="FF0000"/>
          <w:sz w:val="18"/>
          <w:szCs w:val="18"/>
        </w:rPr>
        <w:t xml:space="preserve">E </w:t>
      </w:r>
      <w:r w:rsidRPr="005F63D2">
        <w:rPr>
          <w:rFonts w:ascii="宋体" w:hAnsi="宋体" w:hint="eastAsia"/>
          <w:color w:val="FF0000"/>
          <w:sz w:val="18"/>
          <w:szCs w:val="18"/>
        </w:rPr>
        <w:t xml:space="preserve">一 </w:t>
      </w:r>
      <w:r w:rsidRPr="005F63D2">
        <w:rPr>
          <w:rFonts w:ascii="TimesNewRomanPS-BoldMT" w:eastAsia="TimesNewRomanPS-BoldMT" w:hAnsi="TimesNewRomanPS-BoldMT" w:hint="eastAsia"/>
          <w:b/>
          <w:color w:val="FF0000"/>
          <w:sz w:val="18"/>
          <w:szCs w:val="18"/>
        </w:rPr>
        <w:t xml:space="preserve">R </w:t>
      </w:r>
      <w:r w:rsidRPr="005F63D2">
        <w:rPr>
          <w:rFonts w:ascii="宋体" w:hAnsi="宋体" w:hint="eastAsia"/>
          <w:color w:val="FF0000"/>
          <w:sz w:val="18"/>
          <w:szCs w:val="18"/>
        </w:rPr>
        <w:t>图转换为与选</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 xml:space="preserve">用的 </w:t>
      </w:r>
      <w:r w:rsidRPr="005F63D2">
        <w:rPr>
          <w:rFonts w:ascii="TimesNewRomanPS-BoldMT" w:eastAsia="TimesNewRomanPS-BoldMT" w:hAnsi="TimesNewRomanPS-BoldMT" w:hint="eastAsia"/>
          <w:b/>
          <w:color w:val="FF0000"/>
          <w:sz w:val="18"/>
          <w:szCs w:val="18"/>
        </w:rPr>
        <w:t xml:space="preserve">DBMS </w:t>
      </w:r>
      <w:r w:rsidRPr="005F63D2">
        <w:rPr>
          <w:rFonts w:ascii="宋体" w:hAnsi="宋体" w:hint="eastAsia"/>
          <w:color w:val="FF0000"/>
          <w:sz w:val="18"/>
          <w:szCs w:val="18"/>
        </w:rPr>
        <w:t xml:space="preserve">产品所支持的数据模型相符合的逻辑结构。设计步骤为 </w:t>
      </w:r>
      <w:r w:rsidRPr="005F63D2">
        <w:rPr>
          <w:rFonts w:ascii="TimesNewRomanPS-BoldMT" w:eastAsia="TimesNewRomanPS-BoldMT" w:hAnsi="TimesNewRomanPS-BoldMT" w:hint="eastAsia"/>
          <w:b/>
          <w:color w:val="FF0000"/>
          <w:sz w:val="18"/>
          <w:szCs w:val="18"/>
        </w:rPr>
        <w:t xml:space="preserve">: ( l </w:t>
      </w:r>
      <w:r w:rsidRPr="005F63D2">
        <w:rPr>
          <w:rFonts w:ascii="宋体" w:hAnsi="宋体" w:hint="eastAsia"/>
          <w:color w:val="FF0000"/>
          <w:sz w:val="18"/>
          <w:szCs w:val="18"/>
        </w:rPr>
        <w:t>）将概念结构转换</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 xml:space="preserve">为一般的关系、网状、层次模型； </w:t>
      </w:r>
      <w:r w:rsidRPr="005F63D2">
        <w:rPr>
          <w:rFonts w:ascii="TimesNewRomanPS-BoldMT" w:eastAsia="TimesNewRomanPS-BoldMT" w:hAnsi="TimesNewRomanPS-BoldMT" w:hint="eastAsia"/>
          <w:b/>
          <w:color w:val="FF0000"/>
          <w:sz w:val="18"/>
          <w:szCs w:val="18"/>
        </w:rPr>
        <w:t xml:space="preserve">( 2 </w:t>
      </w:r>
      <w:r w:rsidRPr="005F63D2">
        <w:rPr>
          <w:rFonts w:ascii="宋体" w:hAnsi="宋体" w:hint="eastAsia"/>
          <w:color w:val="FF0000"/>
          <w:sz w:val="18"/>
          <w:szCs w:val="18"/>
        </w:rPr>
        <w:t xml:space="preserve">）将转换来的关系、网状、层次模型向特定 </w:t>
      </w:r>
      <w:r w:rsidRPr="005F63D2">
        <w:rPr>
          <w:rFonts w:ascii="TimesNewRomanPS-BoldMT" w:eastAsia="TimesNewRomanPS-BoldMT" w:hAnsi="TimesNewRomanPS-BoldMT" w:hint="eastAsia"/>
          <w:b/>
          <w:color w:val="FF0000"/>
          <w:sz w:val="18"/>
          <w:szCs w:val="18"/>
        </w:rPr>
        <w:t xml:space="preserve">DBMS </w:t>
      </w:r>
      <w:r w:rsidRPr="005F63D2">
        <w:rPr>
          <w:rFonts w:ascii="宋体" w:hAnsi="宋体" w:hint="eastAsia"/>
          <w:color w:val="FF0000"/>
          <w:sz w:val="18"/>
          <w:szCs w:val="18"/>
        </w:rPr>
        <w:t>支持</w:t>
      </w:r>
    </w:p>
    <w:p w:rsidR="00BC6666" w:rsidRPr="005F63D2" w:rsidRDefault="00BC6666" w:rsidP="00BC6666">
      <w:pPr>
        <w:autoSpaceDE w:val="0"/>
        <w:autoSpaceDN w:val="0"/>
        <w:spacing w:line="0" w:lineRule="atLeast"/>
        <w:rPr>
          <w:rFonts w:ascii="Arial" w:eastAsia="Arial" w:hAnsi="Arial"/>
          <w:sz w:val="18"/>
          <w:szCs w:val="18"/>
        </w:rPr>
      </w:pPr>
      <w:r w:rsidRPr="005F63D2">
        <w:rPr>
          <w:rFonts w:ascii="宋体" w:hAnsi="宋体" w:hint="eastAsia"/>
          <w:color w:val="FF0000"/>
          <w:sz w:val="18"/>
          <w:szCs w:val="18"/>
        </w:rPr>
        <w:t xml:space="preserve">下的数据模型转换； </w:t>
      </w:r>
      <w:r w:rsidRPr="005F63D2">
        <w:rPr>
          <w:rFonts w:ascii="TimesNewRomanPS-BoldMT" w:eastAsia="TimesNewRomanPS-BoldMT" w:hAnsi="TimesNewRomanPS-BoldMT" w:hint="eastAsia"/>
          <w:b/>
          <w:color w:val="FF0000"/>
          <w:sz w:val="18"/>
          <w:szCs w:val="18"/>
        </w:rPr>
        <w:t xml:space="preserve">( 3 </w:t>
      </w:r>
      <w:r w:rsidRPr="005F63D2">
        <w:rPr>
          <w:rFonts w:ascii="宋体" w:hAnsi="宋体" w:hint="eastAsia"/>
          <w:color w:val="FF0000"/>
          <w:sz w:val="18"/>
          <w:szCs w:val="18"/>
        </w:rPr>
        <w:t>）对数据模型进行优化。</w:t>
      </w:r>
    </w:p>
    <w:p w:rsidR="00BC6666" w:rsidRPr="005F63D2" w:rsidRDefault="00BC6666" w:rsidP="00BC6666">
      <w:pPr>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9</w:t>
      </w:r>
      <w:r w:rsidRPr="005F63D2">
        <w:rPr>
          <w:rFonts w:ascii="宋体" w:hAnsi="宋体" w:hint="eastAsia"/>
          <w:sz w:val="18"/>
          <w:szCs w:val="18"/>
        </w:rPr>
        <w:t>、数据字典的内容和作用是什么？</w:t>
      </w:r>
    </w:p>
    <w:p w:rsidR="00BC6666" w:rsidRPr="005F63D2" w:rsidRDefault="00BC6666" w:rsidP="00BC6666">
      <w:pPr>
        <w:autoSpaceDE w:val="0"/>
        <w:autoSpaceDN w:val="0"/>
        <w:spacing w:line="0" w:lineRule="atLeast"/>
        <w:rPr>
          <w:rFonts w:ascii="宋体" w:hAnsi="宋体"/>
          <w:sz w:val="18"/>
          <w:szCs w:val="18"/>
        </w:rPr>
      </w:pPr>
      <w:r w:rsidRPr="005F63D2">
        <w:rPr>
          <w:rFonts w:ascii="宋体" w:hAnsi="宋体" w:hint="eastAsia"/>
          <w:color w:val="FF0000"/>
          <w:sz w:val="18"/>
          <w:szCs w:val="18"/>
        </w:rPr>
        <w:t>答：数据字典是系统中各类数据描述的集合。数据字典的内容通常包括：</w:t>
      </w:r>
      <w:r w:rsidRPr="005F63D2">
        <w:rPr>
          <w:rFonts w:ascii="TimesNewRomanPS-BoldMT" w:eastAsia="TimesNewRomanPS-BoldMT" w:hAnsi="TimesNewRomanPS-BoldMT" w:hint="eastAsia"/>
          <w:b/>
          <w:color w:val="FF0000"/>
          <w:sz w:val="18"/>
          <w:szCs w:val="18"/>
        </w:rPr>
        <w:t xml:space="preserve">( l </w:t>
      </w:r>
      <w:r w:rsidRPr="005F63D2">
        <w:rPr>
          <w:rFonts w:ascii="宋体" w:hAnsi="宋体" w:hint="eastAsia"/>
          <w:color w:val="FF0000"/>
          <w:sz w:val="18"/>
          <w:szCs w:val="18"/>
        </w:rPr>
        <w:t>）数据项；</w:t>
      </w:r>
      <w:r w:rsidRPr="005F63D2">
        <w:rPr>
          <w:rFonts w:ascii="TimesNewRomanPS-BoldMT" w:eastAsia="TimesNewRomanPS-BoldMT" w:hAnsi="TimesNewRomanPS-BoldMT" w:hint="eastAsia"/>
          <w:b/>
          <w:color w:val="FF0000"/>
          <w:sz w:val="18"/>
          <w:szCs w:val="18"/>
        </w:rPr>
        <w:t xml:space="preserve">( 2 </w:t>
      </w:r>
      <w:r w:rsidRPr="005F63D2">
        <w:rPr>
          <w:rFonts w:ascii="宋体" w:hAnsi="宋体" w:hint="eastAsia"/>
          <w:color w:val="FF0000"/>
          <w:sz w:val="18"/>
          <w:szCs w:val="18"/>
        </w:rPr>
        <w:t xml:space="preserve">）数据结构； </w:t>
      </w:r>
      <w:r w:rsidRPr="005F63D2">
        <w:rPr>
          <w:rFonts w:ascii="TimesNewRomanPS-BoldMT" w:eastAsia="TimesNewRomanPS-BoldMT" w:hAnsi="TimesNewRomanPS-BoldMT" w:hint="eastAsia"/>
          <w:b/>
          <w:color w:val="FF0000"/>
          <w:sz w:val="18"/>
          <w:szCs w:val="18"/>
        </w:rPr>
        <w:t xml:space="preserve">( 3 </w:t>
      </w:r>
      <w:r w:rsidRPr="005F63D2">
        <w:rPr>
          <w:rFonts w:ascii="宋体" w:hAnsi="宋体" w:hint="eastAsia"/>
          <w:color w:val="FF0000"/>
          <w:sz w:val="18"/>
          <w:szCs w:val="18"/>
        </w:rPr>
        <w:t xml:space="preserve">）数据流； </w:t>
      </w:r>
      <w:r w:rsidRPr="005F63D2">
        <w:rPr>
          <w:rFonts w:ascii="TimesNewRomanPS-BoldMT" w:eastAsia="TimesNewRomanPS-BoldMT" w:hAnsi="TimesNewRomanPS-BoldMT" w:hint="eastAsia"/>
          <w:b/>
          <w:color w:val="FF0000"/>
          <w:sz w:val="18"/>
          <w:szCs w:val="18"/>
        </w:rPr>
        <w:t xml:space="preserve">( 4 </w:t>
      </w:r>
      <w:r w:rsidRPr="005F63D2">
        <w:rPr>
          <w:rFonts w:ascii="宋体" w:hAnsi="宋体" w:hint="eastAsia"/>
          <w:color w:val="FF0000"/>
          <w:sz w:val="18"/>
          <w:szCs w:val="18"/>
        </w:rPr>
        <w:t xml:space="preserve">）数据存储； </w:t>
      </w:r>
      <w:r w:rsidRPr="005F63D2">
        <w:rPr>
          <w:rFonts w:ascii="TimesNewRomanPS-BoldMT" w:eastAsia="TimesNewRomanPS-BoldMT" w:hAnsi="TimesNewRomanPS-BoldMT" w:hint="eastAsia"/>
          <w:b/>
          <w:color w:val="FF0000"/>
          <w:sz w:val="18"/>
          <w:szCs w:val="18"/>
        </w:rPr>
        <w:t xml:space="preserve">( 5 </w:t>
      </w:r>
      <w:r w:rsidRPr="005F63D2">
        <w:rPr>
          <w:rFonts w:ascii="宋体" w:hAnsi="宋体" w:hint="eastAsia"/>
          <w:color w:val="FF0000"/>
          <w:sz w:val="18"/>
          <w:szCs w:val="18"/>
        </w:rPr>
        <w:t>）处理过程五个部分。其中数据项是数据的最小组成单位，若干个数据项可以组成一个数据结构。数据字典通过对数据项和数据结构的定义来描述数据流和数据存储的逻辑内容。数据字典的作用：数据字典是关于数据库中数据的描述，在需求分析阶段建立，是下一步进行概念设计的基础，并在数据库设计过程中不断修改、充实、完盖。</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b/>
          <w:sz w:val="18"/>
          <w:szCs w:val="18"/>
        </w:rPr>
        <w:t>1</w:t>
      </w:r>
      <w:r w:rsidRPr="005F63D2">
        <w:rPr>
          <w:rFonts w:ascii="宋体" w:hAnsi="宋体" w:hint="eastAsia"/>
          <w:sz w:val="18"/>
          <w:szCs w:val="18"/>
        </w:rPr>
        <w:t>、今有两个关系模式：</w:t>
      </w:r>
    </w:p>
    <w:p w:rsidR="00BC6666" w:rsidRPr="005F63D2" w:rsidRDefault="00BC6666" w:rsidP="00BC6666">
      <w:pPr>
        <w:autoSpaceDE w:val="0"/>
        <w:autoSpaceDN w:val="0"/>
        <w:spacing w:line="0" w:lineRule="atLeast"/>
        <w:rPr>
          <w:rFonts w:ascii="宋体" w:hAnsi="宋体"/>
          <w:sz w:val="18"/>
          <w:szCs w:val="18"/>
        </w:rPr>
      </w:pPr>
      <w:r w:rsidRPr="005F63D2">
        <w:rPr>
          <w:rFonts w:ascii="宋体" w:hAnsi="宋体" w:hint="eastAsia"/>
          <w:sz w:val="18"/>
          <w:szCs w:val="18"/>
        </w:rPr>
        <w:t>职工（职工号，姓名，年龄，职务，工资，部门号）</w:t>
      </w:r>
      <w:r w:rsidRPr="005F63D2">
        <w:rPr>
          <w:rFonts w:ascii="Arial" w:eastAsia="Arial" w:hAnsi="Arial"/>
          <w:b/>
          <w:sz w:val="18"/>
          <w:szCs w:val="18"/>
        </w:rPr>
        <w:t>Person(pno, pname, page, ptitle, psal, dno)</w:t>
      </w:r>
      <w:r w:rsidRPr="005F63D2">
        <w:rPr>
          <w:rFonts w:ascii="宋体" w:hAnsi="宋体" w:hint="eastAsia"/>
          <w:sz w:val="18"/>
          <w:szCs w:val="18"/>
        </w:rPr>
        <w:t>部门 （部门号，名称，经理名，地址，电话号）</w:t>
      </w:r>
      <w:r w:rsidRPr="005F63D2">
        <w:rPr>
          <w:rFonts w:ascii="Arial" w:eastAsia="Arial" w:hAnsi="Arial"/>
          <w:b/>
          <w:sz w:val="18"/>
          <w:szCs w:val="18"/>
        </w:rPr>
        <w:t>Depart(dno, dname, dmanager, daddress, dtel)</w:t>
      </w:r>
      <w:r w:rsidRPr="005F63D2">
        <w:rPr>
          <w:rFonts w:ascii="宋体" w:hAnsi="宋体" w:hint="eastAsia"/>
          <w:sz w:val="18"/>
          <w:szCs w:val="18"/>
        </w:rPr>
        <w:t>请用</w:t>
      </w:r>
      <w:r w:rsidRPr="005F63D2">
        <w:rPr>
          <w:rFonts w:ascii="Arial" w:eastAsia="Arial" w:hAnsi="Arial"/>
          <w:b/>
          <w:sz w:val="18"/>
          <w:szCs w:val="18"/>
        </w:rPr>
        <w:t>SQL</w:t>
      </w:r>
      <w:r w:rsidRPr="005F63D2">
        <w:rPr>
          <w:rFonts w:ascii="宋体" w:hAnsi="宋体" w:hint="eastAsia"/>
          <w:sz w:val="18"/>
          <w:szCs w:val="18"/>
        </w:rPr>
        <w:t>的</w:t>
      </w:r>
      <w:r w:rsidRPr="005F63D2">
        <w:rPr>
          <w:rFonts w:ascii="Arial" w:eastAsia="Arial" w:hAnsi="Arial"/>
          <w:b/>
          <w:sz w:val="18"/>
          <w:szCs w:val="18"/>
        </w:rPr>
        <w:t>GRANT</w:t>
      </w:r>
      <w:r w:rsidRPr="005F63D2">
        <w:rPr>
          <w:rFonts w:ascii="宋体" w:hAnsi="宋体" w:hint="eastAsia"/>
          <w:sz w:val="18"/>
          <w:szCs w:val="18"/>
        </w:rPr>
        <w:t>和</w:t>
      </w:r>
      <w:r w:rsidRPr="005F63D2">
        <w:rPr>
          <w:rFonts w:ascii="Arial" w:eastAsia="Arial" w:hAnsi="Arial"/>
          <w:b/>
          <w:sz w:val="18"/>
          <w:szCs w:val="18"/>
        </w:rPr>
        <w:t>REVOKE</w:t>
      </w:r>
      <w:r w:rsidRPr="005F63D2">
        <w:rPr>
          <w:rFonts w:ascii="宋体" w:hAnsi="宋体" w:hint="eastAsia"/>
          <w:sz w:val="18"/>
          <w:szCs w:val="18"/>
        </w:rPr>
        <w:t>语句</w:t>
      </w:r>
      <w:r w:rsidRPr="005F63D2">
        <w:rPr>
          <w:rFonts w:ascii="Arial" w:eastAsia="Arial" w:hAnsi="Arial"/>
          <w:b/>
          <w:sz w:val="18"/>
          <w:szCs w:val="18"/>
        </w:rPr>
        <w:t>(</w:t>
      </w:r>
      <w:r w:rsidRPr="005F63D2">
        <w:rPr>
          <w:rFonts w:ascii="宋体" w:hAnsi="宋体" w:hint="eastAsia"/>
          <w:sz w:val="18"/>
          <w:szCs w:val="18"/>
        </w:rPr>
        <w:t>加上视图机制</w:t>
      </w:r>
      <w:r w:rsidRPr="005F63D2">
        <w:rPr>
          <w:rFonts w:ascii="Arial" w:eastAsia="Arial" w:hAnsi="Arial"/>
          <w:b/>
          <w:sz w:val="18"/>
          <w:szCs w:val="18"/>
        </w:rPr>
        <w:t>)</w:t>
      </w:r>
      <w:r w:rsidRPr="005F63D2">
        <w:rPr>
          <w:rFonts w:ascii="宋体" w:hAnsi="宋体" w:hint="eastAsia"/>
          <w:sz w:val="18"/>
          <w:szCs w:val="18"/>
        </w:rPr>
        <w:t>完成以下授权定义或存取控制功能：</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b/>
          <w:sz w:val="18"/>
          <w:szCs w:val="18"/>
        </w:rPr>
        <w:t>(</w:t>
      </w:r>
      <w:r w:rsidRPr="005F63D2">
        <w:rPr>
          <w:rFonts w:ascii="Arial" w:hAnsi="Arial" w:hint="eastAsia"/>
          <w:b/>
          <w:sz w:val="18"/>
          <w:szCs w:val="18"/>
        </w:rPr>
        <w:t>1</w:t>
      </w:r>
      <w:r w:rsidRPr="005F63D2">
        <w:rPr>
          <w:rFonts w:ascii="Arial" w:eastAsia="Arial" w:hAnsi="Arial"/>
          <w:b/>
          <w:sz w:val="18"/>
          <w:szCs w:val="18"/>
        </w:rPr>
        <w:t>)</w:t>
      </w:r>
      <w:r w:rsidRPr="005F63D2">
        <w:rPr>
          <w:rFonts w:ascii="宋体" w:hAnsi="宋体" w:hint="eastAsia"/>
          <w:sz w:val="18"/>
          <w:szCs w:val="18"/>
        </w:rPr>
        <w:t>用户</w:t>
      </w:r>
      <w:r w:rsidRPr="005F63D2">
        <w:rPr>
          <w:rFonts w:ascii="Arial" w:eastAsia="Arial" w:hAnsi="Arial"/>
          <w:b/>
          <w:sz w:val="18"/>
          <w:szCs w:val="18"/>
        </w:rPr>
        <w:t>yong</w:t>
      </w:r>
      <w:r w:rsidRPr="005F63D2">
        <w:rPr>
          <w:rFonts w:ascii="宋体" w:hAnsi="宋体" w:hint="eastAsia"/>
          <w:sz w:val="18"/>
          <w:szCs w:val="18"/>
        </w:rPr>
        <w:t>对两个表有</w:t>
      </w:r>
      <w:r w:rsidRPr="005F63D2">
        <w:rPr>
          <w:rFonts w:ascii="Arial" w:eastAsia="Arial" w:hAnsi="Arial"/>
          <w:b/>
          <w:sz w:val="18"/>
          <w:szCs w:val="18"/>
        </w:rPr>
        <w:t xml:space="preserve">INSERT </w:t>
      </w:r>
      <w:r w:rsidRPr="005F63D2">
        <w:rPr>
          <w:rFonts w:ascii="宋体" w:hAnsi="宋体" w:hint="eastAsia"/>
          <w:sz w:val="18"/>
          <w:szCs w:val="18"/>
        </w:rPr>
        <w:t>和</w:t>
      </w:r>
      <w:r w:rsidRPr="005F63D2">
        <w:rPr>
          <w:rFonts w:ascii="Arial" w:eastAsia="Arial" w:hAnsi="Arial"/>
          <w:b/>
          <w:sz w:val="18"/>
          <w:szCs w:val="18"/>
        </w:rPr>
        <w:t>DELETE</w:t>
      </w:r>
      <w:r w:rsidRPr="005F63D2">
        <w:rPr>
          <w:rFonts w:ascii="宋体" w:hAnsi="宋体" w:hint="eastAsia"/>
          <w:sz w:val="18"/>
          <w:szCs w:val="18"/>
        </w:rPr>
        <w:t>权力。</w:t>
      </w:r>
    </w:p>
    <w:p w:rsidR="00BC6666" w:rsidRPr="005F63D2" w:rsidRDefault="00BC6666" w:rsidP="00BC6666">
      <w:pPr>
        <w:autoSpaceDE w:val="0"/>
        <w:autoSpaceDN w:val="0"/>
        <w:spacing w:line="0" w:lineRule="atLeast"/>
        <w:rPr>
          <w:rFonts w:ascii="宋体" w:hAnsi="宋体"/>
          <w:bCs/>
          <w:color w:val="FF0000"/>
          <w:sz w:val="18"/>
          <w:szCs w:val="18"/>
        </w:rPr>
      </w:pPr>
      <w:r w:rsidRPr="005F63D2">
        <w:rPr>
          <w:rFonts w:ascii="TimesNewRomanPS-BoldMT" w:eastAsia="TimesNewRomanPS-BoldMT" w:hAnsi="TimesNewRomanPS-BoldMT" w:hint="eastAsia"/>
          <w:bCs/>
          <w:color w:val="FF0000"/>
          <w:sz w:val="18"/>
          <w:szCs w:val="18"/>
        </w:rPr>
        <w:t xml:space="preserve">GRANT INSERT,DELETE ON </w:t>
      </w:r>
      <w:r w:rsidRPr="005F63D2">
        <w:rPr>
          <w:rFonts w:ascii="Arial" w:eastAsia="Arial" w:hAnsi="Arial"/>
          <w:bCs/>
          <w:color w:val="FF0000"/>
          <w:sz w:val="18"/>
          <w:szCs w:val="18"/>
        </w:rPr>
        <w:t>Person</w:t>
      </w:r>
      <w:r w:rsidRPr="005F63D2">
        <w:rPr>
          <w:rFonts w:ascii="TimesNewRomanPS-BoldMT" w:eastAsia="TimesNewRomanPS-BoldMT" w:hAnsi="TimesNewRomanPS-BoldMT" w:hint="eastAsia"/>
          <w:bCs/>
          <w:color w:val="FF0000"/>
          <w:sz w:val="18"/>
          <w:szCs w:val="18"/>
        </w:rPr>
        <w:t>,</w:t>
      </w:r>
      <w:r w:rsidRPr="005F63D2">
        <w:rPr>
          <w:rFonts w:ascii="Arial" w:eastAsia="Arial" w:hAnsi="Arial"/>
          <w:bCs/>
          <w:color w:val="FF0000"/>
          <w:sz w:val="18"/>
          <w:szCs w:val="18"/>
        </w:rPr>
        <w:t>Depart</w:t>
      </w:r>
      <w:r w:rsidRPr="005F63D2">
        <w:rPr>
          <w:rFonts w:ascii="Arial" w:hAnsi="Arial" w:hint="eastAsia"/>
          <w:bCs/>
          <w:color w:val="FF0000"/>
          <w:sz w:val="18"/>
          <w:szCs w:val="18"/>
        </w:rPr>
        <w:t xml:space="preserve">        </w:t>
      </w:r>
      <w:r w:rsidRPr="005F63D2">
        <w:rPr>
          <w:rFonts w:ascii="TimesNewRomanPS-BoldMT" w:eastAsia="TimesNewRomanPS-BoldMT" w:hAnsi="TimesNewRomanPS-BoldMT" w:hint="eastAsia"/>
          <w:bCs/>
          <w:color w:val="FF0000"/>
          <w:sz w:val="18"/>
          <w:szCs w:val="18"/>
        </w:rPr>
        <w:t xml:space="preserve">TO </w:t>
      </w:r>
      <w:r w:rsidRPr="005F63D2">
        <w:rPr>
          <w:rFonts w:ascii="宋体" w:hAnsi="宋体" w:hint="eastAsia"/>
          <w:bCs/>
          <w:color w:val="FF0000"/>
          <w:sz w:val="18"/>
          <w:szCs w:val="18"/>
        </w:rPr>
        <w:t>yong</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b/>
          <w:sz w:val="18"/>
          <w:szCs w:val="18"/>
        </w:rPr>
        <w:t>(2)</w:t>
      </w:r>
      <w:r w:rsidRPr="005F63D2">
        <w:rPr>
          <w:rFonts w:ascii="宋体" w:hAnsi="宋体" w:hint="eastAsia"/>
          <w:sz w:val="18"/>
          <w:szCs w:val="18"/>
        </w:rPr>
        <w:t>用户</w:t>
      </w:r>
      <w:r w:rsidRPr="005F63D2">
        <w:rPr>
          <w:rFonts w:ascii="Arial" w:eastAsia="Arial" w:hAnsi="Arial"/>
          <w:b/>
          <w:sz w:val="18"/>
          <w:szCs w:val="18"/>
        </w:rPr>
        <w:t>liu</w:t>
      </w:r>
      <w:r w:rsidRPr="005F63D2">
        <w:rPr>
          <w:rFonts w:ascii="宋体" w:hAnsi="宋体" w:hint="eastAsia"/>
          <w:sz w:val="18"/>
          <w:szCs w:val="18"/>
        </w:rPr>
        <w:t>对职工表有</w:t>
      </w:r>
      <w:r w:rsidRPr="005F63D2">
        <w:rPr>
          <w:rFonts w:ascii="Arial" w:eastAsia="Arial" w:hAnsi="Arial"/>
          <w:b/>
          <w:sz w:val="18"/>
          <w:szCs w:val="18"/>
        </w:rPr>
        <w:t>SELECT</w:t>
      </w:r>
      <w:r w:rsidRPr="005F63D2">
        <w:rPr>
          <w:rFonts w:ascii="宋体" w:hAnsi="宋体" w:hint="eastAsia"/>
          <w:sz w:val="18"/>
          <w:szCs w:val="18"/>
        </w:rPr>
        <w:t>权力，对工资字段具有更新权力。</w:t>
      </w:r>
    </w:p>
    <w:p w:rsidR="00BC6666" w:rsidRPr="005F63D2" w:rsidRDefault="00BC6666" w:rsidP="00BC6666">
      <w:pPr>
        <w:autoSpaceDE w:val="0"/>
        <w:autoSpaceDN w:val="0"/>
        <w:spacing w:line="0" w:lineRule="atLeast"/>
        <w:rPr>
          <w:rFonts w:ascii="宋体" w:hAnsi="宋体"/>
          <w:bCs/>
          <w:color w:val="FF0000"/>
          <w:sz w:val="18"/>
          <w:szCs w:val="18"/>
        </w:rPr>
      </w:pPr>
      <w:r w:rsidRPr="005F63D2">
        <w:rPr>
          <w:rFonts w:ascii="TimesNewRomanPS-BoldMT" w:eastAsia="TimesNewRomanPS-BoldMT" w:hAnsi="TimesNewRomanPS-BoldMT" w:hint="eastAsia"/>
          <w:bCs/>
          <w:color w:val="FF0000"/>
          <w:sz w:val="18"/>
          <w:szCs w:val="18"/>
        </w:rPr>
        <w:t>GRANT SELECT,UPDATE(</w:t>
      </w:r>
      <w:r w:rsidRPr="005F63D2">
        <w:rPr>
          <w:rFonts w:ascii="Arial" w:eastAsia="Arial" w:hAnsi="Arial"/>
          <w:bCs/>
          <w:color w:val="FF0000"/>
          <w:sz w:val="18"/>
          <w:szCs w:val="18"/>
        </w:rPr>
        <w:t>psal</w:t>
      </w:r>
      <w:r w:rsidRPr="005F63D2">
        <w:rPr>
          <w:rFonts w:ascii="TimesNewRomanPS-BoldMT" w:eastAsia="TimesNewRomanPS-BoldMT" w:hAnsi="TimesNewRomanPS-BoldMT" w:hint="eastAsia"/>
          <w:bCs/>
          <w:color w:val="FF0000"/>
          <w:sz w:val="18"/>
          <w:szCs w:val="18"/>
        </w:rPr>
        <w:t xml:space="preserve">) ON </w:t>
      </w:r>
      <w:r w:rsidRPr="005F63D2">
        <w:rPr>
          <w:rFonts w:ascii="Arial" w:eastAsia="Arial" w:hAnsi="Arial"/>
          <w:b/>
          <w:sz w:val="18"/>
          <w:szCs w:val="18"/>
        </w:rPr>
        <w:t>Person</w:t>
      </w:r>
      <w:r w:rsidRPr="005F63D2">
        <w:rPr>
          <w:rFonts w:ascii="Arial" w:hAnsi="Arial" w:hint="eastAsia"/>
          <w:b/>
          <w:sz w:val="18"/>
          <w:szCs w:val="18"/>
        </w:rPr>
        <w:t xml:space="preserve">        </w:t>
      </w:r>
      <w:r w:rsidRPr="005F63D2">
        <w:rPr>
          <w:rFonts w:ascii="TimesNewRomanPS-BoldMT" w:eastAsia="TimesNewRomanPS-BoldMT" w:hAnsi="TimesNewRomanPS-BoldMT" w:hint="eastAsia"/>
          <w:bCs/>
          <w:color w:val="FF0000"/>
          <w:sz w:val="18"/>
          <w:szCs w:val="18"/>
        </w:rPr>
        <w:t xml:space="preserve">TO </w:t>
      </w:r>
      <w:r w:rsidRPr="005F63D2">
        <w:rPr>
          <w:rFonts w:ascii="宋体" w:hAnsi="宋体" w:hint="eastAsia"/>
          <w:bCs/>
          <w:color w:val="FF0000"/>
          <w:sz w:val="18"/>
          <w:szCs w:val="18"/>
        </w:rPr>
        <w:t>liu</w:t>
      </w:r>
    </w:p>
    <w:p w:rsidR="00BC6666" w:rsidRPr="005F63D2" w:rsidRDefault="00BC6666" w:rsidP="00BC6666">
      <w:pPr>
        <w:autoSpaceDE w:val="0"/>
        <w:autoSpaceDN w:val="0"/>
        <w:spacing w:line="0" w:lineRule="atLeast"/>
        <w:rPr>
          <w:rFonts w:ascii="宋体" w:hAnsi="宋体"/>
          <w:sz w:val="18"/>
          <w:szCs w:val="18"/>
        </w:rPr>
      </w:pPr>
      <w:r w:rsidRPr="005F63D2">
        <w:rPr>
          <w:rFonts w:ascii="Arial" w:hAnsi="Arial" w:hint="eastAsia"/>
          <w:b/>
          <w:sz w:val="18"/>
          <w:szCs w:val="18"/>
        </w:rPr>
        <w:t>(3</w:t>
      </w:r>
      <w:r w:rsidRPr="005F63D2">
        <w:rPr>
          <w:rFonts w:ascii="Arial" w:eastAsia="Arial" w:hAnsi="Arial"/>
          <w:b/>
          <w:sz w:val="18"/>
          <w:szCs w:val="18"/>
        </w:rPr>
        <w:t>)</w:t>
      </w:r>
      <w:r w:rsidRPr="005F63D2">
        <w:rPr>
          <w:rFonts w:ascii="宋体" w:hAnsi="宋体" w:hint="eastAsia"/>
          <w:sz w:val="18"/>
          <w:szCs w:val="18"/>
        </w:rPr>
        <w:t>用户</w:t>
      </w:r>
      <w:r w:rsidRPr="005F63D2">
        <w:rPr>
          <w:rFonts w:ascii="Arial" w:eastAsia="Arial" w:hAnsi="Arial"/>
          <w:b/>
          <w:sz w:val="18"/>
          <w:szCs w:val="18"/>
        </w:rPr>
        <w:t>zhang</w:t>
      </w:r>
      <w:r w:rsidRPr="005F63D2">
        <w:rPr>
          <w:rFonts w:ascii="宋体" w:hAnsi="宋体" w:hint="eastAsia"/>
          <w:sz w:val="18"/>
          <w:szCs w:val="18"/>
        </w:rPr>
        <w:t>具有修改这两个表的结构的权力。</w:t>
      </w:r>
    </w:p>
    <w:p w:rsidR="00BC6666" w:rsidRPr="005F63D2" w:rsidRDefault="00BC6666" w:rsidP="00BC6666">
      <w:pPr>
        <w:autoSpaceDE w:val="0"/>
        <w:autoSpaceDN w:val="0"/>
        <w:spacing w:line="0" w:lineRule="atLeast"/>
        <w:rPr>
          <w:rFonts w:ascii="宋体" w:hAnsi="宋体"/>
          <w:bCs/>
          <w:color w:val="FF0000"/>
          <w:sz w:val="18"/>
          <w:szCs w:val="18"/>
        </w:rPr>
      </w:pPr>
      <w:r w:rsidRPr="005F63D2">
        <w:rPr>
          <w:rFonts w:ascii="TimesNewRomanPS-BoldMT" w:eastAsia="TimesNewRomanPS-BoldMT" w:hAnsi="TimesNewRomanPS-BoldMT" w:hint="eastAsia"/>
          <w:bCs/>
          <w:color w:val="FF0000"/>
          <w:sz w:val="18"/>
          <w:szCs w:val="18"/>
        </w:rPr>
        <w:t xml:space="preserve">GRANT ALTER TABLE ON </w:t>
      </w:r>
      <w:r w:rsidRPr="005F63D2">
        <w:rPr>
          <w:rFonts w:ascii="Arial" w:eastAsia="Arial" w:hAnsi="Arial"/>
          <w:bCs/>
          <w:color w:val="FF0000"/>
          <w:sz w:val="18"/>
          <w:szCs w:val="18"/>
        </w:rPr>
        <w:t>Person</w:t>
      </w:r>
      <w:r w:rsidRPr="005F63D2">
        <w:rPr>
          <w:rFonts w:ascii="TimesNewRomanPS-BoldMT" w:eastAsia="TimesNewRomanPS-BoldMT" w:hAnsi="TimesNewRomanPS-BoldMT" w:hint="eastAsia"/>
          <w:bCs/>
          <w:color w:val="FF0000"/>
          <w:sz w:val="18"/>
          <w:szCs w:val="18"/>
        </w:rPr>
        <w:t>,</w:t>
      </w:r>
      <w:r w:rsidRPr="005F63D2">
        <w:rPr>
          <w:rFonts w:ascii="Arial" w:eastAsia="Arial" w:hAnsi="Arial"/>
          <w:bCs/>
          <w:color w:val="FF0000"/>
          <w:sz w:val="18"/>
          <w:szCs w:val="18"/>
        </w:rPr>
        <w:t>Depart</w:t>
      </w:r>
      <w:r w:rsidRPr="005F63D2">
        <w:rPr>
          <w:rFonts w:ascii="Arial" w:hAnsi="Arial" w:hint="eastAsia"/>
          <w:bCs/>
          <w:color w:val="FF0000"/>
          <w:sz w:val="18"/>
          <w:szCs w:val="18"/>
        </w:rPr>
        <w:t xml:space="preserve">        </w:t>
      </w:r>
      <w:r w:rsidRPr="005F63D2">
        <w:rPr>
          <w:rFonts w:ascii="TimesNewRomanPS-BoldMT" w:eastAsia="TimesNewRomanPS-BoldMT" w:hAnsi="TimesNewRomanPS-BoldMT" w:hint="eastAsia"/>
          <w:bCs/>
          <w:color w:val="FF0000"/>
          <w:sz w:val="18"/>
          <w:szCs w:val="18"/>
        </w:rPr>
        <w:t xml:space="preserve">TO </w:t>
      </w:r>
      <w:r w:rsidRPr="005F63D2">
        <w:rPr>
          <w:rFonts w:ascii="宋体" w:hAnsi="宋体" w:hint="eastAsia"/>
          <w:bCs/>
          <w:color w:val="FF0000"/>
          <w:sz w:val="18"/>
          <w:szCs w:val="18"/>
        </w:rPr>
        <w:t>zhang</w:t>
      </w:r>
      <w:r w:rsidRPr="005F63D2">
        <w:rPr>
          <w:rFonts w:ascii="TimesNewRomanPS-BoldMT" w:eastAsia="TimesNewRomanPS-BoldMT" w:hAnsi="TimesNewRomanPS-BoldMT" w:hint="eastAsia"/>
          <w:bCs/>
          <w:color w:val="FF0000"/>
          <w:sz w:val="18"/>
          <w:szCs w:val="18"/>
        </w:rPr>
        <w: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b/>
          <w:sz w:val="18"/>
          <w:szCs w:val="18"/>
        </w:rPr>
        <w:t>(4)</w:t>
      </w:r>
      <w:r w:rsidRPr="005F63D2">
        <w:rPr>
          <w:rFonts w:ascii="宋体" w:hAnsi="宋体" w:hint="eastAsia"/>
          <w:sz w:val="18"/>
          <w:szCs w:val="18"/>
        </w:rPr>
        <w:t>用户</w:t>
      </w:r>
      <w:r w:rsidRPr="005F63D2">
        <w:rPr>
          <w:rFonts w:ascii="Arial" w:eastAsia="Arial" w:hAnsi="Arial"/>
          <w:b/>
          <w:sz w:val="18"/>
          <w:szCs w:val="18"/>
        </w:rPr>
        <w:t>yang</w:t>
      </w:r>
      <w:r w:rsidRPr="005F63D2">
        <w:rPr>
          <w:rFonts w:ascii="宋体" w:hAnsi="宋体" w:hint="eastAsia"/>
          <w:sz w:val="18"/>
          <w:szCs w:val="18"/>
        </w:rPr>
        <w:t>具有从每个部门职工中</w:t>
      </w:r>
      <w:r w:rsidRPr="005F63D2">
        <w:rPr>
          <w:rFonts w:ascii="Arial" w:eastAsia="Arial" w:hAnsi="Arial"/>
          <w:b/>
          <w:sz w:val="18"/>
          <w:szCs w:val="18"/>
        </w:rPr>
        <w:t>SELECT</w:t>
      </w:r>
      <w:r w:rsidRPr="005F63D2">
        <w:rPr>
          <w:rFonts w:ascii="宋体" w:hAnsi="宋体" w:hint="eastAsia"/>
          <w:sz w:val="18"/>
          <w:szCs w:val="18"/>
        </w:rPr>
        <w:t>最高工资、最低工资、平均工资的权力，他不能查看每个人的工资，并具有给其他用户授权的权力。</w:t>
      </w:r>
    </w:p>
    <w:p w:rsidR="00BC6666" w:rsidRPr="005F63D2" w:rsidRDefault="00BC6666" w:rsidP="00BC6666">
      <w:pPr>
        <w:autoSpaceDE w:val="0"/>
        <w:autoSpaceDN w:val="0"/>
        <w:spacing w:line="0" w:lineRule="atLeast"/>
        <w:rPr>
          <w:rFonts w:ascii="TimesNewRomanPS-BoldMT" w:eastAsia="TimesNewRomanPS-BoldMT" w:hAnsi="TimesNewRomanPS-BoldMT"/>
          <w:bCs/>
          <w:color w:val="FF0000"/>
          <w:sz w:val="18"/>
          <w:szCs w:val="18"/>
        </w:rPr>
      </w:pPr>
      <w:r w:rsidRPr="005F63D2">
        <w:rPr>
          <w:rFonts w:ascii="TimesNewRomanPS-BoldMT" w:eastAsia="TimesNewRomanPS-BoldMT" w:hAnsi="TimesNewRomanPS-BoldMT" w:hint="eastAsia"/>
          <w:bCs/>
          <w:color w:val="FF0000"/>
          <w:sz w:val="18"/>
          <w:szCs w:val="18"/>
        </w:rPr>
        <w:t xml:space="preserve">CREATE VIEW </w:t>
      </w:r>
      <w:r w:rsidRPr="005F63D2">
        <w:rPr>
          <w:rFonts w:ascii="Arial" w:eastAsia="Arial" w:hAnsi="Arial"/>
          <w:bCs/>
          <w:color w:val="FF0000"/>
          <w:sz w:val="18"/>
          <w:szCs w:val="18"/>
        </w:rPr>
        <w:t>psal</w:t>
      </w:r>
      <w:r w:rsidRPr="005F63D2">
        <w:rPr>
          <w:rFonts w:ascii="宋体" w:hAnsi="宋体" w:hint="eastAsia"/>
          <w:bCs/>
          <w:color w:val="FF0000"/>
          <w:sz w:val="18"/>
          <w:szCs w:val="18"/>
        </w:rPr>
        <w:t xml:space="preserve"> </w:t>
      </w:r>
      <w:r w:rsidRPr="005F63D2">
        <w:rPr>
          <w:rFonts w:ascii="TimesNewRomanPS-BoldMT" w:eastAsia="TimesNewRomanPS-BoldMT" w:hAnsi="TimesNewRomanPS-BoldMT" w:hint="eastAsia"/>
          <w:bCs/>
          <w:color w:val="FF0000"/>
          <w:sz w:val="18"/>
          <w:szCs w:val="18"/>
        </w:rPr>
        <w:t>AS</w:t>
      </w:r>
    </w:p>
    <w:p w:rsidR="00BC6666" w:rsidRPr="005F63D2" w:rsidRDefault="00BC6666" w:rsidP="00BC6666">
      <w:pPr>
        <w:autoSpaceDE w:val="0"/>
        <w:autoSpaceDN w:val="0"/>
        <w:spacing w:line="0" w:lineRule="atLeast"/>
        <w:rPr>
          <w:rFonts w:ascii="TimesNewRomanPS-BoldMT" w:eastAsia="TimesNewRomanPS-BoldMT" w:hAnsi="TimesNewRomanPS-BoldMT"/>
          <w:bCs/>
          <w:color w:val="FF0000"/>
          <w:sz w:val="18"/>
          <w:szCs w:val="18"/>
        </w:rPr>
      </w:pPr>
      <w:r w:rsidRPr="005F63D2">
        <w:rPr>
          <w:rFonts w:ascii="TimesNewRomanPS-BoldMT" w:eastAsia="TimesNewRomanPS-BoldMT" w:hAnsi="TimesNewRomanPS-BoldMT" w:hint="eastAsia"/>
          <w:bCs/>
          <w:color w:val="FF0000"/>
          <w:sz w:val="18"/>
          <w:szCs w:val="18"/>
        </w:rPr>
        <w:t xml:space="preserve">SELECT </w:t>
      </w:r>
      <w:r w:rsidRPr="005F63D2">
        <w:rPr>
          <w:rFonts w:ascii="Arial" w:eastAsia="Arial" w:hAnsi="Arial"/>
          <w:bCs/>
          <w:color w:val="FF0000"/>
          <w:sz w:val="18"/>
          <w:szCs w:val="18"/>
        </w:rPr>
        <w:t>Depart</w:t>
      </w:r>
      <w:r w:rsidRPr="005F63D2">
        <w:rPr>
          <w:rFonts w:ascii="TimesNewRomanPS-BoldMT" w:eastAsia="TimesNewRomanPS-BoldMT" w:hAnsi="TimesNewRomanPS-BoldMT" w:hint="eastAsia"/>
          <w:bCs/>
          <w:color w:val="FF0000"/>
          <w:sz w:val="18"/>
          <w:szCs w:val="18"/>
        </w:rPr>
        <w:t>.</w:t>
      </w:r>
      <w:r w:rsidRPr="005F63D2">
        <w:rPr>
          <w:rFonts w:ascii="Arial" w:eastAsia="Arial" w:hAnsi="Arial"/>
          <w:bCs/>
          <w:color w:val="FF0000"/>
          <w:sz w:val="18"/>
          <w:szCs w:val="18"/>
        </w:rPr>
        <w:t>dname</w:t>
      </w:r>
      <w:r w:rsidRPr="005F63D2">
        <w:rPr>
          <w:rFonts w:ascii="TimesNewRomanPS-BoldMT" w:eastAsia="TimesNewRomanPS-BoldMT" w:hAnsi="TimesNewRomanPS-BoldMT" w:hint="eastAsia"/>
          <w:bCs/>
          <w:color w:val="FF0000"/>
          <w:sz w:val="18"/>
          <w:szCs w:val="18"/>
        </w:rPr>
        <w:t>,MAX(</w:t>
      </w:r>
      <w:r w:rsidRPr="005F63D2">
        <w:rPr>
          <w:rFonts w:ascii="Arial" w:eastAsia="Arial" w:hAnsi="Arial"/>
          <w:bCs/>
          <w:color w:val="FF0000"/>
          <w:sz w:val="18"/>
          <w:szCs w:val="18"/>
        </w:rPr>
        <w:t>psal</w:t>
      </w:r>
      <w:r w:rsidRPr="005F63D2">
        <w:rPr>
          <w:rFonts w:ascii="TimesNewRomanPS-BoldMT" w:eastAsia="TimesNewRomanPS-BoldMT" w:hAnsi="TimesNewRomanPS-BoldMT" w:hint="eastAsia"/>
          <w:bCs/>
          <w:color w:val="FF0000"/>
          <w:sz w:val="18"/>
          <w:szCs w:val="18"/>
        </w:rPr>
        <w:t>),MIN(</w:t>
      </w:r>
      <w:r w:rsidRPr="005F63D2">
        <w:rPr>
          <w:rFonts w:ascii="Arial" w:eastAsia="Arial" w:hAnsi="Arial"/>
          <w:bCs/>
          <w:color w:val="FF0000"/>
          <w:sz w:val="18"/>
          <w:szCs w:val="18"/>
        </w:rPr>
        <w:t>psal</w:t>
      </w:r>
      <w:r w:rsidRPr="005F63D2">
        <w:rPr>
          <w:rFonts w:ascii="TimesNewRomanPS-BoldMT" w:eastAsia="TimesNewRomanPS-BoldMT" w:hAnsi="TimesNewRomanPS-BoldMT" w:hint="eastAsia"/>
          <w:bCs/>
          <w:color w:val="FF0000"/>
          <w:sz w:val="18"/>
          <w:szCs w:val="18"/>
        </w:rPr>
        <w:t>),AVG(</w:t>
      </w:r>
      <w:r w:rsidRPr="005F63D2">
        <w:rPr>
          <w:rFonts w:ascii="Arial" w:eastAsia="Arial" w:hAnsi="Arial"/>
          <w:bCs/>
          <w:color w:val="FF0000"/>
          <w:sz w:val="18"/>
          <w:szCs w:val="18"/>
        </w:rPr>
        <w:t>psal</w:t>
      </w:r>
      <w:r w:rsidRPr="005F63D2">
        <w:rPr>
          <w:rFonts w:ascii="TimesNewRomanPS-BoldMT" w:eastAsia="TimesNewRomanPS-BoldMT" w:hAnsi="TimesNewRomanPS-BoldMT" w:hint="eastAsia"/>
          <w:bCs/>
          <w:color w:val="FF0000"/>
          <w:sz w:val="18"/>
          <w:szCs w:val="18"/>
        </w:rPr>
        <w:t>)</w:t>
      </w:r>
    </w:p>
    <w:p w:rsidR="00BC6666" w:rsidRPr="005F63D2" w:rsidRDefault="00BC6666" w:rsidP="00BC6666">
      <w:pPr>
        <w:autoSpaceDE w:val="0"/>
        <w:autoSpaceDN w:val="0"/>
        <w:spacing w:line="0" w:lineRule="atLeast"/>
        <w:rPr>
          <w:rFonts w:ascii="宋体" w:hAnsi="宋体"/>
          <w:bCs/>
          <w:color w:val="FF0000"/>
          <w:sz w:val="18"/>
          <w:szCs w:val="18"/>
        </w:rPr>
      </w:pPr>
      <w:r w:rsidRPr="005F63D2">
        <w:rPr>
          <w:rFonts w:ascii="TimesNewRomanPS-BoldMT" w:eastAsia="TimesNewRomanPS-BoldMT" w:hAnsi="TimesNewRomanPS-BoldMT" w:hint="eastAsia"/>
          <w:bCs/>
          <w:color w:val="FF0000"/>
          <w:sz w:val="18"/>
          <w:szCs w:val="18"/>
        </w:rPr>
        <w:t xml:space="preserve">FROM </w:t>
      </w:r>
      <w:r w:rsidRPr="005F63D2">
        <w:rPr>
          <w:rFonts w:ascii="Arial" w:eastAsia="Arial" w:hAnsi="Arial"/>
          <w:bCs/>
          <w:color w:val="FF0000"/>
          <w:sz w:val="18"/>
          <w:szCs w:val="18"/>
        </w:rPr>
        <w:t>Person</w:t>
      </w:r>
      <w:r w:rsidRPr="005F63D2">
        <w:rPr>
          <w:rFonts w:ascii="TimesNewRomanPS-BoldMT" w:eastAsia="TimesNewRomanPS-BoldMT" w:hAnsi="TimesNewRomanPS-BoldMT" w:hint="eastAsia"/>
          <w:bCs/>
          <w:color w:val="FF0000"/>
          <w:sz w:val="18"/>
          <w:szCs w:val="18"/>
        </w:rPr>
        <w:t>,</w:t>
      </w:r>
      <w:r w:rsidRPr="005F63D2">
        <w:rPr>
          <w:rFonts w:ascii="Arial" w:eastAsia="Arial" w:hAnsi="Arial"/>
          <w:bCs/>
          <w:color w:val="FF0000"/>
          <w:sz w:val="18"/>
          <w:szCs w:val="18"/>
        </w:rPr>
        <w:t>Depart</w:t>
      </w:r>
    </w:p>
    <w:p w:rsidR="00BC6666" w:rsidRPr="005F63D2" w:rsidRDefault="00BC6666" w:rsidP="00BC6666">
      <w:pPr>
        <w:autoSpaceDE w:val="0"/>
        <w:autoSpaceDN w:val="0"/>
        <w:spacing w:line="0" w:lineRule="atLeast"/>
        <w:rPr>
          <w:rFonts w:ascii="宋体" w:hAnsi="宋体"/>
          <w:bCs/>
          <w:color w:val="FF0000"/>
          <w:sz w:val="18"/>
          <w:szCs w:val="18"/>
        </w:rPr>
      </w:pPr>
      <w:r w:rsidRPr="005F63D2">
        <w:rPr>
          <w:rFonts w:ascii="TimesNewRomanPS-BoldMT" w:eastAsia="TimesNewRomanPS-BoldMT" w:hAnsi="TimesNewRomanPS-BoldMT" w:hint="eastAsia"/>
          <w:bCs/>
          <w:color w:val="FF0000"/>
          <w:sz w:val="18"/>
          <w:szCs w:val="18"/>
        </w:rPr>
        <w:t xml:space="preserve">WHERE </w:t>
      </w:r>
      <w:r w:rsidRPr="005F63D2">
        <w:rPr>
          <w:rFonts w:ascii="Arial" w:eastAsia="Arial" w:hAnsi="Arial"/>
          <w:bCs/>
          <w:color w:val="FF0000"/>
          <w:sz w:val="18"/>
          <w:szCs w:val="18"/>
        </w:rPr>
        <w:t>Person</w:t>
      </w:r>
      <w:r w:rsidRPr="005F63D2">
        <w:rPr>
          <w:rFonts w:ascii="TimesNewRomanPS-BoldMT" w:eastAsia="TimesNewRomanPS-BoldMT" w:hAnsi="TimesNewRomanPS-BoldMT" w:hint="eastAsia"/>
          <w:bCs/>
          <w:color w:val="FF0000"/>
          <w:sz w:val="18"/>
          <w:szCs w:val="18"/>
        </w:rPr>
        <w:t>.</w:t>
      </w:r>
      <w:r w:rsidRPr="005F63D2">
        <w:rPr>
          <w:rFonts w:ascii="宋体" w:hAnsi="宋体" w:hint="eastAsia"/>
          <w:bCs/>
          <w:color w:val="FF0000"/>
          <w:sz w:val="18"/>
          <w:szCs w:val="18"/>
        </w:rPr>
        <w:t>dno</w:t>
      </w:r>
      <w:r w:rsidRPr="005F63D2">
        <w:rPr>
          <w:rFonts w:ascii="TimesNewRomanPS-BoldMT" w:eastAsia="TimesNewRomanPS-BoldMT" w:hAnsi="TimesNewRomanPS-BoldMT" w:hint="eastAsia"/>
          <w:bCs/>
          <w:color w:val="FF0000"/>
          <w:sz w:val="18"/>
          <w:szCs w:val="18"/>
        </w:rPr>
        <w:t>=</w:t>
      </w:r>
      <w:r w:rsidRPr="005F63D2">
        <w:rPr>
          <w:rFonts w:ascii="Arial" w:eastAsia="Arial" w:hAnsi="Arial"/>
          <w:bCs/>
          <w:color w:val="FF0000"/>
          <w:sz w:val="18"/>
          <w:szCs w:val="18"/>
        </w:rPr>
        <w:t>Depart</w:t>
      </w:r>
      <w:r w:rsidRPr="005F63D2">
        <w:rPr>
          <w:rFonts w:ascii="TimesNewRomanPS-BoldMT" w:eastAsia="TimesNewRomanPS-BoldMT" w:hAnsi="TimesNewRomanPS-BoldMT" w:hint="eastAsia"/>
          <w:bCs/>
          <w:color w:val="FF0000"/>
          <w:sz w:val="18"/>
          <w:szCs w:val="18"/>
        </w:rPr>
        <w:t>.</w:t>
      </w:r>
      <w:r w:rsidRPr="005F63D2">
        <w:rPr>
          <w:rFonts w:ascii="Arial" w:eastAsia="Arial" w:hAnsi="Arial"/>
          <w:bCs/>
          <w:color w:val="FF0000"/>
          <w:sz w:val="18"/>
          <w:szCs w:val="18"/>
        </w:rPr>
        <w:t>dno</w:t>
      </w:r>
    </w:p>
    <w:p w:rsidR="00BC6666" w:rsidRPr="005F63D2" w:rsidRDefault="00BC6666" w:rsidP="00BC6666">
      <w:pPr>
        <w:autoSpaceDE w:val="0"/>
        <w:autoSpaceDN w:val="0"/>
        <w:spacing w:line="0" w:lineRule="atLeast"/>
        <w:rPr>
          <w:rFonts w:ascii="宋体" w:hAnsi="宋体"/>
          <w:bCs/>
          <w:color w:val="FF0000"/>
          <w:sz w:val="18"/>
          <w:szCs w:val="18"/>
        </w:rPr>
      </w:pPr>
      <w:r w:rsidRPr="005F63D2">
        <w:rPr>
          <w:rFonts w:ascii="TimesNewRomanPS-BoldMT" w:eastAsia="TimesNewRomanPS-BoldMT" w:hAnsi="TimesNewRomanPS-BoldMT" w:hint="eastAsia"/>
          <w:bCs/>
          <w:color w:val="FF0000"/>
          <w:sz w:val="18"/>
          <w:szCs w:val="18"/>
        </w:rPr>
        <w:t xml:space="preserve">GROUP BY </w:t>
      </w:r>
      <w:r w:rsidRPr="005F63D2">
        <w:rPr>
          <w:rFonts w:ascii="Arial" w:eastAsia="Arial" w:hAnsi="Arial"/>
          <w:bCs/>
          <w:color w:val="FF0000"/>
          <w:sz w:val="18"/>
          <w:szCs w:val="18"/>
        </w:rPr>
        <w:t>Person</w:t>
      </w:r>
      <w:r w:rsidRPr="005F63D2">
        <w:rPr>
          <w:rFonts w:ascii="TimesNewRomanPS-BoldMT" w:eastAsia="TimesNewRomanPS-BoldMT" w:hAnsi="TimesNewRomanPS-BoldMT" w:hint="eastAsia"/>
          <w:bCs/>
          <w:color w:val="FF0000"/>
          <w:sz w:val="18"/>
          <w:szCs w:val="18"/>
        </w:rPr>
        <w:t>.</w:t>
      </w:r>
      <w:r w:rsidRPr="005F63D2">
        <w:rPr>
          <w:rFonts w:ascii="Arial" w:eastAsia="Arial" w:hAnsi="Arial"/>
          <w:bCs/>
          <w:color w:val="FF0000"/>
          <w:sz w:val="18"/>
          <w:szCs w:val="18"/>
        </w:rPr>
        <w:t>dno</w:t>
      </w:r>
    </w:p>
    <w:p w:rsidR="00BC6666" w:rsidRPr="005F63D2" w:rsidRDefault="00BC6666" w:rsidP="00BC6666">
      <w:pPr>
        <w:autoSpaceDE w:val="0"/>
        <w:autoSpaceDN w:val="0"/>
        <w:spacing w:line="0" w:lineRule="atLeast"/>
        <w:rPr>
          <w:rFonts w:ascii="宋体" w:hAnsi="宋体"/>
          <w:bCs/>
          <w:color w:val="FF0000"/>
          <w:sz w:val="18"/>
          <w:szCs w:val="18"/>
        </w:rPr>
      </w:pPr>
      <w:r w:rsidRPr="005F63D2">
        <w:rPr>
          <w:rFonts w:ascii="TimesNewRomanPS-BoldMT" w:eastAsia="TimesNewRomanPS-BoldMT" w:hAnsi="TimesNewRomanPS-BoldMT" w:hint="eastAsia"/>
          <w:bCs/>
          <w:color w:val="FF0000"/>
          <w:sz w:val="18"/>
          <w:szCs w:val="18"/>
        </w:rPr>
        <w:t xml:space="preserve">GRANT SELECT ON </w:t>
      </w:r>
      <w:r w:rsidRPr="005F63D2">
        <w:rPr>
          <w:rFonts w:ascii="Arial" w:eastAsia="Arial" w:hAnsi="Arial"/>
          <w:bCs/>
          <w:color w:val="FF0000"/>
          <w:sz w:val="18"/>
          <w:szCs w:val="18"/>
        </w:rPr>
        <w:t>psal</w:t>
      </w:r>
    </w:p>
    <w:p w:rsidR="00BC6666" w:rsidRPr="005F63D2" w:rsidRDefault="00BC6666" w:rsidP="00BC6666">
      <w:pPr>
        <w:autoSpaceDE w:val="0"/>
        <w:autoSpaceDN w:val="0"/>
        <w:spacing w:line="0" w:lineRule="atLeast"/>
        <w:rPr>
          <w:rFonts w:ascii="宋体" w:hAnsi="宋体"/>
          <w:bCs/>
          <w:color w:val="FF0000"/>
          <w:sz w:val="18"/>
          <w:szCs w:val="18"/>
        </w:rPr>
      </w:pPr>
      <w:r w:rsidRPr="005F63D2">
        <w:rPr>
          <w:rFonts w:ascii="TimesNewRomanPS-BoldMT" w:eastAsia="TimesNewRomanPS-BoldMT" w:hAnsi="TimesNewRomanPS-BoldMT" w:hint="eastAsia"/>
          <w:bCs/>
          <w:color w:val="FF0000"/>
          <w:sz w:val="18"/>
          <w:szCs w:val="18"/>
        </w:rPr>
        <w:t xml:space="preserve">TO </w:t>
      </w:r>
      <w:r w:rsidRPr="005F63D2">
        <w:rPr>
          <w:rFonts w:ascii="宋体" w:hAnsi="宋体" w:hint="eastAsia"/>
          <w:bCs/>
          <w:color w:val="FF0000"/>
          <w:sz w:val="18"/>
          <w:szCs w:val="18"/>
        </w:rPr>
        <w:t>yang with grant option ;</w:t>
      </w:r>
    </w:p>
    <w:p w:rsidR="00BC6666" w:rsidRPr="005F63D2" w:rsidRDefault="00BC6666" w:rsidP="00BC6666">
      <w:pPr>
        <w:spacing w:line="0" w:lineRule="atLeast"/>
        <w:rPr>
          <w:rFonts w:ascii="宋体" w:hAnsi="宋体"/>
          <w:sz w:val="18"/>
          <w:szCs w:val="18"/>
        </w:rPr>
      </w:pPr>
      <w:r w:rsidRPr="005F63D2">
        <w:rPr>
          <w:rFonts w:ascii="Arial" w:eastAsia="Arial" w:hAnsi="Arial"/>
          <w:b/>
          <w:sz w:val="18"/>
          <w:szCs w:val="18"/>
        </w:rPr>
        <w:t>(</w:t>
      </w:r>
      <w:r w:rsidRPr="005F63D2">
        <w:rPr>
          <w:rFonts w:ascii="Arial" w:hAnsi="Arial" w:hint="eastAsia"/>
          <w:b/>
          <w:sz w:val="18"/>
          <w:szCs w:val="18"/>
        </w:rPr>
        <w:t>5</w:t>
      </w:r>
      <w:r w:rsidRPr="005F63D2">
        <w:rPr>
          <w:rFonts w:ascii="Arial" w:eastAsia="Arial" w:hAnsi="Arial"/>
          <w:b/>
          <w:sz w:val="18"/>
          <w:szCs w:val="18"/>
        </w:rPr>
        <w:t>)</w:t>
      </w:r>
      <w:r w:rsidRPr="005F63D2">
        <w:rPr>
          <w:rFonts w:ascii="宋体" w:hAnsi="宋体" w:hint="eastAsia"/>
          <w:sz w:val="18"/>
          <w:szCs w:val="18"/>
        </w:rPr>
        <w:t>撤销各用户</w:t>
      </w:r>
      <w:r w:rsidRPr="005F63D2">
        <w:rPr>
          <w:rFonts w:ascii="Arial" w:eastAsia="Arial" w:hAnsi="Arial"/>
          <w:b/>
          <w:sz w:val="18"/>
          <w:szCs w:val="18"/>
        </w:rPr>
        <w:t>yang</w:t>
      </w:r>
      <w:r w:rsidRPr="005F63D2">
        <w:rPr>
          <w:rFonts w:ascii="宋体" w:hAnsi="宋体" w:hint="eastAsia"/>
          <w:sz w:val="18"/>
          <w:szCs w:val="18"/>
        </w:rPr>
        <w:t>所授予的权力</w:t>
      </w:r>
    </w:p>
    <w:p w:rsidR="00BC6666" w:rsidRPr="005F63D2" w:rsidRDefault="00BC6666" w:rsidP="00BC6666">
      <w:pPr>
        <w:autoSpaceDE w:val="0"/>
        <w:autoSpaceDN w:val="0"/>
        <w:spacing w:line="0" w:lineRule="atLeast"/>
        <w:rPr>
          <w:rFonts w:ascii="Arial" w:eastAsia="Arial" w:hAnsi="Arial"/>
          <w:color w:val="FF0000"/>
          <w:sz w:val="18"/>
          <w:szCs w:val="18"/>
        </w:rPr>
      </w:pPr>
      <w:r w:rsidRPr="005F63D2">
        <w:rPr>
          <w:rFonts w:ascii="Arial" w:eastAsia="Arial" w:hAnsi="Arial"/>
          <w:color w:val="FF0000"/>
          <w:sz w:val="18"/>
          <w:szCs w:val="18"/>
        </w:rPr>
        <w:t xml:space="preserve">REVOKE ALL PRIVILIGES ON </w:t>
      </w:r>
      <w:r w:rsidRPr="005F63D2">
        <w:rPr>
          <w:rFonts w:ascii="Arial" w:eastAsia="Arial" w:hAnsi="Arial"/>
          <w:bCs/>
          <w:color w:val="FF0000"/>
          <w:sz w:val="18"/>
          <w:szCs w:val="18"/>
        </w:rPr>
        <w:t>Person</w:t>
      </w:r>
      <w:r w:rsidRPr="005F63D2">
        <w:rPr>
          <w:rFonts w:ascii="TimesNewRomanPS-BoldMT" w:eastAsia="TimesNewRomanPS-BoldMT" w:hAnsi="TimesNewRomanPS-BoldMT" w:hint="eastAsia"/>
          <w:bCs/>
          <w:color w:val="FF0000"/>
          <w:sz w:val="18"/>
          <w:szCs w:val="18"/>
        </w:rPr>
        <w:t>,</w:t>
      </w:r>
      <w:r w:rsidRPr="005F63D2">
        <w:rPr>
          <w:rFonts w:ascii="Arial" w:eastAsia="Arial" w:hAnsi="Arial"/>
          <w:bCs/>
          <w:color w:val="FF0000"/>
          <w:sz w:val="18"/>
          <w:szCs w:val="18"/>
        </w:rPr>
        <w:t>Depart</w:t>
      </w:r>
      <w:r w:rsidRPr="005F63D2">
        <w:rPr>
          <w:rFonts w:ascii="Arial" w:eastAsia="Arial" w:hAnsi="Arial"/>
          <w:color w:val="FF0000"/>
          <w:sz w:val="18"/>
          <w:szCs w:val="18"/>
        </w:rPr>
        <w:t xml:space="preserve"> FROM YANG;</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2</w:t>
      </w:r>
      <w:r w:rsidRPr="005F63D2">
        <w:rPr>
          <w:rFonts w:ascii="宋体" w:hAnsi="宋体" w:hint="eastAsia"/>
          <w:sz w:val="18"/>
          <w:szCs w:val="18"/>
        </w:rPr>
        <w:t>、假设有下面两个关系模式：职工（职工号，姓名，年龄，职务，工资，部门</w:t>
      </w:r>
    </w:p>
    <w:p w:rsidR="00BC6666" w:rsidRPr="005F63D2" w:rsidRDefault="00BC6666" w:rsidP="00BC6666">
      <w:pPr>
        <w:autoSpaceDE w:val="0"/>
        <w:autoSpaceDN w:val="0"/>
        <w:spacing w:line="0" w:lineRule="atLeast"/>
        <w:rPr>
          <w:rFonts w:ascii="宋体" w:hAnsi="宋体"/>
          <w:sz w:val="18"/>
          <w:szCs w:val="18"/>
        </w:rPr>
      </w:pPr>
      <w:r w:rsidRPr="005F63D2">
        <w:rPr>
          <w:rFonts w:ascii="宋体" w:hAnsi="宋体" w:hint="eastAsia"/>
          <w:sz w:val="18"/>
          <w:szCs w:val="18"/>
        </w:rPr>
        <w:t>号），其中职工号为主码；部门（部门号，名称，经理名，电话），其中部门号</w:t>
      </w:r>
    </w:p>
    <w:p w:rsidR="00BC6666" w:rsidRPr="005F63D2" w:rsidRDefault="00BC6666" w:rsidP="00BC6666">
      <w:pPr>
        <w:autoSpaceDE w:val="0"/>
        <w:autoSpaceDN w:val="0"/>
        <w:spacing w:line="0" w:lineRule="atLeast"/>
        <w:rPr>
          <w:rFonts w:ascii="宋体" w:hAnsi="宋体"/>
          <w:sz w:val="18"/>
          <w:szCs w:val="18"/>
        </w:rPr>
      </w:pPr>
      <w:r w:rsidRPr="005F63D2">
        <w:rPr>
          <w:rFonts w:ascii="宋体" w:hAnsi="宋体" w:hint="eastAsia"/>
          <w:sz w:val="18"/>
          <w:szCs w:val="18"/>
        </w:rPr>
        <w:lastRenderedPageBreak/>
        <w:t>为主码。用</w:t>
      </w:r>
      <w:r w:rsidRPr="005F63D2">
        <w:rPr>
          <w:rFonts w:ascii="Arial" w:eastAsia="Arial" w:hAnsi="Arial"/>
          <w:b/>
          <w:sz w:val="18"/>
          <w:szCs w:val="18"/>
        </w:rPr>
        <w:t>SQL</w:t>
      </w:r>
      <w:r w:rsidRPr="005F63D2">
        <w:rPr>
          <w:rFonts w:ascii="宋体" w:hAnsi="宋体" w:hint="eastAsia"/>
          <w:sz w:val="18"/>
          <w:szCs w:val="18"/>
        </w:rPr>
        <w:t>语言定义这两个关系模式，要求在模式中完成以下完整性约束条</w:t>
      </w:r>
    </w:p>
    <w:p w:rsidR="00BC6666" w:rsidRPr="005F63D2" w:rsidRDefault="00BC6666" w:rsidP="00BC6666">
      <w:pPr>
        <w:autoSpaceDE w:val="0"/>
        <w:autoSpaceDN w:val="0"/>
        <w:spacing w:line="0" w:lineRule="atLeast"/>
        <w:rPr>
          <w:rFonts w:ascii="宋体" w:hAnsi="宋体"/>
          <w:sz w:val="18"/>
          <w:szCs w:val="18"/>
        </w:rPr>
      </w:pPr>
      <w:r w:rsidRPr="005F63D2">
        <w:rPr>
          <w:rFonts w:ascii="宋体" w:hAnsi="宋体" w:hint="eastAsia"/>
          <w:sz w:val="18"/>
          <w:szCs w:val="18"/>
        </w:rPr>
        <w:t>件的定义：定义每个模式的主码；定义参照完整性；定义职工年龄不得超过</w:t>
      </w:r>
      <w:r w:rsidRPr="005F63D2">
        <w:rPr>
          <w:rFonts w:ascii="Arial" w:eastAsia="Arial" w:hAnsi="Arial"/>
          <w:b/>
          <w:sz w:val="18"/>
          <w:szCs w:val="18"/>
        </w:rPr>
        <w:t>60</w:t>
      </w:r>
      <w:r w:rsidRPr="005F63D2">
        <w:rPr>
          <w:rFonts w:ascii="宋体" w:hAnsi="宋体" w:hint="eastAsia"/>
          <w:sz w:val="18"/>
          <w:szCs w:val="18"/>
        </w:rPr>
        <w:t>岁。</w:t>
      </w:r>
    </w:p>
    <w:p w:rsidR="00BC6666" w:rsidRPr="005F63D2" w:rsidRDefault="00BC6666" w:rsidP="00BC6666">
      <w:pPr>
        <w:autoSpaceDE w:val="0"/>
        <w:autoSpaceDN w:val="0"/>
        <w:spacing w:line="0" w:lineRule="atLeast"/>
        <w:rPr>
          <w:rFonts w:ascii="TimesNewRomanPS-BoldMT" w:eastAsia="TimesNewRomanPS-BoldMT" w:hAnsi="TimesNewRomanPS-BoldMT"/>
          <w:color w:val="FF0000"/>
          <w:sz w:val="18"/>
          <w:szCs w:val="18"/>
        </w:rPr>
        <w:sectPr w:rsidR="00BC6666" w:rsidRPr="005F63D2" w:rsidSect="00BC6666">
          <w:type w:val="continuous"/>
          <w:pgSz w:w="11906" w:h="16838"/>
          <w:pgMar w:top="851" w:right="566" w:bottom="568" w:left="709" w:header="851" w:footer="992" w:gutter="0"/>
          <w:cols w:space="720"/>
          <w:docGrid w:type="lines" w:linePitch="312"/>
        </w:sectPr>
      </w:pPr>
    </w:p>
    <w:p w:rsidR="00BC6666" w:rsidRPr="005F63D2" w:rsidRDefault="00BC6666" w:rsidP="00BC6666">
      <w:pPr>
        <w:autoSpaceDE w:val="0"/>
        <w:autoSpaceDN w:val="0"/>
        <w:spacing w:line="0" w:lineRule="atLeast"/>
        <w:rPr>
          <w:rFonts w:ascii="TimesNewRomanPS-BoldMT" w:eastAsia="TimesNewRomanPS-BoldMT" w:hAnsi="TimesNewRomanPS-BoldMT"/>
          <w:color w:val="FF0000"/>
          <w:sz w:val="18"/>
          <w:szCs w:val="18"/>
        </w:rPr>
      </w:pPr>
      <w:r w:rsidRPr="005F63D2">
        <w:rPr>
          <w:rFonts w:ascii="TimesNewRomanPS-BoldMT" w:eastAsia="TimesNewRomanPS-BoldMT" w:hAnsi="TimesNewRomanPS-BoldMT" w:hint="eastAsia"/>
          <w:color w:val="FF0000"/>
          <w:sz w:val="18"/>
          <w:szCs w:val="18"/>
        </w:rPr>
        <w:lastRenderedPageBreak/>
        <w:t>CREATE TABLE DEPT</w:t>
      </w:r>
    </w:p>
    <w:p w:rsidR="00BC6666" w:rsidRPr="005F63D2" w:rsidRDefault="00BC6666" w:rsidP="00BC6666">
      <w:pPr>
        <w:autoSpaceDE w:val="0"/>
        <w:autoSpaceDN w:val="0"/>
        <w:spacing w:line="0" w:lineRule="atLeast"/>
        <w:rPr>
          <w:rFonts w:ascii="TimesNewRomanPS-BoldMT" w:eastAsia="TimesNewRomanPS-BoldMT" w:hAnsi="TimesNewRomanPS-BoldMT"/>
          <w:color w:val="FF0000"/>
          <w:sz w:val="18"/>
          <w:szCs w:val="18"/>
        </w:rPr>
      </w:pPr>
      <w:r w:rsidRPr="005F63D2">
        <w:rPr>
          <w:rFonts w:ascii="TimesNewRomanPS-BoldMT" w:eastAsia="TimesNewRomanPS-BoldMT" w:hAnsi="TimesNewRomanPS-BoldMT" w:hint="eastAsia"/>
          <w:color w:val="FF0000"/>
          <w:sz w:val="18"/>
          <w:szCs w:val="18"/>
        </w:rPr>
        <w:t>(Deptno NUMBER(2),</w:t>
      </w:r>
    </w:p>
    <w:p w:rsidR="00BC6666" w:rsidRPr="005F63D2" w:rsidRDefault="00BC6666" w:rsidP="00BC6666">
      <w:pPr>
        <w:autoSpaceDE w:val="0"/>
        <w:autoSpaceDN w:val="0"/>
        <w:spacing w:line="0" w:lineRule="atLeast"/>
        <w:rPr>
          <w:rFonts w:ascii="TimesNewRomanPS-BoldMT" w:eastAsia="TimesNewRomanPS-BoldMT" w:hAnsi="TimesNewRomanPS-BoldMT"/>
          <w:color w:val="FF0000"/>
          <w:sz w:val="18"/>
          <w:szCs w:val="18"/>
        </w:rPr>
      </w:pPr>
      <w:r w:rsidRPr="005F63D2">
        <w:rPr>
          <w:rFonts w:ascii="TimesNewRomanPS-BoldMT" w:eastAsia="TimesNewRomanPS-BoldMT" w:hAnsi="TimesNewRomanPS-BoldMT" w:hint="eastAsia"/>
          <w:color w:val="FF0000"/>
          <w:sz w:val="18"/>
          <w:szCs w:val="18"/>
        </w:rPr>
        <w:t>Deptname VARCHAR(10),</w:t>
      </w:r>
    </w:p>
    <w:p w:rsidR="00BC6666" w:rsidRPr="005F63D2" w:rsidRDefault="00BC6666" w:rsidP="00BC6666">
      <w:pPr>
        <w:autoSpaceDE w:val="0"/>
        <w:autoSpaceDN w:val="0"/>
        <w:spacing w:line="0" w:lineRule="atLeast"/>
        <w:rPr>
          <w:rFonts w:ascii="TimesNewRomanPS-BoldMT" w:eastAsia="TimesNewRomanPS-BoldMT" w:hAnsi="TimesNewRomanPS-BoldMT"/>
          <w:color w:val="FF0000"/>
          <w:sz w:val="18"/>
          <w:szCs w:val="18"/>
        </w:rPr>
      </w:pPr>
      <w:r w:rsidRPr="005F63D2">
        <w:rPr>
          <w:rFonts w:ascii="TimesNewRomanPS-BoldMT" w:eastAsia="TimesNewRomanPS-BoldMT" w:hAnsi="TimesNewRomanPS-BoldMT" w:hint="eastAsia"/>
          <w:color w:val="FF0000"/>
          <w:sz w:val="18"/>
          <w:szCs w:val="18"/>
        </w:rPr>
        <w:t>Manager VARCHAR(10),</w:t>
      </w:r>
    </w:p>
    <w:p w:rsidR="00BC6666" w:rsidRPr="005F63D2" w:rsidRDefault="00BC6666" w:rsidP="00BC6666">
      <w:pPr>
        <w:autoSpaceDE w:val="0"/>
        <w:autoSpaceDN w:val="0"/>
        <w:spacing w:line="0" w:lineRule="atLeast"/>
        <w:rPr>
          <w:rFonts w:ascii="TimesNewRomanPS-BoldMT" w:eastAsia="TimesNewRomanPS-BoldMT" w:hAnsi="TimesNewRomanPS-BoldMT"/>
          <w:color w:val="FF0000"/>
          <w:sz w:val="18"/>
          <w:szCs w:val="18"/>
        </w:rPr>
      </w:pPr>
      <w:r w:rsidRPr="005F63D2">
        <w:rPr>
          <w:rFonts w:ascii="TimesNewRomanPS-BoldMT" w:eastAsia="TimesNewRomanPS-BoldMT" w:hAnsi="TimesNewRomanPS-BoldMT" w:hint="eastAsia"/>
          <w:color w:val="FF0000"/>
          <w:sz w:val="18"/>
          <w:szCs w:val="18"/>
        </w:rPr>
        <w:t>PhoneNumber Char(12)</w:t>
      </w:r>
    </w:p>
    <w:p w:rsidR="00BC6666" w:rsidRPr="005F63D2" w:rsidRDefault="00BC6666" w:rsidP="00BC6666">
      <w:pPr>
        <w:autoSpaceDE w:val="0"/>
        <w:autoSpaceDN w:val="0"/>
        <w:spacing w:line="0" w:lineRule="atLeast"/>
        <w:rPr>
          <w:rFonts w:ascii="TimesNewRomanPS-BoldMT" w:eastAsia="TimesNewRomanPS-BoldMT" w:hAnsi="TimesNewRomanPS-BoldMT"/>
          <w:color w:val="FF0000"/>
          <w:sz w:val="18"/>
          <w:szCs w:val="18"/>
        </w:rPr>
      </w:pPr>
      <w:r w:rsidRPr="005F63D2">
        <w:rPr>
          <w:rFonts w:ascii="TimesNewRomanPS-BoldMT" w:eastAsia="TimesNewRomanPS-BoldMT" w:hAnsi="TimesNewRomanPS-BoldMT" w:hint="eastAsia"/>
          <w:color w:val="FF0000"/>
          <w:sz w:val="18"/>
          <w:szCs w:val="18"/>
        </w:rPr>
        <w:t>CONSTRAINT PK_SC RIMARY KEY(Deptno));</w:t>
      </w:r>
    </w:p>
    <w:p w:rsidR="00BC6666" w:rsidRPr="005F63D2" w:rsidRDefault="00BC6666" w:rsidP="00BC6666">
      <w:pPr>
        <w:autoSpaceDE w:val="0"/>
        <w:autoSpaceDN w:val="0"/>
        <w:spacing w:line="0" w:lineRule="atLeast"/>
        <w:rPr>
          <w:rFonts w:ascii="TimesNewRomanPS-BoldMT" w:eastAsia="TimesNewRomanPS-BoldMT" w:hAnsi="TimesNewRomanPS-BoldMT"/>
          <w:color w:val="FF0000"/>
          <w:sz w:val="18"/>
          <w:szCs w:val="18"/>
        </w:rPr>
      </w:pPr>
      <w:r w:rsidRPr="005F63D2">
        <w:rPr>
          <w:rFonts w:ascii="TimesNewRomanPS-BoldMT" w:eastAsia="TimesNewRomanPS-BoldMT" w:hAnsi="TimesNewRomanPS-BoldMT" w:hint="eastAsia"/>
          <w:color w:val="FF0000"/>
          <w:sz w:val="18"/>
          <w:szCs w:val="18"/>
        </w:rPr>
        <w:t>CREATE TABLE EMP</w:t>
      </w:r>
    </w:p>
    <w:p w:rsidR="00BC6666" w:rsidRPr="005F63D2" w:rsidRDefault="00BC6666" w:rsidP="00BC6666">
      <w:pPr>
        <w:autoSpaceDE w:val="0"/>
        <w:autoSpaceDN w:val="0"/>
        <w:spacing w:line="0" w:lineRule="atLeast"/>
        <w:rPr>
          <w:rFonts w:ascii="TimesNewRomanPS-BoldMT" w:eastAsia="TimesNewRomanPS-BoldMT" w:hAnsi="TimesNewRomanPS-BoldMT"/>
          <w:color w:val="FF0000"/>
          <w:sz w:val="18"/>
          <w:szCs w:val="18"/>
        </w:rPr>
      </w:pPr>
      <w:r w:rsidRPr="005F63D2">
        <w:rPr>
          <w:rFonts w:ascii="TimesNewRomanPS-BoldMT" w:eastAsia="TimesNewRomanPS-BoldMT" w:hAnsi="TimesNewRomanPS-BoldMT" w:hint="eastAsia"/>
          <w:color w:val="FF0000"/>
          <w:sz w:val="18"/>
          <w:szCs w:val="18"/>
        </w:rPr>
        <w:t>(Empno NUMBER(4),</w:t>
      </w:r>
    </w:p>
    <w:p w:rsidR="00BC6666" w:rsidRPr="005F63D2" w:rsidRDefault="00BC6666" w:rsidP="00BC6666">
      <w:pPr>
        <w:autoSpaceDE w:val="0"/>
        <w:autoSpaceDN w:val="0"/>
        <w:spacing w:line="0" w:lineRule="atLeast"/>
        <w:rPr>
          <w:rFonts w:ascii="TimesNewRomanPS-BoldMT" w:eastAsia="TimesNewRomanPS-BoldMT" w:hAnsi="TimesNewRomanPS-BoldMT"/>
          <w:color w:val="FF0000"/>
          <w:sz w:val="18"/>
          <w:szCs w:val="18"/>
        </w:rPr>
      </w:pPr>
      <w:r w:rsidRPr="005F63D2">
        <w:rPr>
          <w:rFonts w:ascii="TimesNewRomanPS-BoldMT" w:eastAsia="TimesNewRomanPS-BoldMT" w:hAnsi="TimesNewRomanPS-BoldMT" w:hint="eastAsia"/>
          <w:color w:val="FF0000"/>
          <w:sz w:val="18"/>
          <w:szCs w:val="18"/>
        </w:rPr>
        <w:t>Ename VARCHAR(10),</w:t>
      </w:r>
    </w:p>
    <w:p w:rsidR="00BC6666" w:rsidRPr="005F63D2" w:rsidRDefault="00BC6666" w:rsidP="00BC6666">
      <w:pPr>
        <w:autoSpaceDE w:val="0"/>
        <w:autoSpaceDN w:val="0"/>
        <w:spacing w:line="0" w:lineRule="atLeast"/>
        <w:rPr>
          <w:rFonts w:ascii="TimesNewRomanPS-BoldMT" w:eastAsia="TimesNewRomanPS-BoldMT" w:hAnsi="TimesNewRomanPS-BoldMT"/>
          <w:color w:val="FF0000"/>
          <w:sz w:val="18"/>
          <w:szCs w:val="18"/>
        </w:rPr>
      </w:pPr>
      <w:r w:rsidRPr="005F63D2">
        <w:rPr>
          <w:rFonts w:ascii="TimesNewRomanPS-BoldMT" w:eastAsia="TimesNewRomanPS-BoldMT" w:hAnsi="TimesNewRomanPS-BoldMT" w:hint="eastAsia"/>
          <w:color w:val="FF0000"/>
          <w:sz w:val="18"/>
          <w:szCs w:val="18"/>
        </w:rPr>
        <w:lastRenderedPageBreak/>
        <w:t>Age NUMBER(2),</w:t>
      </w:r>
    </w:p>
    <w:p w:rsidR="00BC6666" w:rsidRPr="005F63D2" w:rsidRDefault="00BC6666" w:rsidP="00BC6666">
      <w:pPr>
        <w:autoSpaceDE w:val="0"/>
        <w:autoSpaceDN w:val="0"/>
        <w:spacing w:line="0" w:lineRule="atLeast"/>
        <w:rPr>
          <w:rFonts w:ascii="TimesNewRomanPS-BoldMT" w:eastAsia="TimesNewRomanPS-BoldMT" w:hAnsi="TimesNewRomanPS-BoldMT"/>
          <w:color w:val="FF0000"/>
          <w:sz w:val="18"/>
          <w:szCs w:val="18"/>
        </w:rPr>
      </w:pPr>
      <w:r w:rsidRPr="005F63D2">
        <w:rPr>
          <w:rFonts w:ascii="TimesNewRomanPS-BoldMT" w:eastAsia="TimesNewRomanPS-BoldMT" w:hAnsi="TimesNewRomanPS-BoldMT" w:hint="eastAsia"/>
          <w:color w:val="FF0000"/>
          <w:sz w:val="18"/>
          <w:szCs w:val="18"/>
        </w:rPr>
        <w:t>CONSTRAINT C1 CHECK ( Aage&lt;=60),</w:t>
      </w:r>
    </w:p>
    <w:p w:rsidR="00BC6666" w:rsidRPr="005F63D2" w:rsidRDefault="00BC6666" w:rsidP="00BC6666">
      <w:pPr>
        <w:autoSpaceDE w:val="0"/>
        <w:autoSpaceDN w:val="0"/>
        <w:spacing w:line="0" w:lineRule="atLeast"/>
        <w:rPr>
          <w:rFonts w:ascii="TimesNewRomanPS-BoldMT" w:eastAsia="TimesNewRomanPS-BoldMT" w:hAnsi="TimesNewRomanPS-BoldMT"/>
          <w:color w:val="FF0000"/>
          <w:sz w:val="18"/>
          <w:szCs w:val="18"/>
        </w:rPr>
      </w:pPr>
      <w:r w:rsidRPr="005F63D2">
        <w:rPr>
          <w:rFonts w:ascii="TimesNewRomanPS-BoldMT" w:eastAsia="TimesNewRomanPS-BoldMT" w:hAnsi="TimesNewRomanPS-BoldMT" w:hint="eastAsia"/>
          <w:color w:val="FF0000"/>
          <w:sz w:val="18"/>
          <w:szCs w:val="18"/>
        </w:rPr>
        <w:t>Job VARCHAR(9),</w:t>
      </w:r>
    </w:p>
    <w:p w:rsidR="00BC6666" w:rsidRPr="005F63D2" w:rsidRDefault="00BC6666" w:rsidP="00BC6666">
      <w:pPr>
        <w:autoSpaceDE w:val="0"/>
        <w:autoSpaceDN w:val="0"/>
        <w:spacing w:line="0" w:lineRule="atLeast"/>
        <w:rPr>
          <w:rFonts w:ascii="TimesNewRomanPS-BoldMT" w:eastAsia="TimesNewRomanPS-BoldMT" w:hAnsi="TimesNewRomanPS-BoldMT"/>
          <w:color w:val="FF0000"/>
          <w:sz w:val="18"/>
          <w:szCs w:val="18"/>
        </w:rPr>
      </w:pPr>
      <w:r w:rsidRPr="005F63D2">
        <w:rPr>
          <w:rFonts w:ascii="TimesNewRomanPS-BoldMT" w:eastAsia="TimesNewRomanPS-BoldMT" w:hAnsi="TimesNewRomanPS-BoldMT" w:hint="eastAsia"/>
          <w:color w:val="FF0000"/>
          <w:sz w:val="18"/>
          <w:szCs w:val="18"/>
        </w:rPr>
        <w:t>Sal NUMBER(7,2),</w:t>
      </w:r>
    </w:p>
    <w:p w:rsidR="00BC6666" w:rsidRPr="005F63D2" w:rsidRDefault="00BC6666" w:rsidP="00BC6666">
      <w:pPr>
        <w:autoSpaceDE w:val="0"/>
        <w:autoSpaceDN w:val="0"/>
        <w:spacing w:line="0" w:lineRule="atLeast"/>
        <w:rPr>
          <w:rFonts w:ascii="TimesNewRomanPS-BoldMT" w:eastAsia="TimesNewRomanPS-BoldMT" w:hAnsi="TimesNewRomanPS-BoldMT"/>
          <w:color w:val="FF0000"/>
          <w:sz w:val="18"/>
          <w:szCs w:val="18"/>
        </w:rPr>
      </w:pPr>
      <w:r w:rsidRPr="005F63D2">
        <w:rPr>
          <w:rFonts w:ascii="TimesNewRomanPS-BoldMT" w:eastAsia="TimesNewRomanPS-BoldMT" w:hAnsi="TimesNewRomanPS-BoldMT" w:hint="eastAsia"/>
          <w:color w:val="FF0000"/>
          <w:sz w:val="18"/>
          <w:szCs w:val="18"/>
        </w:rPr>
        <w:t>Deptno NUMBER(2),</w:t>
      </w:r>
    </w:p>
    <w:p w:rsidR="00BC6666" w:rsidRPr="005F63D2" w:rsidRDefault="00BC6666" w:rsidP="00BC6666">
      <w:pPr>
        <w:autoSpaceDE w:val="0"/>
        <w:autoSpaceDN w:val="0"/>
        <w:spacing w:line="0" w:lineRule="atLeast"/>
        <w:rPr>
          <w:rFonts w:ascii="TimesNewRomanPS-BoldMT" w:eastAsia="TimesNewRomanPS-BoldMT" w:hAnsi="TimesNewRomanPS-BoldMT"/>
          <w:color w:val="FF0000"/>
          <w:sz w:val="18"/>
          <w:szCs w:val="18"/>
        </w:rPr>
      </w:pPr>
      <w:r w:rsidRPr="005F63D2">
        <w:rPr>
          <w:rFonts w:ascii="TimesNewRomanPS-BoldMT" w:eastAsia="TimesNewRomanPS-BoldMT" w:hAnsi="TimesNewRomanPS-BoldMT" w:hint="eastAsia"/>
          <w:color w:val="FF0000"/>
          <w:sz w:val="18"/>
          <w:szCs w:val="18"/>
        </w:rPr>
        <w:t>CONSTRAINT FK_DEPTNO</w:t>
      </w:r>
    </w:p>
    <w:p w:rsidR="00BC6666" w:rsidRPr="005F63D2" w:rsidRDefault="00BC6666" w:rsidP="00BC6666">
      <w:pPr>
        <w:autoSpaceDE w:val="0"/>
        <w:autoSpaceDN w:val="0"/>
        <w:spacing w:line="0" w:lineRule="atLeast"/>
        <w:rPr>
          <w:rFonts w:ascii="TimesNewRomanPS-BoldMT" w:eastAsia="TimesNewRomanPS-BoldMT" w:hAnsi="TimesNewRomanPS-BoldMT"/>
          <w:color w:val="FF0000"/>
          <w:sz w:val="18"/>
          <w:szCs w:val="18"/>
        </w:rPr>
      </w:pPr>
      <w:r w:rsidRPr="005F63D2">
        <w:rPr>
          <w:rFonts w:ascii="TimesNewRomanPS-BoldMT" w:eastAsia="TimesNewRomanPS-BoldMT" w:hAnsi="TimesNewRomanPS-BoldMT" w:hint="eastAsia"/>
          <w:color w:val="FF0000"/>
          <w:sz w:val="18"/>
          <w:szCs w:val="18"/>
        </w:rPr>
        <w:t>FOREIGN KEY(Deptno)</w:t>
      </w:r>
    </w:p>
    <w:p w:rsidR="00BC6666" w:rsidRPr="005F63D2" w:rsidRDefault="00BC6666" w:rsidP="00BC6666">
      <w:pPr>
        <w:spacing w:line="0" w:lineRule="atLeast"/>
        <w:rPr>
          <w:rFonts w:ascii="宋体" w:hAnsi="宋体"/>
          <w:color w:val="FF0000"/>
          <w:sz w:val="18"/>
          <w:szCs w:val="18"/>
        </w:rPr>
      </w:pPr>
      <w:r w:rsidRPr="005F63D2">
        <w:rPr>
          <w:rFonts w:ascii="TimesNewRomanPS-BoldMT" w:eastAsia="TimesNewRomanPS-BoldMT" w:hAnsi="TimesNewRomanPS-BoldMT" w:hint="eastAsia"/>
          <w:color w:val="FF0000"/>
          <w:sz w:val="18"/>
          <w:szCs w:val="18"/>
        </w:rPr>
        <w:t>REFFERENCES DEPT(Deptno));</w:t>
      </w:r>
    </w:p>
    <w:p w:rsidR="00BC6666" w:rsidRPr="00FF4B2D" w:rsidRDefault="00BC6666" w:rsidP="00BC6666">
      <w:pPr>
        <w:autoSpaceDE w:val="0"/>
        <w:autoSpaceDN w:val="0"/>
        <w:spacing w:line="0" w:lineRule="atLeast"/>
        <w:rPr>
          <w:rFonts w:ascii="Arial" w:hAnsi="Arial"/>
          <w:sz w:val="18"/>
          <w:szCs w:val="18"/>
        </w:rPr>
        <w:sectPr w:rsidR="00BC6666" w:rsidRPr="00FF4B2D">
          <w:type w:val="continuous"/>
          <w:pgSz w:w="11906" w:h="16838"/>
          <w:pgMar w:top="1440" w:right="1800" w:bottom="1440" w:left="1800" w:header="851" w:footer="992" w:gutter="0"/>
          <w:cols w:num="2" w:space="425" w:equalWidth="0">
            <w:col w:w="3940" w:space="425"/>
            <w:col w:w="3940"/>
          </w:cols>
          <w:docGrid w:type="lines" w:linePitch="312"/>
        </w:sectPr>
      </w:pPr>
    </w:p>
    <w:p w:rsidR="00BC6666" w:rsidRPr="00FF4B2D" w:rsidRDefault="00BC6666" w:rsidP="00BC6666">
      <w:pPr>
        <w:autoSpaceDE w:val="0"/>
        <w:autoSpaceDN w:val="0"/>
        <w:spacing w:line="0" w:lineRule="atLeast"/>
        <w:rPr>
          <w:rFonts w:ascii="Arial" w:hAnsi="Arial"/>
          <w:sz w:val="18"/>
          <w:szCs w:val="18"/>
        </w:rPr>
      </w:pP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3</w:t>
      </w:r>
      <w:r w:rsidRPr="005F63D2">
        <w:rPr>
          <w:rFonts w:ascii="宋体" w:hAnsi="宋体" w:hint="eastAsia"/>
          <w:sz w:val="18"/>
          <w:szCs w:val="18"/>
        </w:rPr>
        <w:t>、设某商业集团关于商店销售商品的数据库中有三个基本表：</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商店</w:t>
      </w:r>
      <w:r w:rsidRPr="005F63D2">
        <w:rPr>
          <w:rFonts w:ascii="Arial" w:eastAsia="Arial" w:hAnsi="Arial"/>
          <w:b/>
          <w:sz w:val="18"/>
          <w:szCs w:val="18"/>
        </w:rPr>
        <w:t>SHOP</w:t>
      </w:r>
      <w:r w:rsidRPr="005F63D2">
        <w:rPr>
          <w:rFonts w:ascii="宋体" w:hAnsi="宋体" w:hint="eastAsia"/>
          <w:sz w:val="18"/>
          <w:szCs w:val="18"/>
        </w:rPr>
        <w:t>（</w:t>
      </w:r>
      <w:r w:rsidRPr="005F63D2">
        <w:rPr>
          <w:rFonts w:ascii="Arial" w:eastAsia="Arial" w:hAnsi="Arial"/>
          <w:b/>
          <w:sz w:val="18"/>
          <w:szCs w:val="18"/>
        </w:rPr>
        <w:t>S#</w:t>
      </w:r>
      <w:r w:rsidRPr="005F63D2">
        <w:rPr>
          <w:rFonts w:ascii="宋体" w:hAnsi="宋体" w:hint="eastAsia"/>
          <w:sz w:val="18"/>
          <w:szCs w:val="18"/>
        </w:rPr>
        <w:t>，</w:t>
      </w:r>
      <w:r w:rsidRPr="005F63D2">
        <w:rPr>
          <w:rFonts w:ascii="Arial" w:eastAsia="Arial" w:hAnsi="Arial"/>
          <w:b/>
          <w:sz w:val="18"/>
          <w:szCs w:val="18"/>
        </w:rPr>
        <w:t>SNAME</w:t>
      </w:r>
      <w:r w:rsidRPr="005F63D2">
        <w:rPr>
          <w:rFonts w:ascii="宋体" w:hAnsi="宋体" w:hint="eastAsia"/>
          <w:sz w:val="18"/>
          <w:szCs w:val="18"/>
        </w:rPr>
        <w:t>，</w:t>
      </w:r>
      <w:r w:rsidRPr="005F63D2">
        <w:rPr>
          <w:rFonts w:ascii="Arial" w:eastAsia="Arial" w:hAnsi="Arial"/>
          <w:b/>
          <w:sz w:val="18"/>
          <w:szCs w:val="18"/>
        </w:rPr>
        <w:t>AREA</w:t>
      </w:r>
      <w:r w:rsidRPr="005F63D2">
        <w:rPr>
          <w:rFonts w:ascii="宋体" w:hAnsi="宋体" w:hint="eastAsia"/>
          <w:sz w:val="18"/>
          <w:szCs w:val="18"/>
        </w:rPr>
        <w:t>，</w:t>
      </w:r>
      <w:r w:rsidRPr="005F63D2">
        <w:rPr>
          <w:rFonts w:ascii="Arial" w:eastAsia="Arial" w:hAnsi="Arial"/>
          <w:b/>
          <w:sz w:val="18"/>
          <w:szCs w:val="18"/>
        </w:rPr>
        <w:t>MGR_NAME</w:t>
      </w:r>
      <w:r w:rsidRPr="005F63D2">
        <w:rPr>
          <w:rFonts w:ascii="宋体" w:hAnsi="宋体" w:hint="eastAsia"/>
          <w:sz w:val="18"/>
          <w:szCs w:val="18"/>
        </w:rPr>
        <w:t>）其属性是商店编号，商店名称，区域名，经理姓名。</w:t>
      </w:r>
    </w:p>
    <w:p w:rsidR="00BC6666" w:rsidRPr="005F63D2" w:rsidRDefault="00BC6666" w:rsidP="00BC6666">
      <w:pPr>
        <w:autoSpaceDE w:val="0"/>
        <w:autoSpaceDN w:val="0"/>
        <w:spacing w:line="0" w:lineRule="atLeast"/>
        <w:rPr>
          <w:rFonts w:ascii="宋体" w:hAnsi="宋体"/>
          <w:sz w:val="18"/>
          <w:szCs w:val="18"/>
        </w:rPr>
      </w:pPr>
      <w:r w:rsidRPr="005F63D2">
        <w:rPr>
          <w:rFonts w:ascii="宋体" w:hAnsi="宋体" w:hint="eastAsia"/>
          <w:sz w:val="18"/>
          <w:szCs w:val="18"/>
        </w:rPr>
        <w:t>销售</w:t>
      </w:r>
      <w:r w:rsidRPr="005F63D2">
        <w:rPr>
          <w:rFonts w:ascii="Arial" w:eastAsia="Arial" w:hAnsi="Arial"/>
          <w:b/>
          <w:sz w:val="18"/>
          <w:szCs w:val="18"/>
        </w:rPr>
        <w:t>SALE</w:t>
      </w:r>
      <w:r w:rsidRPr="005F63D2">
        <w:rPr>
          <w:rFonts w:ascii="宋体" w:hAnsi="宋体" w:hint="eastAsia"/>
          <w:sz w:val="18"/>
          <w:szCs w:val="18"/>
        </w:rPr>
        <w:t>（</w:t>
      </w:r>
      <w:r w:rsidRPr="005F63D2">
        <w:rPr>
          <w:rFonts w:ascii="Arial" w:eastAsia="Arial" w:hAnsi="Arial"/>
          <w:b/>
          <w:sz w:val="18"/>
          <w:szCs w:val="18"/>
        </w:rPr>
        <w:t>S#</w:t>
      </w:r>
      <w:r w:rsidRPr="005F63D2">
        <w:rPr>
          <w:rFonts w:ascii="宋体" w:hAnsi="宋体" w:hint="eastAsia"/>
          <w:sz w:val="18"/>
          <w:szCs w:val="18"/>
        </w:rPr>
        <w:t>，</w:t>
      </w:r>
      <w:r w:rsidRPr="005F63D2">
        <w:rPr>
          <w:rFonts w:ascii="Arial" w:eastAsia="Arial" w:hAnsi="Arial"/>
          <w:b/>
          <w:sz w:val="18"/>
          <w:szCs w:val="18"/>
        </w:rPr>
        <w:t>G#</w:t>
      </w:r>
      <w:r w:rsidRPr="005F63D2">
        <w:rPr>
          <w:rFonts w:ascii="宋体" w:hAnsi="宋体" w:hint="eastAsia"/>
          <w:sz w:val="18"/>
          <w:szCs w:val="18"/>
        </w:rPr>
        <w:t xml:space="preserve">， </w:t>
      </w:r>
      <w:r w:rsidRPr="005F63D2">
        <w:rPr>
          <w:rFonts w:ascii="Arial" w:eastAsia="Arial" w:hAnsi="Arial"/>
          <w:b/>
          <w:sz w:val="18"/>
          <w:szCs w:val="18"/>
        </w:rPr>
        <w:t>QUANTITY</w:t>
      </w:r>
      <w:r w:rsidRPr="005F63D2">
        <w:rPr>
          <w:rFonts w:ascii="宋体" w:hAnsi="宋体" w:hint="eastAsia"/>
          <w:sz w:val="18"/>
          <w:szCs w:val="18"/>
        </w:rPr>
        <w:t>）其属性是商店编号，商品编号，销售数量。</w:t>
      </w:r>
    </w:p>
    <w:p w:rsidR="00BC6666" w:rsidRPr="005F63D2" w:rsidRDefault="00BC6666" w:rsidP="00BC6666">
      <w:pPr>
        <w:autoSpaceDE w:val="0"/>
        <w:autoSpaceDN w:val="0"/>
        <w:spacing w:line="0" w:lineRule="atLeast"/>
        <w:rPr>
          <w:rFonts w:ascii="宋体" w:hAnsi="宋体"/>
          <w:sz w:val="18"/>
          <w:szCs w:val="18"/>
        </w:rPr>
      </w:pPr>
      <w:r w:rsidRPr="005F63D2">
        <w:rPr>
          <w:rFonts w:ascii="宋体" w:hAnsi="宋体" w:hint="eastAsia"/>
          <w:sz w:val="18"/>
          <w:szCs w:val="18"/>
        </w:rPr>
        <w:t>商品</w:t>
      </w:r>
      <w:r w:rsidRPr="005F63D2">
        <w:rPr>
          <w:rFonts w:ascii="Arial" w:eastAsia="Arial" w:hAnsi="Arial"/>
          <w:b/>
          <w:sz w:val="18"/>
          <w:szCs w:val="18"/>
        </w:rPr>
        <w:t>GOODS</w:t>
      </w:r>
      <w:r w:rsidRPr="005F63D2">
        <w:rPr>
          <w:rFonts w:ascii="宋体" w:hAnsi="宋体" w:hint="eastAsia"/>
          <w:sz w:val="18"/>
          <w:szCs w:val="18"/>
        </w:rPr>
        <w:t>（</w:t>
      </w:r>
      <w:r w:rsidRPr="005F63D2">
        <w:rPr>
          <w:rFonts w:ascii="Arial" w:eastAsia="Arial" w:hAnsi="Arial"/>
          <w:b/>
          <w:sz w:val="18"/>
          <w:szCs w:val="18"/>
        </w:rPr>
        <w:t>G#</w:t>
      </w:r>
      <w:r w:rsidRPr="005F63D2">
        <w:rPr>
          <w:rFonts w:ascii="宋体" w:hAnsi="宋体" w:hint="eastAsia"/>
          <w:sz w:val="18"/>
          <w:szCs w:val="18"/>
        </w:rPr>
        <w:t>，</w:t>
      </w:r>
      <w:r w:rsidRPr="005F63D2">
        <w:rPr>
          <w:rFonts w:ascii="Arial" w:eastAsia="Arial" w:hAnsi="Arial"/>
          <w:b/>
          <w:sz w:val="18"/>
          <w:szCs w:val="18"/>
        </w:rPr>
        <w:t>GNAME</w:t>
      </w:r>
      <w:r w:rsidRPr="005F63D2">
        <w:rPr>
          <w:rFonts w:ascii="宋体" w:hAnsi="宋体" w:hint="eastAsia"/>
          <w:sz w:val="18"/>
          <w:szCs w:val="18"/>
        </w:rPr>
        <w:t>，</w:t>
      </w:r>
      <w:r w:rsidRPr="005F63D2">
        <w:rPr>
          <w:rFonts w:ascii="Arial" w:eastAsia="Arial" w:hAnsi="Arial"/>
          <w:b/>
          <w:sz w:val="18"/>
          <w:szCs w:val="18"/>
        </w:rPr>
        <w:t>PRICE</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其属性是商品编号，商品名称，单价。</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1</w:t>
      </w:r>
      <w:r w:rsidRPr="005F63D2">
        <w:rPr>
          <w:rFonts w:ascii="宋体" w:hAnsi="宋体" w:hint="eastAsia"/>
          <w:sz w:val="18"/>
          <w:szCs w:val="18"/>
        </w:rPr>
        <w:t>）试写出下列查询的关系代数表达式、元组表达式和关系逻辑规则：检索销售</w:t>
      </w:r>
      <w:r w:rsidRPr="005F63D2">
        <w:rPr>
          <w:rFonts w:ascii="Arial" w:eastAsia="Arial" w:hAnsi="Arial"/>
          <w:b/>
          <w:sz w:val="18"/>
          <w:szCs w:val="18"/>
        </w:rPr>
        <w:t>“</w:t>
      </w:r>
      <w:r w:rsidRPr="005F63D2">
        <w:rPr>
          <w:rFonts w:ascii="宋体" w:hAnsi="宋体" w:hint="eastAsia"/>
          <w:sz w:val="18"/>
          <w:szCs w:val="18"/>
        </w:rPr>
        <w:t>冰箱</w:t>
      </w:r>
      <w:r w:rsidRPr="005F63D2">
        <w:rPr>
          <w:rFonts w:ascii="Arial" w:eastAsia="Arial" w:hAnsi="Arial"/>
          <w:b/>
          <w:sz w:val="18"/>
          <w:szCs w:val="18"/>
        </w:rPr>
        <w:t>”</w:t>
      </w:r>
      <w:r w:rsidRPr="005F63D2">
        <w:rPr>
          <w:rFonts w:ascii="宋体" w:hAnsi="宋体" w:hint="eastAsia"/>
          <w:sz w:val="18"/>
          <w:szCs w:val="18"/>
        </w:rPr>
        <w:t>的商店的编号和商店名称。</w:t>
      </w:r>
    </w:p>
    <w:p w:rsidR="00BC6666" w:rsidRPr="005F63D2" w:rsidRDefault="00BC6666" w:rsidP="00BC6666">
      <w:pPr>
        <w:spacing w:line="0" w:lineRule="atLeast"/>
        <w:rPr>
          <w:rFonts w:ascii="宋体" w:hAnsi="宋体"/>
          <w:snapToGrid w:val="0"/>
          <w:color w:val="FF0000"/>
          <w:kern w:val="0"/>
          <w:sz w:val="18"/>
          <w:szCs w:val="18"/>
        </w:rPr>
      </w:pPr>
      <w:r w:rsidRPr="005F63D2">
        <w:rPr>
          <w:rFonts w:ascii="宋体" w:hAnsi="宋体" w:hint="eastAsia"/>
          <w:color w:val="FF0000"/>
          <w:sz w:val="18"/>
          <w:szCs w:val="18"/>
        </w:rPr>
        <w:t>解：关系代数表达式：</w:t>
      </w:r>
      <w:r w:rsidRPr="005F63D2">
        <w:rPr>
          <w:rFonts w:ascii="宋体" w:hAnsi="宋体" w:hint="eastAsia"/>
          <w:snapToGrid w:val="0"/>
          <w:color w:val="FF0000"/>
          <w:kern w:val="0"/>
          <w:sz w:val="18"/>
          <w:szCs w:val="18"/>
        </w:rPr>
        <w:t>π</w:t>
      </w:r>
      <w:r w:rsidRPr="005F63D2">
        <w:rPr>
          <w:rFonts w:ascii="宋体" w:hAnsi="宋体" w:hint="eastAsia"/>
          <w:snapToGrid w:val="0"/>
          <w:color w:val="FF0000"/>
          <w:kern w:val="0"/>
          <w:sz w:val="18"/>
          <w:szCs w:val="18"/>
          <w:vertAlign w:val="subscript"/>
        </w:rPr>
        <w:t>S#，SNAME</w:t>
      </w:r>
      <w:r w:rsidRPr="005F63D2">
        <w:rPr>
          <w:rFonts w:ascii="宋体" w:hAnsi="宋体" w:hint="eastAsia"/>
          <w:snapToGrid w:val="0"/>
          <w:color w:val="FF0000"/>
          <w:kern w:val="0"/>
          <w:sz w:val="18"/>
          <w:szCs w:val="18"/>
        </w:rPr>
        <w:t>（σ</w:t>
      </w:r>
      <w:r w:rsidRPr="005F63D2">
        <w:rPr>
          <w:rFonts w:ascii="宋体" w:hAnsi="宋体" w:hint="eastAsia"/>
          <w:snapToGrid w:val="0"/>
          <w:color w:val="FF0000"/>
          <w:kern w:val="0"/>
          <w:sz w:val="18"/>
          <w:szCs w:val="18"/>
          <w:vertAlign w:val="subscript"/>
        </w:rPr>
        <w:t>GNAME=</w:t>
      </w:r>
      <w:r w:rsidRPr="005F63D2">
        <w:rPr>
          <w:rFonts w:ascii="宋体" w:hAnsi="宋体"/>
          <w:snapToGrid w:val="0"/>
          <w:color w:val="FF0000"/>
          <w:kern w:val="0"/>
          <w:sz w:val="18"/>
          <w:szCs w:val="18"/>
          <w:vertAlign w:val="subscript"/>
        </w:rPr>
        <w:t>'</w:t>
      </w:r>
      <w:r w:rsidRPr="005F63D2">
        <w:rPr>
          <w:rFonts w:ascii="宋体" w:hAnsi="宋体" w:hint="eastAsia"/>
          <w:snapToGrid w:val="0"/>
          <w:color w:val="FF0000"/>
          <w:kern w:val="0"/>
          <w:sz w:val="18"/>
          <w:szCs w:val="18"/>
          <w:vertAlign w:val="subscript"/>
        </w:rPr>
        <w:t>冰箱</w:t>
      </w:r>
      <w:r w:rsidRPr="005F63D2">
        <w:rPr>
          <w:rFonts w:ascii="宋体" w:hAnsi="宋体"/>
          <w:snapToGrid w:val="0"/>
          <w:color w:val="FF0000"/>
          <w:kern w:val="0"/>
          <w:sz w:val="18"/>
          <w:szCs w:val="18"/>
          <w:vertAlign w:val="subscript"/>
        </w:rPr>
        <w:t>'</w:t>
      </w:r>
      <w:r w:rsidRPr="005F63D2">
        <w:rPr>
          <w:rFonts w:ascii="宋体" w:hAnsi="宋体" w:hint="eastAsia"/>
          <w:snapToGrid w:val="0"/>
          <w:color w:val="FF0000"/>
          <w:kern w:val="0"/>
          <w:sz w:val="18"/>
          <w:szCs w:val="18"/>
        </w:rPr>
        <w:t>（SHOP</w:t>
      </w:r>
      <w:r w:rsidRPr="005F63D2">
        <w:rPr>
          <w:rFonts w:ascii="宋体" w:hAnsi="宋体"/>
          <w:snapToGrid w:val="0"/>
          <w:color w:val="FF0000"/>
          <w:kern w:val="0"/>
          <w:sz w:val="18"/>
          <w:szCs w:val="18"/>
        </w:rPr>
        <w:t>⋈</w:t>
      </w:r>
      <w:r w:rsidRPr="005F63D2">
        <w:rPr>
          <w:rFonts w:ascii="宋体" w:hAnsi="宋体" w:hint="eastAsia"/>
          <w:snapToGrid w:val="0"/>
          <w:color w:val="FF0000"/>
          <w:kern w:val="0"/>
          <w:sz w:val="18"/>
          <w:szCs w:val="18"/>
        </w:rPr>
        <w:t>SALE</w:t>
      </w:r>
      <w:r w:rsidRPr="005F63D2">
        <w:rPr>
          <w:rFonts w:ascii="宋体" w:hAnsi="宋体"/>
          <w:snapToGrid w:val="0"/>
          <w:color w:val="FF0000"/>
          <w:kern w:val="0"/>
          <w:sz w:val="18"/>
          <w:szCs w:val="18"/>
        </w:rPr>
        <w:t>⋈</w:t>
      </w:r>
      <w:r w:rsidRPr="005F63D2">
        <w:rPr>
          <w:rFonts w:ascii="宋体" w:hAnsi="宋体" w:hint="eastAsia"/>
          <w:snapToGrid w:val="0"/>
          <w:color w:val="FF0000"/>
          <w:kern w:val="0"/>
          <w:sz w:val="18"/>
          <w:szCs w:val="18"/>
        </w:rPr>
        <w:t>GOODS））</w:t>
      </w:r>
    </w:p>
    <w:p w:rsidR="00BC6666" w:rsidRPr="005F63D2" w:rsidRDefault="00BC6666" w:rsidP="00BC6666">
      <w:pPr>
        <w:spacing w:line="0" w:lineRule="atLeast"/>
        <w:rPr>
          <w:rFonts w:ascii="宋体" w:hAnsi="宋体"/>
          <w:snapToGrid w:val="0"/>
          <w:color w:val="FF0000"/>
          <w:kern w:val="0"/>
          <w:sz w:val="18"/>
          <w:szCs w:val="18"/>
        </w:rPr>
      </w:pPr>
      <w:r w:rsidRPr="005F63D2">
        <w:rPr>
          <w:rFonts w:ascii="宋体" w:hAnsi="宋体" w:hint="eastAsia"/>
          <w:snapToGrid w:val="0"/>
          <w:color w:val="FF0000"/>
          <w:kern w:val="0"/>
          <w:sz w:val="18"/>
          <w:szCs w:val="18"/>
        </w:rPr>
        <w:tab/>
        <w:t>元组表达式：{ t |</w:t>
      </w:r>
      <w:r w:rsidRPr="005F63D2">
        <w:rPr>
          <w:rFonts w:ascii="宋体" w:hAnsi="宋体"/>
          <w:snapToGrid w:val="0"/>
          <w:color w:val="FF0000"/>
          <w:kern w:val="0"/>
          <w:sz w:val="18"/>
          <w:szCs w:val="18"/>
        </w:rPr>
        <w:t xml:space="preserve"> </w:t>
      </w:r>
      <w:r w:rsidRPr="005F63D2">
        <w:rPr>
          <w:rFonts w:ascii="宋体" w:hAnsi="宋体" w:hint="eastAsia"/>
          <w:snapToGrid w:val="0"/>
          <w:color w:val="FF0000"/>
          <w:kern w:val="0"/>
          <w:sz w:val="18"/>
          <w:szCs w:val="18"/>
        </w:rPr>
        <w:t>(</w:t>
      </w:r>
      <w:r w:rsidRPr="005F63D2">
        <w:rPr>
          <w:rFonts w:ascii="宋体" w:hAnsi="宋体" w:hint="eastAsia"/>
          <w:snapToGrid w:val="0"/>
          <w:color w:val="FF0000"/>
          <w:kern w:val="0"/>
          <w:sz w:val="18"/>
          <w:szCs w:val="18"/>
        </w:rPr>
        <w:sym w:font="Symbol" w:char="F024"/>
      </w:r>
      <w:r w:rsidRPr="005F63D2">
        <w:rPr>
          <w:rFonts w:ascii="宋体" w:hAnsi="宋体" w:hint="eastAsia"/>
          <w:snapToGrid w:val="0"/>
          <w:color w:val="FF0000"/>
          <w:kern w:val="0"/>
          <w:sz w:val="18"/>
          <w:szCs w:val="18"/>
        </w:rPr>
        <w:t>u</w:t>
      </w:r>
      <w:r w:rsidRPr="005F63D2">
        <w:rPr>
          <w:rFonts w:ascii="宋体" w:hAnsi="宋体"/>
          <w:snapToGrid w:val="0"/>
          <w:color w:val="FF0000"/>
          <w:kern w:val="0"/>
          <w:sz w:val="18"/>
          <w:szCs w:val="18"/>
        </w:rPr>
        <w:t>) (</w:t>
      </w:r>
      <w:r w:rsidRPr="005F63D2">
        <w:rPr>
          <w:rFonts w:ascii="宋体" w:hAnsi="宋体" w:hint="eastAsia"/>
          <w:snapToGrid w:val="0"/>
          <w:color w:val="FF0000"/>
          <w:kern w:val="0"/>
          <w:sz w:val="18"/>
          <w:szCs w:val="18"/>
        </w:rPr>
        <w:sym w:font="Symbol" w:char="F024"/>
      </w:r>
      <w:r w:rsidRPr="005F63D2">
        <w:rPr>
          <w:rFonts w:ascii="宋体" w:hAnsi="宋体" w:hint="eastAsia"/>
          <w:snapToGrid w:val="0"/>
          <w:color w:val="FF0000"/>
          <w:kern w:val="0"/>
          <w:sz w:val="18"/>
          <w:szCs w:val="18"/>
        </w:rPr>
        <w:t>v</w:t>
      </w:r>
      <w:r w:rsidRPr="005F63D2">
        <w:rPr>
          <w:rFonts w:ascii="宋体" w:hAnsi="宋体"/>
          <w:snapToGrid w:val="0"/>
          <w:color w:val="FF0000"/>
          <w:kern w:val="0"/>
          <w:sz w:val="18"/>
          <w:szCs w:val="18"/>
        </w:rPr>
        <w:t>)</w:t>
      </w:r>
      <w:r w:rsidRPr="005F63D2">
        <w:rPr>
          <w:rFonts w:ascii="宋体" w:hAnsi="宋体" w:hint="eastAsia"/>
          <w:snapToGrid w:val="0"/>
          <w:color w:val="FF0000"/>
          <w:kern w:val="0"/>
          <w:sz w:val="18"/>
          <w:szCs w:val="18"/>
        </w:rPr>
        <w:t xml:space="preserve"> </w:t>
      </w:r>
      <w:r w:rsidRPr="005F63D2">
        <w:rPr>
          <w:rFonts w:ascii="宋体" w:hAnsi="宋体"/>
          <w:snapToGrid w:val="0"/>
          <w:color w:val="FF0000"/>
          <w:kern w:val="0"/>
          <w:sz w:val="18"/>
          <w:szCs w:val="18"/>
        </w:rPr>
        <w:t>(</w:t>
      </w:r>
      <w:r w:rsidRPr="005F63D2">
        <w:rPr>
          <w:rFonts w:ascii="宋体" w:hAnsi="宋体" w:hint="eastAsia"/>
          <w:snapToGrid w:val="0"/>
          <w:color w:val="FF0000"/>
          <w:kern w:val="0"/>
          <w:sz w:val="18"/>
          <w:szCs w:val="18"/>
        </w:rPr>
        <w:sym w:font="Symbol" w:char="F024"/>
      </w:r>
      <w:r w:rsidRPr="005F63D2">
        <w:rPr>
          <w:rFonts w:ascii="宋体" w:hAnsi="宋体" w:hint="eastAsia"/>
          <w:snapToGrid w:val="0"/>
          <w:color w:val="FF0000"/>
          <w:kern w:val="0"/>
          <w:sz w:val="18"/>
          <w:szCs w:val="18"/>
        </w:rPr>
        <w:t>w</w:t>
      </w:r>
      <w:r w:rsidRPr="005F63D2">
        <w:rPr>
          <w:rFonts w:ascii="宋体" w:hAnsi="宋体"/>
          <w:snapToGrid w:val="0"/>
          <w:color w:val="FF0000"/>
          <w:kern w:val="0"/>
          <w:sz w:val="18"/>
          <w:szCs w:val="18"/>
        </w:rPr>
        <w:t>) (</w:t>
      </w:r>
      <w:r w:rsidRPr="005F63D2">
        <w:rPr>
          <w:rFonts w:ascii="宋体" w:hAnsi="宋体" w:hint="eastAsia"/>
          <w:snapToGrid w:val="0"/>
          <w:color w:val="FF0000"/>
          <w:kern w:val="0"/>
          <w:sz w:val="18"/>
          <w:szCs w:val="18"/>
        </w:rPr>
        <w:t xml:space="preserve">SHOP </w:t>
      </w:r>
      <w:r w:rsidRPr="005F63D2">
        <w:rPr>
          <w:rFonts w:ascii="宋体" w:hAnsi="宋体"/>
          <w:snapToGrid w:val="0"/>
          <w:color w:val="FF0000"/>
          <w:kern w:val="0"/>
          <w:sz w:val="18"/>
          <w:szCs w:val="18"/>
        </w:rPr>
        <w:t>(</w:t>
      </w:r>
      <w:r w:rsidRPr="005F63D2">
        <w:rPr>
          <w:rFonts w:ascii="宋体" w:hAnsi="宋体" w:hint="eastAsia"/>
          <w:snapToGrid w:val="0"/>
          <w:color w:val="FF0000"/>
          <w:kern w:val="0"/>
          <w:sz w:val="18"/>
          <w:szCs w:val="18"/>
        </w:rPr>
        <w:t>u</w:t>
      </w:r>
      <w:r w:rsidRPr="005F63D2">
        <w:rPr>
          <w:rFonts w:ascii="宋体" w:hAnsi="宋体"/>
          <w:snapToGrid w:val="0"/>
          <w:color w:val="FF0000"/>
          <w:kern w:val="0"/>
          <w:sz w:val="18"/>
          <w:szCs w:val="18"/>
        </w:rPr>
        <w:t>)</w:t>
      </w:r>
      <w:r w:rsidRPr="005F63D2">
        <w:rPr>
          <w:rFonts w:ascii="宋体" w:hAnsi="宋体" w:hint="eastAsia"/>
          <w:snapToGrid w:val="0"/>
          <w:color w:val="FF0000"/>
          <w:kern w:val="0"/>
          <w:sz w:val="18"/>
          <w:szCs w:val="18"/>
        </w:rPr>
        <w:t xml:space="preserve">∧SALE </w:t>
      </w:r>
      <w:r w:rsidRPr="005F63D2">
        <w:rPr>
          <w:rFonts w:ascii="宋体" w:hAnsi="宋体" w:hint="eastAsia"/>
          <w:snapToGrid w:val="0"/>
          <w:color w:val="FF0000"/>
          <w:kern w:val="0"/>
          <w:sz w:val="18"/>
          <w:szCs w:val="18"/>
          <w:lang w:eastAsia="ja-JP"/>
        </w:rPr>
        <w:t>(v)</w:t>
      </w:r>
      <w:r w:rsidRPr="005F63D2">
        <w:rPr>
          <w:rFonts w:ascii="宋体" w:hAnsi="宋体" w:hint="eastAsia"/>
          <w:snapToGrid w:val="0"/>
          <w:color w:val="FF0000"/>
          <w:kern w:val="0"/>
          <w:sz w:val="18"/>
          <w:szCs w:val="18"/>
        </w:rPr>
        <w:t xml:space="preserve">∧GOODS </w:t>
      </w:r>
      <w:r w:rsidRPr="005F63D2">
        <w:rPr>
          <w:rFonts w:ascii="宋体" w:hAnsi="宋体" w:hint="eastAsia"/>
          <w:snapToGrid w:val="0"/>
          <w:color w:val="FF0000"/>
          <w:kern w:val="0"/>
          <w:sz w:val="18"/>
          <w:szCs w:val="18"/>
          <w:lang w:eastAsia="ja-JP"/>
        </w:rPr>
        <w:t>(w)</w:t>
      </w:r>
    </w:p>
    <w:p w:rsidR="00BC6666" w:rsidRPr="005F63D2" w:rsidRDefault="00BC6666" w:rsidP="00BC6666">
      <w:pPr>
        <w:spacing w:line="0" w:lineRule="atLeast"/>
        <w:ind w:firstLineChars="1100" w:firstLine="1980"/>
        <w:rPr>
          <w:rFonts w:ascii="宋体" w:hAnsi="宋体"/>
          <w:snapToGrid w:val="0"/>
          <w:color w:val="FF0000"/>
          <w:kern w:val="0"/>
          <w:sz w:val="18"/>
          <w:szCs w:val="18"/>
        </w:rPr>
      </w:pPr>
      <w:r w:rsidRPr="005F63D2">
        <w:rPr>
          <w:rFonts w:ascii="宋体" w:hAnsi="宋体" w:hint="eastAsia"/>
          <w:snapToGrid w:val="0"/>
          <w:color w:val="FF0000"/>
          <w:kern w:val="0"/>
          <w:sz w:val="18"/>
          <w:szCs w:val="18"/>
        </w:rPr>
        <w:t>∧u</w:t>
      </w:r>
      <w:r w:rsidRPr="005F63D2">
        <w:rPr>
          <w:rFonts w:ascii="宋体" w:hAnsi="宋体" w:hint="eastAsia"/>
          <w:snapToGrid w:val="0"/>
          <w:color w:val="FF0000"/>
          <w:kern w:val="0"/>
          <w:sz w:val="18"/>
          <w:szCs w:val="18"/>
          <w:lang w:eastAsia="ja-JP"/>
        </w:rPr>
        <w:t>[1]=</w:t>
      </w:r>
      <w:r w:rsidRPr="005F63D2">
        <w:rPr>
          <w:rFonts w:ascii="宋体" w:hAnsi="宋体" w:hint="eastAsia"/>
          <w:snapToGrid w:val="0"/>
          <w:color w:val="FF0000"/>
          <w:kern w:val="0"/>
          <w:sz w:val="18"/>
          <w:szCs w:val="18"/>
        </w:rPr>
        <w:t>v</w:t>
      </w:r>
      <w:r w:rsidRPr="005F63D2">
        <w:rPr>
          <w:rFonts w:ascii="宋体" w:hAnsi="宋体" w:hint="eastAsia"/>
          <w:snapToGrid w:val="0"/>
          <w:color w:val="FF0000"/>
          <w:kern w:val="0"/>
          <w:sz w:val="18"/>
          <w:szCs w:val="18"/>
          <w:lang w:eastAsia="ja-JP"/>
        </w:rPr>
        <w:t>[1]</w:t>
      </w:r>
      <w:r w:rsidRPr="005F63D2">
        <w:rPr>
          <w:rFonts w:ascii="宋体" w:hAnsi="宋体" w:hint="eastAsia"/>
          <w:snapToGrid w:val="0"/>
          <w:color w:val="FF0000"/>
          <w:kern w:val="0"/>
          <w:sz w:val="18"/>
          <w:szCs w:val="18"/>
        </w:rPr>
        <w:t>∧v</w:t>
      </w:r>
      <w:r w:rsidRPr="005F63D2">
        <w:rPr>
          <w:rFonts w:ascii="宋体" w:hAnsi="宋体" w:hint="eastAsia"/>
          <w:snapToGrid w:val="0"/>
          <w:color w:val="FF0000"/>
          <w:kern w:val="0"/>
          <w:sz w:val="18"/>
          <w:szCs w:val="18"/>
          <w:lang w:eastAsia="ja-JP"/>
        </w:rPr>
        <w:t>[</w:t>
      </w:r>
      <w:r w:rsidRPr="005F63D2">
        <w:rPr>
          <w:rFonts w:ascii="宋体" w:hAnsi="宋体" w:hint="eastAsia"/>
          <w:snapToGrid w:val="0"/>
          <w:color w:val="FF0000"/>
          <w:kern w:val="0"/>
          <w:sz w:val="18"/>
          <w:szCs w:val="18"/>
        </w:rPr>
        <w:t>2</w:t>
      </w:r>
      <w:r w:rsidRPr="005F63D2">
        <w:rPr>
          <w:rFonts w:ascii="宋体" w:hAnsi="宋体" w:hint="eastAsia"/>
          <w:snapToGrid w:val="0"/>
          <w:color w:val="FF0000"/>
          <w:kern w:val="0"/>
          <w:sz w:val="18"/>
          <w:szCs w:val="18"/>
          <w:lang w:eastAsia="ja-JP"/>
        </w:rPr>
        <w:t>]=</w:t>
      </w:r>
      <w:r w:rsidRPr="005F63D2">
        <w:rPr>
          <w:rFonts w:ascii="宋体" w:hAnsi="宋体" w:hint="eastAsia"/>
          <w:snapToGrid w:val="0"/>
          <w:color w:val="FF0000"/>
          <w:kern w:val="0"/>
          <w:sz w:val="18"/>
          <w:szCs w:val="18"/>
        </w:rPr>
        <w:t>w</w:t>
      </w:r>
      <w:r w:rsidRPr="005F63D2">
        <w:rPr>
          <w:rFonts w:ascii="宋体" w:hAnsi="宋体" w:hint="eastAsia"/>
          <w:snapToGrid w:val="0"/>
          <w:color w:val="FF0000"/>
          <w:kern w:val="0"/>
          <w:sz w:val="18"/>
          <w:szCs w:val="18"/>
          <w:lang w:eastAsia="ja-JP"/>
        </w:rPr>
        <w:t>[1]</w:t>
      </w:r>
      <w:r w:rsidRPr="005F63D2">
        <w:rPr>
          <w:rFonts w:ascii="宋体" w:hAnsi="宋体" w:hint="eastAsia"/>
          <w:snapToGrid w:val="0"/>
          <w:color w:val="FF0000"/>
          <w:kern w:val="0"/>
          <w:sz w:val="18"/>
          <w:szCs w:val="18"/>
        </w:rPr>
        <w:t>∧w</w:t>
      </w:r>
      <w:r w:rsidRPr="005F63D2">
        <w:rPr>
          <w:rFonts w:ascii="宋体" w:hAnsi="宋体" w:hint="eastAsia"/>
          <w:snapToGrid w:val="0"/>
          <w:color w:val="FF0000"/>
          <w:kern w:val="0"/>
          <w:sz w:val="18"/>
          <w:szCs w:val="18"/>
          <w:lang w:eastAsia="ja-JP"/>
        </w:rPr>
        <w:t>[</w:t>
      </w:r>
      <w:r w:rsidRPr="005F63D2">
        <w:rPr>
          <w:rFonts w:ascii="宋体" w:hAnsi="宋体" w:hint="eastAsia"/>
          <w:snapToGrid w:val="0"/>
          <w:color w:val="FF0000"/>
          <w:kern w:val="0"/>
          <w:sz w:val="18"/>
          <w:szCs w:val="18"/>
        </w:rPr>
        <w:t>2</w:t>
      </w:r>
      <w:r w:rsidRPr="005F63D2">
        <w:rPr>
          <w:rFonts w:ascii="宋体" w:hAnsi="宋体" w:hint="eastAsia"/>
          <w:snapToGrid w:val="0"/>
          <w:color w:val="FF0000"/>
          <w:kern w:val="0"/>
          <w:sz w:val="18"/>
          <w:szCs w:val="18"/>
          <w:lang w:eastAsia="ja-JP"/>
        </w:rPr>
        <w:t>]=</w:t>
      </w:r>
      <w:r w:rsidRPr="005F63D2">
        <w:rPr>
          <w:rFonts w:ascii="宋体" w:hAnsi="宋体"/>
          <w:snapToGrid w:val="0"/>
          <w:color w:val="FF0000"/>
          <w:kern w:val="0"/>
          <w:sz w:val="18"/>
          <w:szCs w:val="18"/>
        </w:rPr>
        <w:t xml:space="preserve"> '</w:t>
      </w:r>
      <w:r w:rsidRPr="005F63D2">
        <w:rPr>
          <w:rFonts w:ascii="宋体" w:hAnsi="宋体" w:hint="eastAsia"/>
          <w:snapToGrid w:val="0"/>
          <w:color w:val="FF0000"/>
          <w:kern w:val="0"/>
          <w:sz w:val="18"/>
          <w:szCs w:val="18"/>
        </w:rPr>
        <w:t>冰箱</w:t>
      </w:r>
      <w:r w:rsidRPr="005F63D2">
        <w:rPr>
          <w:rFonts w:ascii="宋体" w:hAnsi="宋体"/>
          <w:snapToGrid w:val="0"/>
          <w:color w:val="FF0000"/>
          <w:kern w:val="0"/>
          <w:sz w:val="18"/>
          <w:szCs w:val="18"/>
        </w:rPr>
        <w:t>'</w:t>
      </w:r>
      <w:r w:rsidRPr="005F63D2">
        <w:rPr>
          <w:rFonts w:ascii="宋体" w:hAnsi="宋体" w:hint="eastAsia"/>
          <w:snapToGrid w:val="0"/>
          <w:color w:val="FF0000"/>
          <w:kern w:val="0"/>
          <w:sz w:val="18"/>
          <w:szCs w:val="18"/>
        </w:rPr>
        <w:t>∧t[1]=u[1]∧t[2]=u[2])</w:t>
      </w:r>
      <w:r w:rsidRPr="005F63D2">
        <w:rPr>
          <w:rFonts w:ascii="宋体" w:hAnsi="宋体"/>
          <w:snapToGrid w:val="0"/>
          <w:color w:val="FF0000"/>
          <w:kern w:val="0"/>
          <w:sz w:val="18"/>
          <w:szCs w:val="18"/>
        </w:rPr>
        <w:t>}</w:t>
      </w:r>
    </w:p>
    <w:p w:rsidR="00BC6666" w:rsidRPr="005F63D2" w:rsidRDefault="00BC6666" w:rsidP="00BC6666">
      <w:pPr>
        <w:spacing w:line="0" w:lineRule="atLeast"/>
        <w:ind w:left="420"/>
        <w:rPr>
          <w:rFonts w:ascii="宋体" w:hAnsi="宋体"/>
          <w:color w:val="FF0000"/>
          <w:sz w:val="18"/>
          <w:szCs w:val="18"/>
        </w:rPr>
      </w:pPr>
      <w:r w:rsidRPr="005F63D2">
        <w:rPr>
          <w:rFonts w:ascii="宋体" w:hAnsi="宋体" w:hint="eastAsia"/>
          <w:snapToGrid w:val="0"/>
          <w:color w:val="FF0000"/>
          <w:kern w:val="0"/>
          <w:sz w:val="18"/>
          <w:szCs w:val="18"/>
        </w:rPr>
        <w:t>关系逻辑规则：W(u</w:t>
      </w:r>
      <w:r w:rsidRPr="005F63D2">
        <w:rPr>
          <w:rFonts w:ascii="宋体" w:hAnsi="宋体" w:hint="eastAsia"/>
          <w:snapToGrid w:val="0"/>
          <w:color w:val="FF0000"/>
          <w:kern w:val="0"/>
          <w:sz w:val="18"/>
          <w:szCs w:val="18"/>
          <w:vertAlign w:val="subscript"/>
        </w:rPr>
        <w:t>1</w:t>
      </w:r>
      <w:r w:rsidRPr="005F63D2">
        <w:rPr>
          <w:rFonts w:ascii="宋体" w:hAnsi="宋体" w:hint="eastAsia"/>
          <w:snapToGrid w:val="0"/>
          <w:color w:val="FF0000"/>
          <w:kern w:val="0"/>
          <w:sz w:val="18"/>
          <w:szCs w:val="18"/>
        </w:rPr>
        <w:t>,u</w:t>
      </w:r>
      <w:r w:rsidRPr="005F63D2">
        <w:rPr>
          <w:rFonts w:ascii="宋体" w:hAnsi="宋体" w:hint="eastAsia"/>
          <w:snapToGrid w:val="0"/>
          <w:color w:val="FF0000"/>
          <w:kern w:val="0"/>
          <w:sz w:val="18"/>
          <w:szCs w:val="18"/>
          <w:vertAlign w:val="subscript"/>
        </w:rPr>
        <w:t>2</w:t>
      </w:r>
      <w:r w:rsidRPr="005F63D2">
        <w:rPr>
          <w:rFonts w:ascii="宋体" w:hAnsi="宋体" w:hint="eastAsia"/>
          <w:snapToGrid w:val="0"/>
          <w:color w:val="FF0000"/>
          <w:kern w:val="0"/>
          <w:sz w:val="18"/>
          <w:szCs w:val="18"/>
        </w:rPr>
        <w:t>)</w:t>
      </w:r>
      <w:r w:rsidRPr="005F63D2">
        <w:rPr>
          <w:rFonts w:ascii="宋体" w:hAnsi="宋体" w:hint="eastAsia"/>
          <w:snapToGrid w:val="0"/>
          <w:color w:val="FF0000"/>
          <w:kern w:val="0"/>
          <w:sz w:val="18"/>
          <w:szCs w:val="18"/>
        </w:rPr>
        <w:sym w:font="Symbol" w:char="F0AC"/>
      </w:r>
      <w:r w:rsidRPr="005F63D2">
        <w:rPr>
          <w:rFonts w:ascii="宋体" w:hAnsi="宋体" w:hint="eastAsia"/>
          <w:snapToGrid w:val="0"/>
          <w:color w:val="FF0000"/>
          <w:kern w:val="0"/>
          <w:sz w:val="18"/>
          <w:szCs w:val="18"/>
        </w:rPr>
        <w:t>SHOP(u</w:t>
      </w:r>
      <w:r w:rsidRPr="005F63D2">
        <w:rPr>
          <w:rFonts w:ascii="宋体" w:hAnsi="宋体" w:hint="eastAsia"/>
          <w:snapToGrid w:val="0"/>
          <w:color w:val="FF0000"/>
          <w:kern w:val="0"/>
          <w:sz w:val="18"/>
          <w:szCs w:val="18"/>
          <w:vertAlign w:val="subscript"/>
        </w:rPr>
        <w:t>1</w:t>
      </w:r>
      <w:r w:rsidRPr="005F63D2">
        <w:rPr>
          <w:rFonts w:ascii="宋体" w:hAnsi="宋体" w:hint="eastAsia"/>
          <w:snapToGrid w:val="0"/>
          <w:color w:val="FF0000"/>
          <w:kern w:val="0"/>
          <w:sz w:val="18"/>
          <w:szCs w:val="18"/>
        </w:rPr>
        <w:t>,u</w:t>
      </w:r>
      <w:r w:rsidRPr="005F63D2">
        <w:rPr>
          <w:rFonts w:ascii="宋体" w:hAnsi="宋体" w:hint="eastAsia"/>
          <w:snapToGrid w:val="0"/>
          <w:color w:val="FF0000"/>
          <w:kern w:val="0"/>
          <w:sz w:val="18"/>
          <w:szCs w:val="18"/>
          <w:vertAlign w:val="subscript"/>
        </w:rPr>
        <w:t>2</w:t>
      </w:r>
      <w:r w:rsidRPr="005F63D2">
        <w:rPr>
          <w:rFonts w:ascii="宋体" w:hAnsi="宋体" w:hint="eastAsia"/>
          <w:snapToGrid w:val="0"/>
          <w:color w:val="FF0000"/>
          <w:kern w:val="0"/>
          <w:sz w:val="18"/>
          <w:szCs w:val="18"/>
        </w:rPr>
        <w:t>,u</w:t>
      </w:r>
      <w:r w:rsidRPr="005F63D2">
        <w:rPr>
          <w:rFonts w:ascii="宋体" w:hAnsi="宋体" w:hint="eastAsia"/>
          <w:snapToGrid w:val="0"/>
          <w:color w:val="FF0000"/>
          <w:kern w:val="0"/>
          <w:sz w:val="18"/>
          <w:szCs w:val="18"/>
          <w:vertAlign w:val="subscript"/>
        </w:rPr>
        <w:t>3</w:t>
      </w:r>
      <w:r w:rsidRPr="005F63D2">
        <w:rPr>
          <w:rFonts w:ascii="宋体" w:hAnsi="宋体" w:hint="eastAsia"/>
          <w:snapToGrid w:val="0"/>
          <w:color w:val="FF0000"/>
          <w:kern w:val="0"/>
          <w:sz w:val="18"/>
          <w:szCs w:val="18"/>
        </w:rPr>
        <w:t>,u</w:t>
      </w:r>
      <w:r w:rsidRPr="005F63D2">
        <w:rPr>
          <w:rFonts w:ascii="宋体" w:hAnsi="宋体" w:hint="eastAsia"/>
          <w:snapToGrid w:val="0"/>
          <w:color w:val="FF0000"/>
          <w:kern w:val="0"/>
          <w:sz w:val="18"/>
          <w:szCs w:val="18"/>
          <w:vertAlign w:val="subscript"/>
        </w:rPr>
        <w:t>4</w:t>
      </w:r>
      <w:r w:rsidRPr="005F63D2">
        <w:rPr>
          <w:rFonts w:ascii="宋体" w:hAnsi="宋体" w:hint="eastAsia"/>
          <w:snapToGrid w:val="0"/>
          <w:color w:val="FF0000"/>
          <w:kern w:val="0"/>
          <w:sz w:val="18"/>
          <w:szCs w:val="18"/>
        </w:rPr>
        <w:t>)∧SALE(u</w:t>
      </w:r>
      <w:r w:rsidRPr="005F63D2">
        <w:rPr>
          <w:rFonts w:ascii="宋体" w:hAnsi="宋体" w:hint="eastAsia"/>
          <w:snapToGrid w:val="0"/>
          <w:color w:val="FF0000"/>
          <w:kern w:val="0"/>
          <w:sz w:val="18"/>
          <w:szCs w:val="18"/>
          <w:vertAlign w:val="subscript"/>
        </w:rPr>
        <w:t>1</w:t>
      </w:r>
      <w:r w:rsidRPr="005F63D2">
        <w:rPr>
          <w:rFonts w:ascii="宋体" w:hAnsi="宋体" w:hint="eastAsia"/>
          <w:snapToGrid w:val="0"/>
          <w:color w:val="FF0000"/>
          <w:kern w:val="0"/>
          <w:sz w:val="18"/>
          <w:szCs w:val="18"/>
        </w:rPr>
        <w:t>,v</w:t>
      </w:r>
      <w:r w:rsidRPr="005F63D2">
        <w:rPr>
          <w:rFonts w:ascii="宋体" w:hAnsi="宋体" w:hint="eastAsia"/>
          <w:snapToGrid w:val="0"/>
          <w:color w:val="FF0000"/>
          <w:kern w:val="0"/>
          <w:sz w:val="18"/>
          <w:szCs w:val="18"/>
          <w:vertAlign w:val="subscript"/>
        </w:rPr>
        <w:t>2</w:t>
      </w:r>
      <w:r w:rsidRPr="005F63D2">
        <w:rPr>
          <w:rFonts w:ascii="宋体" w:hAnsi="宋体" w:hint="eastAsia"/>
          <w:snapToGrid w:val="0"/>
          <w:color w:val="FF0000"/>
          <w:kern w:val="0"/>
          <w:sz w:val="18"/>
          <w:szCs w:val="18"/>
        </w:rPr>
        <w:t>,v</w:t>
      </w:r>
      <w:r w:rsidRPr="005F63D2">
        <w:rPr>
          <w:rFonts w:ascii="宋体" w:hAnsi="宋体" w:hint="eastAsia"/>
          <w:snapToGrid w:val="0"/>
          <w:color w:val="FF0000"/>
          <w:kern w:val="0"/>
          <w:sz w:val="18"/>
          <w:szCs w:val="18"/>
          <w:vertAlign w:val="subscript"/>
        </w:rPr>
        <w:t>3</w:t>
      </w:r>
      <w:r w:rsidRPr="005F63D2">
        <w:rPr>
          <w:rFonts w:ascii="宋体" w:hAnsi="宋体" w:hint="eastAsia"/>
          <w:snapToGrid w:val="0"/>
          <w:color w:val="FF0000"/>
          <w:kern w:val="0"/>
          <w:sz w:val="18"/>
          <w:szCs w:val="18"/>
        </w:rPr>
        <w:t>)∧GOODS(v</w:t>
      </w:r>
      <w:r w:rsidRPr="005F63D2">
        <w:rPr>
          <w:rFonts w:ascii="宋体" w:hAnsi="宋体" w:hint="eastAsia"/>
          <w:snapToGrid w:val="0"/>
          <w:color w:val="FF0000"/>
          <w:kern w:val="0"/>
          <w:sz w:val="18"/>
          <w:szCs w:val="18"/>
          <w:vertAlign w:val="subscript"/>
        </w:rPr>
        <w:t>2</w:t>
      </w:r>
      <w:r w:rsidRPr="005F63D2">
        <w:rPr>
          <w:rFonts w:ascii="宋体" w:hAnsi="宋体" w:hint="eastAsia"/>
          <w:snapToGrid w:val="0"/>
          <w:color w:val="FF0000"/>
          <w:kern w:val="0"/>
          <w:sz w:val="18"/>
          <w:szCs w:val="18"/>
        </w:rPr>
        <w:t>,</w:t>
      </w:r>
      <w:r w:rsidRPr="005F63D2">
        <w:rPr>
          <w:rFonts w:ascii="宋体" w:hAnsi="宋体"/>
          <w:snapToGrid w:val="0"/>
          <w:color w:val="FF0000"/>
          <w:kern w:val="0"/>
          <w:sz w:val="18"/>
          <w:szCs w:val="18"/>
        </w:rPr>
        <w:t xml:space="preserve"> '</w:t>
      </w:r>
      <w:r w:rsidRPr="005F63D2">
        <w:rPr>
          <w:rFonts w:ascii="宋体" w:hAnsi="宋体" w:hint="eastAsia"/>
          <w:snapToGrid w:val="0"/>
          <w:color w:val="FF0000"/>
          <w:kern w:val="0"/>
          <w:sz w:val="18"/>
          <w:szCs w:val="18"/>
        </w:rPr>
        <w:t>冰箱</w:t>
      </w:r>
      <w:r w:rsidRPr="005F63D2">
        <w:rPr>
          <w:rFonts w:ascii="宋体" w:hAnsi="宋体"/>
          <w:snapToGrid w:val="0"/>
          <w:color w:val="FF0000"/>
          <w:kern w:val="0"/>
          <w:sz w:val="18"/>
          <w:szCs w:val="18"/>
        </w:rPr>
        <w:t>'</w:t>
      </w:r>
      <w:r w:rsidRPr="005F63D2">
        <w:rPr>
          <w:rFonts w:ascii="宋体" w:hAnsi="宋体" w:hint="eastAsia"/>
          <w:snapToGrid w:val="0"/>
          <w:color w:val="FF0000"/>
          <w:kern w:val="0"/>
          <w:sz w:val="18"/>
          <w:szCs w:val="18"/>
        </w:rPr>
        <w:t>,w</w:t>
      </w:r>
      <w:r w:rsidRPr="005F63D2">
        <w:rPr>
          <w:rFonts w:ascii="宋体" w:hAnsi="宋体" w:hint="eastAsia"/>
          <w:snapToGrid w:val="0"/>
          <w:color w:val="FF0000"/>
          <w:kern w:val="0"/>
          <w:sz w:val="18"/>
          <w:szCs w:val="18"/>
          <w:vertAlign w:val="subscript"/>
        </w:rPr>
        <w:t>3</w:t>
      </w:r>
      <w:r w:rsidRPr="005F63D2">
        <w:rPr>
          <w:rFonts w:ascii="宋体" w:hAnsi="宋体" w:hint="eastAsia"/>
          <w:snapToGrid w:val="0"/>
          <w:color w:val="FF0000"/>
          <w:kern w:val="0"/>
          <w:sz w:val="18"/>
          <w:szCs w:val="18"/>
        </w:rPr>
        <w: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2</w:t>
      </w:r>
      <w:r w:rsidRPr="005F63D2">
        <w:rPr>
          <w:rFonts w:ascii="宋体" w:hAnsi="宋体" w:hint="eastAsia"/>
          <w:sz w:val="18"/>
          <w:szCs w:val="18"/>
        </w:rPr>
        <w:t>）试写出上面第</w:t>
      </w:r>
      <w:r w:rsidRPr="005F63D2">
        <w:rPr>
          <w:rFonts w:ascii="Arial" w:eastAsia="Arial" w:hAnsi="Arial"/>
          <w:b/>
          <w:sz w:val="18"/>
          <w:szCs w:val="18"/>
        </w:rPr>
        <w:t>(1)</w:t>
      </w:r>
      <w:r w:rsidRPr="005F63D2">
        <w:rPr>
          <w:rFonts w:ascii="宋体" w:hAnsi="宋体" w:hint="eastAsia"/>
          <w:sz w:val="18"/>
          <w:szCs w:val="18"/>
        </w:rPr>
        <w:t>问的</w:t>
      </w:r>
      <w:r w:rsidRPr="005F63D2">
        <w:rPr>
          <w:rFonts w:ascii="Arial" w:eastAsia="Arial" w:hAnsi="Arial"/>
          <w:b/>
          <w:sz w:val="18"/>
          <w:szCs w:val="18"/>
        </w:rPr>
        <w:t>SELECT</w:t>
      </w:r>
      <w:r w:rsidRPr="005F63D2">
        <w:rPr>
          <w:rFonts w:ascii="宋体" w:hAnsi="宋体" w:hint="eastAsia"/>
          <w:sz w:val="18"/>
          <w:szCs w:val="18"/>
        </w:rPr>
        <w:t>语句表达形式。</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解：SELECT语句如下：</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ab/>
      </w:r>
      <w:r w:rsidRPr="005F63D2">
        <w:rPr>
          <w:rFonts w:ascii="宋体" w:hAnsi="宋体" w:hint="eastAsia"/>
          <w:color w:val="FF0000"/>
          <w:sz w:val="18"/>
          <w:szCs w:val="18"/>
        </w:rPr>
        <w:tab/>
        <w:t>SELECT A.S#，SNAME</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ab/>
      </w:r>
      <w:r w:rsidRPr="005F63D2">
        <w:rPr>
          <w:rFonts w:ascii="宋体" w:hAnsi="宋体" w:hint="eastAsia"/>
          <w:color w:val="FF0000"/>
          <w:sz w:val="18"/>
          <w:szCs w:val="18"/>
        </w:rPr>
        <w:tab/>
        <w:t>FROM SHOP A，SALE B，GOODS C</w:t>
      </w:r>
    </w:p>
    <w:p w:rsidR="00BC6666" w:rsidRPr="005F63D2" w:rsidRDefault="00BC6666" w:rsidP="00BC6666">
      <w:pPr>
        <w:spacing w:line="0" w:lineRule="atLeast"/>
        <w:ind w:left="420" w:firstLine="420"/>
        <w:rPr>
          <w:rFonts w:ascii="宋体" w:hAnsi="宋体"/>
          <w:snapToGrid w:val="0"/>
          <w:color w:val="FF0000"/>
          <w:kern w:val="0"/>
          <w:sz w:val="18"/>
          <w:szCs w:val="18"/>
        </w:rPr>
      </w:pPr>
      <w:r w:rsidRPr="005F63D2">
        <w:rPr>
          <w:rFonts w:ascii="宋体" w:hAnsi="宋体" w:hint="eastAsia"/>
          <w:color w:val="FF0000"/>
          <w:sz w:val="18"/>
          <w:szCs w:val="18"/>
        </w:rPr>
        <w:t>WHERE A.S#=B.S# AND B.G#=C.G# AND GNAME=</w:t>
      </w:r>
      <w:r w:rsidRPr="005F63D2">
        <w:rPr>
          <w:rFonts w:ascii="宋体" w:hAnsi="宋体"/>
          <w:snapToGrid w:val="0"/>
          <w:color w:val="FF0000"/>
          <w:kern w:val="0"/>
          <w:sz w:val="18"/>
          <w:szCs w:val="18"/>
        </w:rPr>
        <w:t>'</w:t>
      </w:r>
      <w:r w:rsidRPr="005F63D2">
        <w:rPr>
          <w:rFonts w:ascii="宋体" w:hAnsi="宋体" w:hint="eastAsia"/>
          <w:snapToGrid w:val="0"/>
          <w:color w:val="FF0000"/>
          <w:kern w:val="0"/>
          <w:sz w:val="18"/>
          <w:szCs w:val="18"/>
        </w:rPr>
        <w:t>冰箱</w:t>
      </w:r>
      <w:r w:rsidRPr="005F63D2">
        <w:rPr>
          <w:rFonts w:ascii="宋体" w:hAnsi="宋体"/>
          <w:snapToGrid w:val="0"/>
          <w:color w:val="FF0000"/>
          <w:kern w:val="0"/>
          <w:sz w:val="18"/>
          <w:szCs w:val="18"/>
        </w:rPr>
        <w:t>'</w:t>
      </w:r>
      <w:r w:rsidRPr="005F63D2">
        <w:rPr>
          <w:rFonts w:ascii="宋体" w:hAnsi="宋体" w:hint="eastAsia"/>
          <w:snapToGrid w:val="0"/>
          <w:color w:val="FF0000"/>
          <w:kern w:val="0"/>
          <w:sz w:val="18"/>
          <w:szCs w:val="18"/>
        </w:rPr>
        <w:t xml:space="preserve">； </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3</w:t>
      </w:r>
      <w:r w:rsidRPr="005F63D2">
        <w:rPr>
          <w:rFonts w:ascii="宋体" w:hAnsi="宋体" w:hint="eastAsia"/>
          <w:sz w:val="18"/>
          <w:szCs w:val="18"/>
        </w:rPr>
        <w:t>）试写出下列操作的</w:t>
      </w:r>
      <w:r w:rsidRPr="005F63D2">
        <w:rPr>
          <w:rFonts w:ascii="Arial" w:eastAsia="Arial" w:hAnsi="Arial"/>
          <w:b/>
          <w:sz w:val="18"/>
          <w:szCs w:val="18"/>
        </w:rPr>
        <w:t>SQL</w:t>
      </w:r>
      <w:r w:rsidRPr="005F63D2">
        <w:rPr>
          <w:rFonts w:ascii="宋体" w:hAnsi="宋体" w:hint="eastAsia"/>
          <w:sz w:val="18"/>
          <w:szCs w:val="18"/>
        </w:rPr>
        <w:t>语句：从</w:t>
      </w:r>
      <w:r w:rsidRPr="005F63D2">
        <w:rPr>
          <w:rFonts w:ascii="Arial" w:eastAsia="Arial" w:hAnsi="Arial"/>
          <w:b/>
          <w:sz w:val="18"/>
          <w:szCs w:val="18"/>
        </w:rPr>
        <w:t>SALE</w:t>
      </w:r>
      <w:r w:rsidRPr="005F63D2">
        <w:rPr>
          <w:rFonts w:ascii="宋体" w:hAnsi="宋体" w:hint="eastAsia"/>
          <w:sz w:val="18"/>
          <w:szCs w:val="18"/>
        </w:rPr>
        <w:t>表中，把</w:t>
      </w:r>
      <w:r w:rsidRPr="005F63D2">
        <w:rPr>
          <w:rFonts w:ascii="Arial" w:eastAsia="Arial" w:hAnsi="Arial"/>
          <w:b/>
          <w:sz w:val="18"/>
          <w:szCs w:val="18"/>
        </w:rPr>
        <w:t>“</w:t>
      </w:r>
      <w:r w:rsidRPr="005F63D2">
        <w:rPr>
          <w:rFonts w:ascii="宋体" w:hAnsi="宋体" w:hint="eastAsia"/>
          <w:sz w:val="18"/>
          <w:szCs w:val="18"/>
        </w:rPr>
        <w:t>开开商店</w:t>
      </w:r>
      <w:r w:rsidRPr="005F63D2">
        <w:rPr>
          <w:rFonts w:ascii="Arial" w:eastAsia="Arial" w:hAnsi="Arial"/>
          <w:b/>
          <w:sz w:val="18"/>
          <w:szCs w:val="18"/>
        </w:rPr>
        <w:t>”</w:t>
      </w:r>
      <w:r w:rsidRPr="005F63D2">
        <w:rPr>
          <w:rFonts w:ascii="宋体" w:hAnsi="宋体" w:hint="eastAsia"/>
          <w:sz w:val="18"/>
          <w:szCs w:val="18"/>
        </w:rPr>
        <w:t>中销售单价高于</w:t>
      </w:r>
      <w:r w:rsidRPr="005F63D2">
        <w:rPr>
          <w:rFonts w:ascii="Arial" w:eastAsia="Arial" w:hAnsi="Arial"/>
          <w:b/>
          <w:sz w:val="18"/>
          <w:szCs w:val="18"/>
        </w:rPr>
        <w:t>1000</w:t>
      </w:r>
      <w:r w:rsidRPr="005F63D2">
        <w:rPr>
          <w:rFonts w:ascii="宋体" w:hAnsi="宋体" w:hint="eastAsia"/>
          <w:sz w:val="18"/>
          <w:szCs w:val="18"/>
        </w:rPr>
        <w:t>元的商品的销售元组全部删除。</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解：DELETE FROM SALE</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ab/>
      </w:r>
      <w:r w:rsidRPr="005F63D2">
        <w:rPr>
          <w:rFonts w:ascii="宋体" w:hAnsi="宋体" w:hint="eastAsia"/>
          <w:color w:val="FF0000"/>
          <w:sz w:val="18"/>
          <w:szCs w:val="18"/>
        </w:rPr>
        <w:tab/>
        <w:t>WHERE S# IN（SELECT S#</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ab/>
      </w:r>
      <w:r w:rsidRPr="005F63D2">
        <w:rPr>
          <w:rFonts w:ascii="宋体" w:hAnsi="宋体" w:hint="eastAsia"/>
          <w:color w:val="FF0000"/>
          <w:sz w:val="18"/>
          <w:szCs w:val="18"/>
        </w:rPr>
        <w:tab/>
      </w:r>
      <w:r w:rsidRPr="005F63D2">
        <w:rPr>
          <w:rFonts w:ascii="宋体" w:hAnsi="宋体" w:hint="eastAsia"/>
          <w:color w:val="FF0000"/>
          <w:sz w:val="18"/>
          <w:szCs w:val="18"/>
        </w:rPr>
        <w:tab/>
      </w:r>
      <w:r w:rsidRPr="005F63D2">
        <w:rPr>
          <w:rFonts w:ascii="宋体" w:hAnsi="宋体" w:hint="eastAsia"/>
          <w:color w:val="FF0000"/>
          <w:sz w:val="18"/>
          <w:szCs w:val="18"/>
        </w:rPr>
        <w:tab/>
      </w:r>
      <w:r w:rsidRPr="005F63D2">
        <w:rPr>
          <w:rFonts w:ascii="宋体" w:hAnsi="宋体" w:hint="eastAsia"/>
          <w:color w:val="FF0000"/>
          <w:sz w:val="18"/>
          <w:szCs w:val="18"/>
        </w:rPr>
        <w:tab/>
        <w:t xml:space="preserve"> FROM SHOP</w:t>
      </w:r>
    </w:p>
    <w:p w:rsidR="00BC6666" w:rsidRPr="005F63D2" w:rsidRDefault="00BC6666" w:rsidP="00BC6666">
      <w:pPr>
        <w:spacing w:line="0" w:lineRule="atLeast"/>
        <w:rPr>
          <w:rFonts w:ascii="宋体" w:hAnsi="宋体"/>
          <w:snapToGrid w:val="0"/>
          <w:color w:val="FF0000"/>
          <w:kern w:val="0"/>
          <w:sz w:val="18"/>
          <w:szCs w:val="18"/>
        </w:rPr>
      </w:pPr>
      <w:r w:rsidRPr="005F63D2">
        <w:rPr>
          <w:rFonts w:ascii="宋体" w:hAnsi="宋体" w:hint="eastAsia"/>
          <w:color w:val="FF0000"/>
          <w:sz w:val="18"/>
          <w:szCs w:val="18"/>
        </w:rPr>
        <w:tab/>
      </w:r>
      <w:r w:rsidRPr="005F63D2">
        <w:rPr>
          <w:rFonts w:ascii="宋体" w:hAnsi="宋体" w:hint="eastAsia"/>
          <w:color w:val="FF0000"/>
          <w:sz w:val="18"/>
          <w:szCs w:val="18"/>
        </w:rPr>
        <w:tab/>
      </w:r>
      <w:r w:rsidRPr="005F63D2">
        <w:rPr>
          <w:rFonts w:ascii="宋体" w:hAnsi="宋体" w:hint="eastAsia"/>
          <w:color w:val="FF0000"/>
          <w:sz w:val="18"/>
          <w:szCs w:val="18"/>
        </w:rPr>
        <w:tab/>
      </w:r>
      <w:r w:rsidRPr="005F63D2">
        <w:rPr>
          <w:rFonts w:ascii="宋体" w:hAnsi="宋体" w:hint="eastAsia"/>
          <w:color w:val="FF0000"/>
          <w:sz w:val="18"/>
          <w:szCs w:val="18"/>
        </w:rPr>
        <w:tab/>
      </w:r>
      <w:r w:rsidRPr="005F63D2">
        <w:rPr>
          <w:rFonts w:ascii="宋体" w:hAnsi="宋体" w:hint="eastAsia"/>
          <w:color w:val="FF0000"/>
          <w:sz w:val="18"/>
          <w:szCs w:val="18"/>
        </w:rPr>
        <w:tab/>
        <w:t xml:space="preserve"> WHERE SNAME=</w:t>
      </w:r>
      <w:r w:rsidRPr="005F63D2">
        <w:rPr>
          <w:rFonts w:ascii="宋体" w:hAnsi="宋体"/>
          <w:snapToGrid w:val="0"/>
          <w:color w:val="FF0000"/>
          <w:kern w:val="0"/>
          <w:sz w:val="18"/>
          <w:szCs w:val="18"/>
        </w:rPr>
        <w:t>'</w:t>
      </w:r>
      <w:r w:rsidRPr="005F63D2">
        <w:rPr>
          <w:rFonts w:ascii="宋体" w:hAnsi="宋体" w:hint="eastAsia"/>
          <w:color w:val="FF0000"/>
          <w:sz w:val="18"/>
          <w:szCs w:val="18"/>
        </w:rPr>
        <w:t>开开商店</w:t>
      </w:r>
      <w:r w:rsidRPr="005F63D2">
        <w:rPr>
          <w:rFonts w:ascii="宋体" w:hAnsi="宋体"/>
          <w:snapToGrid w:val="0"/>
          <w:color w:val="FF0000"/>
          <w:kern w:val="0"/>
          <w:sz w:val="18"/>
          <w:szCs w:val="18"/>
        </w:rPr>
        <w:t>'</w:t>
      </w:r>
      <w:r w:rsidRPr="005F63D2">
        <w:rPr>
          <w:rFonts w:ascii="宋体" w:hAnsi="宋体" w:hint="eastAsia"/>
          <w:snapToGrid w:val="0"/>
          <w:color w:val="FF0000"/>
          <w:kern w:val="0"/>
          <w:sz w:val="18"/>
          <w:szCs w:val="18"/>
        </w:rPr>
        <w:t>）</w:t>
      </w:r>
    </w:p>
    <w:p w:rsidR="00BC6666" w:rsidRPr="005F63D2" w:rsidRDefault="00BC6666" w:rsidP="00BC6666">
      <w:pPr>
        <w:spacing w:line="0" w:lineRule="atLeast"/>
        <w:rPr>
          <w:rFonts w:ascii="宋体" w:hAnsi="宋体"/>
          <w:snapToGrid w:val="0"/>
          <w:color w:val="FF0000"/>
          <w:kern w:val="0"/>
          <w:sz w:val="18"/>
          <w:szCs w:val="18"/>
        </w:rPr>
      </w:pPr>
      <w:r w:rsidRPr="005F63D2">
        <w:rPr>
          <w:rFonts w:ascii="宋体" w:hAnsi="宋体" w:hint="eastAsia"/>
          <w:snapToGrid w:val="0"/>
          <w:color w:val="FF0000"/>
          <w:kern w:val="0"/>
          <w:sz w:val="18"/>
          <w:szCs w:val="18"/>
        </w:rPr>
        <w:tab/>
      </w:r>
      <w:r w:rsidRPr="005F63D2">
        <w:rPr>
          <w:rFonts w:ascii="宋体" w:hAnsi="宋体" w:hint="eastAsia"/>
          <w:snapToGrid w:val="0"/>
          <w:color w:val="FF0000"/>
          <w:kern w:val="0"/>
          <w:sz w:val="18"/>
          <w:szCs w:val="18"/>
        </w:rPr>
        <w:tab/>
        <w:t xml:space="preserve">  AND G# IN（SELECT G#</w:t>
      </w:r>
    </w:p>
    <w:p w:rsidR="00BC6666" w:rsidRPr="005F63D2" w:rsidRDefault="00BC6666" w:rsidP="00BC6666">
      <w:pPr>
        <w:spacing w:line="0" w:lineRule="atLeast"/>
        <w:ind w:leftChars="800" w:left="1680" w:firstLineChars="300" w:firstLine="540"/>
        <w:rPr>
          <w:rFonts w:ascii="宋体" w:hAnsi="宋体"/>
          <w:snapToGrid w:val="0"/>
          <w:color w:val="FF0000"/>
          <w:kern w:val="0"/>
          <w:sz w:val="18"/>
          <w:szCs w:val="18"/>
        </w:rPr>
      </w:pPr>
      <w:r w:rsidRPr="005F63D2">
        <w:rPr>
          <w:rFonts w:ascii="宋体" w:hAnsi="宋体" w:hint="eastAsia"/>
          <w:snapToGrid w:val="0"/>
          <w:color w:val="FF0000"/>
          <w:kern w:val="0"/>
          <w:sz w:val="18"/>
          <w:szCs w:val="18"/>
        </w:rPr>
        <w:t>FROM GOODS</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snapToGrid w:val="0"/>
          <w:color w:val="FF0000"/>
          <w:kern w:val="0"/>
          <w:sz w:val="18"/>
          <w:szCs w:val="18"/>
        </w:rPr>
        <w:tab/>
      </w:r>
      <w:r w:rsidRPr="005F63D2">
        <w:rPr>
          <w:rFonts w:ascii="宋体" w:hAnsi="宋体" w:hint="eastAsia"/>
          <w:snapToGrid w:val="0"/>
          <w:color w:val="FF0000"/>
          <w:kern w:val="0"/>
          <w:sz w:val="18"/>
          <w:szCs w:val="18"/>
        </w:rPr>
        <w:tab/>
      </w:r>
      <w:r w:rsidRPr="005F63D2">
        <w:rPr>
          <w:rFonts w:ascii="宋体" w:hAnsi="宋体" w:hint="eastAsia"/>
          <w:snapToGrid w:val="0"/>
          <w:color w:val="FF0000"/>
          <w:kern w:val="0"/>
          <w:sz w:val="18"/>
          <w:szCs w:val="18"/>
        </w:rPr>
        <w:tab/>
      </w:r>
      <w:r w:rsidRPr="005F63D2">
        <w:rPr>
          <w:rFonts w:ascii="宋体" w:hAnsi="宋体" w:hint="eastAsia"/>
          <w:snapToGrid w:val="0"/>
          <w:color w:val="FF0000"/>
          <w:kern w:val="0"/>
          <w:sz w:val="18"/>
          <w:szCs w:val="18"/>
        </w:rPr>
        <w:tab/>
      </w:r>
      <w:r w:rsidRPr="005F63D2">
        <w:rPr>
          <w:rFonts w:ascii="宋体" w:hAnsi="宋体" w:hint="eastAsia"/>
          <w:snapToGrid w:val="0"/>
          <w:color w:val="FF0000"/>
          <w:kern w:val="0"/>
          <w:sz w:val="18"/>
          <w:szCs w:val="18"/>
        </w:rPr>
        <w:tab/>
        <w:t xml:space="preserve">  WHERE PRICE&gt;1000）；</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4</w:t>
      </w:r>
      <w:r w:rsidRPr="005F63D2">
        <w:rPr>
          <w:rFonts w:ascii="宋体" w:hAnsi="宋体" w:hint="eastAsia"/>
          <w:sz w:val="18"/>
          <w:szCs w:val="18"/>
        </w:rPr>
        <w:t>）写一个断言，要求区域名为</w:t>
      </w:r>
      <w:r w:rsidRPr="005F63D2">
        <w:rPr>
          <w:rFonts w:ascii="Arial" w:eastAsia="Arial" w:hAnsi="Arial"/>
          <w:b/>
          <w:sz w:val="18"/>
          <w:szCs w:val="18"/>
        </w:rPr>
        <w:t>“EAST”</w:t>
      </w:r>
      <w:r w:rsidRPr="005F63D2">
        <w:rPr>
          <w:rFonts w:ascii="宋体" w:hAnsi="宋体" w:hint="eastAsia"/>
          <w:sz w:val="18"/>
          <w:szCs w:val="18"/>
        </w:rPr>
        <w:t>的商店里销售商品的单价不能低于</w:t>
      </w:r>
      <w:r w:rsidRPr="005F63D2">
        <w:rPr>
          <w:rFonts w:ascii="Arial" w:eastAsia="Arial" w:hAnsi="Arial"/>
          <w:b/>
          <w:sz w:val="18"/>
          <w:szCs w:val="18"/>
        </w:rPr>
        <w:t>100</w:t>
      </w:r>
      <w:r w:rsidRPr="005F63D2">
        <w:rPr>
          <w:rFonts w:ascii="宋体" w:hAnsi="宋体" w:hint="eastAsia"/>
          <w:sz w:val="18"/>
          <w:szCs w:val="18"/>
        </w:rPr>
        <w:t>元。</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解：CREATE ASSERTION ASSE8 CHECK</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ab/>
      </w:r>
      <w:r w:rsidRPr="005F63D2">
        <w:rPr>
          <w:rFonts w:ascii="宋体" w:hAnsi="宋体" w:hint="eastAsia"/>
          <w:color w:val="FF0000"/>
          <w:sz w:val="18"/>
          <w:szCs w:val="18"/>
        </w:rPr>
        <w:tab/>
        <w:t>（100&lt;=ALL（SELECT PRICE</w:t>
      </w:r>
    </w:p>
    <w:p w:rsidR="00BC6666" w:rsidRPr="005F63D2" w:rsidRDefault="00BC6666" w:rsidP="00BC6666">
      <w:pPr>
        <w:spacing w:line="0" w:lineRule="atLeast"/>
        <w:ind w:firstLineChars="200" w:firstLine="360"/>
        <w:rPr>
          <w:rFonts w:ascii="宋体" w:hAnsi="宋体"/>
          <w:color w:val="FF0000"/>
          <w:sz w:val="18"/>
          <w:szCs w:val="18"/>
        </w:rPr>
      </w:pPr>
      <w:r w:rsidRPr="005F63D2">
        <w:rPr>
          <w:rFonts w:ascii="宋体" w:hAnsi="宋体" w:hint="eastAsia"/>
          <w:color w:val="FF0000"/>
          <w:sz w:val="18"/>
          <w:szCs w:val="18"/>
        </w:rPr>
        <w:tab/>
      </w:r>
      <w:r w:rsidRPr="005F63D2">
        <w:rPr>
          <w:rFonts w:ascii="宋体" w:hAnsi="宋体" w:hint="eastAsia"/>
          <w:color w:val="FF0000"/>
          <w:sz w:val="18"/>
          <w:szCs w:val="18"/>
        </w:rPr>
        <w:tab/>
      </w:r>
      <w:r w:rsidRPr="005F63D2">
        <w:rPr>
          <w:rFonts w:ascii="宋体" w:hAnsi="宋体" w:hint="eastAsia"/>
          <w:color w:val="FF0000"/>
          <w:sz w:val="18"/>
          <w:szCs w:val="18"/>
        </w:rPr>
        <w:tab/>
        <w:t xml:space="preserve">   FROM SHOP A，SALE B，GOODS C</w:t>
      </w:r>
    </w:p>
    <w:p w:rsidR="00BC6666" w:rsidRPr="005F63D2" w:rsidRDefault="00BC6666" w:rsidP="00BC6666">
      <w:pPr>
        <w:spacing w:line="0" w:lineRule="atLeast"/>
        <w:rPr>
          <w:rFonts w:ascii="宋体" w:hAnsi="宋体"/>
          <w:snapToGrid w:val="0"/>
          <w:color w:val="FF0000"/>
          <w:kern w:val="0"/>
          <w:sz w:val="18"/>
          <w:szCs w:val="18"/>
        </w:rPr>
      </w:pPr>
      <w:r w:rsidRPr="005F63D2">
        <w:rPr>
          <w:rFonts w:ascii="宋体" w:hAnsi="宋体" w:hint="eastAsia"/>
          <w:color w:val="FF0000"/>
          <w:sz w:val="18"/>
          <w:szCs w:val="18"/>
        </w:rPr>
        <w:tab/>
      </w:r>
      <w:r w:rsidRPr="005F63D2">
        <w:rPr>
          <w:rFonts w:ascii="宋体" w:hAnsi="宋体" w:hint="eastAsia"/>
          <w:color w:val="FF0000"/>
          <w:sz w:val="18"/>
          <w:szCs w:val="18"/>
        </w:rPr>
        <w:tab/>
      </w:r>
      <w:r w:rsidRPr="005F63D2">
        <w:rPr>
          <w:rFonts w:ascii="宋体" w:hAnsi="宋体" w:hint="eastAsia"/>
          <w:color w:val="FF0000"/>
          <w:sz w:val="18"/>
          <w:szCs w:val="18"/>
        </w:rPr>
        <w:tab/>
      </w:r>
      <w:r w:rsidRPr="005F63D2">
        <w:rPr>
          <w:rFonts w:ascii="宋体" w:hAnsi="宋体" w:hint="eastAsia"/>
          <w:color w:val="FF0000"/>
          <w:sz w:val="18"/>
          <w:szCs w:val="18"/>
        </w:rPr>
        <w:tab/>
        <w:t xml:space="preserve">   WHERE A.S#=B.S# AND B.G#=C.G# AND AREA=</w:t>
      </w:r>
      <w:r w:rsidRPr="005F63D2">
        <w:rPr>
          <w:rFonts w:ascii="宋体" w:hAnsi="宋体"/>
          <w:snapToGrid w:val="0"/>
          <w:color w:val="FF0000"/>
          <w:kern w:val="0"/>
          <w:sz w:val="18"/>
          <w:szCs w:val="18"/>
        </w:rPr>
        <w:t>'</w:t>
      </w:r>
      <w:r w:rsidRPr="005F63D2">
        <w:rPr>
          <w:rFonts w:ascii="宋体" w:hAnsi="宋体" w:hint="eastAsia"/>
          <w:snapToGrid w:val="0"/>
          <w:color w:val="FF0000"/>
          <w:kern w:val="0"/>
          <w:sz w:val="18"/>
          <w:szCs w:val="18"/>
        </w:rPr>
        <w:t>EAST</w:t>
      </w:r>
      <w:r w:rsidRPr="005F63D2">
        <w:rPr>
          <w:rFonts w:ascii="宋体" w:hAnsi="宋体"/>
          <w:snapToGrid w:val="0"/>
          <w:color w:val="FF0000"/>
          <w:kern w:val="0"/>
          <w:sz w:val="18"/>
          <w:szCs w:val="18"/>
        </w:rPr>
        <w:t>'</w:t>
      </w:r>
      <w:r w:rsidRPr="005F63D2">
        <w:rPr>
          <w:rFonts w:ascii="宋体" w:hAnsi="宋体" w:hint="eastAsia"/>
          <w:snapToGrid w:val="0"/>
          <w:color w:val="FF0000"/>
          <w:kern w:val="0"/>
          <w:sz w:val="18"/>
          <w:szCs w:val="18"/>
        </w:rPr>
        <w:t>））；</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snapToGrid w:val="0"/>
          <w:color w:val="FF0000"/>
          <w:kern w:val="0"/>
          <w:sz w:val="18"/>
          <w:szCs w:val="18"/>
        </w:rPr>
        <w:tab/>
        <w:t xml:space="preserve">或 </w:t>
      </w:r>
      <w:r w:rsidRPr="005F63D2">
        <w:rPr>
          <w:rFonts w:ascii="宋体" w:hAnsi="宋体" w:hint="eastAsia"/>
          <w:color w:val="FF0000"/>
          <w:sz w:val="18"/>
          <w:szCs w:val="18"/>
        </w:rPr>
        <w:t>CREATE ASSERTION ASSE8 CHECK</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ab/>
      </w:r>
      <w:r w:rsidRPr="005F63D2">
        <w:rPr>
          <w:rFonts w:ascii="宋体" w:hAnsi="宋体" w:hint="eastAsia"/>
          <w:color w:val="FF0000"/>
          <w:sz w:val="18"/>
          <w:szCs w:val="18"/>
        </w:rPr>
        <w:tab/>
        <w:t>（NOT EXISTS（SELECT *</w:t>
      </w:r>
    </w:p>
    <w:p w:rsidR="00BC6666" w:rsidRPr="005F63D2" w:rsidRDefault="00BC6666" w:rsidP="00BC6666">
      <w:pPr>
        <w:spacing w:line="0" w:lineRule="atLeast"/>
        <w:ind w:firstLineChars="200" w:firstLine="360"/>
        <w:rPr>
          <w:rFonts w:ascii="宋体" w:hAnsi="宋体"/>
          <w:color w:val="FF0000"/>
          <w:sz w:val="18"/>
          <w:szCs w:val="18"/>
        </w:rPr>
      </w:pPr>
      <w:r w:rsidRPr="005F63D2">
        <w:rPr>
          <w:rFonts w:ascii="宋体" w:hAnsi="宋体" w:hint="eastAsia"/>
          <w:color w:val="FF0000"/>
          <w:sz w:val="18"/>
          <w:szCs w:val="18"/>
        </w:rPr>
        <w:tab/>
      </w:r>
      <w:r w:rsidRPr="005F63D2">
        <w:rPr>
          <w:rFonts w:ascii="宋体" w:hAnsi="宋体" w:hint="eastAsia"/>
          <w:color w:val="FF0000"/>
          <w:sz w:val="18"/>
          <w:szCs w:val="18"/>
        </w:rPr>
        <w:tab/>
      </w:r>
      <w:r w:rsidRPr="005F63D2">
        <w:rPr>
          <w:rFonts w:ascii="宋体" w:hAnsi="宋体" w:hint="eastAsia"/>
          <w:color w:val="FF0000"/>
          <w:sz w:val="18"/>
          <w:szCs w:val="18"/>
        </w:rPr>
        <w:tab/>
        <w:t xml:space="preserve">   </w:t>
      </w:r>
      <w:r w:rsidRPr="005F63D2">
        <w:rPr>
          <w:rFonts w:ascii="宋体" w:hAnsi="宋体" w:hint="eastAsia"/>
          <w:color w:val="FF0000"/>
          <w:sz w:val="18"/>
          <w:szCs w:val="18"/>
        </w:rPr>
        <w:tab/>
        <w:t xml:space="preserve">  FROM SHOP A，SALE B，GOODS C</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ab/>
      </w:r>
      <w:r w:rsidRPr="005F63D2">
        <w:rPr>
          <w:rFonts w:ascii="宋体" w:hAnsi="宋体" w:hint="eastAsia"/>
          <w:color w:val="FF0000"/>
          <w:sz w:val="18"/>
          <w:szCs w:val="18"/>
        </w:rPr>
        <w:tab/>
      </w:r>
      <w:r w:rsidRPr="005F63D2">
        <w:rPr>
          <w:rFonts w:ascii="宋体" w:hAnsi="宋体" w:hint="eastAsia"/>
          <w:color w:val="FF0000"/>
          <w:sz w:val="18"/>
          <w:szCs w:val="18"/>
        </w:rPr>
        <w:tab/>
      </w:r>
      <w:r w:rsidRPr="005F63D2">
        <w:rPr>
          <w:rFonts w:ascii="宋体" w:hAnsi="宋体" w:hint="eastAsia"/>
          <w:color w:val="FF0000"/>
          <w:sz w:val="18"/>
          <w:szCs w:val="18"/>
        </w:rPr>
        <w:tab/>
        <w:t xml:space="preserve">   </w:t>
      </w:r>
      <w:r w:rsidRPr="005F63D2">
        <w:rPr>
          <w:rFonts w:ascii="宋体" w:hAnsi="宋体" w:hint="eastAsia"/>
          <w:color w:val="FF0000"/>
          <w:sz w:val="18"/>
          <w:szCs w:val="18"/>
        </w:rPr>
        <w:tab/>
        <w:t xml:space="preserve">  WHERE A.S#=B.S# AND B.G#=C.G# </w:t>
      </w:r>
    </w:p>
    <w:p w:rsidR="00BC6666" w:rsidRPr="00FF4B2D" w:rsidRDefault="00BC6666" w:rsidP="00BC6666">
      <w:pPr>
        <w:spacing w:line="0" w:lineRule="atLeast"/>
        <w:ind w:left="2100" w:firstLine="420"/>
        <w:rPr>
          <w:rFonts w:ascii="Arial" w:hAnsi="Arial"/>
          <w:sz w:val="18"/>
          <w:szCs w:val="18"/>
        </w:rPr>
      </w:pPr>
      <w:r w:rsidRPr="005F63D2">
        <w:rPr>
          <w:rFonts w:ascii="宋体" w:hAnsi="宋体" w:hint="eastAsia"/>
          <w:color w:val="FF0000"/>
          <w:sz w:val="18"/>
          <w:szCs w:val="18"/>
        </w:rPr>
        <w:t>AND AREA=</w:t>
      </w:r>
      <w:r w:rsidRPr="005F63D2">
        <w:rPr>
          <w:rFonts w:ascii="宋体" w:hAnsi="宋体"/>
          <w:snapToGrid w:val="0"/>
          <w:color w:val="FF0000"/>
          <w:kern w:val="0"/>
          <w:sz w:val="18"/>
          <w:szCs w:val="18"/>
        </w:rPr>
        <w:t>'</w:t>
      </w:r>
      <w:r w:rsidRPr="005F63D2">
        <w:rPr>
          <w:rFonts w:ascii="宋体" w:hAnsi="宋体" w:hint="eastAsia"/>
          <w:snapToGrid w:val="0"/>
          <w:color w:val="FF0000"/>
          <w:kern w:val="0"/>
          <w:sz w:val="18"/>
          <w:szCs w:val="18"/>
        </w:rPr>
        <w:t>EAST</w:t>
      </w:r>
      <w:r w:rsidRPr="005F63D2">
        <w:rPr>
          <w:rFonts w:ascii="宋体" w:hAnsi="宋体"/>
          <w:snapToGrid w:val="0"/>
          <w:color w:val="FF0000"/>
          <w:kern w:val="0"/>
          <w:sz w:val="18"/>
          <w:szCs w:val="18"/>
        </w:rPr>
        <w:t>'</w:t>
      </w:r>
      <w:r w:rsidRPr="005F63D2">
        <w:rPr>
          <w:rFonts w:ascii="宋体" w:hAnsi="宋体" w:hint="eastAsia"/>
          <w:snapToGrid w:val="0"/>
          <w:color w:val="FF0000"/>
          <w:kern w:val="0"/>
          <w:sz w:val="18"/>
          <w:szCs w:val="18"/>
        </w:rPr>
        <w:t xml:space="preserve"> AND PRICE&lt;100））；</w:t>
      </w:r>
    </w:p>
    <w:p w:rsidR="00BC6666" w:rsidRPr="005F63D2" w:rsidRDefault="00BC6666" w:rsidP="00BC6666">
      <w:pPr>
        <w:autoSpaceDE w:val="0"/>
        <w:autoSpaceDN w:val="0"/>
        <w:spacing w:line="0" w:lineRule="atLeast"/>
        <w:rPr>
          <w:rFonts w:ascii="宋体" w:hAnsi="宋体"/>
          <w:sz w:val="18"/>
          <w:szCs w:val="18"/>
        </w:rPr>
      </w:pPr>
      <w:r w:rsidRPr="005F63D2">
        <w:rPr>
          <w:rFonts w:ascii="宋体" w:hAnsi="宋体" w:hint="eastAsia"/>
          <w:sz w:val="18"/>
          <w:szCs w:val="18"/>
        </w:rPr>
        <w:t>（</w:t>
      </w:r>
      <w:r w:rsidRPr="005F63D2">
        <w:rPr>
          <w:rFonts w:ascii="Arial" w:eastAsia="Arial" w:hAnsi="Arial"/>
          <w:b/>
          <w:sz w:val="18"/>
          <w:szCs w:val="18"/>
        </w:rPr>
        <w:t>5</w:t>
      </w:r>
      <w:r w:rsidRPr="005F63D2">
        <w:rPr>
          <w:rFonts w:ascii="宋体" w:hAnsi="宋体" w:hint="eastAsia"/>
          <w:sz w:val="18"/>
          <w:szCs w:val="18"/>
        </w:rPr>
        <w:t>）试写出下列操作的</w:t>
      </w:r>
      <w:r w:rsidRPr="005F63D2">
        <w:rPr>
          <w:rFonts w:ascii="Arial" w:eastAsia="Arial" w:hAnsi="Arial"/>
          <w:b/>
          <w:sz w:val="18"/>
          <w:szCs w:val="18"/>
        </w:rPr>
        <w:t>SQL</w:t>
      </w:r>
      <w:r w:rsidRPr="005F63D2">
        <w:rPr>
          <w:rFonts w:ascii="宋体" w:hAnsi="宋体" w:hint="eastAsia"/>
          <w:sz w:val="18"/>
          <w:szCs w:val="18"/>
        </w:rPr>
        <w:t>语句：</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统计区域名为</w:t>
      </w:r>
      <w:r w:rsidRPr="005F63D2">
        <w:rPr>
          <w:rFonts w:ascii="Arial" w:eastAsia="Arial" w:hAnsi="Arial"/>
          <w:b/>
          <w:sz w:val="18"/>
          <w:szCs w:val="18"/>
        </w:rPr>
        <w:t>“EAST”</w:t>
      </w:r>
      <w:r w:rsidRPr="005F63D2">
        <w:rPr>
          <w:rFonts w:ascii="宋体" w:hAnsi="宋体" w:hint="eastAsia"/>
          <w:sz w:val="18"/>
          <w:szCs w:val="18"/>
        </w:rPr>
        <w:t>的所有商店销售的每一种商品的总数量和总价值。</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要求显示（</w:t>
      </w:r>
      <w:r w:rsidRPr="005F63D2">
        <w:rPr>
          <w:rFonts w:ascii="Arial" w:eastAsia="Arial" w:hAnsi="Arial"/>
          <w:b/>
          <w:sz w:val="18"/>
          <w:szCs w:val="18"/>
        </w:rPr>
        <w:t>G#</w:t>
      </w:r>
      <w:r w:rsidRPr="005F63D2">
        <w:rPr>
          <w:rFonts w:ascii="宋体" w:hAnsi="宋体" w:hint="eastAsia"/>
          <w:sz w:val="18"/>
          <w:szCs w:val="18"/>
        </w:rPr>
        <w:t>，</w:t>
      </w:r>
      <w:r w:rsidRPr="005F63D2">
        <w:rPr>
          <w:rFonts w:ascii="Arial" w:eastAsia="Arial" w:hAnsi="Arial"/>
          <w:b/>
          <w:sz w:val="18"/>
          <w:szCs w:val="18"/>
        </w:rPr>
        <w:t>GNAME</w:t>
      </w:r>
      <w:r w:rsidRPr="005F63D2">
        <w:rPr>
          <w:rFonts w:ascii="宋体" w:hAnsi="宋体" w:hint="eastAsia"/>
          <w:sz w:val="18"/>
          <w:szCs w:val="18"/>
        </w:rPr>
        <w:t>，</w:t>
      </w:r>
      <w:r w:rsidRPr="005F63D2">
        <w:rPr>
          <w:rFonts w:ascii="Arial" w:eastAsia="Arial" w:hAnsi="Arial"/>
          <w:b/>
          <w:sz w:val="18"/>
          <w:szCs w:val="18"/>
        </w:rPr>
        <w:t>SUM_QUANTITY</w:t>
      </w:r>
      <w:r w:rsidRPr="005F63D2">
        <w:rPr>
          <w:rFonts w:ascii="宋体" w:hAnsi="宋体" w:hint="eastAsia"/>
          <w:sz w:val="18"/>
          <w:szCs w:val="18"/>
        </w:rPr>
        <w:t>，</w:t>
      </w:r>
      <w:r w:rsidRPr="005F63D2">
        <w:rPr>
          <w:rFonts w:ascii="Arial" w:eastAsia="Arial" w:hAnsi="Arial"/>
          <w:b/>
          <w:sz w:val="18"/>
          <w:szCs w:val="18"/>
        </w:rPr>
        <w:t>SUM_VALUE</w:t>
      </w:r>
      <w:r w:rsidRPr="005F63D2">
        <w:rPr>
          <w:rFonts w:ascii="宋体" w:hAnsi="宋体" w:hint="eastAsia"/>
          <w:sz w:val="18"/>
          <w:szCs w:val="18"/>
        </w:rPr>
        <w:t>），其属性为商品编号、商品名称、销售数量、销售价值。</w:t>
      </w:r>
    </w:p>
    <w:p w:rsidR="00BC6666" w:rsidRPr="005F63D2" w:rsidRDefault="00BC6666" w:rsidP="00BC6666">
      <w:pPr>
        <w:spacing w:line="0" w:lineRule="atLeast"/>
        <w:ind w:left="1800" w:hangingChars="1000" w:hanging="1800"/>
        <w:rPr>
          <w:rFonts w:ascii="宋体" w:hAnsi="宋体"/>
          <w:color w:val="FF0000"/>
          <w:sz w:val="18"/>
          <w:szCs w:val="18"/>
        </w:rPr>
      </w:pPr>
      <w:r w:rsidRPr="005F63D2">
        <w:rPr>
          <w:rFonts w:ascii="宋体" w:hAnsi="宋体" w:hint="eastAsia"/>
          <w:color w:val="FF0000"/>
          <w:sz w:val="18"/>
          <w:szCs w:val="18"/>
        </w:rPr>
        <w:t>解：SELECT C.G#，GNAME，SUM（QUANTITY）AS SUM_QUANTITY，</w:t>
      </w:r>
    </w:p>
    <w:p w:rsidR="00BC6666" w:rsidRPr="005F63D2" w:rsidRDefault="00BC6666" w:rsidP="00BC6666">
      <w:pPr>
        <w:spacing w:line="0" w:lineRule="atLeast"/>
        <w:ind w:leftChars="1000" w:left="2100" w:firstLineChars="400" w:firstLine="720"/>
        <w:rPr>
          <w:rFonts w:ascii="宋体" w:hAnsi="宋体"/>
          <w:color w:val="FF0000"/>
          <w:sz w:val="18"/>
          <w:szCs w:val="18"/>
        </w:rPr>
      </w:pPr>
      <w:r w:rsidRPr="005F63D2">
        <w:rPr>
          <w:rFonts w:ascii="宋体" w:hAnsi="宋体" w:hint="eastAsia"/>
          <w:color w:val="FF0000"/>
          <w:sz w:val="18"/>
          <w:szCs w:val="18"/>
        </w:rPr>
        <w:t>PRICE*SUM（QUANTITY）AS SUM_VALUE</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ab/>
      </w:r>
      <w:r w:rsidRPr="005F63D2">
        <w:rPr>
          <w:rFonts w:ascii="宋体" w:hAnsi="宋体" w:hint="eastAsia"/>
          <w:color w:val="FF0000"/>
          <w:sz w:val="18"/>
          <w:szCs w:val="18"/>
        </w:rPr>
        <w:tab/>
        <w:t>FROM SHOP A，SALE B，GOODS C</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ab/>
      </w:r>
      <w:r w:rsidRPr="005F63D2">
        <w:rPr>
          <w:rFonts w:ascii="宋体" w:hAnsi="宋体" w:hint="eastAsia"/>
          <w:color w:val="FF0000"/>
          <w:sz w:val="18"/>
          <w:szCs w:val="18"/>
        </w:rPr>
        <w:tab/>
        <w:t>WHERE A.S#=B.S# AND B.G#=C.G# AND AREA=</w:t>
      </w:r>
      <w:r w:rsidRPr="005F63D2">
        <w:rPr>
          <w:rFonts w:ascii="宋体" w:hAnsi="宋体"/>
          <w:snapToGrid w:val="0"/>
          <w:color w:val="FF0000"/>
          <w:kern w:val="0"/>
          <w:sz w:val="18"/>
          <w:szCs w:val="18"/>
        </w:rPr>
        <w:t>'</w:t>
      </w:r>
      <w:r w:rsidRPr="005F63D2">
        <w:rPr>
          <w:rFonts w:ascii="宋体" w:hAnsi="宋体" w:hint="eastAsia"/>
          <w:snapToGrid w:val="0"/>
          <w:color w:val="FF0000"/>
          <w:kern w:val="0"/>
          <w:sz w:val="18"/>
          <w:szCs w:val="18"/>
        </w:rPr>
        <w:t>EAST</w:t>
      </w:r>
      <w:r w:rsidRPr="005F63D2">
        <w:rPr>
          <w:rFonts w:ascii="宋体" w:hAnsi="宋体"/>
          <w:snapToGrid w:val="0"/>
          <w:color w:val="FF0000"/>
          <w:kern w:val="0"/>
          <w:sz w:val="18"/>
          <w:szCs w:val="18"/>
        </w:rPr>
        <w:t>'</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ab/>
      </w:r>
      <w:r w:rsidRPr="005F63D2">
        <w:rPr>
          <w:rFonts w:ascii="宋体" w:hAnsi="宋体" w:hint="eastAsia"/>
          <w:color w:val="FF0000"/>
          <w:sz w:val="18"/>
          <w:szCs w:val="18"/>
        </w:rPr>
        <w:tab/>
        <w:t>GROUP BY C.G#</w:t>
      </w:r>
      <w:r w:rsidRPr="005F63D2">
        <w:rPr>
          <w:rFonts w:ascii="宋体" w:hAnsi="宋体"/>
          <w:color w:val="FF0000"/>
          <w:sz w:val="18"/>
          <w:szCs w:val="18"/>
        </w:rPr>
        <w:t>，</w:t>
      </w:r>
      <w:r w:rsidRPr="005F63D2">
        <w:rPr>
          <w:rFonts w:ascii="宋体" w:hAnsi="宋体" w:hint="eastAsia"/>
          <w:color w:val="FF0000"/>
          <w:sz w:val="18"/>
          <w:szCs w:val="18"/>
        </w:rPr>
        <w:t>GNAME；</w:t>
      </w:r>
    </w:p>
    <w:p w:rsidR="00BC6666" w:rsidRPr="005F63D2" w:rsidRDefault="00BC6666" w:rsidP="00BC6666">
      <w:pPr>
        <w:autoSpaceDE w:val="0"/>
        <w:autoSpaceDN w:val="0"/>
        <w:spacing w:line="0" w:lineRule="atLeast"/>
        <w:rPr>
          <w:rFonts w:ascii="宋体" w:hAnsi="宋体"/>
          <w:sz w:val="18"/>
          <w:szCs w:val="18"/>
        </w:rPr>
      </w:pPr>
      <w:r w:rsidRPr="005F63D2">
        <w:rPr>
          <w:rFonts w:ascii="宋体" w:hAnsi="宋体" w:hint="eastAsia"/>
          <w:color w:val="FF0000"/>
          <w:sz w:val="18"/>
          <w:szCs w:val="18"/>
        </w:rPr>
        <w:tab/>
        <w:t>（注：SELECT子句中的属性C.G#，GNAME应在分组子句中出现）</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b/>
          <w:sz w:val="18"/>
          <w:szCs w:val="18"/>
        </w:rPr>
        <w:t>4</w:t>
      </w:r>
      <w:r w:rsidRPr="005F63D2">
        <w:rPr>
          <w:rFonts w:ascii="宋体" w:hAnsi="宋体" w:hint="eastAsia"/>
          <w:sz w:val="18"/>
          <w:szCs w:val="18"/>
        </w:rPr>
        <w:t>、今有一个层次数据库实例，试用子女一兄弟链接法和层次序列链接法画出它的存储结构示意图。</w:t>
      </w:r>
    </w:p>
    <w:p w:rsidR="00BC6666" w:rsidRPr="005F63D2" w:rsidRDefault="00BC6666" w:rsidP="00BC6666">
      <w:pPr>
        <w:spacing w:line="0" w:lineRule="atLeast"/>
        <w:rPr>
          <w:sz w:val="18"/>
          <w:szCs w:val="18"/>
        </w:rPr>
      </w:pPr>
      <w:r>
        <w:rPr>
          <w:noProof/>
          <w:sz w:val="18"/>
          <w:szCs w:val="18"/>
        </w:rPr>
        <w:lastRenderedPageBreak/>
        <w:drawing>
          <wp:inline distT="0" distB="0" distL="0" distR="0" wp14:anchorId="1AED01EF" wp14:editId="116FF2B0">
            <wp:extent cx="2495550" cy="1695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1695450"/>
                    </a:xfrm>
                    <a:prstGeom prst="rect">
                      <a:avLst/>
                    </a:prstGeom>
                    <a:noFill/>
                    <a:ln>
                      <a:noFill/>
                    </a:ln>
                  </pic:spPr>
                </pic:pic>
              </a:graphicData>
            </a:graphic>
          </wp:inline>
        </w:drawing>
      </w:r>
    </w:p>
    <w:p w:rsidR="00BC6666" w:rsidRPr="005F63D2" w:rsidRDefault="00BC6666" w:rsidP="00BC6666">
      <w:pPr>
        <w:spacing w:line="0" w:lineRule="atLeast"/>
        <w:rPr>
          <w:sz w:val="18"/>
          <w:szCs w:val="18"/>
        </w:rPr>
      </w:pPr>
      <w:r>
        <w:rPr>
          <w:rFonts w:hint="eastAsia"/>
          <w:noProof/>
          <w:sz w:val="18"/>
          <w:szCs w:val="18"/>
        </w:rPr>
        <w:drawing>
          <wp:inline distT="0" distB="0" distL="0" distR="0" wp14:anchorId="0EBDFAA5" wp14:editId="294541F7">
            <wp:extent cx="5267325" cy="4676775"/>
            <wp:effectExtent l="0" t="0" r="9525" b="9525"/>
            <wp:docPr id="3" name="图片 3"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Q截图未命名"/>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4676775"/>
                    </a:xfrm>
                    <a:prstGeom prst="rect">
                      <a:avLst/>
                    </a:prstGeom>
                    <a:noFill/>
                    <a:ln>
                      <a:noFill/>
                    </a:ln>
                  </pic:spPr>
                </pic:pic>
              </a:graphicData>
            </a:graphic>
          </wp:inline>
        </w:drawing>
      </w:r>
    </w:p>
    <w:p w:rsidR="00BC6666" w:rsidRPr="00FF4B2D" w:rsidRDefault="00BC6666" w:rsidP="00BC6666">
      <w:pPr>
        <w:autoSpaceDE w:val="0"/>
        <w:autoSpaceDN w:val="0"/>
        <w:spacing w:line="0" w:lineRule="atLeast"/>
        <w:rPr>
          <w:rFonts w:ascii="Arial" w:hAnsi="Arial"/>
          <w:sz w:val="18"/>
          <w:szCs w:val="18"/>
        </w:rPr>
      </w:pP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5</w:t>
      </w:r>
      <w:r w:rsidRPr="005F63D2">
        <w:rPr>
          <w:rFonts w:ascii="宋体" w:hAnsi="宋体" w:hint="eastAsia"/>
          <w:sz w:val="18"/>
          <w:szCs w:val="18"/>
        </w:rPr>
        <w:t>、请设计一个图书馆数据库，此数据库中对每个借阅者保存读者记录，包括：读者</w:t>
      </w:r>
    </w:p>
    <w:p w:rsidR="00BC6666" w:rsidRPr="005F63D2" w:rsidRDefault="00BC6666" w:rsidP="00BC6666">
      <w:pPr>
        <w:autoSpaceDE w:val="0"/>
        <w:autoSpaceDN w:val="0"/>
        <w:spacing w:line="0" w:lineRule="atLeast"/>
        <w:rPr>
          <w:rFonts w:ascii="宋体" w:hAnsi="宋体"/>
          <w:sz w:val="18"/>
          <w:szCs w:val="18"/>
        </w:rPr>
      </w:pPr>
      <w:r w:rsidRPr="005F63D2">
        <w:rPr>
          <w:rFonts w:ascii="宋体" w:hAnsi="宋体" w:hint="eastAsia"/>
          <w:sz w:val="18"/>
          <w:szCs w:val="18"/>
        </w:rPr>
        <w:t>号，姓名，地址，性别，年龄，单位。对每本书存有：书号，书名，作者，出版社。对</w:t>
      </w:r>
    </w:p>
    <w:p w:rsidR="00BC6666" w:rsidRPr="005F63D2" w:rsidRDefault="00BC6666" w:rsidP="00BC6666">
      <w:pPr>
        <w:autoSpaceDE w:val="0"/>
        <w:autoSpaceDN w:val="0"/>
        <w:spacing w:line="0" w:lineRule="atLeast"/>
        <w:rPr>
          <w:rFonts w:ascii="宋体" w:hAnsi="宋体"/>
          <w:sz w:val="18"/>
          <w:szCs w:val="18"/>
        </w:rPr>
      </w:pPr>
      <w:r w:rsidRPr="005F63D2">
        <w:rPr>
          <w:rFonts w:ascii="宋体" w:hAnsi="宋体" w:hint="eastAsia"/>
          <w:sz w:val="18"/>
          <w:szCs w:val="18"/>
        </w:rPr>
        <w:t>每本被借出的书存有读者号、借出日期和应还日期。要求：给出</w:t>
      </w:r>
      <w:r w:rsidRPr="005F63D2">
        <w:rPr>
          <w:rFonts w:ascii="Arial" w:eastAsia="Arial" w:hAnsi="Arial"/>
          <w:b/>
          <w:sz w:val="18"/>
          <w:szCs w:val="18"/>
        </w:rPr>
        <w:t xml:space="preserve">E </w:t>
      </w:r>
      <w:r w:rsidRPr="005F63D2">
        <w:rPr>
          <w:rFonts w:ascii="宋体" w:hAnsi="宋体" w:hint="eastAsia"/>
          <w:sz w:val="18"/>
          <w:szCs w:val="18"/>
        </w:rPr>
        <w:t>一</w:t>
      </w:r>
      <w:r w:rsidRPr="005F63D2">
        <w:rPr>
          <w:rFonts w:ascii="Arial" w:eastAsia="Arial" w:hAnsi="Arial"/>
          <w:b/>
          <w:sz w:val="18"/>
          <w:szCs w:val="18"/>
        </w:rPr>
        <w:t xml:space="preserve">R </w:t>
      </w:r>
      <w:r w:rsidRPr="005F63D2">
        <w:rPr>
          <w:rFonts w:ascii="宋体" w:hAnsi="宋体" w:hint="eastAsia"/>
          <w:sz w:val="18"/>
          <w:szCs w:val="18"/>
        </w:rPr>
        <w:t>图，再将其转换为关系模型。</w:t>
      </w:r>
    </w:p>
    <w:p w:rsidR="00BC6666" w:rsidRPr="005F63D2" w:rsidRDefault="00BC6666" w:rsidP="00BC6666">
      <w:pPr>
        <w:autoSpaceDE w:val="0"/>
        <w:autoSpaceDN w:val="0"/>
        <w:spacing w:line="0" w:lineRule="atLeast"/>
        <w:rPr>
          <w:rFonts w:ascii="宋体" w:hAnsi="宋体"/>
          <w:sz w:val="18"/>
          <w:szCs w:val="18"/>
        </w:rPr>
      </w:pPr>
      <w:r w:rsidRPr="005F63D2">
        <w:rPr>
          <w:rFonts w:ascii="宋体" w:hAnsi="宋体" w:hint="eastAsia"/>
          <w:sz w:val="18"/>
          <w:szCs w:val="18"/>
        </w:rPr>
        <w:t>答：</w:t>
      </w:r>
    </w:p>
    <w:p w:rsidR="00BC6666" w:rsidRPr="005F63D2" w:rsidRDefault="00BC6666" w:rsidP="00BC6666">
      <w:pPr>
        <w:autoSpaceDE w:val="0"/>
        <w:autoSpaceDN w:val="0"/>
        <w:spacing w:line="0" w:lineRule="atLeast"/>
        <w:rPr>
          <w:rFonts w:ascii="宋体" w:hAnsi="宋体"/>
          <w:sz w:val="18"/>
          <w:szCs w:val="18"/>
        </w:rPr>
      </w:pPr>
      <w:r>
        <w:rPr>
          <w:rFonts w:ascii="宋体" w:hAnsi="宋体" w:hint="eastAsia"/>
          <w:noProof/>
          <w:sz w:val="18"/>
          <w:szCs w:val="18"/>
        </w:rPr>
        <w:drawing>
          <wp:inline distT="0" distB="0" distL="0" distR="0" wp14:anchorId="61007925" wp14:editId="6A34672A">
            <wp:extent cx="5105400" cy="2590800"/>
            <wp:effectExtent l="0" t="0" r="0" b="0"/>
            <wp:docPr id="2" name="图片 2"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Q截图未命名"/>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2590800"/>
                    </a:xfrm>
                    <a:prstGeom prst="rect">
                      <a:avLst/>
                    </a:prstGeom>
                    <a:noFill/>
                    <a:ln>
                      <a:noFill/>
                    </a:ln>
                  </pic:spPr>
                </pic:pic>
              </a:graphicData>
            </a:graphic>
          </wp:inline>
        </w:drawing>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关系模型为：读者（读者号，姓名，地址，性别书（书号，书名，作者，出版社）借书</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（读者号，书号，借出日期，年龄，单位）应还日期）</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6</w:t>
      </w:r>
      <w:r w:rsidRPr="005F63D2">
        <w:rPr>
          <w:rFonts w:ascii="宋体" w:hAnsi="宋体" w:hint="eastAsia"/>
          <w:sz w:val="18"/>
          <w:szCs w:val="18"/>
        </w:rPr>
        <w:t>、设有一个</w:t>
      </w:r>
      <w:r w:rsidRPr="005F63D2">
        <w:rPr>
          <w:rFonts w:ascii="Arial" w:eastAsia="Arial" w:hAnsi="Arial"/>
          <w:b/>
          <w:sz w:val="18"/>
          <w:szCs w:val="18"/>
        </w:rPr>
        <w:t>SPJ</w:t>
      </w:r>
      <w:r w:rsidRPr="005F63D2">
        <w:rPr>
          <w:rFonts w:ascii="宋体" w:hAnsi="宋体" w:hint="eastAsia"/>
          <w:sz w:val="18"/>
          <w:szCs w:val="18"/>
        </w:rPr>
        <w:t>数据库，包括</w:t>
      </w:r>
      <w:r w:rsidRPr="005F63D2">
        <w:rPr>
          <w:rFonts w:ascii="Arial" w:eastAsia="Arial" w:hAnsi="Arial"/>
          <w:b/>
          <w:sz w:val="18"/>
          <w:szCs w:val="18"/>
        </w:rPr>
        <w:t>S</w:t>
      </w:r>
      <w:r w:rsidRPr="005F63D2">
        <w:rPr>
          <w:rFonts w:ascii="宋体" w:hAnsi="宋体" w:hint="eastAsia"/>
          <w:sz w:val="18"/>
          <w:szCs w:val="18"/>
        </w:rPr>
        <w:t>，</w:t>
      </w:r>
      <w:r w:rsidRPr="005F63D2">
        <w:rPr>
          <w:rFonts w:ascii="Arial" w:eastAsia="Arial" w:hAnsi="Arial"/>
          <w:b/>
          <w:sz w:val="18"/>
          <w:szCs w:val="18"/>
        </w:rPr>
        <w:t>P</w:t>
      </w:r>
      <w:r w:rsidRPr="005F63D2">
        <w:rPr>
          <w:rFonts w:ascii="宋体" w:hAnsi="宋体" w:hint="eastAsia"/>
          <w:sz w:val="18"/>
          <w:szCs w:val="18"/>
        </w:rPr>
        <w:t>，</w:t>
      </w:r>
      <w:r w:rsidRPr="005F63D2">
        <w:rPr>
          <w:rFonts w:ascii="Arial" w:eastAsia="Arial" w:hAnsi="Arial"/>
          <w:b/>
          <w:sz w:val="18"/>
          <w:szCs w:val="18"/>
        </w:rPr>
        <w:t>J</w:t>
      </w:r>
      <w:r w:rsidRPr="005F63D2">
        <w:rPr>
          <w:rFonts w:ascii="宋体" w:hAnsi="宋体" w:hint="eastAsia"/>
          <w:sz w:val="18"/>
          <w:szCs w:val="18"/>
        </w:rPr>
        <w:t>，</w:t>
      </w:r>
      <w:r w:rsidRPr="005F63D2">
        <w:rPr>
          <w:rFonts w:ascii="Arial" w:eastAsia="Arial" w:hAnsi="Arial"/>
          <w:b/>
          <w:sz w:val="18"/>
          <w:szCs w:val="18"/>
        </w:rPr>
        <w:t>SPJ</w:t>
      </w:r>
      <w:r w:rsidRPr="005F63D2">
        <w:rPr>
          <w:rFonts w:ascii="宋体" w:hAnsi="宋体" w:hint="eastAsia"/>
          <w:sz w:val="18"/>
          <w:szCs w:val="18"/>
        </w:rPr>
        <w:t>四个关系模式：供应商（供应商代码，供应商姓名，供应商状态，供应商所在城市）</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b/>
          <w:sz w:val="18"/>
          <w:szCs w:val="18"/>
        </w:rPr>
        <w:lastRenderedPageBreak/>
        <w:t>S(SNO,SNAME,STATUS,CITY)</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w:t>
      </w:r>
      <w:r w:rsidRPr="005F63D2">
        <w:rPr>
          <w:rFonts w:ascii="宋体" w:hAnsi="宋体" w:hint="eastAsia"/>
          <w:sz w:val="18"/>
          <w:szCs w:val="18"/>
        </w:rPr>
        <w:t>零件（零件代码，零件名，颜色，重量）</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w:t>
      </w:r>
      <w:r w:rsidRPr="005F63D2">
        <w:rPr>
          <w:rFonts w:ascii="Arial" w:eastAsia="Arial" w:hAnsi="Arial"/>
          <w:b/>
          <w:sz w:val="18"/>
          <w:szCs w:val="18"/>
        </w:rPr>
        <w:t>P(PNO</w:t>
      </w:r>
      <w:r w:rsidRPr="005F63D2">
        <w:rPr>
          <w:rFonts w:ascii="宋体" w:hAnsi="宋体" w:hint="eastAsia"/>
          <w:sz w:val="18"/>
          <w:szCs w:val="18"/>
        </w:rPr>
        <w:t>，</w:t>
      </w:r>
      <w:r w:rsidRPr="005F63D2">
        <w:rPr>
          <w:rFonts w:ascii="Arial" w:eastAsia="Arial" w:hAnsi="Arial"/>
          <w:b/>
          <w:sz w:val="18"/>
          <w:szCs w:val="18"/>
        </w:rPr>
        <w:t>PNAME</w:t>
      </w:r>
      <w:r w:rsidRPr="005F63D2">
        <w:rPr>
          <w:rFonts w:ascii="宋体" w:hAnsi="宋体" w:hint="eastAsia"/>
          <w:sz w:val="18"/>
          <w:szCs w:val="18"/>
        </w:rPr>
        <w:t>，</w:t>
      </w:r>
      <w:r w:rsidRPr="005F63D2">
        <w:rPr>
          <w:rFonts w:ascii="Arial" w:eastAsia="Arial" w:hAnsi="Arial"/>
          <w:b/>
          <w:sz w:val="18"/>
          <w:szCs w:val="18"/>
        </w:rPr>
        <w:t>COLOR</w:t>
      </w:r>
      <w:r w:rsidRPr="005F63D2">
        <w:rPr>
          <w:rFonts w:ascii="宋体" w:hAnsi="宋体" w:hint="eastAsia"/>
          <w:sz w:val="18"/>
          <w:szCs w:val="18"/>
        </w:rPr>
        <w:t>。</w:t>
      </w:r>
      <w:r w:rsidRPr="005F63D2">
        <w:rPr>
          <w:rFonts w:ascii="Arial" w:eastAsia="Arial" w:hAnsi="Arial"/>
          <w:b/>
          <w:sz w:val="18"/>
          <w:szCs w:val="18"/>
        </w:rPr>
        <w:t>WEIGHT)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工程项目（工程项目代码，工程项目名，工程项目所在城市）</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J(JNO,JNAME,CITY)</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供应情况（供应商代码，零件代码，工程项目代码，供应数量）</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SPJ(SNO,PNO,JNO,QTY)</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试用关系代数和</w:t>
      </w:r>
      <w:r w:rsidRPr="005F63D2">
        <w:rPr>
          <w:rFonts w:ascii="Arial" w:eastAsia="Arial" w:hAnsi="Arial"/>
          <w:b/>
          <w:sz w:val="18"/>
          <w:szCs w:val="18"/>
        </w:rPr>
        <w:t>SQL</w:t>
      </w:r>
      <w:r w:rsidRPr="005F63D2">
        <w:rPr>
          <w:rFonts w:ascii="宋体" w:hAnsi="宋体" w:hint="eastAsia"/>
          <w:sz w:val="18"/>
          <w:szCs w:val="18"/>
        </w:rPr>
        <w:t>语言完成下列查询。</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1</w:t>
      </w:r>
      <w:r w:rsidRPr="005F63D2">
        <w:rPr>
          <w:rFonts w:ascii="宋体" w:hAnsi="宋体" w:hint="eastAsia"/>
          <w:sz w:val="18"/>
          <w:szCs w:val="18"/>
        </w:rPr>
        <w:t>）求供应工程</w:t>
      </w:r>
      <w:r w:rsidRPr="005F63D2">
        <w:rPr>
          <w:rFonts w:ascii="Arial" w:eastAsia="Arial" w:hAnsi="Arial"/>
          <w:b/>
          <w:sz w:val="18"/>
          <w:szCs w:val="18"/>
        </w:rPr>
        <w:t>J1</w:t>
      </w:r>
      <w:r w:rsidRPr="005F63D2">
        <w:rPr>
          <w:rFonts w:ascii="宋体" w:hAnsi="宋体" w:hint="eastAsia"/>
          <w:sz w:val="18"/>
          <w:szCs w:val="18"/>
        </w:rPr>
        <w:t>零件的供应商号码</w:t>
      </w:r>
      <w:r w:rsidRPr="005F63D2">
        <w:rPr>
          <w:rFonts w:ascii="Arial" w:eastAsia="Arial" w:hAnsi="Arial"/>
          <w:b/>
          <w:sz w:val="18"/>
          <w:szCs w:val="18"/>
        </w:rPr>
        <w:t>SNO</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TimesNewRomanPS-BoldMT" w:eastAsia="TimesNewRomanPS-BoldMT" w:hAnsi="TimesNewRomanPS-BoldMT"/>
          <w:b/>
          <w:color w:val="FF0000"/>
          <w:sz w:val="18"/>
          <w:szCs w:val="18"/>
        </w:rPr>
      </w:pPr>
      <w:r w:rsidRPr="005F63D2">
        <w:rPr>
          <w:rFonts w:ascii="TimesNewRomanPS-BoldMT" w:eastAsia="TimesNewRomanPS-BoldMT" w:hAnsi="TimesNewRomanPS-BoldMT" w:hint="eastAsia"/>
          <w:b/>
          <w:sz w:val="18"/>
          <w:szCs w:val="18"/>
        </w:rPr>
        <w:t xml:space="preserve"> </w:t>
      </w:r>
      <w:r w:rsidRPr="005F63D2">
        <w:rPr>
          <w:rFonts w:ascii="TimesNewRomanPS-BoldMT" w:eastAsia="TimesNewRomanPS-BoldMT" w:hAnsi="TimesNewRomanPS-BoldMT" w:hint="eastAsia"/>
          <w:bCs/>
          <w:sz w:val="18"/>
          <w:szCs w:val="18"/>
        </w:rPr>
        <w:t xml:space="preserve"> </w:t>
      </w:r>
      <w:r w:rsidRPr="005F63D2">
        <w:rPr>
          <w:rFonts w:ascii="TimesNewRomanPS-BoldMT" w:eastAsia="TimesNewRomanPS-BoldMT" w:hAnsi="TimesNewRomanPS-BoldMT" w:hint="eastAsia"/>
          <w:bCs/>
          <w:color w:val="FF0000"/>
          <w:sz w:val="18"/>
          <w:szCs w:val="18"/>
        </w:rPr>
        <w:t>SELECT  DIST  SNO  FROM  SPJ  WHERE    JNO='J1'</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2</w:t>
      </w:r>
      <w:r w:rsidRPr="005F63D2">
        <w:rPr>
          <w:rFonts w:ascii="宋体" w:hAnsi="宋体" w:hint="eastAsia"/>
          <w:sz w:val="18"/>
          <w:szCs w:val="18"/>
        </w:rPr>
        <w:t>）求供应工程</w:t>
      </w:r>
      <w:r w:rsidRPr="005F63D2">
        <w:rPr>
          <w:rFonts w:ascii="Arial" w:eastAsia="Arial" w:hAnsi="Arial"/>
          <w:b/>
          <w:sz w:val="18"/>
          <w:szCs w:val="18"/>
        </w:rPr>
        <w:t>J1</w:t>
      </w:r>
      <w:r w:rsidRPr="005F63D2">
        <w:rPr>
          <w:rFonts w:ascii="宋体" w:hAnsi="宋体" w:hint="eastAsia"/>
          <w:sz w:val="18"/>
          <w:szCs w:val="18"/>
        </w:rPr>
        <w:t>零件</w:t>
      </w:r>
      <w:r w:rsidRPr="005F63D2">
        <w:rPr>
          <w:rFonts w:ascii="Arial" w:eastAsia="Arial" w:hAnsi="Arial"/>
          <w:b/>
          <w:sz w:val="18"/>
          <w:szCs w:val="18"/>
        </w:rPr>
        <w:t>P1</w:t>
      </w:r>
      <w:r w:rsidRPr="005F63D2">
        <w:rPr>
          <w:rFonts w:ascii="宋体" w:hAnsi="宋体" w:hint="eastAsia"/>
          <w:sz w:val="18"/>
          <w:szCs w:val="18"/>
        </w:rPr>
        <w:t>的供应商号码</w:t>
      </w:r>
      <w:r w:rsidRPr="005F63D2">
        <w:rPr>
          <w:rFonts w:ascii="Arial" w:eastAsia="Arial" w:hAnsi="Arial"/>
          <w:b/>
          <w:sz w:val="18"/>
          <w:szCs w:val="18"/>
        </w:rPr>
        <w:t>SNO</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TimesNewRomanPS-BoldMT" w:eastAsia="TimesNewRomanPS-BoldMT" w:hAnsi="TimesNewRomanPS-BoldMT"/>
          <w:b/>
          <w:color w:val="FF0000"/>
          <w:sz w:val="18"/>
          <w:szCs w:val="18"/>
        </w:rPr>
      </w:pPr>
      <w:r w:rsidRPr="005F63D2">
        <w:rPr>
          <w:rFonts w:ascii="TimesNewRomanPS-BoldMT" w:eastAsia="TimesNewRomanPS-BoldMT" w:hAnsi="TimesNewRomanPS-BoldMT" w:hint="eastAsia"/>
          <w:b/>
          <w:color w:val="FF0000"/>
          <w:sz w:val="18"/>
          <w:szCs w:val="18"/>
        </w:rPr>
        <w:t xml:space="preserve">  </w:t>
      </w:r>
      <w:r w:rsidRPr="005F63D2">
        <w:rPr>
          <w:rFonts w:ascii="TimesNewRomanPS-BoldMT" w:eastAsia="TimesNewRomanPS-BoldMT" w:hAnsi="TimesNewRomanPS-BoldMT" w:hint="eastAsia"/>
          <w:bCs/>
          <w:color w:val="FF0000"/>
          <w:sz w:val="18"/>
          <w:szCs w:val="18"/>
        </w:rPr>
        <w:t xml:space="preserve"> SELECT  DIST SNO FROM SPJ WHERE JNO='J1' AND PNO='P1'；</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3</w:t>
      </w:r>
      <w:r w:rsidRPr="005F63D2">
        <w:rPr>
          <w:rFonts w:ascii="宋体" w:hAnsi="宋体" w:hint="eastAsia"/>
          <w:sz w:val="18"/>
          <w:szCs w:val="18"/>
        </w:rPr>
        <w:t>）求供应工程</w:t>
      </w:r>
      <w:r w:rsidRPr="005F63D2">
        <w:rPr>
          <w:rFonts w:ascii="Arial" w:eastAsia="Arial" w:hAnsi="Arial"/>
          <w:b/>
          <w:sz w:val="18"/>
          <w:szCs w:val="18"/>
        </w:rPr>
        <w:t>J1</w:t>
      </w:r>
      <w:r w:rsidRPr="005F63D2">
        <w:rPr>
          <w:rFonts w:ascii="宋体" w:hAnsi="宋体" w:hint="eastAsia"/>
          <w:sz w:val="18"/>
          <w:szCs w:val="18"/>
        </w:rPr>
        <w:t>零件为红色的供应商号码</w:t>
      </w:r>
      <w:r w:rsidRPr="005F63D2">
        <w:rPr>
          <w:rFonts w:ascii="Arial" w:eastAsia="Arial" w:hAnsi="Arial"/>
          <w:b/>
          <w:sz w:val="18"/>
          <w:szCs w:val="18"/>
        </w:rPr>
        <w:t>SNO</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TimesNewRomanPS-BoldMT" w:eastAsia="TimesNewRomanPS-BoldMT" w:hAnsi="TimesNewRomanPS-BoldMT"/>
          <w:b/>
          <w:color w:val="FF0000"/>
          <w:sz w:val="18"/>
          <w:szCs w:val="18"/>
        </w:rPr>
      </w:pPr>
      <w:r w:rsidRPr="005F63D2">
        <w:rPr>
          <w:rFonts w:ascii="TimesNewRomanPS-BoldMT" w:eastAsia="TimesNewRomanPS-BoldMT" w:hAnsi="TimesNewRomanPS-BoldMT" w:hint="eastAsia"/>
          <w:b/>
          <w:sz w:val="18"/>
          <w:szCs w:val="18"/>
        </w:rPr>
        <w:t xml:space="preserve">  </w:t>
      </w:r>
      <w:r w:rsidRPr="005F63D2">
        <w:rPr>
          <w:rFonts w:ascii="TimesNewRomanPS-BoldMT" w:eastAsia="TimesNewRomanPS-BoldMT" w:hAnsi="TimesNewRomanPS-BoldMT" w:hint="eastAsia"/>
          <w:b/>
          <w:color w:val="FF0000"/>
          <w:sz w:val="18"/>
          <w:szCs w:val="18"/>
        </w:rPr>
        <w:t xml:space="preserve"> </w:t>
      </w:r>
      <w:r w:rsidRPr="005F63D2">
        <w:rPr>
          <w:rFonts w:ascii="TimesNewRomanPS-BoldMT" w:eastAsia="TimesNewRomanPS-BoldMT" w:hAnsi="TimesNewRomanPS-BoldMT" w:hint="eastAsia"/>
          <w:bCs/>
          <w:color w:val="FF0000"/>
          <w:sz w:val="18"/>
          <w:szCs w:val="18"/>
        </w:rPr>
        <w:t>SELECT  SNO  FROM  SPJ,P  WHERE  JNO='J1'  AND  SPJ  PNO=P  PNO  AND  COLOR='红'；</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4</w:t>
      </w:r>
      <w:r w:rsidRPr="005F63D2">
        <w:rPr>
          <w:rFonts w:ascii="宋体" w:hAnsi="宋体" w:hint="eastAsia"/>
          <w:sz w:val="18"/>
          <w:szCs w:val="18"/>
        </w:rPr>
        <w:t>）求没有使用天津供应商生产的红色零件的工程号</w:t>
      </w:r>
      <w:r w:rsidRPr="005F63D2">
        <w:rPr>
          <w:rFonts w:ascii="Arial" w:eastAsia="Arial" w:hAnsi="Arial"/>
          <w:b/>
          <w:sz w:val="18"/>
          <w:szCs w:val="18"/>
        </w:rPr>
        <w:t>JNO</w:t>
      </w:r>
      <w:r w:rsidRPr="005F63D2">
        <w:rPr>
          <w:rFonts w:ascii="宋体" w:hAnsi="宋体" w:hint="eastAsia"/>
          <w:sz w:val="18"/>
          <w:szCs w:val="18"/>
        </w:rPr>
        <w:t>：</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TimesNewRomanPS-BoldMT" w:eastAsia="TimesNewRomanPS-BoldMT" w:hAnsi="TimesNewRomanPS-BoldMT" w:hint="eastAsia"/>
          <w:b/>
          <w:color w:val="FF0000"/>
          <w:sz w:val="18"/>
          <w:szCs w:val="18"/>
        </w:rPr>
        <w:t xml:space="preserve">   </w:t>
      </w:r>
      <w:r w:rsidRPr="005F63D2">
        <w:rPr>
          <w:rFonts w:ascii="宋体" w:hAnsi="宋体" w:hint="eastAsia"/>
          <w:color w:val="FF0000"/>
          <w:sz w:val="18"/>
          <w:szCs w:val="18"/>
        </w:rPr>
        <w:t xml:space="preserve">SELECT  DIST  JNO  FROM  SPJ  WHERE  JNO  NOT IN  (SELE  JNO  FROM </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 xml:space="preserve">SPJ,P,S  WHERE  S.CITY=' 天津 ' AND  COLOR=' 红 ' AND  S.SNO=SPJ.SNO   AND </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P.PNO=SPJ.PNO)；</w:t>
      </w:r>
    </w:p>
    <w:p w:rsidR="00BC6666" w:rsidRPr="005F63D2" w:rsidRDefault="00BC6666" w:rsidP="00BC6666">
      <w:pPr>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5</w:t>
      </w:r>
      <w:r w:rsidRPr="005F63D2">
        <w:rPr>
          <w:rFonts w:ascii="宋体" w:hAnsi="宋体" w:hint="eastAsia"/>
          <w:sz w:val="18"/>
          <w:szCs w:val="18"/>
        </w:rPr>
        <w:t>）求至少用了供应商</w:t>
      </w:r>
      <w:r w:rsidRPr="005F63D2">
        <w:rPr>
          <w:rFonts w:ascii="Arial" w:eastAsia="Arial" w:hAnsi="Arial"/>
          <w:b/>
          <w:sz w:val="18"/>
          <w:szCs w:val="18"/>
        </w:rPr>
        <w:t>S1</w:t>
      </w:r>
      <w:r w:rsidRPr="005F63D2">
        <w:rPr>
          <w:rFonts w:ascii="宋体" w:hAnsi="宋体" w:hint="eastAsia"/>
          <w:sz w:val="18"/>
          <w:szCs w:val="18"/>
        </w:rPr>
        <w:t>所供应的全部零件的工程号</w:t>
      </w:r>
      <w:r w:rsidRPr="005F63D2">
        <w:rPr>
          <w:rFonts w:ascii="Arial" w:eastAsia="Arial" w:hAnsi="Arial"/>
          <w:b/>
          <w:sz w:val="18"/>
          <w:szCs w:val="18"/>
        </w:rPr>
        <w:t>JNO</w:t>
      </w:r>
      <w:r w:rsidRPr="005F63D2">
        <w:rPr>
          <w:rFonts w:ascii="宋体" w:hAnsi="宋体" w:hint="eastAsia"/>
          <w:sz w:val="18"/>
          <w:szCs w:val="18"/>
        </w:rPr>
        <w:t>：</w:t>
      </w:r>
    </w:p>
    <w:p w:rsidR="00BC6666" w:rsidRPr="005F63D2" w:rsidRDefault="00BC6666" w:rsidP="00BC6666">
      <w:pPr>
        <w:spacing w:line="0" w:lineRule="atLeast"/>
        <w:rPr>
          <w:rFonts w:ascii="宋体" w:hAnsi="宋体"/>
          <w:color w:val="FF0000"/>
          <w:sz w:val="18"/>
          <w:szCs w:val="18"/>
        </w:rPr>
      </w:pPr>
      <w:r w:rsidRPr="005F63D2">
        <w:rPr>
          <w:rFonts w:ascii="TimesNewRomanPS-BoldMT" w:eastAsia="TimesNewRomanPS-BoldMT" w:hAnsi="TimesNewRomanPS-BoldMT" w:hint="eastAsia"/>
          <w:b/>
          <w:color w:val="FF0000"/>
          <w:sz w:val="18"/>
          <w:szCs w:val="18"/>
        </w:rPr>
        <w:t xml:space="preserve">  </w:t>
      </w:r>
      <w:r w:rsidRPr="005F63D2">
        <w:rPr>
          <w:rFonts w:ascii="宋体" w:hAnsi="宋体" w:hint="eastAsia"/>
          <w:color w:val="FF0000"/>
          <w:sz w:val="18"/>
          <w:szCs w:val="18"/>
        </w:rPr>
        <w:t>由于 VFP 不允许子查询嵌套太深，将查询分为两步</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 xml:space="preserve">A、查询S1 供应商供应的零件号 </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 xml:space="preserve">SELECT  DIST  PNO  FROM  SPJ  WHERE  SNO='S1'结果是（P1，P2）； </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B、查询哪一个工程既使用 P1 零件又使用 P2 零件。</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 xml:space="preserve">      SELECT  JNO  FROM  SPJ  WHERE  PNO='P1' </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AND  JNO  IN  (SELECT  JNO  FROM  SPJ  WHERE  PNO='P2')；</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7</w:t>
      </w:r>
      <w:r w:rsidRPr="005F63D2">
        <w:rPr>
          <w:rFonts w:ascii="宋体" w:hAnsi="宋体" w:hint="eastAsia"/>
          <w:sz w:val="18"/>
          <w:szCs w:val="18"/>
        </w:rPr>
        <w:t>、设有一个</w:t>
      </w:r>
      <w:r w:rsidRPr="005F63D2">
        <w:rPr>
          <w:rFonts w:ascii="Arial" w:eastAsia="Arial" w:hAnsi="Arial"/>
          <w:b/>
          <w:sz w:val="18"/>
          <w:szCs w:val="18"/>
        </w:rPr>
        <w:t>SPJ</w:t>
      </w:r>
      <w:r w:rsidRPr="005F63D2">
        <w:rPr>
          <w:rFonts w:ascii="宋体" w:hAnsi="宋体" w:hint="eastAsia"/>
          <w:sz w:val="18"/>
          <w:szCs w:val="18"/>
        </w:rPr>
        <w:t>数据库，包括</w:t>
      </w:r>
      <w:r w:rsidRPr="005F63D2">
        <w:rPr>
          <w:rFonts w:ascii="Arial" w:eastAsia="Arial" w:hAnsi="Arial"/>
          <w:b/>
          <w:sz w:val="18"/>
          <w:szCs w:val="18"/>
        </w:rPr>
        <w:t>S</w:t>
      </w:r>
      <w:r w:rsidRPr="005F63D2">
        <w:rPr>
          <w:rFonts w:ascii="宋体" w:hAnsi="宋体" w:hint="eastAsia"/>
          <w:sz w:val="18"/>
          <w:szCs w:val="18"/>
        </w:rPr>
        <w:t>，</w:t>
      </w:r>
      <w:r w:rsidRPr="005F63D2">
        <w:rPr>
          <w:rFonts w:ascii="Arial" w:eastAsia="Arial" w:hAnsi="Arial"/>
          <w:b/>
          <w:sz w:val="18"/>
          <w:szCs w:val="18"/>
        </w:rPr>
        <w:t>P</w:t>
      </w:r>
      <w:r w:rsidRPr="005F63D2">
        <w:rPr>
          <w:rFonts w:ascii="宋体" w:hAnsi="宋体" w:hint="eastAsia"/>
          <w:sz w:val="18"/>
          <w:szCs w:val="18"/>
        </w:rPr>
        <w:t>，</w:t>
      </w:r>
      <w:r w:rsidRPr="005F63D2">
        <w:rPr>
          <w:rFonts w:ascii="Arial" w:eastAsia="Arial" w:hAnsi="Arial"/>
          <w:b/>
          <w:sz w:val="18"/>
          <w:szCs w:val="18"/>
        </w:rPr>
        <w:t>J</w:t>
      </w:r>
      <w:r w:rsidRPr="005F63D2">
        <w:rPr>
          <w:rFonts w:ascii="宋体" w:hAnsi="宋体" w:hint="eastAsia"/>
          <w:sz w:val="18"/>
          <w:szCs w:val="18"/>
        </w:rPr>
        <w:t>，</w:t>
      </w:r>
      <w:r w:rsidRPr="005F63D2">
        <w:rPr>
          <w:rFonts w:ascii="Arial" w:eastAsia="Arial" w:hAnsi="Arial"/>
          <w:b/>
          <w:sz w:val="18"/>
          <w:szCs w:val="18"/>
        </w:rPr>
        <w:t>SPJ</w:t>
      </w:r>
      <w:r w:rsidRPr="005F63D2">
        <w:rPr>
          <w:rFonts w:ascii="宋体" w:hAnsi="宋体" w:hint="eastAsia"/>
          <w:sz w:val="18"/>
          <w:szCs w:val="18"/>
        </w:rPr>
        <w:t>四个关系模式：</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供应商（供应商代码，供应商姓名，供应商状态，供应商所在城市）</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S(SNO,SNAME,STATUS,CITY)</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零件（零件代码，零件名，颜色，重量）</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P(PNO</w:t>
      </w:r>
      <w:r w:rsidRPr="005F63D2">
        <w:rPr>
          <w:rFonts w:ascii="宋体" w:hAnsi="宋体" w:hint="eastAsia"/>
          <w:sz w:val="18"/>
          <w:szCs w:val="18"/>
        </w:rPr>
        <w:t>，</w:t>
      </w:r>
      <w:r w:rsidRPr="005F63D2">
        <w:rPr>
          <w:rFonts w:ascii="Arial" w:eastAsia="Arial" w:hAnsi="Arial"/>
          <w:b/>
          <w:sz w:val="18"/>
          <w:szCs w:val="18"/>
        </w:rPr>
        <w:t>PNAME</w:t>
      </w:r>
      <w:r w:rsidRPr="005F63D2">
        <w:rPr>
          <w:rFonts w:ascii="宋体" w:hAnsi="宋体" w:hint="eastAsia"/>
          <w:sz w:val="18"/>
          <w:szCs w:val="18"/>
        </w:rPr>
        <w:t>，</w:t>
      </w:r>
      <w:r w:rsidRPr="005F63D2">
        <w:rPr>
          <w:rFonts w:ascii="Arial" w:eastAsia="Arial" w:hAnsi="Arial"/>
          <w:b/>
          <w:sz w:val="18"/>
          <w:szCs w:val="18"/>
        </w:rPr>
        <w:t>COLOR</w:t>
      </w:r>
      <w:r w:rsidRPr="005F63D2">
        <w:rPr>
          <w:rFonts w:ascii="宋体" w:hAnsi="宋体" w:hint="eastAsia"/>
          <w:sz w:val="18"/>
          <w:szCs w:val="18"/>
        </w:rPr>
        <w:t>。</w:t>
      </w:r>
      <w:r w:rsidRPr="005F63D2">
        <w:rPr>
          <w:rFonts w:ascii="Arial" w:eastAsia="Arial" w:hAnsi="Arial"/>
          <w:b/>
          <w:sz w:val="18"/>
          <w:szCs w:val="18"/>
        </w:rPr>
        <w:t>WEIGHT)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工程项目（工程项目代码，工程项目名，工程项目所在城市）</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J(JNO,JNAME,CITY)</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供应情况（供应商代码，零件代码，工程项目代码，供应数量）</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SPJ(SNO,PNO,JNO,QTY)</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试用</w:t>
      </w:r>
      <w:r w:rsidRPr="005F63D2">
        <w:rPr>
          <w:rFonts w:ascii="Arial" w:eastAsia="Arial" w:hAnsi="Arial"/>
          <w:b/>
          <w:sz w:val="18"/>
          <w:szCs w:val="18"/>
        </w:rPr>
        <w:t>SQL</w:t>
      </w:r>
      <w:r w:rsidRPr="005F63D2">
        <w:rPr>
          <w:rFonts w:ascii="宋体" w:hAnsi="宋体" w:hint="eastAsia"/>
          <w:sz w:val="18"/>
          <w:szCs w:val="18"/>
        </w:rPr>
        <w:t>语言完成以下各项操作：</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1</w:t>
      </w:r>
      <w:r w:rsidRPr="005F63D2">
        <w:rPr>
          <w:rFonts w:ascii="宋体" w:hAnsi="宋体" w:hint="eastAsia"/>
          <w:sz w:val="18"/>
          <w:szCs w:val="18"/>
        </w:rPr>
        <w:t>）找出所有供应商的姓名和所在城市。</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TimesNewRomanPS-BoldMT" w:eastAsia="TimesNewRomanPS-BoldMT" w:hAnsi="TimesNewRomanPS-BoldMT" w:hint="eastAsia"/>
          <w:b/>
          <w:color w:val="FF0000"/>
          <w:sz w:val="18"/>
          <w:szCs w:val="18"/>
        </w:rPr>
        <w:t xml:space="preserve">     SELECT SNAME,CITY FROM S</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2</w:t>
      </w:r>
      <w:r w:rsidRPr="005F63D2">
        <w:rPr>
          <w:rFonts w:ascii="宋体" w:hAnsi="宋体" w:hint="eastAsia"/>
          <w:sz w:val="18"/>
          <w:szCs w:val="18"/>
        </w:rPr>
        <w:t>）找出所有零件的名称、颜色、重量。</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TimesNewRomanPS-BoldMT" w:eastAsia="TimesNewRomanPS-BoldMT" w:hAnsi="TimesNewRomanPS-BoldMT" w:hint="eastAsia"/>
          <w:b/>
          <w:color w:val="FF0000"/>
          <w:sz w:val="18"/>
          <w:szCs w:val="18"/>
        </w:rPr>
        <w:t xml:space="preserve">     SELECT PNAME,COLOR,WEIGHT FROM P</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3</w:t>
      </w:r>
      <w:r w:rsidRPr="005F63D2">
        <w:rPr>
          <w:rFonts w:ascii="宋体" w:hAnsi="宋体" w:hint="eastAsia"/>
          <w:sz w:val="18"/>
          <w:szCs w:val="18"/>
        </w:rPr>
        <w:t>）找出使用供应商</w:t>
      </w:r>
      <w:r w:rsidRPr="005F63D2">
        <w:rPr>
          <w:rFonts w:ascii="Arial" w:eastAsia="Arial" w:hAnsi="Arial"/>
          <w:b/>
          <w:sz w:val="18"/>
          <w:szCs w:val="18"/>
        </w:rPr>
        <w:t>S1</w:t>
      </w:r>
      <w:r w:rsidRPr="005F63D2">
        <w:rPr>
          <w:rFonts w:ascii="宋体" w:hAnsi="宋体" w:hint="eastAsia"/>
          <w:sz w:val="18"/>
          <w:szCs w:val="18"/>
        </w:rPr>
        <w:t>所供应零件的工程号码。</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TimesNewRomanPS-BoldMT" w:eastAsia="TimesNewRomanPS-BoldMT" w:hAnsi="TimesNewRomanPS-BoldMT" w:hint="eastAsia"/>
          <w:b/>
          <w:sz w:val="18"/>
          <w:szCs w:val="18"/>
        </w:rPr>
        <w:t xml:space="preserve">    </w:t>
      </w:r>
      <w:r w:rsidRPr="005F63D2">
        <w:rPr>
          <w:rFonts w:ascii="TimesNewRomanPS-BoldMT" w:eastAsia="TimesNewRomanPS-BoldMT" w:hAnsi="TimesNewRomanPS-BoldMT" w:hint="eastAsia"/>
          <w:b/>
          <w:color w:val="FF0000"/>
          <w:sz w:val="18"/>
          <w:szCs w:val="18"/>
        </w:rPr>
        <w:t>SELECT DIST JNO FROM SPJ WHERE SNO='S1'</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4</w:t>
      </w:r>
      <w:r w:rsidRPr="005F63D2">
        <w:rPr>
          <w:rFonts w:ascii="宋体" w:hAnsi="宋体" w:hint="eastAsia"/>
          <w:sz w:val="18"/>
          <w:szCs w:val="18"/>
        </w:rPr>
        <w:t>）找出工程项目</w:t>
      </w:r>
      <w:r w:rsidRPr="005F63D2">
        <w:rPr>
          <w:rFonts w:ascii="Arial" w:eastAsia="Arial" w:hAnsi="Arial"/>
          <w:b/>
          <w:sz w:val="18"/>
          <w:szCs w:val="18"/>
        </w:rPr>
        <w:t>J2</w:t>
      </w:r>
      <w:r w:rsidRPr="005F63D2">
        <w:rPr>
          <w:rFonts w:ascii="宋体" w:hAnsi="宋体" w:hint="eastAsia"/>
          <w:sz w:val="18"/>
          <w:szCs w:val="18"/>
        </w:rPr>
        <w:t>使用的各种零件的名称及其数量。</w:t>
      </w:r>
    </w:p>
    <w:p w:rsidR="00BC6666" w:rsidRPr="005F63D2" w:rsidRDefault="00BC6666" w:rsidP="00BC6666">
      <w:pPr>
        <w:autoSpaceDE w:val="0"/>
        <w:autoSpaceDN w:val="0"/>
        <w:spacing w:line="0" w:lineRule="atLeast"/>
        <w:rPr>
          <w:rFonts w:ascii="TimesNewRomanPS-BoldMT" w:eastAsia="TimesNewRomanPS-BoldMT" w:hAnsi="TimesNewRomanPS-BoldMT"/>
          <w:b/>
          <w:color w:val="FF0000"/>
          <w:sz w:val="18"/>
          <w:szCs w:val="18"/>
        </w:rPr>
      </w:pPr>
      <w:r w:rsidRPr="005F63D2">
        <w:rPr>
          <w:rFonts w:ascii="宋体" w:hAnsi="宋体" w:hint="eastAsia"/>
          <w:sz w:val="18"/>
          <w:szCs w:val="18"/>
        </w:rPr>
        <w:t xml:space="preserve">    </w:t>
      </w:r>
      <w:r w:rsidRPr="005F63D2">
        <w:rPr>
          <w:rFonts w:ascii="TimesNewRomanPS-BoldMT" w:eastAsia="TimesNewRomanPS-BoldMT" w:hAnsi="TimesNewRomanPS-BoldMT" w:hint="eastAsia"/>
          <w:b/>
          <w:color w:val="FF0000"/>
          <w:sz w:val="18"/>
          <w:szCs w:val="18"/>
        </w:rPr>
        <w:t>SELECT PNAME,QTY FROM SPJ,P</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TimesNewRomanPS-BoldMT" w:eastAsia="TimesNewRomanPS-BoldMT" w:hAnsi="TimesNewRomanPS-BoldMT" w:hint="eastAsia"/>
          <w:b/>
          <w:color w:val="FF0000"/>
          <w:sz w:val="18"/>
          <w:szCs w:val="18"/>
        </w:rPr>
        <w:t xml:space="preserve">     WHERE P.PNO=SPJ.PNO AND SPJ.JNO='J2'</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5</w:t>
      </w:r>
      <w:r w:rsidRPr="005F63D2">
        <w:rPr>
          <w:rFonts w:ascii="宋体" w:hAnsi="宋体" w:hint="eastAsia"/>
          <w:sz w:val="18"/>
          <w:szCs w:val="18"/>
        </w:rPr>
        <w:t>）找出上海厂商供应的所有零件号码。</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TimesNewRomanPS-BoldMT" w:eastAsia="TimesNewRomanPS-BoldMT" w:hAnsi="TimesNewRomanPS-BoldMT" w:hint="eastAsia"/>
          <w:b/>
          <w:color w:val="FF0000"/>
          <w:sz w:val="18"/>
          <w:szCs w:val="18"/>
        </w:rPr>
        <w:t xml:space="preserve">     SELECT PNO FROM SPJ,S WHERE S.SNO=SPJ.SNO AND CITY='</w:t>
      </w:r>
      <w:r w:rsidRPr="005F63D2">
        <w:rPr>
          <w:rFonts w:ascii="宋体" w:hAnsi="宋体" w:hint="eastAsia"/>
          <w:color w:val="FF0000"/>
          <w:sz w:val="18"/>
          <w:szCs w:val="18"/>
        </w:rPr>
        <w:t>上海</w:t>
      </w:r>
      <w:r w:rsidRPr="005F63D2">
        <w:rPr>
          <w:rFonts w:ascii="TimesNewRomanPS-BoldMT" w:eastAsia="TimesNewRomanPS-BoldMT" w:hAnsi="TimesNewRomanPS-BoldMT" w:hint="eastAsia"/>
          <w:b/>
          <w:color w:val="FF0000"/>
          <w:sz w:val="18"/>
          <w:szCs w:val="18"/>
        </w:rPr>
        <w: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6</w:t>
      </w:r>
      <w:r w:rsidRPr="005F63D2">
        <w:rPr>
          <w:rFonts w:ascii="宋体" w:hAnsi="宋体" w:hint="eastAsia"/>
          <w:sz w:val="18"/>
          <w:szCs w:val="18"/>
        </w:rPr>
        <w:t>）找出使用上海产的零件的工程名称。</w:t>
      </w:r>
    </w:p>
    <w:p w:rsidR="00BC6666" w:rsidRPr="005F63D2" w:rsidRDefault="00BC6666" w:rsidP="00BC6666">
      <w:pPr>
        <w:autoSpaceDE w:val="0"/>
        <w:autoSpaceDN w:val="0"/>
        <w:spacing w:line="0" w:lineRule="atLeast"/>
        <w:rPr>
          <w:rFonts w:ascii="TimesNewRomanPS-BoldMT" w:eastAsia="TimesNewRomanPS-BoldMT" w:hAnsi="TimesNewRomanPS-BoldMT"/>
          <w:b/>
          <w:color w:val="FF0000"/>
          <w:sz w:val="18"/>
          <w:szCs w:val="18"/>
        </w:rPr>
      </w:pPr>
      <w:r w:rsidRPr="005F63D2">
        <w:rPr>
          <w:rFonts w:ascii="TimesNewRomanPS-BoldMT" w:eastAsia="TimesNewRomanPS-BoldMT" w:hAnsi="TimesNewRomanPS-BoldMT" w:hint="eastAsia"/>
          <w:b/>
          <w:color w:val="FF0000"/>
          <w:sz w:val="18"/>
          <w:szCs w:val="18"/>
        </w:rPr>
        <w:t xml:space="preserve">     SELECT JNAME FROM SPJ,S,J</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TimesNewRomanPS-BoldMT" w:eastAsia="TimesNewRomanPS-BoldMT" w:hAnsi="TimesNewRomanPS-BoldMT" w:hint="eastAsia"/>
          <w:b/>
          <w:color w:val="FF0000"/>
          <w:sz w:val="18"/>
          <w:szCs w:val="18"/>
        </w:rPr>
        <w:t xml:space="preserve">     WHERE S.SNO=SPJ.SNO AND S.CITY='</w:t>
      </w:r>
      <w:r w:rsidRPr="005F63D2">
        <w:rPr>
          <w:rFonts w:ascii="宋体" w:hAnsi="宋体" w:hint="eastAsia"/>
          <w:color w:val="FF0000"/>
          <w:sz w:val="18"/>
          <w:szCs w:val="18"/>
        </w:rPr>
        <w:t>上海</w:t>
      </w:r>
      <w:r w:rsidRPr="005F63D2">
        <w:rPr>
          <w:rFonts w:ascii="TimesNewRomanPS-BoldMT" w:eastAsia="TimesNewRomanPS-BoldMT" w:hAnsi="TimesNewRomanPS-BoldMT" w:hint="eastAsia"/>
          <w:b/>
          <w:color w:val="FF0000"/>
          <w:sz w:val="18"/>
          <w:szCs w:val="18"/>
        </w:rPr>
        <w:t>' AND J.JNO=SPJ.JNO</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8</w:t>
      </w:r>
      <w:r w:rsidRPr="005F63D2">
        <w:rPr>
          <w:rFonts w:ascii="宋体" w:hAnsi="宋体" w:hint="eastAsia"/>
          <w:sz w:val="18"/>
          <w:szCs w:val="18"/>
        </w:rPr>
        <w:t>）把全部红色零件的颜色改成蓝色。</w:t>
      </w:r>
    </w:p>
    <w:p w:rsidR="00BC6666" w:rsidRPr="005F63D2" w:rsidRDefault="00BC6666" w:rsidP="00BC6666">
      <w:pPr>
        <w:autoSpaceDE w:val="0"/>
        <w:autoSpaceDN w:val="0"/>
        <w:spacing w:line="0" w:lineRule="atLeast"/>
        <w:rPr>
          <w:rFonts w:ascii="TimesNewRomanPS-BoldMT" w:eastAsia="TimesNewRomanPS-BoldMT" w:hAnsi="TimesNewRomanPS-BoldMT"/>
          <w:b/>
          <w:color w:val="FF0000"/>
          <w:sz w:val="18"/>
          <w:szCs w:val="18"/>
        </w:rPr>
      </w:pPr>
      <w:r w:rsidRPr="005F63D2">
        <w:rPr>
          <w:rFonts w:ascii="TimesNewRomanPS-BoldMT" w:eastAsia="TimesNewRomanPS-BoldMT" w:hAnsi="TimesNewRomanPS-BoldMT" w:hint="eastAsia"/>
          <w:b/>
          <w:color w:val="FF0000"/>
          <w:sz w:val="18"/>
          <w:szCs w:val="18"/>
        </w:rPr>
        <w:t xml:space="preserve">     UPDATE P SET COLOR='</w:t>
      </w:r>
      <w:r w:rsidRPr="005F63D2">
        <w:rPr>
          <w:rFonts w:ascii="宋体" w:hAnsi="宋体" w:hint="eastAsia"/>
          <w:color w:val="FF0000"/>
          <w:sz w:val="18"/>
          <w:szCs w:val="18"/>
        </w:rPr>
        <w:t>蓝</w:t>
      </w:r>
      <w:r w:rsidRPr="005F63D2">
        <w:rPr>
          <w:rFonts w:ascii="TimesNewRomanPS-BoldMT" w:eastAsia="TimesNewRomanPS-BoldMT" w:hAnsi="TimesNewRomanPS-BoldMT" w:hint="eastAsia"/>
          <w:b/>
          <w:color w:val="FF0000"/>
          <w:sz w:val="18"/>
          <w:szCs w:val="18"/>
        </w:rPr>
        <w:t>' WHERE COLOR='</w:t>
      </w:r>
      <w:r w:rsidRPr="005F63D2">
        <w:rPr>
          <w:rFonts w:ascii="宋体" w:hAnsi="宋体" w:hint="eastAsia"/>
          <w:color w:val="FF0000"/>
          <w:sz w:val="18"/>
          <w:szCs w:val="18"/>
        </w:rPr>
        <w:t>红</w:t>
      </w:r>
      <w:r w:rsidRPr="005F63D2">
        <w:rPr>
          <w:rFonts w:ascii="TimesNewRomanPS-BoldMT" w:eastAsia="TimesNewRomanPS-BoldMT" w:hAnsi="TimesNewRomanPS-BoldMT" w:hint="eastAsia"/>
          <w:b/>
          <w:color w:val="FF0000"/>
          <w:sz w:val="18"/>
          <w:szCs w:val="18"/>
        </w:rPr>
        <w: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9</w:t>
      </w:r>
      <w:r w:rsidRPr="005F63D2">
        <w:rPr>
          <w:rFonts w:ascii="宋体" w:hAnsi="宋体" w:hint="eastAsia"/>
          <w:sz w:val="18"/>
          <w:szCs w:val="18"/>
        </w:rPr>
        <w:t>）由</w:t>
      </w:r>
      <w:r w:rsidRPr="005F63D2">
        <w:rPr>
          <w:rFonts w:ascii="Arial" w:eastAsia="Arial" w:hAnsi="Arial"/>
          <w:b/>
          <w:sz w:val="18"/>
          <w:szCs w:val="18"/>
        </w:rPr>
        <w:t>S5</w:t>
      </w:r>
      <w:r w:rsidRPr="005F63D2">
        <w:rPr>
          <w:rFonts w:ascii="宋体" w:hAnsi="宋体" w:hint="eastAsia"/>
          <w:sz w:val="18"/>
          <w:szCs w:val="18"/>
        </w:rPr>
        <w:t>供给</w:t>
      </w:r>
      <w:r w:rsidRPr="005F63D2">
        <w:rPr>
          <w:rFonts w:ascii="Arial" w:eastAsia="Arial" w:hAnsi="Arial"/>
          <w:b/>
          <w:sz w:val="18"/>
          <w:szCs w:val="18"/>
        </w:rPr>
        <w:t>J4</w:t>
      </w:r>
      <w:r w:rsidRPr="005F63D2">
        <w:rPr>
          <w:rFonts w:ascii="宋体" w:hAnsi="宋体" w:hint="eastAsia"/>
          <w:sz w:val="18"/>
          <w:szCs w:val="18"/>
        </w:rPr>
        <w:t>的零件</w:t>
      </w:r>
      <w:r w:rsidRPr="005F63D2">
        <w:rPr>
          <w:rFonts w:ascii="Arial" w:eastAsia="Arial" w:hAnsi="Arial"/>
          <w:b/>
          <w:sz w:val="18"/>
          <w:szCs w:val="18"/>
        </w:rPr>
        <w:t>P6</w:t>
      </w:r>
      <w:r w:rsidRPr="005F63D2">
        <w:rPr>
          <w:rFonts w:ascii="宋体" w:hAnsi="宋体" w:hint="eastAsia"/>
          <w:sz w:val="18"/>
          <w:szCs w:val="18"/>
        </w:rPr>
        <w:t>改为由</w:t>
      </w:r>
      <w:r w:rsidRPr="005F63D2">
        <w:rPr>
          <w:rFonts w:ascii="Arial" w:eastAsia="Arial" w:hAnsi="Arial"/>
          <w:b/>
          <w:sz w:val="18"/>
          <w:szCs w:val="18"/>
        </w:rPr>
        <w:t>S3</w:t>
      </w:r>
      <w:r w:rsidRPr="005F63D2">
        <w:rPr>
          <w:rFonts w:ascii="宋体" w:hAnsi="宋体" w:hint="eastAsia"/>
          <w:sz w:val="18"/>
          <w:szCs w:val="18"/>
        </w:rPr>
        <w:t>供应。</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sz w:val="18"/>
          <w:szCs w:val="18"/>
        </w:rPr>
        <w:t xml:space="preserve">   </w:t>
      </w:r>
      <w:r w:rsidRPr="005F63D2">
        <w:rPr>
          <w:rFonts w:ascii="TimesNewRomanPS-BoldMT" w:eastAsia="TimesNewRomanPS-BoldMT" w:hAnsi="TimesNewRomanPS-BoldMT" w:hint="eastAsia"/>
          <w:b/>
          <w:color w:val="FF0000"/>
          <w:sz w:val="18"/>
          <w:szCs w:val="18"/>
        </w:rPr>
        <w:t>UPDATE SPJ SET SNO='S3' WHERE SNO='S5' AND JNO='J4' AND PNO='P6'</w:t>
      </w:r>
    </w:p>
    <w:p w:rsidR="00BC6666" w:rsidRPr="005F63D2" w:rsidRDefault="00BC6666" w:rsidP="00BC6666">
      <w:pPr>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10</w:t>
      </w:r>
      <w:r w:rsidRPr="005F63D2">
        <w:rPr>
          <w:rFonts w:ascii="宋体" w:hAnsi="宋体" w:hint="eastAsia"/>
          <w:sz w:val="18"/>
          <w:szCs w:val="18"/>
        </w:rPr>
        <w:t>）请将</w:t>
      </w:r>
      <w:r w:rsidRPr="005F63D2">
        <w:rPr>
          <w:rFonts w:ascii="Arial" w:eastAsia="Arial" w:hAnsi="Arial"/>
          <w:b/>
          <w:sz w:val="18"/>
          <w:szCs w:val="18"/>
        </w:rPr>
        <w:t>(S2</w:t>
      </w:r>
      <w:r w:rsidRPr="005F63D2">
        <w:rPr>
          <w:rFonts w:ascii="宋体" w:hAnsi="宋体" w:hint="eastAsia"/>
          <w:sz w:val="18"/>
          <w:szCs w:val="18"/>
        </w:rPr>
        <w:t>，</w:t>
      </w:r>
      <w:r w:rsidRPr="005F63D2">
        <w:rPr>
          <w:rFonts w:ascii="Arial" w:eastAsia="Arial" w:hAnsi="Arial"/>
          <w:b/>
          <w:sz w:val="18"/>
          <w:szCs w:val="18"/>
        </w:rPr>
        <w:t>J6</w:t>
      </w:r>
      <w:r w:rsidRPr="005F63D2">
        <w:rPr>
          <w:rFonts w:ascii="宋体" w:hAnsi="宋体" w:hint="eastAsia"/>
          <w:sz w:val="18"/>
          <w:szCs w:val="18"/>
        </w:rPr>
        <w:t>，</w:t>
      </w:r>
      <w:r w:rsidRPr="005F63D2">
        <w:rPr>
          <w:rFonts w:ascii="Arial" w:eastAsia="Arial" w:hAnsi="Arial"/>
          <w:b/>
          <w:sz w:val="18"/>
          <w:szCs w:val="18"/>
        </w:rPr>
        <w:t>P4</w:t>
      </w:r>
      <w:r w:rsidRPr="005F63D2">
        <w:rPr>
          <w:rFonts w:ascii="宋体" w:hAnsi="宋体" w:hint="eastAsia"/>
          <w:sz w:val="18"/>
          <w:szCs w:val="18"/>
        </w:rPr>
        <w:t>，</w:t>
      </w:r>
      <w:r w:rsidRPr="005F63D2">
        <w:rPr>
          <w:rFonts w:ascii="Arial" w:eastAsia="Arial" w:hAnsi="Arial"/>
          <w:b/>
          <w:sz w:val="18"/>
          <w:szCs w:val="18"/>
        </w:rPr>
        <w:t>200)</w:t>
      </w:r>
      <w:r w:rsidRPr="005F63D2">
        <w:rPr>
          <w:rFonts w:ascii="宋体" w:hAnsi="宋体" w:hint="eastAsia"/>
          <w:sz w:val="18"/>
          <w:szCs w:val="18"/>
        </w:rPr>
        <w:t>插入供应情况关系。</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sz w:val="18"/>
          <w:szCs w:val="18"/>
        </w:rPr>
        <w:t xml:space="preserve">   </w:t>
      </w:r>
      <w:r w:rsidRPr="005F63D2">
        <w:rPr>
          <w:rFonts w:ascii="TimesNewRomanPS-BoldMT" w:eastAsia="TimesNewRomanPS-BoldMT" w:hAnsi="TimesNewRomanPS-BoldMT" w:hint="eastAsia"/>
          <w:b/>
          <w:color w:val="FF0000"/>
          <w:sz w:val="18"/>
          <w:szCs w:val="18"/>
        </w:rPr>
        <w:t>INSERT INTO SPJ VALUES</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S2’</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J6’</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P4’</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200</w:t>
      </w:r>
      <w:r w:rsidRPr="005F63D2">
        <w:rPr>
          <w:rFonts w:ascii="宋体" w:hAnsi="宋体" w:hint="eastAsia"/>
          <w:color w:val="FF0000"/>
          <w:sz w:val="18"/>
          <w:szCs w:val="18"/>
        </w:rPr>
        <w:t>）</w:t>
      </w:r>
    </w:p>
    <w:p w:rsidR="00BC6666" w:rsidRPr="005F63D2" w:rsidRDefault="00BC6666" w:rsidP="00BC6666">
      <w:pPr>
        <w:spacing w:line="0" w:lineRule="atLeast"/>
        <w:rPr>
          <w:rFonts w:ascii="宋体" w:hAnsi="宋体"/>
          <w:sz w:val="18"/>
          <w:szCs w:val="18"/>
        </w:rPr>
      </w:pPr>
      <w:r w:rsidRPr="005F63D2">
        <w:rPr>
          <w:rFonts w:ascii="宋体" w:hAnsi="宋体" w:hint="eastAsia"/>
          <w:sz w:val="18"/>
          <w:szCs w:val="18"/>
        </w:rPr>
        <w:t>综合题</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1</w:t>
      </w:r>
      <w:r w:rsidRPr="005F63D2">
        <w:rPr>
          <w:rFonts w:ascii="宋体" w:hAnsi="宋体" w:hint="eastAsia"/>
          <w:sz w:val="18"/>
          <w:szCs w:val="18"/>
        </w:rPr>
        <w:t>、假设某商业集团数据库中有一关系模式</w:t>
      </w:r>
      <w:r w:rsidRPr="005F63D2">
        <w:rPr>
          <w:rFonts w:ascii="Arial" w:eastAsia="Arial" w:hAnsi="Arial"/>
          <w:b/>
          <w:sz w:val="18"/>
          <w:szCs w:val="18"/>
        </w:rPr>
        <w:t>R</w:t>
      </w:r>
      <w:r w:rsidRPr="005F63D2">
        <w:rPr>
          <w:rFonts w:ascii="宋体" w:hAnsi="宋体" w:hint="eastAsia"/>
          <w:sz w:val="18"/>
          <w:szCs w:val="18"/>
        </w:rPr>
        <w:t>如下：</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Arial" w:eastAsia="Arial" w:hAnsi="Arial"/>
          <w:b/>
          <w:sz w:val="18"/>
          <w:szCs w:val="18"/>
        </w:rPr>
        <w:t>R (</w:t>
      </w:r>
      <w:r w:rsidRPr="005F63D2">
        <w:rPr>
          <w:rFonts w:ascii="宋体" w:hAnsi="宋体" w:hint="eastAsia"/>
          <w:sz w:val="18"/>
          <w:szCs w:val="18"/>
        </w:rPr>
        <w:t>商店编号，商品编号，数量，部门编号，负责人</w:t>
      </w:r>
      <w:r w:rsidRPr="005F63D2">
        <w:rPr>
          <w:rFonts w:ascii="Arial" w:eastAsia="Arial" w:hAnsi="Arial"/>
          <w:b/>
          <w:sz w:val="18"/>
          <w:szCs w:val="18"/>
        </w:rPr>
        <w:t>)</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如果规定：</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(1) </w:t>
      </w:r>
      <w:r w:rsidRPr="005F63D2">
        <w:rPr>
          <w:rFonts w:ascii="宋体" w:hAnsi="宋体" w:hint="eastAsia"/>
          <w:sz w:val="18"/>
          <w:szCs w:val="18"/>
        </w:rPr>
        <w:t>每个商店的每种商品只在一个部门销售；</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(2) </w:t>
      </w:r>
      <w:r w:rsidRPr="005F63D2">
        <w:rPr>
          <w:rFonts w:ascii="宋体" w:hAnsi="宋体" w:hint="eastAsia"/>
          <w:sz w:val="18"/>
          <w:szCs w:val="18"/>
        </w:rPr>
        <w:t>每个商店的每个部门只有一个负责人；</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(3) </w:t>
      </w:r>
      <w:r w:rsidRPr="005F63D2">
        <w:rPr>
          <w:rFonts w:ascii="宋体" w:hAnsi="宋体" w:hint="eastAsia"/>
          <w:sz w:val="18"/>
          <w:szCs w:val="18"/>
        </w:rPr>
        <w:t>每个商店的每种商品只有一个库存数量。</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试回答下列问题：</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(1) </w:t>
      </w:r>
      <w:r w:rsidRPr="005F63D2">
        <w:rPr>
          <w:rFonts w:ascii="宋体" w:hAnsi="宋体" w:hint="eastAsia"/>
          <w:sz w:val="18"/>
          <w:szCs w:val="18"/>
        </w:rPr>
        <w:t>根据上述规定，写出关系模式</w:t>
      </w:r>
      <w:r w:rsidRPr="005F63D2">
        <w:rPr>
          <w:rFonts w:ascii="Arial" w:eastAsia="Arial" w:hAnsi="Arial"/>
          <w:b/>
          <w:sz w:val="18"/>
          <w:szCs w:val="18"/>
        </w:rPr>
        <w:t>R</w:t>
      </w:r>
      <w:r w:rsidRPr="005F63D2">
        <w:rPr>
          <w:rFonts w:ascii="宋体" w:hAnsi="宋体" w:hint="eastAsia"/>
          <w:sz w:val="18"/>
          <w:szCs w:val="18"/>
        </w:rPr>
        <w:t>的基本函数依赖；</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 xml:space="preserve">  （商店编号，商品编号）→ 部门编号</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 xml:space="preserve">  （商店编号，商品编号）→ 数量</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 xml:space="preserve">  （商店编号，部门编号）→ 负责人</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(2) </w:t>
      </w:r>
      <w:r w:rsidRPr="005F63D2">
        <w:rPr>
          <w:rFonts w:ascii="宋体" w:hAnsi="宋体" w:hint="eastAsia"/>
          <w:sz w:val="18"/>
          <w:szCs w:val="18"/>
        </w:rPr>
        <w:t>找出关系模式</w:t>
      </w:r>
      <w:r w:rsidRPr="005F63D2">
        <w:rPr>
          <w:rFonts w:ascii="Arial" w:eastAsia="Arial" w:hAnsi="Arial"/>
          <w:b/>
          <w:sz w:val="18"/>
          <w:szCs w:val="18"/>
        </w:rPr>
        <w:t>R</w:t>
      </w:r>
      <w:r w:rsidRPr="005F63D2">
        <w:rPr>
          <w:rFonts w:ascii="宋体" w:hAnsi="宋体" w:hint="eastAsia"/>
          <w:sz w:val="18"/>
          <w:szCs w:val="18"/>
        </w:rPr>
        <w:t>的候选码；</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 xml:space="preserve">   候选码（商店编号，商品编号）</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lastRenderedPageBreak/>
        <w:t xml:space="preserve">• </w:t>
      </w:r>
      <w:r w:rsidRPr="005F63D2">
        <w:rPr>
          <w:rFonts w:ascii="Arial" w:eastAsia="Arial" w:hAnsi="Arial"/>
          <w:b/>
          <w:sz w:val="18"/>
          <w:szCs w:val="18"/>
        </w:rPr>
        <w:t xml:space="preserve">(3) </w:t>
      </w:r>
      <w:r w:rsidRPr="005F63D2">
        <w:rPr>
          <w:rFonts w:ascii="宋体" w:hAnsi="宋体" w:hint="eastAsia"/>
          <w:sz w:val="18"/>
          <w:szCs w:val="18"/>
        </w:rPr>
        <w:t>试问关系模式</w:t>
      </w:r>
      <w:r w:rsidRPr="005F63D2">
        <w:rPr>
          <w:rFonts w:ascii="Arial" w:eastAsia="Arial" w:hAnsi="Arial"/>
          <w:b/>
          <w:sz w:val="18"/>
          <w:szCs w:val="18"/>
        </w:rPr>
        <w:t>R</w:t>
      </w:r>
      <w:r w:rsidRPr="005F63D2">
        <w:rPr>
          <w:rFonts w:ascii="宋体" w:hAnsi="宋体" w:hint="eastAsia"/>
          <w:sz w:val="18"/>
          <w:szCs w:val="18"/>
        </w:rPr>
        <w:t>最高已经达到第几范式？为什么？</w:t>
      </w:r>
    </w:p>
    <w:p w:rsidR="00BC6666" w:rsidRPr="005F63D2" w:rsidRDefault="00BC6666" w:rsidP="00BC6666">
      <w:pPr>
        <w:pBdr>
          <w:top w:val="none" w:sz="0" w:space="0" w:color="000000"/>
          <w:left w:val="none" w:sz="0" w:space="0" w:color="000000"/>
          <w:bottom w:val="none" w:sz="0" w:space="0" w:color="000000"/>
          <w:right w:val="none" w:sz="0" w:space="0" w:color="000000"/>
        </w:pBdr>
        <w:autoSpaceDN w:val="0"/>
        <w:spacing w:line="0" w:lineRule="atLeast"/>
        <w:rPr>
          <w:rFonts w:ascii="Arial"/>
          <w:color w:val="FF0000"/>
          <w:sz w:val="18"/>
          <w:szCs w:val="18"/>
        </w:rPr>
      </w:pPr>
      <w:r w:rsidRPr="005F63D2">
        <w:rPr>
          <w:rFonts w:ascii="Arial" w:hint="eastAsia"/>
          <w:color w:val="FF0000"/>
          <w:sz w:val="18"/>
          <w:szCs w:val="18"/>
        </w:rPr>
        <w:t xml:space="preserve">  </w:t>
      </w:r>
      <w:r w:rsidRPr="005F63D2">
        <w:rPr>
          <w:rFonts w:ascii="Arial"/>
          <w:color w:val="FF0000"/>
          <w:sz w:val="18"/>
          <w:szCs w:val="18"/>
        </w:rPr>
        <w:t>1NF</w:t>
      </w:r>
      <w:r w:rsidRPr="005F63D2">
        <w:rPr>
          <w:rFonts w:ascii="Arial"/>
          <w:color w:val="FF0000"/>
          <w:sz w:val="18"/>
          <w:szCs w:val="18"/>
        </w:rPr>
        <w:t>，存在部分函数和传递函数依赖。</w:t>
      </w:r>
    </w:p>
    <w:p w:rsidR="00BC6666" w:rsidRPr="005F63D2" w:rsidRDefault="00BC6666" w:rsidP="00BC6666">
      <w:pPr>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 xml:space="preserve">(4) </w:t>
      </w:r>
      <w:r w:rsidRPr="005F63D2">
        <w:rPr>
          <w:rFonts w:ascii="宋体" w:hAnsi="宋体" w:hint="eastAsia"/>
          <w:sz w:val="18"/>
          <w:szCs w:val="18"/>
        </w:rPr>
        <w:t>如果</w:t>
      </w:r>
      <w:r w:rsidRPr="005F63D2">
        <w:rPr>
          <w:rFonts w:ascii="Arial" w:eastAsia="Arial" w:hAnsi="Arial"/>
          <w:b/>
          <w:sz w:val="18"/>
          <w:szCs w:val="18"/>
        </w:rPr>
        <w:t>R</w:t>
      </w:r>
      <w:r w:rsidRPr="005F63D2">
        <w:rPr>
          <w:rFonts w:ascii="宋体" w:hAnsi="宋体" w:hint="eastAsia"/>
          <w:sz w:val="18"/>
          <w:szCs w:val="18"/>
        </w:rPr>
        <w:t>不属于</w:t>
      </w:r>
      <w:r w:rsidRPr="005F63D2">
        <w:rPr>
          <w:rFonts w:ascii="Arial" w:eastAsia="Arial" w:hAnsi="Arial"/>
          <w:b/>
          <w:sz w:val="18"/>
          <w:szCs w:val="18"/>
        </w:rPr>
        <w:t>3NF</w:t>
      </w:r>
      <w:r w:rsidRPr="005F63D2">
        <w:rPr>
          <w:rFonts w:ascii="宋体" w:hAnsi="宋体" w:hint="eastAsia"/>
          <w:sz w:val="18"/>
          <w:szCs w:val="18"/>
        </w:rPr>
        <w:t>，请将</w:t>
      </w:r>
      <w:r w:rsidRPr="005F63D2">
        <w:rPr>
          <w:rFonts w:ascii="Arial" w:eastAsia="Arial" w:hAnsi="Arial"/>
          <w:b/>
          <w:sz w:val="18"/>
          <w:szCs w:val="18"/>
        </w:rPr>
        <w:t>R</w:t>
      </w:r>
      <w:r w:rsidRPr="005F63D2">
        <w:rPr>
          <w:rFonts w:ascii="宋体" w:hAnsi="宋体" w:hint="eastAsia"/>
          <w:sz w:val="18"/>
          <w:szCs w:val="18"/>
        </w:rPr>
        <w:t>分解成</w:t>
      </w:r>
      <w:r w:rsidRPr="005F63D2">
        <w:rPr>
          <w:rFonts w:ascii="Arial" w:eastAsia="Arial" w:hAnsi="Arial"/>
          <w:b/>
          <w:sz w:val="18"/>
          <w:szCs w:val="18"/>
        </w:rPr>
        <w:t>3NF</w:t>
      </w:r>
      <w:r w:rsidRPr="005F63D2">
        <w:rPr>
          <w:rFonts w:ascii="宋体" w:hAnsi="宋体" w:hint="eastAsia"/>
          <w:sz w:val="18"/>
          <w:szCs w:val="18"/>
        </w:rPr>
        <w:t>模式集。</w:t>
      </w:r>
    </w:p>
    <w:p w:rsidR="00BC6666" w:rsidRPr="005F63D2" w:rsidRDefault="00BC6666" w:rsidP="00BC6666">
      <w:pPr>
        <w:pBdr>
          <w:top w:val="none" w:sz="0" w:space="0" w:color="000000"/>
          <w:left w:val="none" w:sz="0" w:space="0" w:color="000000"/>
          <w:bottom w:val="none" w:sz="0" w:space="0" w:color="000000"/>
          <w:right w:val="none" w:sz="0" w:space="0" w:color="000000"/>
        </w:pBdr>
        <w:autoSpaceDN w:val="0"/>
        <w:spacing w:line="0" w:lineRule="atLeast"/>
        <w:rPr>
          <w:rFonts w:ascii="Arial"/>
          <w:color w:val="FF0000"/>
          <w:sz w:val="18"/>
          <w:szCs w:val="18"/>
        </w:rPr>
      </w:pPr>
      <w:r w:rsidRPr="005F63D2">
        <w:rPr>
          <w:rFonts w:ascii="Arial" w:hint="eastAsia"/>
          <w:color w:val="FF0000"/>
          <w:sz w:val="18"/>
          <w:szCs w:val="18"/>
        </w:rPr>
        <w:t xml:space="preserve">  </w:t>
      </w:r>
      <w:r w:rsidRPr="005F63D2">
        <w:rPr>
          <w:rFonts w:ascii="Arial"/>
          <w:color w:val="FF0000"/>
          <w:sz w:val="18"/>
          <w:szCs w:val="18"/>
        </w:rPr>
        <w:t>R1</w:t>
      </w:r>
      <w:r w:rsidRPr="005F63D2">
        <w:rPr>
          <w:rFonts w:ascii="Arial"/>
          <w:color w:val="FF0000"/>
          <w:sz w:val="18"/>
          <w:szCs w:val="18"/>
        </w:rPr>
        <w:t>（商店编号，商品编号，商品库存数量，部门编号）；</w:t>
      </w:r>
      <w:r w:rsidRPr="005F63D2">
        <w:rPr>
          <w:rFonts w:ascii="Arial"/>
          <w:color w:val="FF0000"/>
          <w:sz w:val="18"/>
          <w:szCs w:val="18"/>
        </w:rPr>
        <w:t>R2</w:t>
      </w:r>
      <w:r w:rsidRPr="005F63D2">
        <w:rPr>
          <w:rFonts w:ascii="Arial"/>
          <w:color w:val="FF0000"/>
          <w:sz w:val="18"/>
          <w:szCs w:val="18"/>
        </w:rPr>
        <w:t>（商店编号，负责人）</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2</w:t>
      </w:r>
      <w:r w:rsidRPr="005F63D2">
        <w:rPr>
          <w:rFonts w:ascii="宋体" w:hAnsi="宋体" w:hint="eastAsia"/>
          <w:sz w:val="18"/>
          <w:szCs w:val="18"/>
        </w:rPr>
        <w:t>、建立一个关于系、学生、班级、学会等诸信息的关系数据库。</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学生：学号、姓名、出生年月、系名、班号、宿舍区。</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班级：班号、专业名、系名、人数、入校年份。</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系：系名、系号、系办公地点、人数。</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学会：学会名、成立年份、办公地点、人数。</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语义如下：一个系有若干专业，每个专业每年只招一个班，每个班有若干学生。一个系的学生住在同一宿舍区。每个学生可参加若干学会，每个学会有若干学生。学生参加某学会有一个入会年份。</w:t>
      </w:r>
    </w:p>
    <w:p w:rsidR="00BC6666" w:rsidRPr="005F63D2" w:rsidRDefault="00BC6666" w:rsidP="00BC6666">
      <w:pPr>
        <w:autoSpaceDE w:val="0"/>
        <w:autoSpaceDN w:val="0"/>
        <w:spacing w:line="0" w:lineRule="atLeast"/>
        <w:rPr>
          <w:rFonts w:ascii="Arial" w:eastAsia="Arial" w:hAnsi="Arial"/>
          <w:b/>
          <w:sz w:val="18"/>
          <w:szCs w:val="18"/>
        </w:rPr>
      </w:pPr>
      <w:r w:rsidRPr="005F63D2">
        <w:rPr>
          <w:rFonts w:ascii="Arial" w:eastAsia="Arial" w:hAnsi="Arial"/>
          <w:sz w:val="18"/>
          <w:szCs w:val="18"/>
        </w:rPr>
        <w:t xml:space="preserve">• </w:t>
      </w:r>
      <w:r w:rsidRPr="005F63D2">
        <w:rPr>
          <w:rFonts w:ascii="宋体" w:hAnsi="宋体" w:hint="eastAsia"/>
          <w:sz w:val="18"/>
          <w:szCs w:val="18"/>
        </w:rPr>
        <w:t>请给出关系模式，写出每个关系模式的极小函数依赖集，指出是否存在传递函数依赖，对于函数依赖左部是多属性的情况讨论函数依赖是完全函数依赖，还是部分函数依赖。指出各关系模式的候选码、外部码，有没有全码存在</w:t>
      </w:r>
      <w:r w:rsidRPr="005F63D2">
        <w:rPr>
          <w:rFonts w:ascii="Arial" w:eastAsia="Arial" w:hAnsi="Arial"/>
          <w:b/>
          <w:sz w:val="18"/>
          <w:szCs w:val="18"/>
        </w:rPr>
        <w:t>?</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解：</w:t>
      </w:r>
      <w:r w:rsidRPr="005F63D2">
        <w:rPr>
          <w:rFonts w:ascii="TimesNewRomanPS-BoldMT" w:eastAsia="TimesNewRomanPS-BoldMT" w:hAnsi="TimesNewRomanPS-BoldMT" w:hint="eastAsia"/>
          <w:b/>
          <w:color w:val="FF0000"/>
          <w:sz w:val="18"/>
          <w:szCs w:val="18"/>
        </w:rPr>
        <w:t>(1)</w:t>
      </w:r>
      <w:r w:rsidRPr="005F63D2">
        <w:rPr>
          <w:rFonts w:ascii="宋体" w:hAnsi="宋体" w:hint="eastAsia"/>
          <w:color w:val="FF0000"/>
          <w:sz w:val="18"/>
          <w:szCs w:val="18"/>
        </w:rPr>
        <w:t>关系模式如下：</w:t>
      </w:r>
    </w:p>
    <w:p w:rsidR="00BC6666" w:rsidRPr="005F63D2" w:rsidRDefault="00BC6666" w:rsidP="00BC6666">
      <w:pPr>
        <w:autoSpaceDE w:val="0"/>
        <w:autoSpaceDN w:val="0"/>
        <w:spacing w:line="0" w:lineRule="atLeast"/>
        <w:rPr>
          <w:rFonts w:ascii="TimesNewRomanPS-BoldMT" w:eastAsia="TimesNewRomanPS-BoldMT" w:hAnsi="TimesNewRomanPS-BoldMT"/>
          <w:b/>
          <w:color w:val="FF0000"/>
          <w:sz w:val="18"/>
          <w:szCs w:val="18"/>
        </w:rPr>
      </w:pPr>
      <w:r w:rsidRPr="005F63D2">
        <w:rPr>
          <w:rFonts w:ascii="宋体" w:hAnsi="宋体" w:hint="eastAsia"/>
          <w:color w:val="FF0000"/>
          <w:sz w:val="18"/>
          <w:szCs w:val="18"/>
        </w:rPr>
        <w:t>学生：</w:t>
      </w:r>
      <w:r w:rsidRPr="005F63D2">
        <w:rPr>
          <w:rFonts w:ascii="TimesNewRomanPS-BoldMT" w:eastAsia="TimesNewRomanPS-BoldMT" w:hAnsi="TimesNewRomanPS-BoldMT" w:hint="eastAsia"/>
          <w:b/>
          <w:color w:val="FF0000"/>
          <w:sz w:val="18"/>
          <w:szCs w:val="18"/>
        </w:rPr>
        <w:t>S(Sno</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Sname</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Sbirth</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Dept</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Class</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Rno)</w:t>
      </w:r>
    </w:p>
    <w:p w:rsidR="00BC6666" w:rsidRPr="005F63D2" w:rsidRDefault="00BC6666" w:rsidP="00BC6666">
      <w:pPr>
        <w:autoSpaceDE w:val="0"/>
        <w:autoSpaceDN w:val="0"/>
        <w:spacing w:line="0" w:lineRule="atLeast"/>
        <w:rPr>
          <w:rFonts w:ascii="TimesNewRomanPS-BoldMT" w:eastAsia="TimesNewRomanPS-BoldMT" w:hAnsi="TimesNewRomanPS-BoldMT"/>
          <w:b/>
          <w:color w:val="FF0000"/>
          <w:sz w:val="18"/>
          <w:szCs w:val="18"/>
        </w:rPr>
      </w:pPr>
      <w:r w:rsidRPr="005F63D2">
        <w:rPr>
          <w:rFonts w:ascii="宋体" w:hAnsi="宋体" w:hint="eastAsia"/>
          <w:color w:val="FF0000"/>
          <w:sz w:val="18"/>
          <w:szCs w:val="18"/>
        </w:rPr>
        <w:t>班级：</w:t>
      </w:r>
      <w:r w:rsidRPr="005F63D2">
        <w:rPr>
          <w:rFonts w:ascii="TimesNewRomanPS-BoldMT" w:eastAsia="TimesNewRomanPS-BoldMT" w:hAnsi="TimesNewRomanPS-BoldMT" w:hint="eastAsia"/>
          <w:b/>
          <w:color w:val="FF0000"/>
          <w:sz w:val="18"/>
          <w:szCs w:val="18"/>
        </w:rPr>
        <w:t>C(Class</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Pname</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Dept</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Cnum</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Cyear)</w:t>
      </w:r>
    </w:p>
    <w:p w:rsidR="00BC6666" w:rsidRPr="005F63D2" w:rsidRDefault="00BC6666" w:rsidP="00BC6666">
      <w:pPr>
        <w:autoSpaceDE w:val="0"/>
        <w:autoSpaceDN w:val="0"/>
        <w:spacing w:line="0" w:lineRule="atLeast"/>
        <w:rPr>
          <w:rFonts w:ascii="TimesNewRomanPS-BoldMT" w:eastAsia="TimesNewRomanPS-BoldMT" w:hAnsi="TimesNewRomanPS-BoldMT"/>
          <w:b/>
          <w:color w:val="FF0000"/>
          <w:sz w:val="18"/>
          <w:szCs w:val="18"/>
        </w:rPr>
      </w:pPr>
      <w:r w:rsidRPr="005F63D2">
        <w:rPr>
          <w:rFonts w:ascii="宋体" w:hAnsi="宋体" w:hint="eastAsia"/>
          <w:color w:val="FF0000"/>
          <w:sz w:val="18"/>
          <w:szCs w:val="18"/>
        </w:rPr>
        <w:t>系：</w:t>
      </w:r>
      <w:r w:rsidRPr="005F63D2">
        <w:rPr>
          <w:rFonts w:ascii="TimesNewRomanPS-BoldMT" w:eastAsia="TimesNewRomanPS-BoldMT" w:hAnsi="TimesNewRomanPS-BoldMT" w:hint="eastAsia"/>
          <w:b/>
          <w:color w:val="FF0000"/>
          <w:sz w:val="18"/>
          <w:szCs w:val="18"/>
        </w:rPr>
        <w:t>D(Dept</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Dno</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Office</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Dnum)</w:t>
      </w:r>
    </w:p>
    <w:p w:rsidR="00BC6666" w:rsidRPr="005F63D2" w:rsidRDefault="00BC6666" w:rsidP="00BC6666">
      <w:pPr>
        <w:autoSpaceDE w:val="0"/>
        <w:autoSpaceDN w:val="0"/>
        <w:spacing w:line="0" w:lineRule="atLeast"/>
        <w:rPr>
          <w:rFonts w:ascii="TimesNewRomanPS-BoldMT" w:eastAsia="TimesNewRomanPS-BoldMT" w:hAnsi="TimesNewRomanPS-BoldMT"/>
          <w:b/>
          <w:color w:val="FF0000"/>
          <w:sz w:val="18"/>
          <w:szCs w:val="18"/>
        </w:rPr>
      </w:pPr>
      <w:r w:rsidRPr="005F63D2">
        <w:rPr>
          <w:rFonts w:ascii="宋体" w:hAnsi="宋体" w:hint="eastAsia"/>
          <w:color w:val="FF0000"/>
          <w:sz w:val="18"/>
          <w:szCs w:val="18"/>
        </w:rPr>
        <w:t>学会：</w:t>
      </w:r>
      <w:r w:rsidRPr="005F63D2">
        <w:rPr>
          <w:rFonts w:ascii="TimesNewRomanPS-BoldMT" w:eastAsia="TimesNewRomanPS-BoldMT" w:hAnsi="TimesNewRomanPS-BoldMT" w:hint="eastAsia"/>
          <w:b/>
          <w:color w:val="FF0000"/>
          <w:sz w:val="18"/>
          <w:szCs w:val="18"/>
        </w:rPr>
        <w:t>M(Mname</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Myear</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Maddr</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Mnum)</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TimesNewRomanPS-BoldMT" w:eastAsia="TimesNewRomanPS-BoldMT" w:hAnsi="TimesNewRomanPS-BoldMT" w:hint="eastAsia"/>
          <w:b/>
          <w:color w:val="FF0000"/>
          <w:sz w:val="18"/>
          <w:szCs w:val="18"/>
        </w:rPr>
        <w:t>(2)</w:t>
      </w:r>
      <w:r w:rsidRPr="005F63D2">
        <w:rPr>
          <w:rFonts w:ascii="宋体" w:hAnsi="宋体" w:hint="eastAsia"/>
          <w:color w:val="FF0000"/>
          <w:sz w:val="18"/>
          <w:szCs w:val="18"/>
        </w:rPr>
        <w:t>每个关系模式的最小函数依赖集如下：</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TimesNewRomanPS-BoldMT" w:eastAsia="TimesNewRomanPS-BoldMT" w:hAnsi="TimesNewRomanPS-BoldMT" w:hint="eastAsia"/>
          <w:b/>
          <w:color w:val="FF0000"/>
          <w:sz w:val="18"/>
          <w:szCs w:val="18"/>
        </w:rPr>
        <w:t>A</w:t>
      </w:r>
      <w:r w:rsidRPr="005F63D2">
        <w:rPr>
          <w:rFonts w:ascii="宋体" w:hAnsi="宋体" w:hint="eastAsia"/>
          <w:color w:val="FF0000"/>
          <w:sz w:val="18"/>
          <w:szCs w:val="18"/>
        </w:rPr>
        <w:t>、学生</w:t>
      </w:r>
      <w:r w:rsidRPr="005F63D2">
        <w:rPr>
          <w:rFonts w:ascii="TimesNewRomanPS-BoldMT" w:eastAsia="TimesNewRomanPS-BoldMT" w:hAnsi="TimesNewRomanPS-BoldMT" w:hint="eastAsia"/>
          <w:b/>
          <w:color w:val="FF0000"/>
          <w:sz w:val="18"/>
          <w:szCs w:val="18"/>
        </w:rPr>
        <w:t>S (Sno</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Sname</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Sbirth</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Dept</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Class</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 xml:space="preserve">Rno) </w:t>
      </w:r>
      <w:r w:rsidRPr="005F63D2">
        <w:rPr>
          <w:rFonts w:ascii="宋体" w:hAnsi="宋体" w:hint="eastAsia"/>
          <w:color w:val="FF0000"/>
          <w:sz w:val="18"/>
          <w:szCs w:val="18"/>
        </w:rPr>
        <w:t>的最小函数依赖集如</w:t>
      </w:r>
    </w:p>
    <w:p w:rsidR="00BC6666" w:rsidRPr="005F63D2" w:rsidRDefault="00BC6666" w:rsidP="00BC6666">
      <w:pPr>
        <w:autoSpaceDE w:val="0"/>
        <w:autoSpaceDN w:val="0"/>
        <w:spacing w:line="0" w:lineRule="atLeast"/>
        <w:rPr>
          <w:rFonts w:ascii="TimesNewRomanPS-BoldMT" w:eastAsia="TimesNewRomanPS-BoldMT" w:hAnsi="TimesNewRomanPS-BoldMT"/>
          <w:b/>
          <w:color w:val="FF0000"/>
          <w:sz w:val="18"/>
          <w:szCs w:val="18"/>
        </w:rPr>
      </w:pPr>
      <w:r w:rsidRPr="005F63D2">
        <w:rPr>
          <w:rFonts w:ascii="宋体" w:hAnsi="宋体" w:hint="eastAsia"/>
          <w:color w:val="FF0000"/>
          <w:sz w:val="18"/>
          <w:szCs w:val="18"/>
        </w:rPr>
        <w:t>下</w:t>
      </w:r>
      <w:r w:rsidRPr="005F63D2">
        <w:rPr>
          <w:rFonts w:ascii="TimesNewRomanPS-BoldMT" w:eastAsia="TimesNewRomanPS-BoldMT" w:hAnsi="TimesNewRomanPS-BoldMT" w:hint="eastAsia"/>
          <w:b/>
          <w:color w:val="FF0000"/>
          <w:sz w:val="18"/>
          <w:szCs w:val="18"/>
        </w:rPr>
        <w:t>:Sno</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Sname</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Sno</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Sbirth</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Sno</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Class</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Class</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Dept</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DEPT</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Rno</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传递依赖如下：</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由于</w:t>
      </w:r>
      <w:r w:rsidRPr="005F63D2">
        <w:rPr>
          <w:rFonts w:ascii="TimesNewRomanPS-BoldMT" w:eastAsia="TimesNewRomanPS-BoldMT" w:hAnsi="TimesNewRomanPS-BoldMT" w:hint="eastAsia"/>
          <w:b/>
          <w:color w:val="FF0000"/>
          <w:sz w:val="18"/>
          <w:szCs w:val="18"/>
        </w:rPr>
        <w:t>Sno</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Dept</w:t>
      </w:r>
      <w:r w:rsidRPr="005F63D2">
        <w:rPr>
          <w:rFonts w:ascii="宋体" w:hAnsi="宋体" w:hint="eastAsia"/>
          <w:color w:val="FF0000"/>
          <w:sz w:val="18"/>
          <w:szCs w:val="18"/>
        </w:rPr>
        <w:t>，而</w:t>
      </w:r>
      <w:r w:rsidRPr="005F63D2">
        <w:rPr>
          <w:rFonts w:ascii="TimesNewRomanPS-BoldMT" w:eastAsia="TimesNewRomanPS-BoldMT" w:hAnsi="TimesNewRomanPS-BoldMT" w:hint="eastAsia"/>
          <w:b/>
          <w:color w:val="FF0000"/>
          <w:sz w:val="18"/>
          <w:szCs w:val="18"/>
        </w:rPr>
        <w:t>Dept</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 xml:space="preserve">Sno </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Dept</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Rno</w:t>
      </w:r>
      <w:r w:rsidRPr="005F63D2">
        <w:rPr>
          <w:rFonts w:ascii="宋体" w:hAnsi="宋体" w:hint="eastAsia"/>
          <w:color w:val="FF0000"/>
          <w:sz w:val="18"/>
          <w:szCs w:val="18"/>
        </w:rPr>
        <w:t>（宿舍区）</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所以</w:t>
      </w:r>
      <w:r w:rsidRPr="005F63D2">
        <w:rPr>
          <w:rFonts w:ascii="TimesNewRomanPS-BoldMT" w:eastAsia="TimesNewRomanPS-BoldMT" w:hAnsi="TimesNewRomanPS-BoldMT" w:hint="eastAsia"/>
          <w:b/>
          <w:color w:val="FF0000"/>
          <w:sz w:val="18"/>
          <w:szCs w:val="18"/>
        </w:rPr>
        <w:t>Sno</w:t>
      </w:r>
      <w:r w:rsidRPr="005F63D2">
        <w:rPr>
          <w:rFonts w:ascii="宋体" w:hAnsi="宋体" w:hint="eastAsia"/>
          <w:color w:val="FF0000"/>
          <w:sz w:val="18"/>
          <w:szCs w:val="18"/>
        </w:rPr>
        <w:t>与</w:t>
      </w:r>
      <w:r w:rsidRPr="005F63D2">
        <w:rPr>
          <w:rFonts w:ascii="TimesNewRomanPS-BoldMT" w:eastAsia="TimesNewRomanPS-BoldMT" w:hAnsi="TimesNewRomanPS-BoldMT" w:hint="eastAsia"/>
          <w:b/>
          <w:color w:val="FF0000"/>
          <w:sz w:val="18"/>
          <w:szCs w:val="18"/>
        </w:rPr>
        <w:t>Rno</w:t>
      </w:r>
      <w:r w:rsidRPr="005F63D2">
        <w:rPr>
          <w:rFonts w:ascii="宋体" w:hAnsi="宋体" w:hint="eastAsia"/>
          <w:color w:val="FF0000"/>
          <w:sz w:val="18"/>
          <w:szCs w:val="18"/>
        </w:rPr>
        <w:t>之间存在着传递函数依赖。</w:t>
      </w:r>
    </w:p>
    <w:p w:rsidR="00BC6666" w:rsidRPr="005F63D2" w:rsidRDefault="00BC6666" w:rsidP="00BC6666">
      <w:pPr>
        <w:autoSpaceDE w:val="0"/>
        <w:autoSpaceDN w:val="0"/>
        <w:spacing w:line="0" w:lineRule="atLeast"/>
        <w:rPr>
          <w:rFonts w:ascii="TimesNewRomanPS-BoldMT" w:eastAsia="TimesNewRomanPS-BoldMT" w:hAnsi="TimesNewRomanPS-BoldMT"/>
          <w:b/>
          <w:color w:val="FF0000"/>
          <w:sz w:val="18"/>
          <w:szCs w:val="18"/>
        </w:rPr>
      </w:pPr>
      <w:r w:rsidRPr="005F63D2">
        <w:rPr>
          <w:rFonts w:ascii="宋体" w:hAnsi="宋体" w:hint="eastAsia"/>
          <w:color w:val="FF0000"/>
          <w:sz w:val="18"/>
          <w:szCs w:val="18"/>
        </w:rPr>
        <w:t>由于</w:t>
      </w:r>
      <w:r w:rsidRPr="005F63D2">
        <w:rPr>
          <w:rFonts w:ascii="TimesNewRomanPS-BoldMT" w:eastAsia="TimesNewRomanPS-BoldMT" w:hAnsi="TimesNewRomanPS-BoldMT" w:hint="eastAsia"/>
          <w:b/>
          <w:color w:val="FF0000"/>
          <w:sz w:val="18"/>
          <w:szCs w:val="18"/>
        </w:rPr>
        <w:t>Class</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Dept</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 xml:space="preserve">Dept </w:t>
      </w:r>
      <w:r w:rsidRPr="005F63D2">
        <w:rPr>
          <w:rFonts w:ascii="Wingdings-Regular" w:eastAsia="Wingdings-Regular" w:hAnsi="Wingdings-Regular" w:hint="eastAsia"/>
          <w:color w:val="FF0000"/>
          <w:sz w:val="18"/>
          <w:szCs w:val="18"/>
        </w:rPr>
        <w:t xml:space="preserve"> </w:t>
      </w:r>
      <w:r w:rsidRPr="005F63D2">
        <w:rPr>
          <w:rFonts w:ascii="TimesNewRomanPS-BoldMT" w:eastAsia="TimesNewRomanPS-BoldMT" w:hAnsi="TimesNewRomanPS-BoldMT" w:hint="eastAsia"/>
          <w:b/>
          <w:color w:val="FF0000"/>
          <w:sz w:val="18"/>
          <w:szCs w:val="18"/>
        </w:rPr>
        <w:t>Class</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Dept</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Rno</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所以</w:t>
      </w:r>
      <w:r w:rsidRPr="005F63D2">
        <w:rPr>
          <w:rFonts w:ascii="TimesNewRomanPS-BoldMT" w:eastAsia="TimesNewRomanPS-BoldMT" w:hAnsi="TimesNewRomanPS-BoldMT" w:hint="eastAsia"/>
          <w:b/>
          <w:color w:val="FF0000"/>
          <w:sz w:val="18"/>
          <w:szCs w:val="18"/>
        </w:rPr>
        <w:t>Class</w:t>
      </w:r>
      <w:r w:rsidRPr="005F63D2">
        <w:rPr>
          <w:rFonts w:ascii="宋体" w:hAnsi="宋体" w:hint="eastAsia"/>
          <w:color w:val="FF0000"/>
          <w:sz w:val="18"/>
          <w:szCs w:val="18"/>
        </w:rPr>
        <w:t>与</w:t>
      </w:r>
      <w:r w:rsidRPr="005F63D2">
        <w:rPr>
          <w:rFonts w:ascii="TimesNewRomanPS-BoldMT" w:eastAsia="TimesNewRomanPS-BoldMT" w:hAnsi="TimesNewRomanPS-BoldMT" w:hint="eastAsia"/>
          <w:b/>
          <w:color w:val="FF0000"/>
          <w:sz w:val="18"/>
          <w:szCs w:val="18"/>
        </w:rPr>
        <w:t>Rno</w:t>
      </w:r>
      <w:r w:rsidRPr="005F63D2">
        <w:rPr>
          <w:rFonts w:ascii="宋体" w:hAnsi="宋体" w:hint="eastAsia"/>
          <w:color w:val="FF0000"/>
          <w:sz w:val="18"/>
          <w:szCs w:val="18"/>
        </w:rPr>
        <w:t>之间存在着传递函数依赖。</w:t>
      </w:r>
    </w:p>
    <w:p w:rsidR="00BC6666" w:rsidRPr="005F63D2" w:rsidRDefault="00BC6666" w:rsidP="00BC6666">
      <w:pPr>
        <w:autoSpaceDE w:val="0"/>
        <w:autoSpaceDN w:val="0"/>
        <w:spacing w:line="0" w:lineRule="atLeast"/>
        <w:rPr>
          <w:rFonts w:ascii="TimesNewRomanPS-BoldMT" w:eastAsia="TimesNewRomanPS-BoldMT" w:hAnsi="TimesNewRomanPS-BoldMT"/>
          <w:b/>
          <w:color w:val="FF0000"/>
          <w:sz w:val="18"/>
          <w:szCs w:val="18"/>
        </w:rPr>
      </w:pPr>
      <w:r w:rsidRPr="005F63D2">
        <w:rPr>
          <w:rFonts w:ascii="宋体" w:hAnsi="宋体" w:hint="eastAsia"/>
          <w:color w:val="FF0000"/>
          <w:sz w:val="18"/>
          <w:szCs w:val="18"/>
        </w:rPr>
        <w:t>由于</w:t>
      </w:r>
      <w:r w:rsidRPr="005F63D2">
        <w:rPr>
          <w:rFonts w:ascii="TimesNewRomanPS-BoldMT" w:eastAsia="TimesNewRomanPS-BoldMT" w:hAnsi="TimesNewRomanPS-BoldMT" w:hint="eastAsia"/>
          <w:b/>
          <w:color w:val="FF0000"/>
          <w:sz w:val="18"/>
          <w:szCs w:val="18"/>
        </w:rPr>
        <w:t>Sno</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Class</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Class</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Sno</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Class</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Dept</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所以</w:t>
      </w:r>
      <w:r w:rsidRPr="005F63D2">
        <w:rPr>
          <w:rFonts w:ascii="TimesNewRomanPS-BoldMT" w:eastAsia="TimesNewRomanPS-BoldMT" w:hAnsi="TimesNewRomanPS-BoldMT" w:hint="eastAsia"/>
          <w:b/>
          <w:color w:val="FF0000"/>
          <w:sz w:val="18"/>
          <w:szCs w:val="18"/>
        </w:rPr>
        <w:t>Sno</w:t>
      </w:r>
      <w:r w:rsidRPr="005F63D2">
        <w:rPr>
          <w:rFonts w:ascii="宋体" w:hAnsi="宋体" w:hint="eastAsia"/>
          <w:color w:val="FF0000"/>
          <w:sz w:val="18"/>
          <w:szCs w:val="18"/>
        </w:rPr>
        <w:t>与</w:t>
      </w:r>
      <w:r w:rsidRPr="005F63D2">
        <w:rPr>
          <w:rFonts w:ascii="TimesNewRomanPS-BoldMT" w:eastAsia="TimesNewRomanPS-BoldMT" w:hAnsi="TimesNewRomanPS-BoldMT" w:hint="eastAsia"/>
          <w:b/>
          <w:color w:val="FF0000"/>
          <w:sz w:val="18"/>
          <w:szCs w:val="18"/>
        </w:rPr>
        <w:t>Dept</w:t>
      </w:r>
      <w:r w:rsidRPr="005F63D2">
        <w:rPr>
          <w:rFonts w:ascii="宋体" w:hAnsi="宋体" w:hint="eastAsia"/>
          <w:color w:val="FF0000"/>
          <w:sz w:val="18"/>
          <w:szCs w:val="18"/>
        </w:rPr>
        <w:t>之间存在着传递函数依赖。</w:t>
      </w:r>
    </w:p>
    <w:p w:rsidR="00BC6666" w:rsidRPr="005F63D2" w:rsidRDefault="00BC6666" w:rsidP="00BC6666">
      <w:pPr>
        <w:autoSpaceDE w:val="0"/>
        <w:autoSpaceDN w:val="0"/>
        <w:spacing w:line="0" w:lineRule="atLeast"/>
        <w:rPr>
          <w:rFonts w:ascii="TimesNewRomanPS-BoldMT" w:eastAsia="TimesNewRomanPS-BoldMT" w:hAnsi="TimesNewRomanPS-BoldMT"/>
          <w:b/>
          <w:color w:val="FF0000"/>
          <w:sz w:val="18"/>
          <w:szCs w:val="18"/>
        </w:rPr>
      </w:pPr>
      <w:r w:rsidRPr="005F63D2">
        <w:rPr>
          <w:rFonts w:ascii="TimesNewRomanPS-BoldMT" w:eastAsia="TimesNewRomanPS-BoldMT" w:hAnsi="TimesNewRomanPS-BoldMT" w:hint="eastAsia"/>
          <w:b/>
          <w:color w:val="FF0000"/>
          <w:sz w:val="18"/>
          <w:szCs w:val="18"/>
        </w:rPr>
        <w:t>B</w:t>
      </w:r>
      <w:r w:rsidRPr="005F63D2">
        <w:rPr>
          <w:rFonts w:ascii="宋体" w:hAnsi="宋体" w:hint="eastAsia"/>
          <w:color w:val="FF0000"/>
          <w:sz w:val="18"/>
          <w:szCs w:val="18"/>
        </w:rPr>
        <w:t>、班级</w:t>
      </w:r>
      <w:r w:rsidRPr="005F63D2">
        <w:rPr>
          <w:rFonts w:ascii="TimesNewRomanPS-BoldMT" w:eastAsia="TimesNewRomanPS-BoldMT" w:hAnsi="TimesNewRomanPS-BoldMT" w:hint="eastAsia"/>
          <w:b/>
          <w:color w:val="FF0000"/>
          <w:sz w:val="18"/>
          <w:szCs w:val="18"/>
        </w:rPr>
        <w:t>C(Class</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Pname</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Dept</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Cnum</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Cyear)</w:t>
      </w:r>
      <w:r w:rsidRPr="005F63D2">
        <w:rPr>
          <w:rFonts w:ascii="宋体" w:hAnsi="宋体" w:hint="eastAsia"/>
          <w:color w:val="FF0000"/>
          <w:sz w:val="18"/>
          <w:szCs w:val="18"/>
        </w:rPr>
        <w:t>的最小函数依赖集如下</w:t>
      </w:r>
      <w:r w:rsidRPr="005F63D2">
        <w:rPr>
          <w:rFonts w:ascii="TimesNewRomanPS-BoldMT" w:eastAsia="TimesNewRomanPS-BoldMT" w:hAnsi="TimesNewRomanPS-BoldMT" w:hint="eastAsia"/>
          <w:b/>
          <w:color w:val="FF0000"/>
          <w:sz w:val="18"/>
          <w:szCs w:val="18"/>
        </w:rPr>
        <w:t>:</w:t>
      </w:r>
    </w:p>
    <w:p w:rsidR="00BC6666" w:rsidRPr="005F63D2" w:rsidRDefault="00BC6666" w:rsidP="00BC6666">
      <w:pPr>
        <w:autoSpaceDE w:val="0"/>
        <w:autoSpaceDN w:val="0"/>
        <w:spacing w:line="0" w:lineRule="atLeast"/>
        <w:rPr>
          <w:rFonts w:ascii="TimesNewRomanPS-BoldMT" w:eastAsia="TimesNewRomanPS-BoldMT" w:hAnsi="TimesNewRomanPS-BoldMT"/>
          <w:b/>
          <w:color w:val="FF0000"/>
          <w:sz w:val="18"/>
          <w:szCs w:val="18"/>
        </w:rPr>
      </w:pPr>
      <w:r w:rsidRPr="005F63D2">
        <w:rPr>
          <w:rFonts w:ascii="TimesNewRomanPS-BoldMT" w:eastAsia="TimesNewRomanPS-BoldMT" w:hAnsi="TimesNewRomanPS-BoldMT" w:hint="eastAsia"/>
          <w:b/>
          <w:color w:val="FF0000"/>
          <w:sz w:val="18"/>
          <w:szCs w:val="18"/>
        </w:rPr>
        <w:t>Class</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Pname</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Class</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Cnum</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Class</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Cyear</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Pname</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Dept.</w:t>
      </w:r>
    </w:p>
    <w:p w:rsidR="00BC6666" w:rsidRPr="005F63D2" w:rsidRDefault="00BC6666" w:rsidP="00BC6666">
      <w:pPr>
        <w:autoSpaceDE w:val="0"/>
        <w:autoSpaceDN w:val="0"/>
        <w:spacing w:line="0" w:lineRule="atLeast"/>
        <w:rPr>
          <w:rFonts w:ascii="TimesNewRomanPS-BoldMT" w:eastAsia="TimesNewRomanPS-BoldMT" w:hAnsi="TimesNewRomanPS-BoldMT"/>
          <w:b/>
          <w:color w:val="FF0000"/>
          <w:sz w:val="18"/>
          <w:szCs w:val="18"/>
        </w:rPr>
      </w:pPr>
      <w:r w:rsidRPr="005F63D2">
        <w:rPr>
          <w:rFonts w:ascii="宋体" w:hAnsi="宋体" w:hint="eastAsia"/>
          <w:color w:val="FF0000"/>
          <w:sz w:val="18"/>
          <w:szCs w:val="18"/>
        </w:rPr>
        <w:t>由于</w:t>
      </w:r>
      <w:r w:rsidRPr="005F63D2">
        <w:rPr>
          <w:rFonts w:ascii="TimesNewRomanPS-BoldMT" w:eastAsia="TimesNewRomanPS-BoldMT" w:hAnsi="TimesNewRomanPS-BoldMT" w:hint="eastAsia"/>
          <w:b/>
          <w:color w:val="FF0000"/>
          <w:sz w:val="18"/>
          <w:szCs w:val="18"/>
        </w:rPr>
        <w:t>Class</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Pname</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Pname</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Class</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Pname</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Dept</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所以</w:t>
      </w:r>
      <w:r w:rsidRPr="005F63D2">
        <w:rPr>
          <w:rFonts w:ascii="TimesNewRomanPS-BoldMT" w:eastAsia="TimesNewRomanPS-BoldMT" w:hAnsi="TimesNewRomanPS-BoldMT" w:hint="eastAsia"/>
          <w:b/>
          <w:color w:val="FF0000"/>
          <w:sz w:val="18"/>
          <w:szCs w:val="18"/>
        </w:rPr>
        <w:t>C1ass</w:t>
      </w:r>
      <w:r w:rsidRPr="005F63D2">
        <w:rPr>
          <w:rFonts w:ascii="宋体" w:hAnsi="宋体" w:hint="eastAsia"/>
          <w:color w:val="FF0000"/>
          <w:sz w:val="18"/>
          <w:szCs w:val="18"/>
        </w:rPr>
        <w:t>与</w:t>
      </w:r>
      <w:r w:rsidRPr="005F63D2">
        <w:rPr>
          <w:rFonts w:ascii="TimesNewRomanPS-BoldMT" w:eastAsia="TimesNewRomanPS-BoldMT" w:hAnsi="TimesNewRomanPS-BoldMT" w:hint="eastAsia"/>
          <w:b/>
          <w:color w:val="FF0000"/>
          <w:sz w:val="18"/>
          <w:szCs w:val="18"/>
        </w:rPr>
        <w:t>Dept</w:t>
      </w:r>
      <w:r w:rsidRPr="005F63D2">
        <w:rPr>
          <w:rFonts w:ascii="宋体" w:hAnsi="宋体" w:hint="eastAsia"/>
          <w:color w:val="FF0000"/>
          <w:sz w:val="18"/>
          <w:szCs w:val="18"/>
        </w:rPr>
        <w:t>之间存在着传递函数依赖。</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TimesNewRomanPS-BoldMT" w:eastAsia="TimesNewRomanPS-BoldMT" w:hAnsi="TimesNewRomanPS-BoldMT" w:hint="eastAsia"/>
          <w:b/>
          <w:color w:val="FF0000"/>
          <w:sz w:val="18"/>
          <w:szCs w:val="18"/>
        </w:rPr>
        <w:t>C</w:t>
      </w:r>
      <w:r w:rsidRPr="005F63D2">
        <w:rPr>
          <w:rFonts w:ascii="宋体" w:hAnsi="宋体" w:hint="eastAsia"/>
          <w:color w:val="FF0000"/>
          <w:sz w:val="18"/>
          <w:szCs w:val="18"/>
        </w:rPr>
        <w:t>、系</w:t>
      </w:r>
      <w:r w:rsidRPr="005F63D2">
        <w:rPr>
          <w:rFonts w:ascii="TimesNewRomanPS-BoldMT" w:eastAsia="TimesNewRomanPS-BoldMT" w:hAnsi="TimesNewRomanPS-BoldMT" w:hint="eastAsia"/>
          <w:b/>
          <w:color w:val="FF0000"/>
          <w:sz w:val="18"/>
          <w:szCs w:val="18"/>
        </w:rPr>
        <w:t>D(Dept</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Dno</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Office</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Dnum)</w:t>
      </w:r>
      <w:r w:rsidRPr="005F63D2">
        <w:rPr>
          <w:rFonts w:ascii="宋体" w:hAnsi="宋体" w:hint="eastAsia"/>
          <w:color w:val="FF0000"/>
          <w:sz w:val="18"/>
          <w:szCs w:val="18"/>
        </w:rPr>
        <w:t>的最小函数依赖集如下：</w:t>
      </w:r>
    </w:p>
    <w:p w:rsidR="00BC6666" w:rsidRPr="005F63D2" w:rsidRDefault="00BC6666" w:rsidP="00BC6666">
      <w:pPr>
        <w:autoSpaceDE w:val="0"/>
        <w:autoSpaceDN w:val="0"/>
        <w:spacing w:line="0" w:lineRule="atLeast"/>
        <w:rPr>
          <w:rFonts w:ascii="TimesNewRomanPS-BoldMT" w:eastAsia="TimesNewRomanPS-BoldMT" w:hAnsi="TimesNewRomanPS-BoldMT"/>
          <w:b/>
          <w:color w:val="FF0000"/>
          <w:sz w:val="18"/>
          <w:szCs w:val="18"/>
        </w:rPr>
      </w:pPr>
      <w:r w:rsidRPr="005F63D2">
        <w:rPr>
          <w:rFonts w:ascii="TimesNewRomanPS-BoldMT" w:eastAsia="TimesNewRomanPS-BoldMT" w:hAnsi="TimesNewRomanPS-BoldMT" w:hint="eastAsia"/>
          <w:b/>
          <w:color w:val="FF0000"/>
          <w:sz w:val="18"/>
          <w:szCs w:val="18"/>
        </w:rPr>
        <w:t>Dept</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Dno</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Dno</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Dept</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Dno</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Office</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Dno</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Dnum</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根据上述函数依赖可知，</w:t>
      </w:r>
      <w:r w:rsidRPr="005F63D2">
        <w:rPr>
          <w:rFonts w:ascii="TimesNewRomanPS-BoldMT" w:eastAsia="TimesNewRomanPS-BoldMT" w:hAnsi="TimesNewRomanPS-BoldMT" w:hint="eastAsia"/>
          <w:b/>
          <w:color w:val="FF0000"/>
          <w:sz w:val="18"/>
          <w:szCs w:val="18"/>
        </w:rPr>
        <w:t>Dept</w:t>
      </w:r>
      <w:r w:rsidRPr="005F63D2">
        <w:rPr>
          <w:rFonts w:ascii="宋体" w:hAnsi="宋体" w:hint="eastAsia"/>
          <w:color w:val="FF0000"/>
          <w:sz w:val="18"/>
          <w:szCs w:val="18"/>
        </w:rPr>
        <w:t>与</w:t>
      </w:r>
      <w:r w:rsidRPr="005F63D2">
        <w:rPr>
          <w:rFonts w:ascii="TimesNewRomanPS-BoldMT" w:eastAsia="TimesNewRomanPS-BoldMT" w:hAnsi="TimesNewRomanPS-BoldMT" w:hint="eastAsia"/>
          <w:b/>
          <w:color w:val="FF0000"/>
          <w:sz w:val="18"/>
          <w:szCs w:val="18"/>
        </w:rPr>
        <w:t>Office</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Dept</w:t>
      </w:r>
      <w:r w:rsidRPr="005F63D2">
        <w:rPr>
          <w:rFonts w:ascii="宋体" w:hAnsi="宋体" w:hint="eastAsia"/>
          <w:color w:val="FF0000"/>
          <w:sz w:val="18"/>
          <w:szCs w:val="18"/>
        </w:rPr>
        <w:t>与</w:t>
      </w:r>
      <w:r w:rsidRPr="005F63D2">
        <w:rPr>
          <w:rFonts w:ascii="TimesNewRomanPS-BoldMT" w:eastAsia="TimesNewRomanPS-BoldMT" w:hAnsi="TimesNewRomanPS-BoldMT" w:hint="eastAsia"/>
          <w:b/>
          <w:color w:val="FF0000"/>
          <w:sz w:val="18"/>
          <w:szCs w:val="18"/>
        </w:rPr>
        <w:t>Dnum</w:t>
      </w:r>
      <w:r w:rsidRPr="005F63D2">
        <w:rPr>
          <w:rFonts w:ascii="宋体" w:hAnsi="宋体" w:hint="eastAsia"/>
          <w:color w:val="FF0000"/>
          <w:sz w:val="18"/>
          <w:szCs w:val="18"/>
        </w:rPr>
        <w:t>之间不存在传递依赖。</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TimesNewRomanPS-BoldMT" w:eastAsia="TimesNewRomanPS-BoldMT" w:hAnsi="TimesNewRomanPS-BoldMT" w:hint="eastAsia"/>
          <w:b/>
          <w:color w:val="FF0000"/>
          <w:sz w:val="18"/>
          <w:szCs w:val="18"/>
        </w:rPr>
        <w:t>D</w:t>
      </w:r>
      <w:r w:rsidRPr="005F63D2">
        <w:rPr>
          <w:rFonts w:ascii="宋体" w:hAnsi="宋体" w:hint="eastAsia"/>
          <w:color w:val="FF0000"/>
          <w:sz w:val="18"/>
          <w:szCs w:val="18"/>
        </w:rPr>
        <w:t>、学会</w:t>
      </w:r>
      <w:r w:rsidRPr="005F63D2">
        <w:rPr>
          <w:rFonts w:ascii="TimesNewRomanPS-BoldMT" w:eastAsia="TimesNewRomanPS-BoldMT" w:hAnsi="TimesNewRomanPS-BoldMT" w:hint="eastAsia"/>
          <w:b/>
          <w:color w:val="FF0000"/>
          <w:sz w:val="18"/>
          <w:szCs w:val="18"/>
        </w:rPr>
        <w:t>M(Mname</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Myear</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Maddr</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Mnum)</w:t>
      </w:r>
      <w:r w:rsidRPr="005F63D2">
        <w:rPr>
          <w:rFonts w:ascii="宋体" w:hAnsi="宋体" w:hint="eastAsia"/>
          <w:color w:val="FF0000"/>
          <w:sz w:val="18"/>
          <w:szCs w:val="18"/>
        </w:rPr>
        <w:t>的最小函数依赖集如下：</w:t>
      </w:r>
    </w:p>
    <w:p w:rsidR="00BC6666" w:rsidRPr="005F63D2" w:rsidRDefault="00BC6666" w:rsidP="00BC6666">
      <w:pPr>
        <w:autoSpaceDE w:val="0"/>
        <w:autoSpaceDN w:val="0"/>
        <w:spacing w:line="0" w:lineRule="atLeast"/>
        <w:rPr>
          <w:rFonts w:ascii="TimesNewRomanPS-BoldMT" w:eastAsia="TimesNewRomanPS-BoldMT" w:hAnsi="TimesNewRomanPS-BoldMT"/>
          <w:b/>
          <w:color w:val="FF0000"/>
          <w:sz w:val="18"/>
          <w:szCs w:val="18"/>
        </w:rPr>
      </w:pPr>
      <w:r w:rsidRPr="005F63D2">
        <w:rPr>
          <w:rFonts w:ascii="TimesNewRomanPS-BoldMT" w:eastAsia="TimesNewRomanPS-BoldMT" w:hAnsi="TimesNewRomanPS-BoldMT" w:hint="eastAsia"/>
          <w:b/>
          <w:color w:val="FF0000"/>
          <w:sz w:val="18"/>
          <w:szCs w:val="18"/>
        </w:rPr>
        <w:t>Mname</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Myear</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Mname</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Maddr</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Mname</w:t>
      </w:r>
      <w:r w:rsidRPr="005F63D2">
        <w:rPr>
          <w:rFonts w:ascii="Wingdings-Regular" w:eastAsia="Wingdings-Regular" w:hAnsi="Wingdings-Regular" w:hint="eastAsia"/>
          <w:color w:val="FF0000"/>
          <w:sz w:val="18"/>
          <w:szCs w:val="18"/>
        </w:rPr>
        <w:t></w:t>
      </w:r>
      <w:r w:rsidRPr="005F63D2">
        <w:rPr>
          <w:rFonts w:ascii="TimesNewRomanPS-BoldMT" w:eastAsia="TimesNewRomanPS-BoldMT" w:hAnsi="TimesNewRomanPS-BoldMT" w:hint="eastAsia"/>
          <w:b/>
          <w:color w:val="FF0000"/>
          <w:sz w:val="18"/>
          <w:szCs w:val="18"/>
        </w:rPr>
        <w:t>Mnum</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宋体" w:hAnsi="宋体" w:hint="eastAsia"/>
          <w:color w:val="FF0000"/>
          <w:sz w:val="18"/>
          <w:szCs w:val="18"/>
        </w:rPr>
        <w:t>该模式不存在传递依赖。</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TimesNewRomanPS-BoldMT" w:eastAsia="TimesNewRomanPS-BoldMT" w:hAnsi="TimesNewRomanPS-BoldMT" w:hint="eastAsia"/>
          <w:b/>
          <w:color w:val="FF0000"/>
          <w:sz w:val="18"/>
          <w:szCs w:val="18"/>
        </w:rPr>
        <w:t>(3)</w:t>
      </w:r>
      <w:r w:rsidRPr="005F63D2">
        <w:rPr>
          <w:rFonts w:ascii="宋体" w:hAnsi="宋体" w:hint="eastAsia"/>
          <w:color w:val="FF0000"/>
          <w:sz w:val="18"/>
          <w:szCs w:val="18"/>
        </w:rPr>
        <w:t>各关系模式的候选码、外部码，全码如下：</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TimesNewRomanPS-BoldMT" w:eastAsia="TimesNewRomanPS-BoldMT" w:hAnsi="TimesNewRomanPS-BoldMT" w:hint="eastAsia"/>
          <w:b/>
          <w:color w:val="FF0000"/>
          <w:sz w:val="18"/>
          <w:szCs w:val="18"/>
        </w:rPr>
        <w:t>A</w:t>
      </w:r>
      <w:r w:rsidRPr="005F63D2">
        <w:rPr>
          <w:rFonts w:ascii="宋体" w:hAnsi="宋体" w:hint="eastAsia"/>
          <w:color w:val="FF0000"/>
          <w:sz w:val="18"/>
          <w:szCs w:val="18"/>
        </w:rPr>
        <w:t>、学生</w:t>
      </w:r>
      <w:r w:rsidRPr="005F63D2">
        <w:rPr>
          <w:rFonts w:ascii="TimesNewRomanPS-BoldMT" w:eastAsia="TimesNewRomanPS-BoldMT" w:hAnsi="TimesNewRomanPS-BoldMT" w:hint="eastAsia"/>
          <w:b/>
          <w:color w:val="FF0000"/>
          <w:sz w:val="18"/>
          <w:szCs w:val="18"/>
        </w:rPr>
        <w:t>S</w:t>
      </w:r>
      <w:r w:rsidRPr="005F63D2">
        <w:rPr>
          <w:rFonts w:ascii="宋体" w:hAnsi="宋体" w:hint="eastAsia"/>
          <w:color w:val="FF0000"/>
          <w:sz w:val="18"/>
          <w:szCs w:val="18"/>
        </w:rPr>
        <w:t>候选码：</w:t>
      </w:r>
      <w:r w:rsidRPr="005F63D2">
        <w:rPr>
          <w:rFonts w:ascii="TimesNewRomanPS-BoldMT" w:eastAsia="TimesNewRomanPS-BoldMT" w:hAnsi="TimesNewRomanPS-BoldMT" w:hint="eastAsia"/>
          <w:b/>
          <w:color w:val="FF0000"/>
          <w:sz w:val="18"/>
          <w:szCs w:val="18"/>
        </w:rPr>
        <w:t>Sno</w:t>
      </w:r>
      <w:r w:rsidRPr="005F63D2">
        <w:rPr>
          <w:rFonts w:ascii="宋体" w:hAnsi="宋体" w:hint="eastAsia"/>
          <w:color w:val="FF0000"/>
          <w:sz w:val="18"/>
          <w:szCs w:val="18"/>
        </w:rPr>
        <w:t>；外部码：</w:t>
      </w:r>
      <w:r w:rsidRPr="005F63D2">
        <w:rPr>
          <w:rFonts w:ascii="TimesNewRomanPS-BoldMT" w:eastAsia="TimesNewRomanPS-BoldMT" w:hAnsi="TimesNewRomanPS-BoldMT" w:hint="eastAsia"/>
          <w:b/>
          <w:color w:val="FF0000"/>
          <w:sz w:val="18"/>
          <w:szCs w:val="18"/>
        </w:rPr>
        <w:t>Dept</w:t>
      </w:r>
      <w:r w:rsidRPr="005F63D2">
        <w:rPr>
          <w:rFonts w:ascii="宋体" w:hAnsi="宋体" w:hint="eastAsia"/>
          <w:color w:val="FF0000"/>
          <w:sz w:val="18"/>
          <w:szCs w:val="18"/>
        </w:rPr>
        <w:t>、</w:t>
      </w:r>
      <w:r w:rsidRPr="005F63D2">
        <w:rPr>
          <w:rFonts w:ascii="TimesNewRomanPS-BoldMT" w:eastAsia="TimesNewRomanPS-BoldMT" w:hAnsi="TimesNewRomanPS-BoldMT" w:hint="eastAsia"/>
          <w:b/>
          <w:color w:val="FF0000"/>
          <w:sz w:val="18"/>
          <w:szCs w:val="18"/>
        </w:rPr>
        <w:t>Class</w:t>
      </w:r>
      <w:r w:rsidRPr="005F63D2">
        <w:rPr>
          <w:rFonts w:ascii="宋体" w:hAnsi="宋体" w:hint="eastAsia"/>
          <w:color w:val="FF0000"/>
          <w:sz w:val="18"/>
          <w:szCs w:val="18"/>
        </w:rPr>
        <w:t>；无全码</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TimesNewRomanPS-BoldMT" w:eastAsia="TimesNewRomanPS-BoldMT" w:hAnsi="TimesNewRomanPS-BoldMT" w:hint="eastAsia"/>
          <w:b/>
          <w:color w:val="FF0000"/>
          <w:sz w:val="18"/>
          <w:szCs w:val="18"/>
        </w:rPr>
        <w:t>B</w:t>
      </w:r>
      <w:r w:rsidRPr="005F63D2">
        <w:rPr>
          <w:rFonts w:ascii="宋体" w:hAnsi="宋体" w:hint="eastAsia"/>
          <w:color w:val="FF0000"/>
          <w:sz w:val="18"/>
          <w:szCs w:val="18"/>
        </w:rPr>
        <w:t>、班级</w:t>
      </w:r>
      <w:r w:rsidRPr="005F63D2">
        <w:rPr>
          <w:rFonts w:ascii="TimesNewRomanPS-BoldMT" w:eastAsia="TimesNewRomanPS-BoldMT" w:hAnsi="TimesNewRomanPS-BoldMT" w:hint="eastAsia"/>
          <w:b/>
          <w:color w:val="FF0000"/>
          <w:sz w:val="18"/>
          <w:szCs w:val="18"/>
        </w:rPr>
        <w:t>C</w:t>
      </w:r>
      <w:r w:rsidRPr="005F63D2">
        <w:rPr>
          <w:rFonts w:ascii="宋体" w:hAnsi="宋体" w:hint="eastAsia"/>
          <w:color w:val="FF0000"/>
          <w:sz w:val="18"/>
          <w:szCs w:val="18"/>
        </w:rPr>
        <w:t>候选码：</w:t>
      </w:r>
      <w:r w:rsidRPr="005F63D2">
        <w:rPr>
          <w:rFonts w:ascii="TimesNewRomanPS-BoldMT" w:eastAsia="TimesNewRomanPS-BoldMT" w:hAnsi="TimesNewRomanPS-BoldMT" w:hint="eastAsia"/>
          <w:b/>
          <w:color w:val="FF0000"/>
          <w:sz w:val="18"/>
          <w:szCs w:val="18"/>
        </w:rPr>
        <w:t>Class</w:t>
      </w:r>
      <w:r w:rsidRPr="005F63D2">
        <w:rPr>
          <w:rFonts w:ascii="宋体" w:hAnsi="宋体" w:hint="eastAsia"/>
          <w:color w:val="FF0000"/>
          <w:sz w:val="18"/>
          <w:szCs w:val="18"/>
        </w:rPr>
        <w:t>；外部码：</w:t>
      </w:r>
      <w:r w:rsidRPr="005F63D2">
        <w:rPr>
          <w:rFonts w:ascii="TimesNewRomanPS-BoldMT" w:eastAsia="TimesNewRomanPS-BoldMT" w:hAnsi="TimesNewRomanPS-BoldMT" w:hint="eastAsia"/>
          <w:b/>
          <w:color w:val="FF0000"/>
          <w:sz w:val="18"/>
          <w:szCs w:val="18"/>
        </w:rPr>
        <w:t>Dept</w:t>
      </w:r>
      <w:r w:rsidRPr="005F63D2">
        <w:rPr>
          <w:rFonts w:ascii="宋体" w:hAnsi="宋体" w:hint="eastAsia"/>
          <w:color w:val="FF0000"/>
          <w:sz w:val="18"/>
          <w:szCs w:val="18"/>
        </w:rPr>
        <w:t>；无全码</w:t>
      </w:r>
    </w:p>
    <w:p w:rsidR="00BC6666" w:rsidRPr="005F63D2" w:rsidRDefault="00BC6666" w:rsidP="00BC6666">
      <w:pPr>
        <w:autoSpaceDE w:val="0"/>
        <w:autoSpaceDN w:val="0"/>
        <w:spacing w:line="0" w:lineRule="atLeast"/>
        <w:rPr>
          <w:rFonts w:ascii="宋体" w:hAnsi="宋体"/>
          <w:color w:val="FF0000"/>
          <w:sz w:val="18"/>
          <w:szCs w:val="18"/>
        </w:rPr>
      </w:pPr>
      <w:r w:rsidRPr="005F63D2">
        <w:rPr>
          <w:rFonts w:ascii="TimesNewRomanPS-BoldMT" w:eastAsia="TimesNewRomanPS-BoldMT" w:hAnsi="TimesNewRomanPS-BoldMT" w:hint="eastAsia"/>
          <w:b/>
          <w:color w:val="FF0000"/>
          <w:sz w:val="18"/>
          <w:szCs w:val="18"/>
        </w:rPr>
        <w:t>C</w:t>
      </w:r>
      <w:r w:rsidRPr="005F63D2">
        <w:rPr>
          <w:rFonts w:ascii="宋体" w:hAnsi="宋体" w:hint="eastAsia"/>
          <w:color w:val="FF0000"/>
          <w:sz w:val="18"/>
          <w:szCs w:val="18"/>
        </w:rPr>
        <w:t>、系</w:t>
      </w:r>
      <w:r w:rsidRPr="005F63D2">
        <w:rPr>
          <w:rFonts w:ascii="TimesNewRomanPS-BoldMT" w:eastAsia="TimesNewRomanPS-BoldMT" w:hAnsi="TimesNewRomanPS-BoldMT" w:hint="eastAsia"/>
          <w:b/>
          <w:color w:val="FF0000"/>
          <w:sz w:val="18"/>
          <w:szCs w:val="18"/>
        </w:rPr>
        <w:t>D</w:t>
      </w:r>
      <w:r w:rsidRPr="005F63D2">
        <w:rPr>
          <w:rFonts w:ascii="宋体" w:hAnsi="宋体" w:hint="eastAsia"/>
          <w:color w:val="FF0000"/>
          <w:sz w:val="18"/>
          <w:szCs w:val="18"/>
        </w:rPr>
        <w:t>候选码：</w:t>
      </w:r>
      <w:r w:rsidRPr="005F63D2">
        <w:rPr>
          <w:rFonts w:ascii="TimesNewRomanPS-BoldMT" w:eastAsia="TimesNewRomanPS-BoldMT" w:hAnsi="TimesNewRomanPS-BoldMT" w:hint="eastAsia"/>
          <w:b/>
          <w:color w:val="FF0000"/>
          <w:sz w:val="18"/>
          <w:szCs w:val="18"/>
        </w:rPr>
        <w:t>Dept</w:t>
      </w:r>
      <w:r w:rsidRPr="005F63D2">
        <w:rPr>
          <w:rFonts w:ascii="宋体" w:hAnsi="宋体" w:hint="eastAsia"/>
          <w:color w:val="FF0000"/>
          <w:sz w:val="18"/>
          <w:szCs w:val="18"/>
        </w:rPr>
        <w:t>或</w:t>
      </w:r>
      <w:r w:rsidRPr="005F63D2">
        <w:rPr>
          <w:rFonts w:ascii="TimesNewRomanPS-BoldMT" w:eastAsia="TimesNewRomanPS-BoldMT" w:hAnsi="TimesNewRomanPS-BoldMT" w:hint="eastAsia"/>
          <w:b/>
          <w:color w:val="FF0000"/>
          <w:sz w:val="18"/>
          <w:szCs w:val="18"/>
        </w:rPr>
        <w:t>Dno</w:t>
      </w:r>
      <w:r w:rsidRPr="005F63D2">
        <w:rPr>
          <w:rFonts w:ascii="宋体" w:hAnsi="宋体" w:hint="eastAsia"/>
          <w:color w:val="FF0000"/>
          <w:sz w:val="18"/>
          <w:szCs w:val="18"/>
        </w:rPr>
        <w:t>；无外部码；无全码</w:t>
      </w:r>
    </w:p>
    <w:p w:rsidR="00BC6666" w:rsidRPr="00FF4B2D" w:rsidRDefault="00BC6666" w:rsidP="00BC6666">
      <w:pPr>
        <w:autoSpaceDE w:val="0"/>
        <w:autoSpaceDN w:val="0"/>
        <w:spacing w:line="0" w:lineRule="atLeast"/>
        <w:rPr>
          <w:rFonts w:ascii="Arial" w:hAnsi="Arial"/>
          <w:b/>
          <w:color w:val="FF0000"/>
          <w:sz w:val="18"/>
          <w:szCs w:val="18"/>
        </w:rPr>
      </w:pPr>
      <w:r w:rsidRPr="005F63D2">
        <w:rPr>
          <w:rFonts w:ascii="TimesNewRomanPS-BoldMT" w:eastAsia="TimesNewRomanPS-BoldMT" w:hAnsi="TimesNewRomanPS-BoldMT" w:hint="eastAsia"/>
          <w:b/>
          <w:color w:val="FF0000"/>
          <w:sz w:val="18"/>
          <w:szCs w:val="18"/>
        </w:rPr>
        <w:t>D</w:t>
      </w:r>
      <w:r w:rsidRPr="005F63D2">
        <w:rPr>
          <w:rFonts w:ascii="宋体" w:hAnsi="宋体" w:hint="eastAsia"/>
          <w:color w:val="FF0000"/>
          <w:sz w:val="18"/>
          <w:szCs w:val="18"/>
        </w:rPr>
        <w:t>、学会</w:t>
      </w:r>
      <w:r w:rsidRPr="005F63D2">
        <w:rPr>
          <w:rFonts w:ascii="TimesNewRomanPS-BoldMT" w:eastAsia="TimesNewRomanPS-BoldMT" w:hAnsi="TimesNewRomanPS-BoldMT" w:hint="eastAsia"/>
          <w:b/>
          <w:color w:val="FF0000"/>
          <w:sz w:val="18"/>
          <w:szCs w:val="18"/>
        </w:rPr>
        <w:t>M</w:t>
      </w:r>
      <w:r w:rsidRPr="005F63D2">
        <w:rPr>
          <w:rFonts w:ascii="宋体" w:hAnsi="宋体" w:hint="eastAsia"/>
          <w:color w:val="FF0000"/>
          <w:sz w:val="18"/>
          <w:szCs w:val="18"/>
        </w:rPr>
        <w:t>候选码：</w:t>
      </w:r>
      <w:r w:rsidRPr="005F63D2">
        <w:rPr>
          <w:rFonts w:ascii="TimesNewRomanPS-BoldMT" w:eastAsia="TimesNewRomanPS-BoldMT" w:hAnsi="TimesNewRomanPS-BoldMT" w:hint="eastAsia"/>
          <w:b/>
          <w:color w:val="FF0000"/>
          <w:sz w:val="18"/>
          <w:szCs w:val="18"/>
        </w:rPr>
        <w:t>Mname</w:t>
      </w:r>
      <w:r w:rsidRPr="005F63D2">
        <w:rPr>
          <w:rFonts w:ascii="宋体" w:hAnsi="宋体" w:hint="eastAsia"/>
          <w:color w:val="FF0000"/>
          <w:sz w:val="18"/>
          <w:szCs w:val="18"/>
        </w:rPr>
        <w:t>；无外部码；无全码</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Arial" w:eastAsia="Arial" w:hAnsi="Arial"/>
          <w:b/>
          <w:sz w:val="18"/>
          <w:szCs w:val="18"/>
        </w:rPr>
        <w:t>3</w:t>
      </w:r>
      <w:r w:rsidRPr="005F63D2">
        <w:rPr>
          <w:rFonts w:ascii="宋体" w:hAnsi="宋体" w:hint="eastAsia"/>
          <w:sz w:val="18"/>
          <w:szCs w:val="18"/>
        </w:rPr>
        <w:t>、现有一个未规范化的表，包含了项目、部件和部件向项目已提供的数量信息。请采用规范化方法，将该表规范化到</w:t>
      </w:r>
      <w:r w:rsidRPr="005F63D2">
        <w:rPr>
          <w:rFonts w:ascii="Arial" w:eastAsia="Arial" w:hAnsi="Arial"/>
          <w:b/>
          <w:sz w:val="18"/>
          <w:szCs w:val="18"/>
        </w:rPr>
        <w:t>3NF</w:t>
      </w:r>
      <w:r w:rsidRPr="005F63D2">
        <w:rPr>
          <w:rFonts w:ascii="宋体" w:hAnsi="宋体" w:hint="eastAsia"/>
          <w:sz w:val="18"/>
          <w:szCs w:val="18"/>
        </w:rPr>
        <w:t>要求。</w:t>
      </w:r>
    </w:p>
    <w:p w:rsidR="00BC6666" w:rsidRPr="005F63D2" w:rsidRDefault="00BC6666" w:rsidP="00BC6666">
      <w:pPr>
        <w:spacing w:line="0" w:lineRule="atLeast"/>
        <w:rPr>
          <w:rFonts w:ascii="宋体" w:hAnsi="宋体"/>
          <w:sz w:val="18"/>
          <w:szCs w:val="18"/>
        </w:rPr>
      </w:pPr>
      <w:r>
        <w:rPr>
          <w:rFonts w:ascii="宋体" w:hAnsi="宋体" w:hint="eastAsia"/>
          <w:noProof/>
          <w:sz w:val="18"/>
          <w:szCs w:val="18"/>
        </w:rPr>
        <w:drawing>
          <wp:inline distT="0" distB="0" distL="0" distR="0" wp14:anchorId="7766B795" wp14:editId="3A9DBC9A">
            <wp:extent cx="5276850" cy="2257425"/>
            <wp:effectExtent l="0" t="0" r="0" b="9525"/>
            <wp:docPr id="1" name="图片 1" descr="捕获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捕获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2257425"/>
                    </a:xfrm>
                    <a:prstGeom prst="rect">
                      <a:avLst/>
                    </a:prstGeom>
                    <a:noFill/>
                    <a:ln>
                      <a:noFill/>
                    </a:ln>
                  </pic:spPr>
                </pic:pic>
              </a:graphicData>
            </a:graphic>
          </wp:inline>
        </w:drawing>
      </w:r>
    </w:p>
    <w:p w:rsidR="00BC6666" w:rsidRPr="005F63D2" w:rsidRDefault="00BC6666" w:rsidP="00BC6666">
      <w:pPr>
        <w:spacing w:before="48" w:after="48" w:line="0" w:lineRule="atLeast"/>
        <w:ind w:firstLine="420"/>
        <w:rPr>
          <w:bCs/>
          <w:color w:val="FF0000"/>
          <w:sz w:val="18"/>
          <w:szCs w:val="18"/>
        </w:rPr>
      </w:pPr>
      <w:r w:rsidRPr="005F63D2">
        <w:rPr>
          <w:rFonts w:hint="eastAsia"/>
          <w:b/>
          <w:bCs/>
          <w:color w:val="FF0000"/>
          <w:kern w:val="0"/>
          <w:sz w:val="18"/>
          <w:szCs w:val="18"/>
        </w:rPr>
        <w:t>答：</w:t>
      </w:r>
      <w:r w:rsidRPr="005F63D2">
        <w:rPr>
          <w:rFonts w:hint="eastAsia"/>
          <w:bCs/>
          <w:color w:val="FF0000"/>
          <w:sz w:val="18"/>
          <w:szCs w:val="18"/>
        </w:rPr>
        <w:t>原表存在的函数依赖关系为：</w:t>
      </w:r>
    </w:p>
    <w:p w:rsidR="00BC6666" w:rsidRPr="005F63D2" w:rsidRDefault="00BC6666" w:rsidP="00BC6666">
      <w:pPr>
        <w:spacing w:before="62" w:after="62" w:line="0" w:lineRule="atLeast"/>
        <w:ind w:firstLine="420"/>
        <w:rPr>
          <w:bCs/>
          <w:color w:val="FF0000"/>
          <w:sz w:val="18"/>
          <w:szCs w:val="18"/>
        </w:rPr>
      </w:pPr>
      <w:r w:rsidRPr="005F63D2">
        <w:rPr>
          <w:rFonts w:hint="eastAsia"/>
          <w:bCs/>
          <w:color w:val="FF0000"/>
          <w:sz w:val="18"/>
          <w:szCs w:val="18"/>
        </w:rPr>
        <w:t>部件号→部件名，部件号→现有数量，</w:t>
      </w:r>
    </w:p>
    <w:p w:rsidR="00BC6666" w:rsidRPr="005F63D2" w:rsidRDefault="00BC6666" w:rsidP="00BC6666">
      <w:pPr>
        <w:spacing w:before="62" w:after="62" w:line="0" w:lineRule="atLeast"/>
        <w:ind w:firstLine="420"/>
        <w:rPr>
          <w:bCs/>
          <w:color w:val="FF0000"/>
          <w:sz w:val="18"/>
          <w:szCs w:val="18"/>
        </w:rPr>
      </w:pPr>
      <w:r w:rsidRPr="005F63D2">
        <w:rPr>
          <w:rFonts w:hint="eastAsia"/>
          <w:bCs/>
          <w:color w:val="FF0000"/>
          <w:sz w:val="18"/>
          <w:szCs w:val="18"/>
        </w:rPr>
        <w:t>项目代号→项目内容，项目代号→项目负责人，</w:t>
      </w:r>
    </w:p>
    <w:p w:rsidR="00BC6666" w:rsidRPr="005F63D2" w:rsidRDefault="00BC6666" w:rsidP="00BC6666">
      <w:pPr>
        <w:spacing w:before="62" w:after="62" w:line="0" w:lineRule="atLeast"/>
        <w:ind w:firstLine="420"/>
        <w:rPr>
          <w:bCs/>
          <w:color w:val="FF0000"/>
          <w:sz w:val="18"/>
          <w:szCs w:val="18"/>
        </w:rPr>
      </w:pPr>
      <w:r w:rsidRPr="005F63D2">
        <w:rPr>
          <w:rFonts w:hint="eastAsia"/>
          <w:bCs/>
          <w:color w:val="FF0000"/>
          <w:sz w:val="18"/>
          <w:szCs w:val="18"/>
        </w:rPr>
        <w:t>（项目代号，部件号）→已提供数量。</w:t>
      </w:r>
    </w:p>
    <w:p w:rsidR="00BC6666" w:rsidRPr="005F63D2" w:rsidRDefault="00BC6666" w:rsidP="00BC6666">
      <w:pPr>
        <w:spacing w:before="62" w:after="62" w:line="0" w:lineRule="atLeast"/>
        <w:ind w:firstLine="420"/>
        <w:rPr>
          <w:bCs/>
          <w:color w:val="FF0000"/>
          <w:sz w:val="18"/>
          <w:szCs w:val="18"/>
        </w:rPr>
      </w:pPr>
      <w:r w:rsidRPr="005F63D2">
        <w:rPr>
          <w:rFonts w:hint="eastAsia"/>
          <w:bCs/>
          <w:color w:val="FF0000"/>
          <w:sz w:val="18"/>
          <w:szCs w:val="18"/>
        </w:rPr>
        <w:t>关系键为（项目代号，部件号）。</w:t>
      </w:r>
      <w:r w:rsidRPr="005F63D2">
        <w:rPr>
          <w:rFonts w:hint="eastAsia"/>
          <w:b/>
          <w:color w:val="FF0000"/>
          <w:kern w:val="0"/>
          <w:sz w:val="18"/>
          <w:szCs w:val="18"/>
        </w:rPr>
        <w:t>（</w:t>
      </w:r>
      <w:r w:rsidRPr="005F63D2">
        <w:rPr>
          <w:rFonts w:hint="eastAsia"/>
          <w:b/>
          <w:color w:val="FF0000"/>
          <w:sz w:val="18"/>
          <w:szCs w:val="18"/>
        </w:rPr>
        <w:t>2</w:t>
      </w:r>
      <w:r w:rsidRPr="005F63D2">
        <w:rPr>
          <w:rFonts w:hint="eastAsia"/>
          <w:b/>
          <w:color w:val="FF0000"/>
          <w:kern w:val="0"/>
          <w:sz w:val="18"/>
          <w:szCs w:val="18"/>
        </w:rPr>
        <w:t>分）</w:t>
      </w:r>
    </w:p>
    <w:p w:rsidR="00BC6666" w:rsidRPr="005F63D2" w:rsidRDefault="00BC6666" w:rsidP="00BC6666">
      <w:pPr>
        <w:spacing w:before="62" w:after="62" w:line="0" w:lineRule="atLeast"/>
        <w:ind w:firstLine="420"/>
        <w:rPr>
          <w:bCs/>
          <w:color w:val="FF0000"/>
          <w:sz w:val="18"/>
          <w:szCs w:val="18"/>
        </w:rPr>
      </w:pPr>
      <w:r w:rsidRPr="005F63D2">
        <w:rPr>
          <w:rFonts w:hint="eastAsia"/>
          <w:bCs/>
          <w:color w:val="FF0000"/>
          <w:sz w:val="18"/>
          <w:szCs w:val="18"/>
        </w:rPr>
        <w:t>存在部分函数依赖：</w:t>
      </w:r>
    </w:p>
    <w:p w:rsidR="00BC6666" w:rsidRPr="005F63D2" w:rsidRDefault="00BC6666" w:rsidP="00BC6666">
      <w:pPr>
        <w:spacing w:before="62" w:after="62" w:line="0" w:lineRule="atLeast"/>
        <w:ind w:firstLine="420"/>
        <w:rPr>
          <w:bCs/>
          <w:color w:val="FF0000"/>
          <w:sz w:val="18"/>
          <w:szCs w:val="18"/>
        </w:rPr>
      </w:pPr>
      <w:r w:rsidRPr="005F63D2">
        <w:rPr>
          <w:rFonts w:hint="eastAsia"/>
          <w:bCs/>
          <w:color w:val="FF0000"/>
          <w:sz w:val="18"/>
          <w:szCs w:val="18"/>
        </w:rPr>
        <w:t>（项目代号，部件号）</w:t>
      </w:r>
      <w:r w:rsidRPr="005F63D2">
        <w:rPr>
          <w:rFonts w:hint="eastAsia"/>
          <w:bCs/>
          <w:color w:val="FF0000"/>
          <w:sz w:val="18"/>
          <w:szCs w:val="18"/>
        </w:rPr>
        <w:t>p</w:t>
      </w:r>
      <w:r w:rsidRPr="005F63D2">
        <w:rPr>
          <w:rFonts w:hint="eastAsia"/>
          <w:bCs/>
          <w:color w:val="FF0000"/>
          <w:sz w:val="18"/>
          <w:szCs w:val="18"/>
        </w:rPr>
        <w:t>→部件名，（项目代号，部件号）</w:t>
      </w:r>
      <w:r w:rsidRPr="005F63D2">
        <w:rPr>
          <w:rFonts w:hint="eastAsia"/>
          <w:bCs/>
          <w:color w:val="FF0000"/>
          <w:sz w:val="18"/>
          <w:szCs w:val="18"/>
        </w:rPr>
        <w:t>p</w:t>
      </w:r>
      <w:r w:rsidRPr="005F63D2">
        <w:rPr>
          <w:rFonts w:hint="eastAsia"/>
          <w:bCs/>
          <w:color w:val="FF0000"/>
          <w:sz w:val="18"/>
          <w:szCs w:val="18"/>
        </w:rPr>
        <w:t>→现有数量，</w:t>
      </w:r>
    </w:p>
    <w:p w:rsidR="00BC6666" w:rsidRPr="005F63D2" w:rsidRDefault="00BC6666" w:rsidP="00BC6666">
      <w:pPr>
        <w:spacing w:before="62" w:after="62" w:line="0" w:lineRule="atLeast"/>
        <w:ind w:firstLine="420"/>
        <w:rPr>
          <w:bCs/>
          <w:color w:val="FF0000"/>
          <w:sz w:val="18"/>
          <w:szCs w:val="18"/>
        </w:rPr>
      </w:pPr>
      <w:r w:rsidRPr="005F63D2">
        <w:rPr>
          <w:rFonts w:hint="eastAsia"/>
          <w:bCs/>
          <w:color w:val="FF0000"/>
          <w:sz w:val="18"/>
          <w:szCs w:val="18"/>
        </w:rPr>
        <w:lastRenderedPageBreak/>
        <w:t>（项目代号，部件号）</w:t>
      </w:r>
      <w:r w:rsidRPr="005F63D2">
        <w:rPr>
          <w:rFonts w:hint="eastAsia"/>
          <w:bCs/>
          <w:color w:val="FF0000"/>
          <w:sz w:val="18"/>
          <w:szCs w:val="18"/>
        </w:rPr>
        <w:t>p</w:t>
      </w:r>
      <w:r w:rsidRPr="005F63D2">
        <w:rPr>
          <w:rFonts w:hint="eastAsia"/>
          <w:bCs/>
          <w:color w:val="FF0000"/>
          <w:sz w:val="18"/>
          <w:szCs w:val="18"/>
        </w:rPr>
        <w:t>→项目内容，（项目代号，部件号）</w:t>
      </w:r>
      <w:r w:rsidRPr="005F63D2">
        <w:rPr>
          <w:rFonts w:hint="eastAsia"/>
          <w:bCs/>
          <w:color w:val="FF0000"/>
          <w:sz w:val="18"/>
          <w:szCs w:val="18"/>
        </w:rPr>
        <w:t>p</w:t>
      </w:r>
      <w:r w:rsidRPr="005F63D2">
        <w:rPr>
          <w:rFonts w:hint="eastAsia"/>
          <w:bCs/>
          <w:color w:val="FF0000"/>
          <w:sz w:val="18"/>
          <w:szCs w:val="18"/>
        </w:rPr>
        <w:t>→项目负责人。</w:t>
      </w:r>
      <w:r w:rsidRPr="005F63D2">
        <w:rPr>
          <w:rFonts w:hint="eastAsia"/>
          <w:b/>
          <w:color w:val="FF0000"/>
          <w:kern w:val="0"/>
          <w:sz w:val="18"/>
          <w:szCs w:val="18"/>
        </w:rPr>
        <w:t>（</w:t>
      </w:r>
      <w:r w:rsidRPr="005F63D2">
        <w:rPr>
          <w:rFonts w:hint="eastAsia"/>
          <w:b/>
          <w:color w:val="FF0000"/>
          <w:sz w:val="18"/>
          <w:szCs w:val="18"/>
        </w:rPr>
        <w:t>1</w:t>
      </w:r>
      <w:r w:rsidRPr="005F63D2">
        <w:rPr>
          <w:rFonts w:hint="eastAsia"/>
          <w:b/>
          <w:color w:val="FF0000"/>
          <w:kern w:val="0"/>
          <w:sz w:val="18"/>
          <w:szCs w:val="18"/>
        </w:rPr>
        <w:t>分）</w:t>
      </w:r>
    </w:p>
    <w:p w:rsidR="00BC6666" w:rsidRPr="005F63D2" w:rsidRDefault="00BC6666" w:rsidP="00BC6666">
      <w:pPr>
        <w:spacing w:before="62" w:after="62" w:line="0" w:lineRule="atLeast"/>
        <w:ind w:firstLine="420"/>
        <w:rPr>
          <w:bCs/>
          <w:color w:val="FF0000"/>
          <w:sz w:val="18"/>
          <w:szCs w:val="18"/>
        </w:rPr>
      </w:pPr>
      <w:r w:rsidRPr="005F63D2">
        <w:rPr>
          <w:rFonts w:hint="eastAsia"/>
          <w:bCs/>
          <w:color w:val="FF0000"/>
          <w:sz w:val="18"/>
          <w:szCs w:val="18"/>
        </w:rPr>
        <w:t>消除部分函数依赖，分解得到以下的三个关系模式：</w:t>
      </w:r>
    </w:p>
    <w:p w:rsidR="00BC6666" w:rsidRPr="005F63D2" w:rsidRDefault="00BC6666" w:rsidP="00BC6666">
      <w:pPr>
        <w:spacing w:before="62" w:after="62" w:line="0" w:lineRule="atLeast"/>
        <w:ind w:firstLine="420"/>
        <w:rPr>
          <w:bCs/>
          <w:color w:val="FF0000"/>
          <w:sz w:val="18"/>
          <w:szCs w:val="18"/>
        </w:rPr>
      </w:pPr>
      <w:r w:rsidRPr="005F63D2">
        <w:rPr>
          <w:rFonts w:hint="eastAsia"/>
          <w:bCs/>
          <w:color w:val="FF0000"/>
          <w:sz w:val="18"/>
          <w:szCs w:val="18"/>
        </w:rPr>
        <w:t>部件（部件号，部件名，现有数量）</w:t>
      </w:r>
    </w:p>
    <w:p w:rsidR="00BC6666" w:rsidRPr="005F63D2" w:rsidRDefault="00BC6666" w:rsidP="00BC6666">
      <w:pPr>
        <w:spacing w:before="62" w:after="62" w:line="0" w:lineRule="atLeast"/>
        <w:ind w:firstLine="420"/>
        <w:rPr>
          <w:bCs/>
          <w:color w:val="FF0000"/>
          <w:sz w:val="18"/>
          <w:szCs w:val="18"/>
        </w:rPr>
      </w:pPr>
      <w:r w:rsidRPr="005F63D2">
        <w:rPr>
          <w:rFonts w:hint="eastAsia"/>
          <w:bCs/>
          <w:color w:val="FF0000"/>
          <w:sz w:val="18"/>
          <w:szCs w:val="18"/>
        </w:rPr>
        <w:t>项目（项目代号，项目内容，项目负责人）</w:t>
      </w:r>
    </w:p>
    <w:p w:rsidR="00BC6666" w:rsidRPr="005F63D2" w:rsidRDefault="00BC6666" w:rsidP="00BC6666">
      <w:pPr>
        <w:spacing w:before="62" w:after="62" w:line="0" w:lineRule="atLeast"/>
        <w:ind w:firstLine="420"/>
        <w:rPr>
          <w:bCs/>
          <w:color w:val="FF0000"/>
          <w:sz w:val="18"/>
          <w:szCs w:val="18"/>
        </w:rPr>
      </w:pPr>
      <w:r w:rsidRPr="005F63D2">
        <w:rPr>
          <w:rFonts w:hint="eastAsia"/>
          <w:bCs/>
          <w:color w:val="FF0000"/>
          <w:sz w:val="18"/>
          <w:szCs w:val="18"/>
        </w:rPr>
        <w:t>提供（项目代号，部件号，已提供数量）</w:t>
      </w:r>
    </w:p>
    <w:p w:rsidR="00BC6666" w:rsidRPr="005F63D2" w:rsidRDefault="00BC6666" w:rsidP="00BC6666">
      <w:pPr>
        <w:pStyle w:val="a6"/>
        <w:spacing w:line="0" w:lineRule="atLeast"/>
        <w:rPr>
          <w:rFonts w:hAnsi="宋体" w:hint="default"/>
          <w:color w:val="FF0000"/>
          <w:sz w:val="18"/>
          <w:szCs w:val="18"/>
        </w:rPr>
      </w:pPr>
      <w:r w:rsidRPr="005F63D2">
        <w:rPr>
          <w:color w:val="FF0000"/>
          <w:sz w:val="18"/>
          <w:szCs w:val="18"/>
        </w:rPr>
        <w:t>该关系达到2NF。由于不存在传递函数依赖，也达到3NF。</w:t>
      </w:r>
      <w:r w:rsidRPr="005F63D2">
        <w:rPr>
          <w:b/>
          <w:color w:val="FF0000"/>
          <w:kern w:val="0"/>
          <w:sz w:val="18"/>
          <w:szCs w:val="18"/>
        </w:rPr>
        <w:t>（</w:t>
      </w:r>
      <w:r w:rsidRPr="005F63D2">
        <w:rPr>
          <w:b/>
          <w:color w:val="FF0000"/>
          <w:sz w:val="18"/>
          <w:szCs w:val="18"/>
        </w:rPr>
        <w:t>3</w:t>
      </w:r>
      <w:r w:rsidRPr="005F63D2">
        <w:rPr>
          <w:b/>
          <w:color w:val="FF0000"/>
          <w:kern w:val="0"/>
          <w:sz w:val="18"/>
          <w:szCs w:val="18"/>
        </w:rPr>
        <w:t>分）</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b/>
          <w:sz w:val="18"/>
          <w:szCs w:val="18"/>
        </w:rPr>
        <w:t>4</w:t>
      </w:r>
      <w:r w:rsidRPr="005F63D2">
        <w:rPr>
          <w:rFonts w:ascii="宋体" w:hAnsi="宋体" w:hint="eastAsia"/>
          <w:sz w:val="18"/>
          <w:szCs w:val="18"/>
        </w:rPr>
        <w:t>、涉及到学生、教师和课程的关系模式</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b/>
          <w:sz w:val="18"/>
          <w:szCs w:val="18"/>
        </w:rPr>
        <w:t>STC(SNo</w:t>
      </w:r>
      <w:r w:rsidRPr="005F63D2">
        <w:rPr>
          <w:rFonts w:ascii="宋体" w:hAnsi="宋体" w:hint="eastAsia"/>
          <w:sz w:val="18"/>
          <w:szCs w:val="18"/>
        </w:rPr>
        <w:t>，</w:t>
      </w:r>
      <w:r w:rsidRPr="005F63D2">
        <w:rPr>
          <w:rFonts w:ascii="Arial" w:eastAsia="Arial" w:hAnsi="Arial"/>
          <w:b/>
          <w:sz w:val="18"/>
          <w:szCs w:val="18"/>
        </w:rPr>
        <w:t>SN</w:t>
      </w:r>
      <w:r w:rsidRPr="005F63D2">
        <w:rPr>
          <w:rFonts w:ascii="宋体" w:hAnsi="宋体" w:hint="eastAsia"/>
          <w:sz w:val="18"/>
          <w:szCs w:val="18"/>
        </w:rPr>
        <w:t>，</w:t>
      </w:r>
      <w:r w:rsidRPr="005F63D2">
        <w:rPr>
          <w:rFonts w:ascii="Arial" w:eastAsia="Arial" w:hAnsi="Arial"/>
          <w:b/>
          <w:sz w:val="18"/>
          <w:szCs w:val="18"/>
        </w:rPr>
        <w:t>SA</w:t>
      </w:r>
      <w:r w:rsidRPr="005F63D2">
        <w:rPr>
          <w:rFonts w:ascii="宋体" w:hAnsi="宋体" w:hint="eastAsia"/>
          <w:sz w:val="18"/>
          <w:szCs w:val="18"/>
        </w:rPr>
        <w:t>，</w:t>
      </w:r>
      <w:r w:rsidRPr="005F63D2">
        <w:rPr>
          <w:rFonts w:ascii="Arial" w:eastAsia="Arial" w:hAnsi="Arial"/>
          <w:b/>
          <w:sz w:val="18"/>
          <w:szCs w:val="18"/>
        </w:rPr>
        <w:t>TN</w:t>
      </w:r>
      <w:r w:rsidRPr="005F63D2">
        <w:rPr>
          <w:rFonts w:ascii="宋体" w:hAnsi="宋体" w:hint="eastAsia"/>
          <w:sz w:val="18"/>
          <w:szCs w:val="18"/>
        </w:rPr>
        <w:t>，</w:t>
      </w:r>
      <w:r w:rsidRPr="005F63D2">
        <w:rPr>
          <w:rFonts w:ascii="Arial" w:eastAsia="Arial" w:hAnsi="Arial"/>
          <w:b/>
          <w:sz w:val="18"/>
          <w:szCs w:val="18"/>
        </w:rPr>
        <w:t>CN</w:t>
      </w:r>
      <w:r w:rsidRPr="005F63D2">
        <w:rPr>
          <w:rFonts w:ascii="宋体" w:hAnsi="宋体" w:hint="eastAsia"/>
          <w:sz w:val="18"/>
          <w:szCs w:val="18"/>
        </w:rPr>
        <w:t>，</w:t>
      </w:r>
      <w:r w:rsidRPr="005F63D2">
        <w:rPr>
          <w:rFonts w:ascii="Arial" w:eastAsia="Arial" w:hAnsi="Arial"/>
          <w:b/>
          <w:sz w:val="18"/>
          <w:szCs w:val="18"/>
        </w:rPr>
        <w:t>G)</w:t>
      </w:r>
      <w:r w:rsidRPr="005F63D2">
        <w:rPr>
          <w:rFonts w:ascii="宋体" w:hAnsi="宋体" w:hint="eastAsia"/>
          <w:sz w:val="18"/>
          <w:szCs w:val="18"/>
        </w:rPr>
        <w:t>，其中</w:t>
      </w:r>
      <w:r w:rsidRPr="005F63D2">
        <w:rPr>
          <w:rFonts w:ascii="Arial" w:eastAsia="Arial" w:hAnsi="Arial"/>
          <w:b/>
          <w:sz w:val="18"/>
          <w:szCs w:val="18"/>
        </w:rPr>
        <w:t>6</w:t>
      </w:r>
      <w:r w:rsidRPr="005F63D2">
        <w:rPr>
          <w:rFonts w:ascii="宋体" w:hAnsi="宋体" w:hint="eastAsia"/>
          <w:sz w:val="18"/>
          <w:szCs w:val="18"/>
        </w:rPr>
        <w:t>个属性分别为学生的学号、姓名、年龄、教师的姓名、课程名以及学生的成绩。假设学生有重名，课程名也可能有重名。又假设每个教师只教一门课，但一门课可有几个教师开设。当某个学生选定某门课后，其上课教师就固定了。</w:t>
      </w:r>
    </w:p>
    <w:p w:rsidR="00BC6666" w:rsidRPr="005F63D2" w:rsidRDefault="00BC6666" w:rsidP="00BC6666">
      <w:pPr>
        <w:autoSpaceDE w:val="0"/>
        <w:autoSpaceDN w:val="0"/>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1</w:t>
      </w:r>
      <w:r w:rsidRPr="005F63D2">
        <w:rPr>
          <w:rFonts w:ascii="宋体" w:hAnsi="宋体" w:hint="eastAsia"/>
          <w:sz w:val="18"/>
          <w:szCs w:val="18"/>
        </w:rPr>
        <w:t>）写出键码和函数依赖；</w:t>
      </w:r>
    </w:p>
    <w:p w:rsidR="00BC6666" w:rsidRPr="005F63D2" w:rsidRDefault="00BC6666" w:rsidP="00BC6666">
      <w:pPr>
        <w:spacing w:line="0" w:lineRule="atLeast"/>
        <w:rPr>
          <w:rFonts w:ascii="宋体" w:hAnsi="宋体"/>
          <w:sz w:val="18"/>
          <w:szCs w:val="18"/>
        </w:rPr>
      </w:pPr>
      <w:r w:rsidRPr="005F63D2">
        <w:rPr>
          <w:rFonts w:ascii="Arial" w:eastAsia="Arial" w:hAnsi="Arial"/>
          <w:sz w:val="18"/>
          <w:szCs w:val="18"/>
        </w:rPr>
        <w:t xml:space="preserve">• </w:t>
      </w:r>
      <w:r w:rsidRPr="005F63D2">
        <w:rPr>
          <w:rFonts w:ascii="宋体" w:hAnsi="宋体" w:hint="eastAsia"/>
          <w:sz w:val="18"/>
          <w:szCs w:val="18"/>
        </w:rPr>
        <w:t>（</w:t>
      </w:r>
      <w:r w:rsidRPr="005F63D2">
        <w:rPr>
          <w:rFonts w:ascii="Arial" w:eastAsia="Arial" w:hAnsi="Arial"/>
          <w:b/>
          <w:sz w:val="18"/>
          <w:szCs w:val="18"/>
        </w:rPr>
        <w:t>2</w:t>
      </w:r>
      <w:r w:rsidRPr="005F63D2">
        <w:rPr>
          <w:rFonts w:ascii="宋体" w:hAnsi="宋体" w:hint="eastAsia"/>
          <w:sz w:val="18"/>
          <w:szCs w:val="18"/>
        </w:rPr>
        <w:t>）分解关系模式使之属于</w:t>
      </w:r>
      <w:r w:rsidRPr="005F63D2">
        <w:rPr>
          <w:rFonts w:ascii="Arial" w:eastAsia="Arial" w:hAnsi="Arial"/>
          <w:b/>
          <w:sz w:val="18"/>
          <w:szCs w:val="18"/>
        </w:rPr>
        <w:t>BC</w:t>
      </w:r>
      <w:r w:rsidRPr="005F63D2">
        <w:rPr>
          <w:rFonts w:ascii="宋体" w:hAnsi="宋体" w:hint="eastAsia"/>
          <w:sz w:val="18"/>
          <w:szCs w:val="18"/>
        </w:rPr>
        <w:t>范式。</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答：</w:t>
      </w:r>
    </w:p>
    <w:p w:rsidR="00BC6666" w:rsidRPr="005F63D2" w:rsidRDefault="00BC6666" w:rsidP="00BC6666">
      <w:pPr>
        <w:numPr>
          <w:ilvl w:val="0"/>
          <w:numId w:val="7"/>
        </w:numPr>
        <w:spacing w:line="0" w:lineRule="atLeast"/>
        <w:rPr>
          <w:rFonts w:ascii="宋体" w:hAnsi="宋体"/>
          <w:color w:val="FF0000"/>
          <w:sz w:val="18"/>
          <w:szCs w:val="18"/>
        </w:rPr>
      </w:pPr>
      <w:r w:rsidRPr="005F63D2">
        <w:rPr>
          <w:rFonts w:ascii="宋体" w:hAnsi="宋体" w:hint="eastAsia"/>
          <w:color w:val="FF0000"/>
          <w:sz w:val="18"/>
          <w:szCs w:val="18"/>
        </w:rPr>
        <w:t>键码：{SNo,CN}和{SNo,TN}</w:t>
      </w:r>
    </w:p>
    <w:p w:rsidR="00BC6666" w:rsidRPr="005F63D2" w:rsidRDefault="00BC6666" w:rsidP="00BC6666">
      <w:pPr>
        <w:spacing w:line="0" w:lineRule="atLeast"/>
        <w:ind w:firstLine="210"/>
        <w:rPr>
          <w:rFonts w:ascii="宋体" w:hAnsi="宋体"/>
          <w:color w:val="FF0000"/>
          <w:sz w:val="18"/>
          <w:szCs w:val="18"/>
        </w:rPr>
      </w:pPr>
      <w:r>
        <w:rPr>
          <w:rFonts w:ascii="宋体" w:hAnsi="宋体"/>
          <w:noProof/>
          <w:color w:val="FF0000"/>
          <w:sz w:val="18"/>
          <w:szCs w:val="18"/>
        </w:rPr>
        <mc:AlternateContent>
          <mc:Choice Requires="wps">
            <w:drawing>
              <wp:anchor distT="0" distB="0" distL="114300" distR="114300" simplePos="0" relativeHeight="251659264" behindDoc="0" locked="0" layoutInCell="0" allowOverlap="1" wp14:anchorId="505921F5" wp14:editId="06788ED2">
                <wp:simplePos x="0" y="0"/>
                <wp:positionH relativeFrom="column">
                  <wp:posOffset>1143000</wp:posOffset>
                </wp:positionH>
                <wp:positionV relativeFrom="paragraph">
                  <wp:posOffset>99060</wp:posOffset>
                </wp:positionV>
                <wp:extent cx="228600" cy="0"/>
                <wp:effectExtent l="6985" t="59690" r="21590" b="5461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7.8pt" to="10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ZJeQwIAAFY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" o:allowincell="f">
                <v:stroke endarrow="block"/>
              </v:line>
            </w:pict>
          </mc:Fallback>
        </mc:AlternateContent>
      </w:r>
      <w:r w:rsidRPr="005F63D2">
        <w:rPr>
          <w:rFonts w:ascii="宋体" w:hAnsi="宋体" w:hint="eastAsia"/>
          <w:color w:val="FF0000"/>
          <w:sz w:val="18"/>
          <w:szCs w:val="18"/>
        </w:rPr>
        <w:t xml:space="preserve">函数依赖：SNo  </w:t>
      </w:r>
      <w:r w:rsidRPr="005F63D2">
        <w:rPr>
          <w:rFonts w:ascii="宋体" w:hAnsi="宋体"/>
          <w:color w:val="FF0000"/>
          <w:sz w:val="18"/>
          <w:szCs w:val="18"/>
        </w:rPr>
        <w:t xml:space="preserve">    </w:t>
      </w:r>
      <w:r w:rsidRPr="005F63D2">
        <w:rPr>
          <w:rFonts w:ascii="宋体" w:hAnsi="宋体" w:hint="eastAsia"/>
          <w:color w:val="FF0000"/>
          <w:sz w:val="18"/>
          <w:szCs w:val="18"/>
        </w:rPr>
        <w:t>SN,SA</w:t>
      </w:r>
      <w:r w:rsidRPr="005F63D2">
        <w:rPr>
          <w:rFonts w:ascii="宋体" w:hAnsi="宋体"/>
          <w:color w:val="FF0000"/>
          <w:sz w:val="18"/>
          <w:szCs w:val="18"/>
        </w:rPr>
        <w:t xml:space="preserve">  </w:t>
      </w:r>
      <w:r w:rsidRPr="005F63D2">
        <w:rPr>
          <w:rFonts w:ascii="宋体" w:hAnsi="宋体" w:hint="eastAsia"/>
          <w:color w:val="FF0000"/>
          <w:sz w:val="18"/>
          <w:szCs w:val="18"/>
        </w:rPr>
        <w:t>（BC范式违例）</w:t>
      </w:r>
    </w:p>
    <w:p w:rsidR="00BC6666" w:rsidRPr="005F63D2" w:rsidRDefault="00BC6666" w:rsidP="00BC6666">
      <w:pPr>
        <w:spacing w:line="0" w:lineRule="atLeast"/>
        <w:ind w:left="1260"/>
        <w:rPr>
          <w:rFonts w:ascii="宋体" w:hAnsi="宋体"/>
          <w:color w:val="FF0000"/>
          <w:sz w:val="18"/>
          <w:szCs w:val="18"/>
        </w:rPr>
      </w:pPr>
      <w:r>
        <w:rPr>
          <w:rFonts w:ascii="宋体" w:hAnsi="宋体"/>
          <w:noProof/>
          <w:color w:val="FF0000"/>
          <w:sz w:val="18"/>
          <w:szCs w:val="18"/>
        </w:rPr>
        <mc:AlternateContent>
          <mc:Choice Requires="wps">
            <w:drawing>
              <wp:anchor distT="0" distB="0" distL="114300" distR="114300" simplePos="0" relativeHeight="251660288" behindDoc="0" locked="0" layoutInCell="0" allowOverlap="1" wp14:anchorId="5A0BC775" wp14:editId="10EFC40D">
                <wp:simplePos x="0" y="0"/>
                <wp:positionH relativeFrom="column">
                  <wp:posOffset>1028700</wp:posOffset>
                </wp:positionH>
                <wp:positionV relativeFrom="paragraph">
                  <wp:posOffset>99060</wp:posOffset>
                </wp:positionV>
                <wp:extent cx="228600" cy="0"/>
                <wp:effectExtent l="6985" t="55880" r="21590" b="584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9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" o:allowincell="f">
                <v:stroke endarrow="block"/>
              </v:line>
            </w:pict>
          </mc:Fallback>
        </mc:AlternateContent>
      </w:r>
      <w:r w:rsidRPr="005F63D2">
        <w:rPr>
          <w:rFonts w:ascii="宋体" w:hAnsi="宋体" w:hint="eastAsia"/>
          <w:color w:val="FF0000"/>
          <w:sz w:val="18"/>
          <w:szCs w:val="18"/>
        </w:rPr>
        <w:t xml:space="preserve">TN    </w:t>
      </w:r>
      <w:r w:rsidRPr="005F63D2">
        <w:rPr>
          <w:rFonts w:ascii="宋体" w:hAnsi="宋体"/>
          <w:color w:val="FF0000"/>
          <w:sz w:val="18"/>
          <w:szCs w:val="18"/>
        </w:rPr>
        <w:t xml:space="preserve">  </w:t>
      </w:r>
      <w:r w:rsidRPr="005F63D2">
        <w:rPr>
          <w:rFonts w:ascii="宋体" w:hAnsi="宋体" w:hint="eastAsia"/>
          <w:color w:val="FF0000"/>
          <w:sz w:val="18"/>
          <w:szCs w:val="18"/>
        </w:rPr>
        <w:t>CN</w:t>
      </w:r>
      <w:r w:rsidRPr="005F63D2">
        <w:rPr>
          <w:rFonts w:ascii="宋体" w:hAnsi="宋体"/>
          <w:color w:val="FF0000"/>
          <w:sz w:val="18"/>
          <w:szCs w:val="18"/>
        </w:rPr>
        <w:t xml:space="preserve">   </w:t>
      </w:r>
      <w:r w:rsidRPr="005F63D2">
        <w:rPr>
          <w:rFonts w:ascii="宋体" w:hAnsi="宋体" w:hint="eastAsia"/>
          <w:color w:val="FF0000"/>
          <w:sz w:val="18"/>
          <w:szCs w:val="18"/>
        </w:rPr>
        <w:t>（BC范式违例）</w:t>
      </w:r>
    </w:p>
    <w:p w:rsidR="00BC6666" w:rsidRPr="005F63D2" w:rsidRDefault="00BC6666" w:rsidP="00BC6666">
      <w:pPr>
        <w:spacing w:line="0" w:lineRule="atLeast"/>
        <w:ind w:left="1260"/>
        <w:rPr>
          <w:rFonts w:ascii="宋体" w:hAnsi="宋体"/>
          <w:color w:val="FF0000"/>
          <w:sz w:val="18"/>
          <w:szCs w:val="18"/>
        </w:rPr>
      </w:pPr>
      <w:r>
        <w:rPr>
          <w:rFonts w:ascii="宋体" w:hAnsi="宋体"/>
          <w:noProof/>
          <w:color w:val="FF0000"/>
          <w:sz w:val="18"/>
          <w:szCs w:val="18"/>
        </w:rPr>
        <mc:AlternateContent>
          <mc:Choice Requires="wps">
            <w:drawing>
              <wp:anchor distT="0" distB="0" distL="114300" distR="114300" simplePos="0" relativeHeight="251663360" behindDoc="0" locked="0" layoutInCell="0" allowOverlap="1" wp14:anchorId="5940D374" wp14:editId="26FCF3D7">
                <wp:simplePos x="0" y="0"/>
                <wp:positionH relativeFrom="column">
                  <wp:posOffset>1257300</wp:posOffset>
                </wp:positionH>
                <wp:positionV relativeFrom="paragraph">
                  <wp:posOffset>99060</wp:posOffset>
                </wp:positionV>
                <wp:extent cx="342900" cy="297180"/>
                <wp:effectExtent l="0" t="3810" r="2540" b="381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666" w:rsidRDefault="00BC6666" w:rsidP="00BC6666">
                            <w:pPr>
                              <w:rPr>
                                <w:sz w:val="18"/>
                              </w:rPr>
                            </w:pPr>
                            <w:r>
                              <w:rPr>
                                <w:rFonts w:hint="eastAsia"/>
                                <w:sz w:val="18"/>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3" o:spid="_x0000_s1026" type="#_x0000_t202" style="position:absolute;left:0;text-align:left;margin-left:99pt;margin-top:7.8pt;width:27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" o:allowincell="f" filled="f" stroked="f">
                <v:textbox>
                  <w:txbxContent>
                    <w:p w:rsidR="00BC6666" w:rsidRDefault="00BC6666" w:rsidP="00BC6666">
                      <w:pPr>
                        <w:rPr>
                          <w:sz w:val="18"/>
                        </w:rPr>
                      </w:pPr>
                      <w:r>
                        <w:rPr>
                          <w:rFonts w:hint="eastAsia"/>
                          <w:sz w:val="18"/>
                        </w:rPr>
                        <w:t>P</w:t>
                      </w:r>
                    </w:p>
                  </w:txbxContent>
                </v:textbox>
              </v:shape>
            </w:pict>
          </mc:Fallback>
        </mc:AlternateContent>
      </w:r>
      <w:r>
        <w:rPr>
          <w:rFonts w:ascii="宋体" w:hAnsi="宋体"/>
          <w:noProof/>
          <w:color w:val="FF0000"/>
          <w:sz w:val="18"/>
          <w:szCs w:val="18"/>
        </w:rPr>
        <mc:AlternateContent>
          <mc:Choice Requires="wps">
            <w:drawing>
              <wp:anchor distT="0" distB="0" distL="114300" distR="114300" simplePos="0" relativeHeight="251661312" behindDoc="0" locked="0" layoutInCell="0" allowOverlap="1" wp14:anchorId="51234BC2" wp14:editId="521E2459">
                <wp:simplePos x="0" y="0"/>
                <wp:positionH relativeFrom="column">
                  <wp:posOffset>1257300</wp:posOffset>
                </wp:positionH>
                <wp:positionV relativeFrom="paragraph">
                  <wp:posOffset>99060</wp:posOffset>
                </wp:positionV>
                <wp:extent cx="228600" cy="0"/>
                <wp:effectExtent l="6985" t="60960" r="21590" b="5334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7.8pt" to="11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b1QwIAAFY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" o:allowincell="f">
                <v:stroke endarrow="block"/>
              </v:line>
            </w:pict>
          </mc:Fallback>
        </mc:AlternateContent>
      </w:r>
      <w:r w:rsidRPr="005F63D2">
        <w:rPr>
          <w:rFonts w:ascii="宋体" w:hAnsi="宋体" w:hint="eastAsia"/>
          <w:color w:val="FF0000"/>
          <w:sz w:val="18"/>
          <w:szCs w:val="18"/>
        </w:rPr>
        <w:t xml:space="preserve">SNo,CN    </w:t>
      </w:r>
      <w:r w:rsidRPr="005F63D2">
        <w:rPr>
          <w:rFonts w:ascii="宋体" w:hAnsi="宋体"/>
          <w:color w:val="FF0000"/>
          <w:sz w:val="18"/>
          <w:szCs w:val="18"/>
        </w:rPr>
        <w:t xml:space="preserve"> </w:t>
      </w:r>
      <w:r w:rsidRPr="005F63D2">
        <w:rPr>
          <w:rFonts w:ascii="宋体" w:hAnsi="宋体" w:hint="eastAsia"/>
          <w:color w:val="FF0000"/>
          <w:sz w:val="18"/>
          <w:szCs w:val="18"/>
        </w:rPr>
        <w:t>TN,G</w:t>
      </w:r>
    </w:p>
    <w:p w:rsidR="00BC6666" w:rsidRPr="005F63D2" w:rsidRDefault="00BC6666" w:rsidP="00BC6666">
      <w:pPr>
        <w:spacing w:line="0" w:lineRule="atLeast"/>
        <w:ind w:left="420" w:firstLine="420"/>
        <w:rPr>
          <w:rFonts w:ascii="宋体" w:hAnsi="宋体"/>
          <w:color w:val="FF0000"/>
          <w:sz w:val="18"/>
          <w:szCs w:val="18"/>
        </w:rPr>
      </w:pPr>
      <w:r>
        <w:rPr>
          <w:rFonts w:ascii="宋体" w:hAnsi="宋体"/>
          <w:noProof/>
          <w:color w:val="FF0000"/>
          <w:sz w:val="18"/>
          <w:szCs w:val="18"/>
        </w:rPr>
        <mc:AlternateContent>
          <mc:Choice Requires="wps">
            <w:drawing>
              <wp:anchor distT="0" distB="0" distL="114300" distR="114300" simplePos="0" relativeHeight="251662336" behindDoc="0" locked="0" layoutInCell="0" allowOverlap="1" wp14:anchorId="6965401F" wp14:editId="6C59E4A3">
                <wp:simplePos x="0" y="0"/>
                <wp:positionH relativeFrom="column">
                  <wp:posOffset>1257300</wp:posOffset>
                </wp:positionH>
                <wp:positionV relativeFrom="paragraph">
                  <wp:posOffset>99060</wp:posOffset>
                </wp:positionV>
                <wp:extent cx="228600" cy="0"/>
                <wp:effectExtent l="6985" t="57150" r="21590" b="5715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7.8pt" to="11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" o:allowincell="f">
                <v:stroke endarrow="block"/>
              </v:line>
            </w:pict>
          </mc:Fallback>
        </mc:AlternateContent>
      </w:r>
      <w:r w:rsidRPr="005F63D2">
        <w:rPr>
          <w:rFonts w:ascii="宋体" w:hAnsi="宋体" w:hint="eastAsia"/>
          <w:color w:val="FF0000"/>
          <w:sz w:val="18"/>
          <w:szCs w:val="18"/>
        </w:rPr>
        <w:t>a)  SNo,CN      SN,SA</w:t>
      </w:r>
    </w:p>
    <w:p w:rsidR="00BC6666" w:rsidRPr="005F63D2" w:rsidRDefault="00BC6666" w:rsidP="00BC6666">
      <w:pPr>
        <w:spacing w:line="0" w:lineRule="atLeast"/>
        <w:ind w:left="420" w:firstLine="420"/>
        <w:rPr>
          <w:rFonts w:ascii="宋体" w:hAnsi="宋体"/>
          <w:color w:val="FF0000"/>
          <w:sz w:val="18"/>
          <w:szCs w:val="18"/>
        </w:rPr>
      </w:pPr>
      <w:r>
        <w:rPr>
          <w:rFonts w:ascii="宋体" w:hAnsi="宋体"/>
          <w:noProof/>
          <w:color w:val="FF0000"/>
          <w:sz w:val="18"/>
          <w:szCs w:val="18"/>
        </w:rPr>
        <mc:AlternateContent>
          <mc:Choice Requires="wps">
            <w:drawing>
              <wp:anchor distT="0" distB="0" distL="114300" distR="114300" simplePos="0" relativeHeight="251666432" behindDoc="0" locked="0" layoutInCell="0" allowOverlap="1" wp14:anchorId="4FA53953" wp14:editId="10950597">
                <wp:simplePos x="0" y="0"/>
                <wp:positionH relativeFrom="column">
                  <wp:posOffset>1257300</wp:posOffset>
                </wp:positionH>
                <wp:positionV relativeFrom="paragraph">
                  <wp:posOffset>100965</wp:posOffset>
                </wp:positionV>
                <wp:extent cx="457200" cy="297180"/>
                <wp:effectExtent l="0" t="0" r="2540" b="63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666" w:rsidRDefault="00BC6666" w:rsidP="00BC6666">
                            <w:pPr>
                              <w:rPr>
                                <w:sz w:val="18"/>
                              </w:rPr>
                            </w:pPr>
                            <w:r>
                              <w:rPr>
                                <w:rFonts w:hint="eastAsia"/>
                                <w:sz w:val="18"/>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 o:spid="_x0000_s1027" type="#_x0000_t202" style="position:absolute;left:0;text-align:left;margin-left:99pt;margin-top:7.95pt;width:36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" o:allowincell="f" filled="f" stroked="f">
                <v:textbox>
                  <w:txbxContent>
                    <w:p w:rsidR="00BC6666" w:rsidRDefault="00BC6666" w:rsidP="00BC6666">
                      <w:pPr>
                        <w:rPr>
                          <w:sz w:val="18"/>
                        </w:rPr>
                      </w:pPr>
                      <w:r>
                        <w:rPr>
                          <w:rFonts w:hint="eastAsia"/>
                          <w:sz w:val="18"/>
                        </w:rPr>
                        <w:t>P</w:t>
                      </w:r>
                    </w:p>
                  </w:txbxContent>
                </v:textbox>
              </v:shape>
            </w:pict>
          </mc:Fallback>
        </mc:AlternateContent>
      </w:r>
      <w:r>
        <w:rPr>
          <w:rFonts w:ascii="宋体" w:hAnsi="宋体"/>
          <w:noProof/>
          <w:color w:val="FF0000"/>
          <w:sz w:val="18"/>
          <w:szCs w:val="18"/>
        </w:rPr>
        <mc:AlternateContent>
          <mc:Choice Requires="wps">
            <w:drawing>
              <wp:anchor distT="0" distB="0" distL="114300" distR="114300" simplePos="0" relativeHeight="251664384" behindDoc="0" locked="0" layoutInCell="0" allowOverlap="1" wp14:anchorId="40041C91" wp14:editId="78C8AEAE">
                <wp:simplePos x="0" y="0"/>
                <wp:positionH relativeFrom="column">
                  <wp:posOffset>1257300</wp:posOffset>
                </wp:positionH>
                <wp:positionV relativeFrom="paragraph">
                  <wp:posOffset>99060</wp:posOffset>
                </wp:positionV>
                <wp:extent cx="228600" cy="0"/>
                <wp:effectExtent l="6985" t="52705" r="21590" b="6159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7.8pt" to="11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yTQgIAAFQ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" o:allowincell="f">
                <v:stroke endarrow="block"/>
              </v:line>
            </w:pict>
          </mc:Fallback>
        </mc:AlternateContent>
      </w:r>
      <w:r w:rsidRPr="005F63D2">
        <w:rPr>
          <w:rFonts w:ascii="宋体" w:hAnsi="宋体" w:hint="eastAsia"/>
          <w:color w:val="FF0000"/>
          <w:sz w:val="18"/>
          <w:szCs w:val="18"/>
        </w:rPr>
        <w:tab/>
        <w:t>SNo,TN      G</w:t>
      </w:r>
    </w:p>
    <w:p w:rsidR="00BC6666" w:rsidRPr="005F63D2" w:rsidRDefault="00BC6666" w:rsidP="00BC6666">
      <w:pPr>
        <w:spacing w:line="0" w:lineRule="atLeast"/>
        <w:ind w:left="420" w:firstLine="420"/>
        <w:rPr>
          <w:rFonts w:ascii="宋体" w:hAnsi="宋体"/>
          <w:color w:val="FF0000"/>
          <w:sz w:val="18"/>
          <w:szCs w:val="18"/>
        </w:rPr>
      </w:pPr>
      <w:r>
        <w:rPr>
          <w:rFonts w:ascii="宋体" w:hAnsi="宋体"/>
          <w:noProof/>
          <w:color w:val="FF0000"/>
          <w:sz w:val="18"/>
          <w:szCs w:val="18"/>
        </w:rPr>
        <mc:AlternateContent>
          <mc:Choice Requires="wps">
            <w:drawing>
              <wp:anchor distT="0" distB="0" distL="114300" distR="114300" simplePos="0" relativeHeight="251668480" behindDoc="0" locked="0" layoutInCell="0" allowOverlap="1" wp14:anchorId="45E23868" wp14:editId="129AB68A">
                <wp:simplePos x="0" y="0"/>
                <wp:positionH relativeFrom="column">
                  <wp:posOffset>1257300</wp:posOffset>
                </wp:positionH>
                <wp:positionV relativeFrom="paragraph">
                  <wp:posOffset>99060</wp:posOffset>
                </wp:positionV>
                <wp:extent cx="342900" cy="297180"/>
                <wp:effectExtent l="0" t="1270" r="254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666" w:rsidRDefault="00BC6666" w:rsidP="00BC6666">
                            <w:pPr>
                              <w:rPr>
                                <w:sz w:val="18"/>
                              </w:rPr>
                            </w:pPr>
                            <w:r>
                              <w:rPr>
                                <w:rFonts w:hint="eastAsia"/>
                                <w:sz w:val="18"/>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 o:spid="_x0000_s1028" type="#_x0000_t202" style="position:absolute;left:0;text-align:left;margin-left:99pt;margin-top:7.8pt;width:27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" o:allowincell="f" filled="f" stroked="f">
                <v:textbox>
                  <w:txbxContent>
                    <w:p w:rsidR="00BC6666" w:rsidRDefault="00BC6666" w:rsidP="00BC6666">
                      <w:pPr>
                        <w:rPr>
                          <w:sz w:val="18"/>
                        </w:rPr>
                      </w:pPr>
                      <w:r>
                        <w:rPr>
                          <w:rFonts w:hint="eastAsia"/>
                          <w:sz w:val="18"/>
                        </w:rPr>
                        <w:t>P</w:t>
                      </w:r>
                    </w:p>
                  </w:txbxContent>
                </v:textbox>
              </v:shape>
            </w:pict>
          </mc:Fallback>
        </mc:AlternateContent>
      </w:r>
      <w:r>
        <w:rPr>
          <w:rFonts w:ascii="宋体" w:hAnsi="宋体"/>
          <w:noProof/>
          <w:color w:val="FF0000"/>
          <w:sz w:val="18"/>
          <w:szCs w:val="18"/>
        </w:rPr>
        <mc:AlternateContent>
          <mc:Choice Requires="wps">
            <w:drawing>
              <wp:anchor distT="0" distB="0" distL="114300" distR="114300" simplePos="0" relativeHeight="251665408" behindDoc="0" locked="0" layoutInCell="0" allowOverlap="1" wp14:anchorId="54598DEB" wp14:editId="0AA65CA5">
                <wp:simplePos x="0" y="0"/>
                <wp:positionH relativeFrom="column">
                  <wp:posOffset>1257300</wp:posOffset>
                </wp:positionH>
                <wp:positionV relativeFrom="paragraph">
                  <wp:posOffset>99060</wp:posOffset>
                </wp:positionV>
                <wp:extent cx="228600" cy="0"/>
                <wp:effectExtent l="6985" t="58420" r="21590" b="5588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7.8pt" to="11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" o:allowincell="f">
                <v:stroke endarrow="block"/>
              </v:line>
            </w:pict>
          </mc:Fallback>
        </mc:AlternateContent>
      </w:r>
      <w:r w:rsidRPr="005F63D2">
        <w:rPr>
          <w:rFonts w:ascii="宋体" w:hAnsi="宋体" w:hint="eastAsia"/>
          <w:color w:val="FF0000"/>
          <w:sz w:val="18"/>
          <w:szCs w:val="18"/>
        </w:rPr>
        <w:t>b)</w:t>
      </w:r>
      <w:r w:rsidRPr="005F63D2">
        <w:rPr>
          <w:rFonts w:ascii="宋体" w:hAnsi="宋体" w:hint="eastAsia"/>
          <w:color w:val="FF0000"/>
          <w:sz w:val="18"/>
          <w:szCs w:val="18"/>
        </w:rPr>
        <w:tab/>
        <w:t>SNo,TN     CN</w:t>
      </w:r>
    </w:p>
    <w:p w:rsidR="00BC6666" w:rsidRPr="005F63D2" w:rsidRDefault="00BC6666" w:rsidP="00BC6666">
      <w:pPr>
        <w:spacing w:line="0" w:lineRule="atLeast"/>
        <w:ind w:left="420" w:firstLine="420"/>
        <w:rPr>
          <w:rFonts w:ascii="宋体" w:hAnsi="宋体"/>
          <w:color w:val="FF0000"/>
          <w:sz w:val="18"/>
          <w:szCs w:val="18"/>
        </w:rPr>
      </w:pPr>
      <w:r>
        <w:rPr>
          <w:rFonts w:ascii="宋体" w:hAnsi="宋体"/>
          <w:noProof/>
          <w:color w:val="FF0000"/>
          <w:sz w:val="18"/>
          <w:szCs w:val="18"/>
        </w:rPr>
        <mc:AlternateContent>
          <mc:Choice Requires="wps">
            <w:drawing>
              <wp:anchor distT="0" distB="0" distL="114300" distR="114300" simplePos="0" relativeHeight="251667456" behindDoc="0" locked="0" layoutInCell="0" allowOverlap="1" wp14:anchorId="2B3CEB7A" wp14:editId="5B227060">
                <wp:simplePos x="0" y="0"/>
                <wp:positionH relativeFrom="column">
                  <wp:posOffset>1257300</wp:posOffset>
                </wp:positionH>
                <wp:positionV relativeFrom="paragraph">
                  <wp:posOffset>99060</wp:posOffset>
                </wp:positionV>
                <wp:extent cx="228600" cy="0"/>
                <wp:effectExtent l="6985" t="53975" r="21590" b="6032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7.8pt" to="11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" o:allowincell="f">
                <v:stroke endarrow="block"/>
              </v:line>
            </w:pict>
          </mc:Fallback>
        </mc:AlternateContent>
      </w:r>
      <w:r w:rsidRPr="005F63D2">
        <w:rPr>
          <w:rFonts w:ascii="宋体" w:hAnsi="宋体" w:hint="eastAsia"/>
          <w:color w:val="FF0000"/>
          <w:sz w:val="18"/>
          <w:szCs w:val="18"/>
        </w:rPr>
        <w:t>c)</w:t>
      </w:r>
      <w:r w:rsidRPr="005F63D2">
        <w:rPr>
          <w:rFonts w:ascii="宋体" w:hAnsi="宋体" w:hint="eastAsia"/>
          <w:color w:val="FF0000"/>
          <w:sz w:val="18"/>
          <w:szCs w:val="18"/>
        </w:rPr>
        <w:tab/>
        <w:t>SNo,TN     SN,SA</w:t>
      </w:r>
      <w:r w:rsidRPr="005F63D2">
        <w:rPr>
          <w:rFonts w:ascii="宋体" w:hAnsi="宋体" w:hint="eastAsia"/>
          <w:color w:val="FF0000"/>
          <w:sz w:val="18"/>
          <w:szCs w:val="18"/>
        </w:rPr>
        <w:tab/>
      </w:r>
      <w:r w:rsidRPr="005F63D2">
        <w:rPr>
          <w:rFonts w:ascii="宋体" w:hAnsi="宋体" w:hint="eastAsia"/>
          <w:color w:val="FF0000"/>
          <w:sz w:val="18"/>
          <w:szCs w:val="18"/>
        </w:rPr>
        <w:tab/>
        <w:t>(a,b,c为部分依赖，可不写)</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2）</w:t>
      </w:r>
      <w:r w:rsidRPr="005F63D2">
        <w:rPr>
          <w:rFonts w:ascii="宋体" w:hAnsi="宋体" w:hint="eastAsia"/>
          <w:color w:val="FF0000"/>
          <w:sz w:val="18"/>
          <w:szCs w:val="18"/>
        </w:rPr>
        <w:tab/>
      </w:r>
      <w:r w:rsidRPr="005F63D2">
        <w:rPr>
          <w:rFonts w:ascii="宋体" w:hAnsi="宋体" w:hint="eastAsia"/>
          <w:color w:val="FF0000"/>
          <w:sz w:val="18"/>
          <w:szCs w:val="18"/>
        </w:rPr>
        <w:tab/>
        <w:t>STC1(SNo,SN,SA)</w:t>
      </w:r>
    </w:p>
    <w:p w:rsidR="00BC6666" w:rsidRPr="005F63D2"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ab/>
      </w:r>
      <w:r w:rsidRPr="005F63D2">
        <w:rPr>
          <w:rFonts w:ascii="宋体" w:hAnsi="宋体" w:hint="eastAsia"/>
          <w:color w:val="FF0000"/>
          <w:sz w:val="18"/>
          <w:szCs w:val="18"/>
        </w:rPr>
        <w:tab/>
        <w:t>STC2(TN,CN)</w:t>
      </w:r>
    </w:p>
    <w:p w:rsidR="00BC6666" w:rsidRPr="00B939FF" w:rsidRDefault="00BC6666" w:rsidP="00BC6666">
      <w:pPr>
        <w:spacing w:line="0" w:lineRule="atLeast"/>
        <w:rPr>
          <w:rFonts w:ascii="宋体" w:hAnsi="宋体"/>
          <w:color w:val="FF0000"/>
          <w:sz w:val="18"/>
          <w:szCs w:val="18"/>
        </w:rPr>
      </w:pPr>
      <w:r w:rsidRPr="005F63D2">
        <w:rPr>
          <w:rFonts w:ascii="宋体" w:hAnsi="宋体" w:hint="eastAsia"/>
          <w:color w:val="FF0000"/>
          <w:sz w:val="18"/>
          <w:szCs w:val="18"/>
        </w:rPr>
        <w:tab/>
      </w:r>
      <w:r w:rsidRPr="005F63D2">
        <w:rPr>
          <w:rFonts w:ascii="宋体" w:hAnsi="宋体" w:hint="eastAsia"/>
          <w:color w:val="FF0000"/>
          <w:sz w:val="18"/>
          <w:szCs w:val="18"/>
        </w:rPr>
        <w:tab/>
        <w:t>STC3(SNo,TN,G)</w:t>
      </w:r>
    </w:p>
    <w:p w:rsidR="00BC6666" w:rsidRDefault="00BC6666" w:rsidP="00F956CF">
      <w:pPr>
        <w:spacing w:line="0" w:lineRule="atLeast"/>
        <w:rPr>
          <w:sz w:val="15"/>
          <w:szCs w:val="15"/>
        </w:rPr>
      </w:pPr>
    </w:p>
    <w:p w:rsidR="0030574D" w:rsidRDefault="0030574D" w:rsidP="0030574D">
      <w:pPr>
        <w:spacing w:line="0" w:lineRule="atLeast"/>
        <w:jc w:val="center"/>
        <w:rPr>
          <w:color w:val="000000"/>
          <w:szCs w:val="21"/>
        </w:rPr>
      </w:pPr>
      <w:r>
        <w:rPr>
          <w:rFonts w:hint="eastAsia"/>
          <w:b/>
          <w:color w:val="000000"/>
          <w:szCs w:val="21"/>
        </w:rPr>
        <w:t>第一章</w:t>
      </w:r>
      <w:r>
        <w:rPr>
          <w:rFonts w:hint="eastAsia"/>
          <w:color w:val="000000"/>
          <w:szCs w:val="21"/>
        </w:rPr>
        <w:t>：</w:t>
      </w:r>
    </w:p>
    <w:p w:rsidR="0030574D" w:rsidRDefault="0030574D" w:rsidP="0030574D">
      <w:pPr>
        <w:spacing w:line="0" w:lineRule="atLeast"/>
        <w:rPr>
          <w:color w:val="000000"/>
          <w:szCs w:val="21"/>
        </w:rPr>
      </w:pPr>
      <w:r>
        <w:rPr>
          <w:rFonts w:hint="eastAsia"/>
          <w:color w:val="000000"/>
          <w:szCs w:val="21"/>
        </w:rPr>
        <w:t>一选择题：</w:t>
      </w:r>
    </w:p>
    <w:p w:rsidR="0030574D" w:rsidRDefault="0030574D" w:rsidP="0030574D">
      <w:pPr>
        <w:pStyle w:val="a6"/>
        <w:snapToGrid w:val="0"/>
        <w:spacing w:line="0" w:lineRule="atLeast"/>
        <w:rPr>
          <w:rFonts w:hAnsi="宋体" w:hint="default"/>
          <w:color w:val="000000"/>
        </w:rPr>
      </w:pPr>
      <w:r>
        <w:rPr>
          <w:rFonts w:hAnsi="宋体"/>
          <w:color w:val="000000"/>
        </w:rPr>
        <w:t>1．在数据管理技术的发展过程中，经历了人工管理阶段、文件系统阶段和数据库系统阶段。在这几个阶段中，数据独立性最高的是</w:t>
      </w:r>
      <w:r>
        <w:rPr>
          <w:rFonts w:hAnsi="宋体"/>
          <w:color w:val="000000"/>
          <w:u w:val="single"/>
        </w:rPr>
        <w:t xml:space="preserve">               </w:t>
      </w:r>
      <w:r>
        <w:rPr>
          <w:rFonts w:hAnsi="宋体"/>
          <w:color w:val="000000"/>
        </w:rPr>
        <w:t>阶段。</w:t>
      </w:r>
    </w:p>
    <w:p w:rsidR="0030574D" w:rsidRDefault="0030574D" w:rsidP="0030574D">
      <w:pPr>
        <w:pStyle w:val="a6"/>
        <w:snapToGrid w:val="0"/>
        <w:spacing w:line="0" w:lineRule="atLeast"/>
        <w:rPr>
          <w:rFonts w:hAnsi="宋体" w:hint="default"/>
          <w:color w:val="000000"/>
        </w:rPr>
      </w:pPr>
      <w:r>
        <w:rPr>
          <w:rFonts w:hAnsi="宋体"/>
          <w:color w:val="000000"/>
        </w:rPr>
        <w:t xml:space="preserve">    A．数据库系统    B．文件系统     C．人工管理      D．数据项管理                答案：A</w:t>
      </w:r>
    </w:p>
    <w:p w:rsidR="0030574D" w:rsidRDefault="0030574D" w:rsidP="0030574D">
      <w:pPr>
        <w:pStyle w:val="a6"/>
        <w:snapToGrid w:val="0"/>
        <w:spacing w:line="0" w:lineRule="atLeast"/>
        <w:rPr>
          <w:rFonts w:hAnsi="宋体" w:hint="default"/>
          <w:color w:val="000000"/>
        </w:rPr>
      </w:pPr>
      <w:r>
        <w:rPr>
          <w:rFonts w:hAnsi="宋体"/>
          <w:color w:val="000000"/>
        </w:rPr>
        <w:t>2．数据库的概念模型独立于</w:t>
      </w:r>
      <w:r>
        <w:rPr>
          <w:rFonts w:hAnsi="宋体"/>
          <w:color w:val="000000"/>
          <w:u w:val="single"/>
        </w:rPr>
        <w:t xml:space="preserve">                        </w:t>
      </w:r>
      <w:r>
        <w:rPr>
          <w:rFonts w:hAnsi="宋体"/>
          <w:color w:val="000000"/>
        </w:rPr>
        <w:t xml:space="preserve"> 。</w:t>
      </w:r>
    </w:p>
    <w:p w:rsidR="0030574D" w:rsidRDefault="0030574D" w:rsidP="0030574D">
      <w:pPr>
        <w:pStyle w:val="a6"/>
        <w:snapToGrid w:val="0"/>
        <w:spacing w:line="0" w:lineRule="atLeast"/>
        <w:rPr>
          <w:rFonts w:hAnsi="宋体" w:hint="default"/>
          <w:color w:val="000000"/>
        </w:rPr>
      </w:pPr>
      <w:r>
        <w:rPr>
          <w:rFonts w:hAnsi="宋体"/>
          <w:color w:val="000000"/>
        </w:rPr>
        <w:t xml:space="preserve">    A．具体的机器和DBMS     B．E-R图     C．信息世界             D．现实世界      答案：A</w:t>
      </w:r>
    </w:p>
    <w:p w:rsidR="0030574D" w:rsidRDefault="0030574D" w:rsidP="0030574D">
      <w:pPr>
        <w:pStyle w:val="a6"/>
        <w:snapToGrid w:val="0"/>
        <w:spacing w:line="0" w:lineRule="atLeast"/>
        <w:rPr>
          <w:rFonts w:hAnsi="宋体" w:hint="default"/>
          <w:color w:val="000000"/>
        </w:rPr>
      </w:pPr>
      <w:r>
        <w:rPr>
          <w:color w:val="000000"/>
        </w:rPr>
        <w:t>3</w:t>
      </w:r>
      <w:r>
        <w:rPr>
          <w:rFonts w:hAnsi="宋体"/>
          <w:color w:val="000000"/>
        </w:rPr>
        <w:t>．数据库的基本特点是</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A．(1)数据可以共享(或数据结构化)    (2)数据独立性   (3)数据冗余大，易移植            (4)统一管理和控制</w:t>
      </w:r>
    </w:p>
    <w:p w:rsidR="0030574D" w:rsidRDefault="0030574D" w:rsidP="0030574D">
      <w:pPr>
        <w:pStyle w:val="a6"/>
        <w:snapToGrid w:val="0"/>
        <w:spacing w:line="0" w:lineRule="atLeast"/>
        <w:rPr>
          <w:rFonts w:hAnsi="宋体" w:hint="default"/>
          <w:color w:val="000000"/>
        </w:rPr>
      </w:pPr>
      <w:r>
        <w:rPr>
          <w:rFonts w:hAnsi="宋体"/>
          <w:color w:val="000000"/>
        </w:rPr>
        <w:t xml:space="preserve">    B．(1)数据可以共享(或数据结构化)    (2)数据独立性   (3)数据冗余小，易扩充            (4)统一管理和控制</w:t>
      </w:r>
    </w:p>
    <w:p w:rsidR="0030574D" w:rsidRDefault="0030574D" w:rsidP="0030574D">
      <w:pPr>
        <w:pStyle w:val="a6"/>
        <w:snapToGrid w:val="0"/>
        <w:spacing w:line="0" w:lineRule="atLeast"/>
        <w:rPr>
          <w:rFonts w:hAnsi="宋体" w:hint="default"/>
          <w:color w:val="000000"/>
        </w:rPr>
      </w:pPr>
      <w:r>
        <w:rPr>
          <w:rFonts w:hAnsi="宋体"/>
          <w:color w:val="000000"/>
        </w:rPr>
        <w:t xml:space="preserve">    C．(1)数据可以共享(或数据结构化)    (2)数据互换性   (3)数据冗余小，易扩充            (4)统一管理和控制</w:t>
      </w:r>
    </w:p>
    <w:p w:rsidR="0030574D" w:rsidRDefault="0030574D" w:rsidP="0030574D">
      <w:pPr>
        <w:pStyle w:val="a6"/>
        <w:snapToGrid w:val="0"/>
        <w:spacing w:line="0" w:lineRule="atLeast"/>
        <w:rPr>
          <w:rFonts w:hAnsi="宋体" w:hint="default"/>
          <w:color w:val="000000"/>
        </w:rPr>
      </w:pPr>
      <w:r>
        <w:rPr>
          <w:rFonts w:hAnsi="宋体"/>
          <w:color w:val="000000"/>
        </w:rPr>
        <w:t xml:space="preserve">    D．(1)数据非结构化                  (2)数据独立性   (3)数据冗余小，易扩充            (4)统一管理和控制    答案：B</w:t>
      </w:r>
    </w:p>
    <w:p w:rsidR="0030574D" w:rsidRDefault="0030574D" w:rsidP="0030574D">
      <w:pPr>
        <w:pStyle w:val="a6"/>
        <w:snapToGrid w:val="0"/>
        <w:spacing w:line="0" w:lineRule="atLeast"/>
        <w:rPr>
          <w:rFonts w:hAnsi="宋体" w:hint="default"/>
          <w:color w:val="000000"/>
        </w:rPr>
      </w:pPr>
      <w:r>
        <w:rPr>
          <w:color w:val="000000"/>
        </w:rPr>
        <w:t>4.</w:t>
      </w:r>
      <w:r>
        <w:rPr>
          <w:rFonts w:hAnsi="宋体"/>
          <w:color w:val="000000"/>
          <w:u w:val="single"/>
        </w:rPr>
        <w:t xml:space="preserve">                  </w:t>
      </w:r>
      <w:r>
        <w:rPr>
          <w:rFonts w:hAnsi="宋体"/>
          <w:color w:val="000000"/>
        </w:rPr>
        <w:t>是存储在计算机内有结构的数据的集合。</w:t>
      </w:r>
    </w:p>
    <w:p w:rsidR="0030574D" w:rsidRDefault="0030574D" w:rsidP="0030574D">
      <w:pPr>
        <w:pStyle w:val="a6"/>
        <w:snapToGrid w:val="0"/>
        <w:spacing w:line="0" w:lineRule="atLeast"/>
        <w:rPr>
          <w:rFonts w:hAnsi="宋体" w:hint="default"/>
          <w:color w:val="000000"/>
        </w:rPr>
      </w:pPr>
      <w:r>
        <w:rPr>
          <w:rFonts w:hAnsi="宋体"/>
          <w:color w:val="000000"/>
        </w:rPr>
        <w:t xml:space="preserve">    A．数据库系统             B．数据库    C．数据库管理系统         D．数据结构      答案：B</w:t>
      </w:r>
    </w:p>
    <w:p w:rsidR="0030574D" w:rsidRDefault="0030574D" w:rsidP="0030574D">
      <w:pPr>
        <w:pStyle w:val="a6"/>
        <w:snapToGrid w:val="0"/>
        <w:spacing w:line="0" w:lineRule="atLeast"/>
        <w:rPr>
          <w:rFonts w:hAnsi="宋体" w:hint="default"/>
          <w:color w:val="000000"/>
        </w:rPr>
      </w:pPr>
      <w:r>
        <w:rPr>
          <w:rFonts w:hAnsi="宋体"/>
          <w:color w:val="000000"/>
        </w:rPr>
        <w:t>5．数据库中存储的是</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A．数据                B．数据模型     C．数据以及数据之间的联系    D．信息   答案：C</w:t>
      </w:r>
    </w:p>
    <w:p w:rsidR="0030574D" w:rsidRDefault="0030574D" w:rsidP="0030574D">
      <w:pPr>
        <w:pStyle w:val="a6"/>
        <w:snapToGrid w:val="0"/>
        <w:spacing w:line="0" w:lineRule="atLeast"/>
        <w:rPr>
          <w:rFonts w:hAnsi="宋体" w:hint="default"/>
          <w:color w:val="000000"/>
        </w:rPr>
      </w:pPr>
      <w:r>
        <w:rPr>
          <w:color w:val="000000"/>
        </w:rPr>
        <w:t>6.</w:t>
      </w:r>
      <w:r>
        <w:rPr>
          <w:rFonts w:hAnsi="宋体"/>
          <w:color w:val="000000"/>
        </w:rPr>
        <w:t xml:space="preserve"> 数据库中，数据的物理独立性是指</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A．数据库与数据库管理系统的相互独立      B．用户程序与DBMS的相互独立</w:t>
      </w:r>
    </w:p>
    <w:p w:rsidR="0030574D" w:rsidRDefault="0030574D" w:rsidP="0030574D">
      <w:pPr>
        <w:pStyle w:val="a6"/>
        <w:snapToGrid w:val="0"/>
        <w:spacing w:line="0" w:lineRule="atLeast"/>
        <w:rPr>
          <w:rFonts w:hAnsi="宋体" w:hint="default"/>
          <w:color w:val="000000"/>
        </w:rPr>
      </w:pPr>
      <w:r>
        <w:rPr>
          <w:rFonts w:hAnsi="宋体"/>
          <w:color w:val="000000"/>
        </w:rPr>
        <w:t xml:space="preserve">    C．</w:t>
      </w:r>
      <w:r>
        <w:rPr>
          <w:rFonts w:hAnsi="宋体"/>
          <w:color w:val="000000"/>
          <w:highlight w:val="yellow"/>
        </w:rPr>
        <w:t>用户的应用程序与存储在磁盘上数据库中的数据是相互独立的</w:t>
      </w:r>
      <w:r>
        <w:rPr>
          <w:rFonts w:hAnsi="宋体"/>
          <w:color w:val="000000"/>
        </w:rPr>
        <w:t xml:space="preserve">  D．应用程序与数据库中数据的逻辑结构相互独立   答案：C</w:t>
      </w:r>
    </w:p>
    <w:p w:rsidR="0030574D" w:rsidRDefault="0030574D" w:rsidP="0030574D">
      <w:pPr>
        <w:pStyle w:val="a6"/>
        <w:snapToGrid w:val="0"/>
        <w:spacing w:line="0" w:lineRule="atLeast"/>
        <w:rPr>
          <w:rFonts w:hAnsi="宋体" w:hint="default"/>
          <w:color w:val="000000"/>
        </w:rPr>
      </w:pPr>
      <w:r>
        <w:rPr>
          <w:color w:val="000000"/>
        </w:rPr>
        <w:t>7.</w:t>
      </w:r>
      <w:r>
        <w:rPr>
          <w:rFonts w:hAnsi="宋体"/>
          <w:color w:val="000000"/>
        </w:rPr>
        <w:t xml:space="preserve"> ．数据库的特点之一是数据的共享，严格地讲，这里的数据共享是指 </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A．同一个应用中的多个程序共享一个数据集合   B．多个用户、同一种语言共享数据</w:t>
      </w:r>
    </w:p>
    <w:p w:rsidR="0030574D" w:rsidRDefault="0030574D" w:rsidP="0030574D">
      <w:pPr>
        <w:pStyle w:val="a6"/>
        <w:snapToGrid w:val="0"/>
        <w:spacing w:line="0" w:lineRule="atLeast"/>
        <w:rPr>
          <w:rFonts w:hAnsi="宋体" w:hint="default"/>
          <w:color w:val="000000"/>
        </w:rPr>
      </w:pPr>
      <w:r>
        <w:rPr>
          <w:rFonts w:hAnsi="宋体"/>
          <w:color w:val="000000"/>
        </w:rPr>
        <w:t xml:space="preserve">    C．多个用户共享一个数据文件  D．</w:t>
      </w:r>
      <w:r>
        <w:rPr>
          <w:rFonts w:hAnsi="宋体"/>
          <w:color w:val="000000"/>
          <w:highlight w:val="yellow"/>
        </w:rPr>
        <w:t>多种应用、多种语言、多个用户相互覆盖地使用数据集合</w:t>
      </w:r>
      <w:r>
        <w:rPr>
          <w:rFonts w:hAnsi="宋体"/>
          <w:color w:val="000000"/>
        </w:rPr>
        <w:t xml:space="preserve">                       答案：D</w:t>
      </w:r>
    </w:p>
    <w:p w:rsidR="0030574D" w:rsidRDefault="0030574D" w:rsidP="0030574D">
      <w:pPr>
        <w:pStyle w:val="a6"/>
        <w:snapToGrid w:val="0"/>
        <w:spacing w:line="0" w:lineRule="atLeast"/>
        <w:rPr>
          <w:rFonts w:hAnsi="宋体" w:hint="default"/>
          <w:color w:val="000000"/>
        </w:rPr>
      </w:pPr>
      <w:r>
        <w:rPr>
          <w:rFonts w:hAnsi="宋体"/>
          <w:color w:val="000000"/>
        </w:rPr>
        <w:t>8.据库系统的核心是</w:t>
      </w:r>
      <w:r>
        <w:rPr>
          <w:rFonts w:hAnsi="宋体"/>
          <w:color w:val="000000"/>
          <w:u w:val="single"/>
        </w:rPr>
        <w:t xml:space="preserve">                  </w:t>
      </w:r>
      <w:r>
        <w:rPr>
          <w:rFonts w:hAnsi="宋体"/>
          <w:color w:val="000000"/>
        </w:rPr>
        <w:t xml:space="preserve"> 。</w:t>
      </w:r>
    </w:p>
    <w:p w:rsidR="0030574D" w:rsidRDefault="0030574D" w:rsidP="0030574D">
      <w:pPr>
        <w:pStyle w:val="a6"/>
        <w:snapToGrid w:val="0"/>
        <w:spacing w:line="0" w:lineRule="atLeast"/>
        <w:rPr>
          <w:rFonts w:hAnsi="宋体" w:hint="default"/>
          <w:color w:val="000000"/>
        </w:rPr>
      </w:pPr>
      <w:r>
        <w:rPr>
          <w:rFonts w:hAnsi="宋体"/>
          <w:color w:val="000000"/>
        </w:rPr>
        <w:t xml:space="preserve">    A．数据库      B．</w:t>
      </w:r>
      <w:r>
        <w:rPr>
          <w:rFonts w:hAnsi="宋体"/>
          <w:color w:val="000000"/>
          <w:highlight w:val="yellow"/>
        </w:rPr>
        <w:t>数据库管理系统</w:t>
      </w:r>
      <w:r>
        <w:rPr>
          <w:rFonts w:hAnsi="宋体"/>
          <w:color w:val="000000"/>
        </w:rPr>
        <w:t xml:space="preserve">      C．数据模型    D．软件工具                                          答案：B</w:t>
      </w:r>
    </w:p>
    <w:p w:rsidR="0030574D" w:rsidRDefault="0030574D" w:rsidP="0030574D">
      <w:pPr>
        <w:pStyle w:val="a6"/>
        <w:snapToGrid w:val="0"/>
        <w:spacing w:line="0" w:lineRule="atLeast"/>
        <w:rPr>
          <w:rFonts w:hAnsi="宋体" w:hint="default"/>
          <w:color w:val="000000"/>
        </w:rPr>
      </w:pPr>
      <w:r>
        <w:rPr>
          <w:color w:val="000000"/>
        </w:rPr>
        <w:t>9.</w:t>
      </w:r>
      <w:r>
        <w:rPr>
          <w:rFonts w:hAnsi="宋体"/>
          <w:color w:val="000000"/>
        </w:rPr>
        <w:t xml:space="preserve"> 下述关于数据库系统的正确叙述是</w:t>
      </w:r>
      <w:r>
        <w:rPr>
          <w:rFonts w:hAnsi="宋体"/>
          <w:color w:val="000000"/>
          <w:u w:val="single"/>
        </w:rPr>
        <w:t xml:space="preserve">                </w:t>
      </w:r>
      <w:r>
        <w:rPr>
          <w:rFonts w:hAnsi="宋体"/>
          <w:color w:val="000000"/>
        </w:rPr>
        <w:t xml:space="preserve"> 。</w:t>
      </w:r>
    </w:p>
    <w:p w:rsidR="0030574D" w:rsidRDefault="0030574D" w:rsidP="0030574D">
      <w:pPr>
        <w:pStyle w:val="a6"/>
        <w:snapToGrid w:val="0"/>
        <w:spacing w:line="0" w:lineRule="atLeast"/>
        <w:rPr>
          <w:rFonts w:hAnsi="宋体" w:hint="default"/>
          <w:color w:val="000000"/>
        </w:rPr>
      </w:pPr>
      <w:r>
        <w:rPr>
          <w:rFonts w:hAnsi="宋体"/>
          <w:color w:val="000000"/>
        </w:rPr>
        <w:t xml:space="preserve">    A．</w:t>
      </w:r>
      <w:r>
        <w:rPr>
          <w:rFonts w:hAnsi="宋体"/>
          <w:color w:val="000000"/>
          <w:highlight w:val="yellow"/>
        </w:rPr>
        <w:t>数据库系统减少了数据冗余</w:t>
      </w:r>
      <w:r>
        <w:rPr>
          <w:rFonts w:hAnsi="宋体"/>
          <w:color w:val="000000"/>
        </w:rPr>
        <w:t xml:space="preserve">  B．数据库系统避免了一切冗余  C．数据库系统中数据的一致性是指数据类型一致</w:t>
      </w:r>
    </w:p>
    <w:p w:rsidR="0030574D" w:rsidRDefault="0030574D" w:rsidP="0030574D">
      <w:pPr>
        <w:pStyle w:val="a6"/>
        <w:snapToGrid w:val="0"/>
        <w:spacing w:line="0" w:lineRule="atLeast"/>
        <w:rPr>
          <w:rFonts w:hAnsi="宋体" w:hint="default"/>
          <w:color w:val="000000"/>
        </w:rPr>
      </w:pPr>
      <w:r>
        <w:rPr>
          <w:rFonts w:hAnsi="宋体"/>
          <w:color w:val="000000"/>
        </w:rPr>
        <w:t xml:space="preserve">    D．数据库系统比文件系统能管理更多的数据                    答案：A</w:t>
      </w:r>
    </w:p>
    <w:p w:rsidR="0030574D" w:rsidRDefault="0030574D" w:rsidP="0030574D">
      <w:pPr>
        <w:pStyle w:val="a6"/>
        <w:snapToGrid w:val="0"/>
        <w:spacing w:line="0" w:lineRule="atLeast"/>
        <w:ind w:left="630" w:hangingChars="300" w:hanging="630"/>
        <w:rPr>
          <w:rFonts w:hAnsi="宋体" w:hint="default"/>
          <w:color w:val="000000"/>
        </w:rPr>
      </w:pPr>
      <w:r>
        <w:rPr>
          <w:color w:val="000000"/>
        </w:rPr>
        <w:t>10.</w:t>
      </w:r>
      <w:r>
        <w:rPr>
          <w:rFonts w:hAnsi="宋体"/>
          <w:color w:val="000000"/>
        </w:rPr>
        <w:t xml:space="preserve"> 数将数据库的结构划分成多个层次，是为了提高数据库的</w:t>
      </w:r>
      <w:r>
        <w:rPr>
          <w:rFonts w:hAnsi="宋体"/>
          <w:color w:val="000000"/>
          <w:u w:val="single"/>
        </w:rPr>
        <w:t xml:space="preserve">     ①    </w:t>
      </w:r>
      <w:r>
        <w:rPr>
          <w:rFonts w:hAnsi="宋体"/>
          <w:color w:val="000000"/>
        </w:rPr>
        <w:t>和</w:t>
      </w:r>
      <w:r>
        <w:rPr>
          <w:rFonts w:hAnsi="宋体"/>
          <w:color w:val="000000"/>
          <w:u w:val="single"/>
        </w:rPr>
        <w:t xml:space="preserve">    ②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①A．数据独立性    B．</w:t>
      </w:r>
      <w:r>
        <w:rPr>
          <w:rFonts w:hAnsi="宋体"/>
          <w:color w:val="000000"/>
          <w:highlight w:val="yellow"/>
        </w:rPr>
        <w:t>逻辑独立性</w:t>
      </w:r>
      <w:r>
        <w:rPr>
          <w:rFonts w:hAnsi="宋体"/>
          <w:color w:val="000000"/>
        </w:rPr>
        <w:t xml:space="preserve">   C．管理规范性    D．数据的共享</w:t>
      </w:r>
    </w:p>
    <w:p w:rsidR="0030574D" w:rsidRDefault="0030574D" w:rsidP="0030574D">
      <w:pPr>
        <w:pStyle w:val="a6"/>
        <w:snapToGrid w:val="0"/>
        <w:spacing w:line="0" w:lineRule="atLeast"/>
        <w:rPr>
          <w:rFonts w:hAnsi="宋体" w:hint="default"/>
          <w:color w:val="000000"/>
        </w:rPr>
      </w:pPr>
      <w:r>
        <w:rPr>
          <w:rFonts w:hAnsi="宋体"/>
          <w:color w:val="000000"/>
        </w:rPr>
        <w:lastRenderedPageBreak/>
        <w:t xml:space="preserve">    ②A．数据独立性    B．</w:t>
      </w:r>
      <w:r>
        <w:rPr>
          <w:rFonts w:hAnsi="宋体"/>
          <w:color w:val="000000"/>
          <w:highlight w:val="yellow"/>
        </w:rPr>
        <w:t>物理独立性</w:t>
      </w:r>
      <w:r>
        <w:rPr>
          <w:rFonts w:hAnsi="宋体"/>
          <w:color w:val="000000"/>
        </w:rPr>
        <w:t xml:space="preserve">     C．逻辑独立性    D．管理规范性          答案：①B    ②B</w:t>
      </w:r>
    </w:p>
    <w:p w:rsidR="0030574D" w:rsidRDefault="0030574D" w:rsidP="0030574D">
      <w:pPr>
        <w:pStyle w:val="a6"/>
        <w:snapToGrid w:val="0"/>
        <w:spacing w:line="0" w:lineRule="atLeast"/>
        <w:rPr>
          <w:rFonts w:hAnsi="宋体" w:hint="default"/>
          <w:color w:val="000000"/>
        </w:rPr>
      </w:pPr>
      <w:r>
        <w:rPr>
          <w:color w:val="000000"/>
        </w:rPr>
        <w:t>11.</w:t>
      </w:r>
      <w:r>
        <w:rPr>
          <w:rFonts w:hAnsi="宋体"/>
          <w:color w:val="000000"/>
        </w:rPr>
        <w:t xml:space="preserve"> 数据库(DB)、数据库系统(DBS)和数据库管理系统(DBMS)三者之间的关系是</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w:t>
      </w:r>
      <w:r>
        <w:rPr>
          <w:rFonts w:hAnsi="宋体"/>
          <w:color w:val="000000"/>
          <w:highlight w:val="yellow"/>
        </w:rPr>
        <w:t>DBS包括DB和DBMS</w:t>
      </w:r>
      <w:r>
        <w:rPr>
          <w:rFonts w:hAnsi="宋体"/>
          <w:color w:val="000000"/>
        </w:rPr>
        <w:t xml:space="preserve">       B．DDMS包括DB和DBS    C．DB包括DBS和DBMS       D．DBS就是DB，也就是DBMS                                   答案：A</w:t>
      </w:r>
    </w:p>
    <w:p w:rsidR="0030574D" w:rsidRDefault="0030574D" w:rsidP="0030574D">
      <w:pPr>
        <w:pStyle w:val="a6"/>
        <w:snapToGrid w:val="0"/>
        <w:spacing w:line="0" w:lineRule="atLeast"/>
        <w:rPr>
          <w:rFonts w:hAnsi="宋体" w:hint="default"/>
          <w:color w:val="000000"/>
        </w:rPr>
      </w:pPr>
      <w:r>
        <w:rPr>
          <w:color w:val="000000"/>
        </w:rPr>
        <w:t>12.</w:t>
      </w:r>
      <w:r>
        <w:rPr>
          <w:rFonts w:hAnsi="宋体"/>
          <w:color w:val="000000"/>
        </w:rPr>
        <w:t xml:space="preserve"> 在数据库中，产生数据不一致的根本原因是 </w:t>
      </w:r>
      <w:r>
        <w:rPr>
          <w:rFonts w:hAnsi="宋体"/>
          <w:color w:val="000000"/>
          <w:u w:val="single"/>
        </w:rPr>
        <w:t xml:space="preserve">              </w:t>
      </w:r>
      <w:r>
        <w:rPr>
          <w:rFonts w:hAnsi="宋体"/>
          <w:color w:val="000000"/>
        </w:rPr>
        <w:t xml:space="preserve"> 。</w:t>
      </w:r>
    </w:p>
    <w:p w:rsidR="0030574D" w:rsidRDefault="0030574D" w:rsidP="0030574D">
      <w:pPr>
        <w:pStyle w:val="a6"/>
        <w:snapToGrid w:val="0"/>
        <w:spacing w:line="0" w:lineRule="atLeast"/>
        <w:rPr>
          <w:rFonts w:hAnsi="宋体" w:hint="default"/>
          <w:color w:val="000000"/>
        </w:rPr>
      </w:pPr>
      <w:r>
        <w:rPr>
          <w:rFonts w:hAnsi="宋体"/>
          <w:color w:val="000000"/>
        </w:rPr>
        <w:t xml:space="preserve">    A．数据存储量太大    B．没有严格保护数据    C．未对数据进行完整性控制    D．</w:t>
      </w:r>
      <w:r>
        <w:rPr>
          <w:rFonts w:hAnsi="宋体"/>
          <w:color w:val="000000"/>
          <w:highlight w:val="yellow"/>
        </w:rPr>
        <w:t>数据冗余</w:t>
      </w:r>
      <w:r>
        <w:rPr>
          <w:rFonts w:hAnsi="宋体"/>
          <w:color w:val="000000"/>
        </w:rPr>
        <w:t xml:space="preserve">    答案：D</w:t>
      </w:r>
    </w:p>
    <w:p w:rsidR="0030574D" w:rsidRDefault="0030574D" w:rsidP="0030574D">
      <w:pPr>
        <w:pStyle w:val="a6"/>
        <w:snapToGrid w:val="0"/>
        <w:spacing w:line="0" w:lineRule="atLeast"/>
        <w:rPr>
          <w:rFonts w:hAnsi="宋体" w:hint="default"/>
          <w:color w:val="000000"/>
        </w:rPr>
      </w:pPr>
      <w:r>
        <w:rPr>
          <w:color w:val="000000"/>
        </w:rPr>
        <w:t>13.</w:t>
      </w:r>
      <w:r>
        <w:rPr>
          <w:rFonts w:hAnsi="宋体"/>
          <w:color w:val="000000"/>
        </w:rPr>
        <w:t xml:space="preserve"> 数据库管理系统(DBMS)是</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A．数学软件                B．应用软件    C．计算机辅助设计          D．</w:t>
      </w:r>
      <w:r>
        <w:rPr>
          <w:rFonts w:hAnsi="宋体"/>
          <w:color w:val="000000"/>
          <w:highlight w:val="yellow"/>
        </w:rPr>
        <w:t>系统软件</w:t>
      </w:r>
      <w:r>
        <w:rPr>
          <w:rFonts w:hAnsi="宋体"/>
          <w:color w:val="000000"/>
        </w:rPr>
        <w:t xml:space="preserve">    答案：D</w:t>
      </w:r>
    </w:p>
    <w:p w:rsidR="0030574D" w:rsidRDefault="0030574D" w:rsidP="0030574D">
      <w:pPr>
        <w:pStyle w:val="a6"/>
        <w:snapToGrid w:val="0"/>
        <w:spacing w:line="0" w:lineRule="atLeast"/>
        <w:rPr>
          <w:rFonts w:hAnsi="宋体" w:hint="default"/>
          <w:color w:val="000000"/>
        </w:rPr>
      </w:pPr>
      <w:r>
        <w:rPr>
          <w:color w:val="000000"/>
        </w:rPr>
        <w:t>14.</w:t>
      </w:r>
      <w:r>
        <w:rPr>
          <w:rFonts w:hAnsi="宋体"/>
          <w:color w:val="000000"/>
        </w:rPr>
        <w:t xml:space="preserve"> 数据库管理系统(DBMS)的主要功能是</w:t>
      </w:r>
      <w:r>
        <w:rPr>
          <w:rFonts w:hAnsi="宋体"/>
          <w:color w:val="000000"/>
          <w:u w:val="single"/>
        </w:rPr>
        <w:t xml:space="preserve">               </w:t>
      </w:r>
      <w:r>
        <w:rPr>
          <w:rFonts w:hAnsi="宋体"/>
          <w:color w:val="000000"/>
        </w:rPr>
        <w:t xml:space="preserve"> 。</w:t>
      </w:r>
    </w:p>
    <w:p w:rsidR="0030574D" w:rsidRDefault="0030574D" w:rsidP="0030574D">
      <w:pPr>
        <w:pStyle w:val="a6"/>
        <w:snapToGrid w:val="0"/>
        <w:spacing w:line="0" w:lineRule="atLeast"/>
        <w:rPr>
          <w:rFonts w:hAnsi="宋体" w:hint="default"/>
          <w:color w:val="000000"/>
        </w:rPr>
      </w:pPr>
      <w:r>
        <w:rPr>
          <w:rFonts w:hAnsi="宋体"/>
          <w:color w:val="000000"/>
        </w:rPr>
        <w:t xml:space="preserve">    A．修改数据库      B．</w:t>
      </w:r>
      <w:r>
        <w:rPr>
          <w:rFonts w:hAnsi="宋体"/>
          <w:color w:val="000000"/>
          <w:highlight w:val="yellow"/>
        </w:rPr>
        <w:t>定义数据库</w:t>
      </w:r>
      <w:r>
        <w:rPr>
          <w:rFonts w:hAnsi="宋体"/>
          <w:color w:val="000000"/>
        </w:rPr>
        <w:t xml:space="preserve">    C．应用数据库      D．保护数据库    答案：B</w:t>
      </w:r>
    </w:p>
    <w:p w:rsidR="0030574D" w:rsidRDefault="0030574D" w:rsidP="0030574D">
      <w:pPr>
        <w:pStyle w:val="a6"/>
        <w:snapToGrid w:val="0"/>
        <w:spacing w:line="0" w:lineRule="atLeast"/>
        <w:rPr>
          <w:rFonts w:hAnsi="宋体" w:hint="default"/>
          <w:color w:val="000000"/>
        </w:rPr>
      </w:pPr>
      <w:r>
        <w:rPr>
          <w:color w:val="000000"/>
        </w:rPr>
        <w:t>15.</w:t>
      </w:r>
      <w:r>
        <w:rPr>
          <w:rFonts w:hAnsi="宋体"/>
          <w:color w:val="000000"/>
        </w:rPr>
        <w:t xml:space="preserve"> 数据库系统的特点是</w:t>
      </w:r>
      <w:r>
        <w:rPr>
          <w:rFonts w:hAnsi="宋体"/>
          <w:color w:val="000000"/>
          <w:u w:val="single"/>
        </w:rPr>
        <w:t xml:space="preserve">         </w:t>
      </w:r>
      <w:r>
        <w:rPr>
          <w:rFonts w:hAnsi="宋体"/>
          <w:color w:val="000000"/>
        </w:rPr>
        <w:t>、数据独立、减少数据冗余、避免数据不一致和加强了数据保护。</w:t>
      </w:r>
    </w:p>
    <w:p w:rsidR="0030574D" w:rsidRDefault="0030574D" w:rsidP="0030574D">
      <w:pPr>
        <w:pStyle w:val="a6"/>
        <w:snapToGrid w:val="0"/>
        <w:spacing w:line="0" w:lineRule="atLeast"/>
        <w:rPr>
          <w:rFonts w:hAnsi="宋体" w:hint="default"/>
          <w:color w:val="000000"/>
        </w:rPr>
      </w:pPr>
      <w:r>
        <w:rPr>
          <w:rFonts w:hAnsi="宋体"/>
          <w:color w:val="000000"/>
        </w:rPr>
        <w:t xml:space="preserve">    A．</w:t>
      </w:r>
      <w:r>
        <w:rPr>
          <w:rFonts w:hAnsi="宋体"/>
          <w:color w:val="000000"/>
          <w:highlight w:val="yellow"/>
        </w:rPr>
        <w:t>数据共享</w:t>
      </w:r>
      <w:r>
        <w:rPr>
          <w:rFonts w:hAnsi="宋体"/>
          <w:color w:val="000000"/>
        </w:rPr>
        <w:t xml:space="preserve">    B．数据存储    C．数据应用    D．数据保密   答案：A</w:t>
      </w:r>
    </w:p>
    <w:p w:rsidR="0030574D" w:rsidRDefault="0030574D" w:rsidP="0030574D">
      <w:pPr>
        <w:pStyle w:val="a6"/>
        <w:snapToGrid w:val="0"/>
        <w:spacing w:line="0" w:lineRule="atLeast"/>
        <w:rPr>
          <w:rFonts w:hAnsi="宋体" w:hint="default"/>
          <w:color w:val="000000"/>
        </w:rPr>
      </w:pPr>
      <w:r>
        <w:rPr>
          <w:rFonts w:hAnsi="宋体"/>
          <w:color w:val="000000"/>
        </w:rPr>
        <w:t>16据库系统的最大特点是</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w:t>
      </w:r>
      <w:r>
        <w:rPr>
          <w:rFonts w:hAnsi="宋体"/>
          <w:color w:val="000000"/>
          <w:highlight w:val="yellow"/>
        </w:rPr>
        <w:t>数据的三级抽象和二级独立性</w:t>
      </w:r>
      <w:r>
        <w:rPr>
          <w:rFonts w:hAnsi="宋体"/>
          <w:color w:val="000000"/>
        </w:rPr>
        <w:t xml:space="preserve">       B．数据共享性   C．数据的结构化                     D．数据独立性    答案：A</w:t>
      </w:r>
    </w:p>
    <w:p w:rsidR="0030574D" w:rsidRDefault="0030574D" w:rsidP="0030574D">
      <w:pPr>
        <w:pStyle w:val="a6"/>
        <w:snapToGrid w:val="0"/>
        <w:spacing w:line="0" w:lineRule="atLeast"/>
        <w:rPr>
          <w:rFonts w:hAnsi="宋体" w:hint="default"/>
          <w:color w:val="000000"/>
        </w:rPr>
      </w:pPr>
      <w:r>
        <w:rPr>
          <w:color w:val="000000"/>
        </w:rPr>
        <w:t>17.</w:t>
      </w:r>
      <w:r>
        <w:rPr>
          <w:rFonts w:hAnsi="宋体"/>
          <w:color w:val="000000"/>
        </w:rPr>
        <w:t xml:space="preserve"> 数据库管理系统能实现对数据库中数据的查询、插入、修改和删除等操作，这种功能称为</w:t>
      </w:r>
      <w:r>
        <w:rPr>
          <w:rFonts w:hAnsi="宋体"/>
          <w:color w:val="000000"/>
          <w:u w:val="single"/>
        </w:rPr>
        <w:t xml:space="preserve">                 </w:t>
      </w:r>
      <w:r>
        <w:rPr>
          <w:rFonts w:hAnsi="宋体"/>
          <w:color w:val="000000"/>
        </w:rPr>
        <w:t xml:space="preserve"> 。</w:t>
      </w:r>
    </w:p>
    <w:p w:rsidR="0030574D" w:rsidRDefault="0030574D" w:rsidP="0030574D">
      <w:pPr>
        <w:pStyle w:val="a6"/>
        <w:snapToGrid w:val="0"/>
        <w:spacing w:line="0" w:lineRule="atLeast"/>
        <w:rPr>
          <w:rFonts w:hAnsi="宋体" w:hint="default"/>
          <w:color w:val="000000"/>
        </w:rPr>
      </w:pPr>
      <w:r>
        <w:rPr>
          <w:rFonts w:hAnsi="宋体"/>
          <w:color w:val="000000"/>
        </w:rPr>
        <w:t xml:space="preserve">    A．数据定义功能    B．数据管理功能    C．数据操纵功能    D．数据控制功能    答案：C</w:t>
      </w:r>
    </w:p>
    <w:p w:rsidR="0030574D" w:rsidRDefault="0030574D" w:rsidP="0030574D">
      <w:pPr>
        <w:pStyle w:val="a6"/>
        <w:snapToGrid w:val="0"/>
        <w:spacing w:line="0" w:lineRule="atLeast"/>
        <w:rPr>
          <w:rFonts w:hAnsi="宋体" w:hint="default"/>
          <w:color w:val="000000"/>
        </w:rPr>
      </w:pPr>
      <w:r>
        <w:rPr>
          <w:color w:val="000000"/>
        </w:rPr>
        <w:t>18.</w:t>
      </w:r>
      <w:r>
        <w:rPr>
          <w:rFonts w:hAnsi="宋体"/>
          <w:color w:val="000000"/>
        </w:rPr>
        <w:t xml:space="preserve"> 数据库管理系统是</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A．操作系统的一部分B．在操作系统支持下的系统软件C．一种编译程序D．一种操作系统           答案：B</w:t>
      </w:r>
    </w:p>
    <w:p w:rsidR="0030574D" w:rsidRDefault="0030574D" w:rsidP="0030574D">
      <w:pPr>
        <w:pStyle w:val="a6"/>
        <w:snapToGrid w:val="0"/>
        <w:spacing w:line="0" w:lineRule="atLeast"/>
        <w:rPr>
          <w:rFonts w:hAnsi="宋体" w:hint="default"/>
          <w:color w:val="000000"/>
        </w:rPr>
      </w:pPr>
      <w:r>
        <w:rPr>
          <w:rFonts w:hAnsi="宋体"/>
          <w:color w:val="000000"/>
        </w:rPr>
        <w:t>19.据库的三级模式结构中，描述数据库中全体数据的全局逻辑结构和特征的是（）</w:t>
      </w:r>
    </w:p>
    <w:p w:rsidR="0030574D" w:rsidRDefault="0030574D" w:rsidP="0030574D">
      <w:pPr>
        <w:pStyle w:val="a6"/>
        <w:snapToGrid w:val="0"/>
        <w:spacing w:line="0" w:lineRule="atLeast"/>
        <w:rPr>
          <w:rFonts w:hAnsi="宋体" w:hint="default"/>
          <w:color w:val="000000"/>
        </w:rPr>
      </w:pPr>
      <w:r>
        <w:rPr>
          <w:rFonts w:hAnsi="宋体"/>
          <w:color w:val="000000"/>
        </w:rPr>
        <w:t xml:space="preserve">    A．外模式    B．内模式    C．存储模式    D．模式                  答案：D</w:t>
      </w:r>
    </w:p>
    <w:p w:rsidR="0030574D" w:rsidRDefault="0030574D" w:rsidP="0030574D">
      <w:pPr>
        <w:pStyle w:val="a6"/>
        <w:snapToGrid w:val="0"/>
        <w:spacing w:line="0" w:lineRule="atLeast"/>
        <w:rPr>
          <w:rFonts w:hAnsi="宋体" w:hint="default"/>
          <w:color w:val="000000"/>
        </w:rPr>
      </w:pPr>
      <w:r>
        <w:rPr>
          <w:rFonts w:hAnsi="宋体"/>
          <w:color w:val="000000"/>
        </w:rPr>
        <w:t>20据库系统的数据独立性是指</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A．不会因为数据的变化而影响应用程序    B．不会因为系统数据存储结构与数据逻辑结构的变化而影响应用程序</w:t>
      </w:r>
    </w:p>
    <w:p w:rsidR="0030574D" w:rsidRDefault="0030574D" w:rsidP="0030574D">
      <w:pPr>
        <w:pStyle w:val="a6"/>
        <w:snapToGrid w:val="0"/>
        <w:spacing w:line="0" w:lineRule="atLeast"/>
        <w:rPr>
          <w:rFonts w:hAnsi="宋体" w:hint="default"/>
          <w:color w:val="000000"/>
        </w:rPr>
      </w:pPr>
      <w:r>
        <w:rPr>
          <w:rFonts w:hAnsi="宋体"/>
          <w:color w:val="000000"/>
        </w:rPr>
        <w:t>C．不会因为存储策略的变化而影响存储结构    D．不会因为某些存储结构的变化而影响其他的存储结构            答案：B</w:t>
      </w:r>
    </w:p>
    <w:p w:rsidR="0030574D" w:rsidRDefault="0030574D" w:rsidP="0030574D">
      <w:pPr>
        <w:pStyle w:val="a6"/>
        <w:snapToGrid w:val="0"/>
        <w:spacing w:line="0" w:lineRule="atLeast"/>
        <w:rPr>
          <w:rFonts w:hAnsi="宋体" w:hint="default"/>
          <w:color w:val="000000"/>
        </w:rPr>
      </w:pPr>
      <w:r>
        <w:rPr>
          <w:rFonts w:hAnsi="宋体"/>
          <w:color w:val="000000"/>
        </w:rPr>
        <w:t>21.信息世界中的术语，与之对应的数据库术语为</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A．文件    B．数据库    C．字段    D．记录                    答案：D</w:t>
      </w:r>
    </w:p>
    <w:p w:rsidR="0030574D" w:rsidRDefault="0030574D" w:rsidP="0030574D">
      <w:pPr>
        <w:pStyle w:val="a6"/>
        <w:snapToGrid w:val="0"/>
        <w:spacing w:line="0" w:lineRule="atLeast"/>
        <w:rPr>
          <w:rFonts w:hAnsi="宋体" w:hint="default"/>
          <w:color w:val="000000"/>
        </w:rPr>
      </w:pPr>
      <w:r>
        <w:rPr>
          <w:rFonts w:hAnsi="宋体"/>
          <w:color w:val="000000"/>
        </w:rPr>
        <w:t>22次型、网状型和关系型数据库划分原则是</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A．记录长度          B．文件的大小    C．联系的复杂程度    D．数据之间的联系    答案：D</w:t>
      </w:r>
    </w:p>
    <w:p w:rsidR="0030574D" w:rsidRDefault="0030574D" w:rsidP="0030574D">
      <w:pPr>
        <w:pStyle w:val="a6"/>
        <w:snapToGrid w:val="0"/>
        <w:spacing w:line="0" w:lineRule="atLeast"/>
        <w:rPr>
          <w:rFonts w:hAnsi="宋体" w:hint="default"/>
          <w:color w:val="000000"/>
        </w:rPr>
      </w:pPr>
      <w:r>
        <w:rPr>
          <w:rFonts w:hAnsi="宋体"/>
          <w:color w:val="000000"/>
        </w:rPr>
        <w:t>23.传统的数据模型分类，数据库系统可以分为三种类型</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A．大型、中型和小型    B．西文、中文和兼容    C．层次、网状和关系    D．数据、图形和多媒体    答案：C</w:t>
      </w:r>
    </w:p>
    <w:p w:rsidR="0030574D" w:rsidRDefault="0030574D" w:rsidP="0030574D">
      <w:pPr>
        <w:pStyle w:val="a6"/>
        <w:snapToGrid w:val="0"/>
        <w:spacing w:line="0" w:lineRule="atLeast"/>
        <w:rPr>
          <w:rFonts w:hAnsi="宋体" w:hint="default"/>
          <w:color w:val="000000"/>
        </w:rPr>
      </w:pPr>
      <w:r>
        <w:rPr>
          <w:color w:val="000000"/>
        </w:rPr>
        <w:t>24.</w:t>
      </w:r>
      <w:r>
        <w:rPr>
          <w:rFonts w:hAnsi="宋体"/>
          <w:color w:val="000000"/>
        </w:rPr>
        <w:t xml:space="preserve"> 层次模型不能直接表示</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ind w:left="420"/>
        <w:rPr>
          <w:rFonts w:hAnsi="宋体" w:hint="default"/>
          <w:color w:val="000000"/>
        </w:rPr>
      </w:pPr>
      <w:r>
        <w:rPr>
          <w:rFonts w:hAnsi="宋体"/>
          <w:color w:val="000000"/>
        </w:rPr>
        <w:t>A． 1 ：1关系       B．1 ：m关系         C． m ：n关系       D．1 ：1和1 ：m关系    答案：C</w:t>
      </w:r>
    </w:p>
    <w:p w:rsidR="0030574D" w:rsidRDefault="0030574D" w:rsidP="0030574D">
      <w:pPr>
        <w:pStyle w:val="a6"/>
        <w:snapToGrid w:val="0"/>
        <w:spacing w:line="0" w:lineRule="atLeast"/>
        <w:rPr>
          <w:rFonts w:hAnsi="宋体" w:hint="default"/>
          <w:color w:val="000000"/>
        </w:rPr>
      </w:pPr>
      <w:r>
        <w:rPr>
          <w:color w:val="000000"/>
        </w:rPr>
        <w:t>25.</w:t>
      </w:r>
      <w:r>
        <w:rPr>
          <w:rFonts w:hAnsi="宋体"/>
          <w:color w:val="000000"/>
        </w:rPr>
        <w:t xml:space="preserve"> 数据库技术的奠基人之一E.F．Codd从1970年起发表过多篇论文，主要论述的是</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A．层次数据模型    B．网状数据模型   C．关系数据模型    D．面向对象数据模型             答案：C</w:t>
      </w:r>
    </w:p>
    <w:p w:rsidR="0030574D" w:rsidRDefault="0030574D" w:rsidP="0030574D">
      <w:pPr>
        <w:pStyle w:val="a6"/>
        <w:snapToGrid w:val="0"/>
        <w:spacing w:line="0" w:lineRule="atLeast"/>
        <w:rPr>
          <w:rFonts w:hint="default"/>
          <w:color w:val="000000"/>
        </w:rPr>
      </w:pPr>
      <w:r>
        <w:rPr>
          <w:color w:val="000000"/>
        </w:rPr>
        <w:t>二、填空题</w:t>
      </w:r>
    </w:p>
    <w:p w:rsidR="0030574D" w:rsidRDefault="0030574D" w:rsidP="0030574D">
      <w:pPr>
        <w:pStyle w:val="a6"/>
        <w:snapToGrid w:val="0"/>
        <w:spacing w:line="0" w:lineRule="atLeast"/>
        <w:rPr>
          <w:rFonts w:hAnsi="宋体" w:hint="default"/>
          <w:color w:val="000000"/>
        </w:rPr>
      </w:pPr>
      <w:r>
        <w:rPr>
          <w:color w:val="000000"/>
        </w:rPr>
        <w:t>1.</w:t>
      </w:r>
      <w:r>
        <w:rPr>
          <w:rFonts w:hAnsi="宋体"/>
          <w:color w:val="000000"/>
        </w:rPr>
        <w:t xml:space="preserve"> 数据管理技术经历了</w:t>
      </w:r>
      <w:r>
        <w:rPr>
          <w:rFonts w:hAnsi="宋体"/>
          <w:color w:val="000000"/>
          <w:u w:val="single"/>
        </w:rPr>
        <w:t xml:space="preserve">    ①  </w:t>
      </w:r>
      <w:r>
        <w:rPr>
          <w:rFonts w:hAnsi="宋体"/>
          <w:color w:val="000000"/>
        </w:rPr>
        <w:t>、</w:t>
      </w:r>
      <w:r>
        <w:rPr>
          <w:rFonts w:hAnsi="宋体"/>
          <w:color w:val="000000"/>
          <w:u w:val="single"/>
        </w:rPr>
        <w:t xml:space="preserve">     ②   </w:t>
      </w:r>
      <w:r>
        <w:rPr>
          <w:rFonts w:hAnsi="宋体"/>
          <w:color w:val="000000"/>
        </w:rPr>
        <w:t xml:space="preserve">和 </w:t>
      </w:r>
      <w:r>
        <w:rPr>
          <w:rFonts w:hAnsi="宋体"/>
          <w:color w:val="000000"/>
          <w:u w:val="single"/>
        </w:rPr>
        <w:t xml:space="preserve">    ③   </w:t>
      </w:r>
      <w:r>
        <w:rPr>
          <w:rFonts w:hAnsi="宋体"/>
          <w:color w:val="000000"/>
        </w:rPr>
        <w:t>三个阶段。    答案：①人工管理    ②文件系统    ②数据库系统</w:t>
      </w:r>
    </w:p>
    <w:p w:rsidR="0030574D" w:rsidRDefault="0030574D" w:rsidP="0030574D">
      <w:pPr>
        <w:pStyle w:val="a6"/>
        <w:snapToGrid w:val="0"/>
        <w:spacing w:line="0" w:lineRule="atLeast"/>
        <w:rPr>
          <w:rFonts w:hAnsi="宋体" w:hint="default"/>
          <w:color w:val="000000"/>
        </w:rPr>
      </w:pPr>
      <w:r>
        <w:rPr>
          <w:color w:val="000000"/>
        </w:rPr>
        <w:t>2.</w:t>
      </w:r>
      <w:r>
        <w:rPr>
          <w:rFonts w:hAnsi="宋体"/>
          <w:color w:val="000000"/>
        </w:rPr>
        <w:t xml:space="preserve"> 数据库是长期存储在计算机内、有</w:t>
      </w:r>
      <w:r>
        <w:rPr>
          <w:rFonts w:hAnsi="宋体"/>
          <w:color w:val="000000"/>
          <w:u w:val="single"/>
        </w:rPr>
        <w:t xml:space="preserve">      ①      </w:t>
      </w:r>
      <w:r>
        <w:rPr>
          <w:rFonts w:hAnsi="宋体"/>
          <w:color w:val="000000"/>
        </w:rPr>
        <w:t xml:space="preserve"> 的、可</w:t>
      </w:r>
      <w:r>
        <w:rPr>
          <w:rFonts w:hAnsi="宋体"/>
          <w:color w:val="000000"/>
          <w:u w:val="single"/>
        </w:rPr>
        <w:t xml:space="preserve">       ②      </w:t>
      </w:r>
      <w:r>
        <w:rPr>
          <w:rFonts w:hAnsi="宋体"/>
          <w:color w:val="000000"/>
        </w:rPr>
        <w:t>的数据集合。  答案：①组织  ②共享</w:t>
      </w:r>
    </w:p>
    <w:p w:rsidR="0030574D" w:rsidRDefault="0030574D" w:rsidP="0030574D">
      <w:pPr>
        <w:pStyle w:val="a6"/>
        <w:snapToGrid w:val="0"/>
        <w:spacing w:line="0" w:lineRule="atLeast"/>
        <w:rPr>
          <w:rFonts w:hAnsi="宋体" w:hint="default"/>
          <w:color w:val="000000"/>
        </w:rPr>
      </w:pPr>
      <w:r>
        <w:rPr>
          <w:rFonts w:hAnsi="宋体"/>
          <w:color w:val="000000"/>
        </w:rPr>
        <w:t>3．DBMS是指</w:t>
      </w:r>
      <w:r>
        <w:rPr>
          <w:rFonts w:hAnsi="宋体"/>
          <w:color w:val="000000"/>
          <w:u w:val="single"/>
        </w:rPr>
        <w:t xml:space="preserve">  ①   </w:t>
      </w:r>
      <w:r>
        <w:rPr>
          <w:rFonts w:hAnsi="宋体"/>
          <w:color w:val="000000"/>
        </w:rPr>
        <w:t>它是位于</w:t>
      </w:r>
      <w:r>
        <w:rPr>
          <w:rFonts w:hAnsi="宋体"/>
          <w:color w:val="000000"/>
          <w:u w:val="single"/>
        </w:rPr>
        <w:t xml:space="preserve">  ②   </w:t>
      </w:r>
      <w:r>
        <w:rPr>
          <w:rFonts w:hAnsi="宋体"/>
          <w:color w:val="000000"/>
        </w:rPr>
        <w:t>和</w:t>
      </w:r>
      <w:r>
        <w:rPr>
          <w:rFonts w:hAnsi="宋体"/>
          <w:color w:val="000000"/>
          <w:u w:val="single"/>
        </w:rPr>
        <w:t xml:space="preserve">  ③  </w:t>
      </w:r>
      <w:r>
        <w:rPr>
          <w:rFonts w:hAnsi="宋体"/>
          <w:color w:val="000000"/>
        </w:rPr>
        <w:t>之间的一层管理软件。   答案：①数据库管理系统    ②用户    ③操作系统</w:t>
      </w:r>
    </w:p>
    <w:p w:rsidR="0030574D" w:rsidRDefault="0030574D" w:rsidP="0030574D">
      <w:pPr>
        <w:pStyle w:val="a6"/>
        <w:snapToGrid w:val="0"/>
        <w:spacing w:line="0" w:lineRule="atLeast"/>
        <w:rPr>
          <w:rFonts w:hAnsi="宋体" w:hint="default"/>
          <w:color w:val="000000"/>
        </w:rPr>
      </w:pPr>
      <w:r>
        <w:rPr>
          <w:color w:val="000000"/>
        </w:rPr>
        <w:t>4.</w:t>
      </w:r>
      <w:r>
        <w:rPr>
          <w:rFonts w:hAnsi="宋体"/>
          <w:color w:val="000000"/>
        </w:rPr>
        <w:t xml:space="preserve"> 数据库管理系统的主要功能有</w:t>
      </w:r>
      <w:r>
        <w:rPr>
          <w:rFonts w:hAnsi="宋体"/>
          <w:color w:val="000000"/>
          <w:u w:val="single"/>
        </w:rPr>
        <w:t xml:space="preserve">    ①   </w:t>
      </w:r>
      <w:r>
        <w:rPr>
          <w:rFonts w:hAnsi="宋体"/>
          <w:color w:val="000000"/>
        </w:rPr>
        <w:t xml:space="preserve"> 、</w:t>
      </w:r>
      <w:r>
        <w:rPr>
          <w:rFonts w:hAnsi="宋体"/>
          <w:color w:val="000000"/>
          <w:u w:val="single"/>
        </w:rPr>
        <w:t xml:space="preserve">    ②    </w:t>
      </w:r>
      <w:r>
        <w:rPr>
          <w:rFonts w:hAnsi="宋体"/>
          <w:color w:val="000000"/>
        </w:rPr>
        <w:t>、数据库的运行管理和数据库的建立以及维护等4个方面。</w:t>
      </w:r>
    </w:p>
    <w:p w:rsidR="0030574D" w:rsidRDefault="0030574D" w:rsidP="0030574D">
      <w:pPr>
        <w:pStyle w:val="a6"/>
        <w:snapToGrid w:val="0"/>
        <w:spacing w:line="0" w:lineRule="atLeast"/>
        <w:ind w:firstLine="420"/>
        <w:rPr>
          <w:rFonts w:hAnsi="宋体" w:hint="default"/>
          <w:color w:val="000000"/>
        </w:rPr>
      </w:pPr>
      <w:r>
        <w:rPr>
          <w:rFonts w:hAnsi="宋体"/>
          <w:color w:val="000000"/>
        </w:rPr>
        <w:t>答案：①数据定义功能    ②数据操纵功能</w:t>
      </w:r>
    </w:p>
    <w:p w:rsidR="0030574D" w:rsidRDefault="0030574D" w:rsidP="0030574D">
      <w:pPr>
        <w:pStyle w:val="a6"/>
        <w:snapToGrid w:val="0"/>
        <w:spacing w:line="0" w:lineRule="atLeast"/>
        <w:rPr>
          <w:rFonts w:hAnsi="宋体" w:hint="default"/>
          <w:color w:val="000000"/>
        </w:rPr>
      </w:pPr>
      <w:r>
        <w:rPr>
          <w:color w:val="000000"/>
        </w:rPr>
        <w:t>5.</w:t>
      </w:r>
      <w:r>
        <w:rPr>
          <w:rFonts w:hAnsi="宋体"/>
          <w:color w:val="000000"/>
        </w:rPr>
        <w:t xml:space="preserve"> 数据独立性又可分为</w:t>
      </w:r>
      <w:r>
        <w:rPr>
          <w:rFonts w:hAnsi="宋体"/>
          <w:color w:val="000000"/>
          <w:u w:val="single"/>
        </w:rPr>
        <w:t xml:space="preserve">     ①     </w:t>
      </w:r>
      <w:r>
        <w:rPr>
          <w:rFonts w:hAnsi="宋体"/>
          <w:color w:val="000000"/>
        </w:rPr>
        <w:t xml:space="preserve">和 </w:t>
      </w:r>
      <w:r>
        <w:rPr>
          <w:rFonts w:hAnsi="宋体"/>
          <w:color w:val="000000"/>
          <w:u w:val="single"/>
        </w:rPr>
        <w:t xml:space="preserve">    ②     </w:t>
      </w:r>
      <w:r>
        <w:rPr>
          <w:rFonts w:hAnsi="宋体"/>
          <w:color w:val="000000"/>
        </w:rPr>
        <w:t>。  答案：①逻辑数据独立性    ②物理数据独立性</w:t>
      </w:r>
    </w:p>
    <w:p w:rsidR="0030574D" w:rsidRDefault="0030574D" w:rsidP="0030574D">
      <w:pPr>
        <w:pStyle w:val="a6"/>
        <w:snapToGrid w:val="0"/>
        <w:spacing w:line="0" w:lineRule="atLeast"/>
        <w:rPr>
          <w:rFonts w:hAnsi="宋体" w:hint="default"/>
          <w:color w:val="000000"/>
        </w:rPr>
      </w:pPr>
      <w:r>
        <w:rPr>
          <w:color w:val="000000"/>
        </w:rPr>
        <w:t>6.</w:t>
      </w:r>
      <w:r>
        <w:rPr>
          <w:rFonts w:hAnsi="宋体"/>
          <w:color w:val="000000"/>
        </w:rPr>
        <w:t xml:space="preserve"> 当数据的物理存储改变了，应用程序不变，而由DBMS处理这种改变，这是指数据的</w:t>
      </w:r>
      <w:r>
        <w:rPr>
          <w:rFonts w:hAnsi="宋体"/>
          <w:color w:val="000000"/>
          <w:u w:val="single"/>
        </w:rPr>
        <w:t xml:space="preserve">            </w:t>
      </w:r>
      <w:r>
        <w:rPr>
          <w:rFonts w:hAnsi="宋体"/>
          <w:color w:val="000000"/>
        </w:rPr>
        <w:t>。  答案：物理独立性</w:t>
      </w:r>
    </w:p>
    <w:p w:rsidR="0030574D" w:rsidRDefault="0030574D" w:rsidP="0030574D">
      <w:pPr>
        <w:pStyle w:val="a6"/>
        <w:snapToGrid w:val="0"/>
        <w:spacing w:line="0" w:lineRule="atLeast"/>
        <w:rPr>
          <w:rFonts w:hAnsi="宋体" w:hint="default"/>
          <w:color w:val="000000"/>
        </w:rPr>
      </w:pPr>
      <w:r>
        <w:rPr>
          <w:color w:val="000000"/>
        </w:rPr>
        <w:t>7.</w:t>
      </w:r>
      <w:r>
        <w:rPr>
          <w:rFonts w:hAnsi="宋体"/>
          <w:color w:val="000000"/>
        </w:rPr>
        <w:t xml:space="preserve"> </w:t>
      </w:r>
      <w:r>
        <w:rPr>
          <w:rFonts w:hAnsi="宋体"/>
          <w:color w:val="000000"/>
          <w:highlight w:val="yellow"/>
        </w:rPr>
        <w:t>数据模型是由</w:t>
      </w:r>
      <w:r>
        <w:rPr>
          <w:rFonts w:hAnsi="宋体"/>
          <w:color w:val="000000"/>
          <w:highlight w:val="yellow"/>
          <w:u w:val="single"/>
        </w:rPr>
        <w:t xml:space="preserve">     ①     </w:t>
      </w:r>
      <w:r>
        <w:rPr>
          <w:rFonts w:hAnsi="宋体"/>
          <w:color w:val="000000"/>
          <w:highlight w:val="yellow"/>
        </w:rPr>
        <w:t>、</w:t>
      </w:r>
      <w:r>
        <w:rPr>
          <w:rFonts w:hAnsi="宋体"/>
          <w:color w:val="000000"/>
          <w:highlight w:val="yellow"/>
          <w:u w:val="single"/>
        </w:rPr>
        <w:t xml:space="preserve">     ②     </w:t>
      </w:r>
      <w:r>
        <w:rPr>
          <w:rFonts w:hAnsi="宋体"/>
          <w:color w:val="000000"/>
          <w:highlight w:val="yellow"/>
        </w:rPr>
        <w:t>和</w:t>
      </w:r>
      <w:r>
        <w:rPr>
          <w:rFonts w:hAnsi="宋体"/>
          <w:color w:val="000000"/>
          <w:highlight w:val="yellow"/>
          <w:u w:val="single"/>
        </w:rPr>
        <w:t xml:space="preserve">     ③     </w:t>
      </w:r>
      <w:r>
        <w:rPr>
          <w:rFonts w:hAnsi="宋体"/>
          <w:color w:val="000000"/>
          <w:highlight w:val="yellow"/>
        </w:rPr>
        <w:t>三部分组成的。    答案：①数据结构    ②数据操作    ③完整性约束</w:t>
      </w:r>
    </w:p>
    <w:p w:rsidR="0030574D" w:rsidRDefault="0030574D" w:rsidP="0030574D">
      <w:pPr>
        <w:pStyle w:val="a6"/>
        <w:snapToGrid w:val="0"/>
        <w:spacing w:line="0" w:lineRule="atLeast"/>
        <w:rPr>
          <w:rFonts w:hAnsi="宋体" w:hint="default"/>
          <w:color w:val="000000"/>
        </w:rPr>
      </w:pPr>
      <w:r>
        <w:rPr>
          <w:color w:val="000000"/>
        </w:rPr>
        <w:t>8.</w:t>
      </w:r>
      <w:r>
        <w:rPr>
          <w:rFonts w:hAnsi="宋体"/>
          <w:color w:val="000000"/>
          <w:u w:val="single"/>
        </w:rPr>
        <w:t xml:space="preserve">     ①     </w:t>
      </w:r>
      <w:r>
        <w:rPr>
          <w:rFonts w:hAnsi="宋体"/>
          <w:color w:val="000000"/>
        </w:rPr>
        <w:t>是对数据系统的静态特性的描述，</w:t>
      </w:r>
      <w:r>
        <w:rPr>
          <w:rFonts w:hAnsi="宋体"/>
          <w:color w:val="000000"/>
          <w:u w:val="single"/>
        </w:rPr>
        <w:t xml:space="preserve">     ②     </w:t>
      </w:r>
      <w:r>
        <w:rPr>
          <w:rFonts w:hAnsi="宋体"/>
          <w:color w:val="000000"/>
        </w:rPr>
        <w:t>是对数据库系统的动态特性的描述。    答案：①数据结构    ②数据操作</w:t>
      </w:r>
    </w:p>
    <w:p w:rsidR="0030574D" w:rsidRDefault="0030574D" w:rsidP="0030574D">
      <w:pPr>
        <w:pStyle w:val="a6"/>
        <w:snapToGrid w:val="0"/>
        <w:spacing w:line="0" w:lineRule="atLeast"/>
        <w:rPr>
          <w:rFonts w:hAnsi="宋体" w:hint="default"/>
          <w:color w:val="000000"/>
        </w:rPr>
      </w:pPr>
      <w:r>
        <w:rPr>
          <w:color w:val="000000"/>
        </w:rPr>
        <w:t>9.</w:t>
      </w:r>
      <w:r>
        <w:rPr>
          <w:rFonts w:hAnsi="宋体"/>
          <w:color w:val="000000"/>
        </w:rPr>
        <w:t xml:space="preserve"> 数据库体系结构按照</w:t>
      </w:r>
      <w:r>
        <w:rPr>
          <w:rFonts w:hAnsi="宋体"/>
          <w:color w:val="000000"/>
          <w:u w:val="single"/>
        </w:rPr>
        <w:t xml:space="preserve">     ①    </w:t>
      </w:r>
      <w:r>
        <w:rPr>
          <w:rFonts w:hAnsi="宋体"/>
          <w:color w:val="000000"/>
        </w:rPr>
        <w:t xml:space="preserve"> 、</w:t>
      </w:r>
      <w:r>
        <w:rPr>
          <w:rFonts w:hAnsi="宋体"/>
          <w:color w:val="000000"/>
          <w:u w:val="single"/>
        </w:rPr>
        <w:t xml:space="preserve">     ②     </w:t>
      </w:r>
      <w:r>
        <w:rPr>
          <w:rFonts w:hAnsi="宋体"/>
          <w:color w:val="000000"/>
        </w:rPr>
        <w:t>和</w:t>
      </w:r>
      <w:r>
        <w:rPr>
          <w:rFonts w:hAnsi="宋体"/>
          <w:color w:val="000000"/>
          <w:u w:val="single"/>
        </w:rPr>
        <w:t xml:space="preserve">     ③     </w:t>
      </w:r>
      <w:r>
        <w:rPr>
          <w:rFonts w:hAnsi="宋体"/>
          <w:color w:val="000000"/>
        </w:rPr>
        <w:t>三级结构进行组织。    答案：①模式    ②外模式    ③内模式</w:t>
      </w:r>
    </w:p>
    <w:p w:rsidR="0030574D" w:rsidRDefault="0030574D" w:rsidP="0030574D">
      <w:pPr>
        <w:pStyle w:val="a6"/>
        <w:snapToGrid w:val="0"/>
        <w:spacing w:line="0" w:lineRule="atLeast"/>
        <w:rPr>
          <w:rFonts w:hAnsi="宋体" w:hint="default"/>
          <w:color w:val="000000"/>
        </w:rPr>
      </w:pPr>
      <w:r>
        <w:rPr>
          <w:color w:val="000000"/>
        </w:rPr>
        <w:t>10.</w:t>
      </w:r>
      <w:r>
        <w:rPr>
          <w:rFonts w:hAnsi="宋体"/>
          <w:color w:val="000000"/>
        </w:rPr>
        <w:t xml:space="preserve"> 实体之间的联系可抽象为三类，它们是</w:t>
      </w:r>
      <w:r>
        <w:rPr>
          <w:rFonts w:hAnsi="宋体"/>
          <w:color w:val="000000"/>
          <w:u w:val="single"/>
        </w:rPr>
        <w:t xml:space="preserve">     ①    </w:t>
      </w:r>
      <w:r>
        <w:rPr>
          <w:rFonts w:hAnsi="宋体"/>
          <w:color w:val="000000"/>
        </w:rPr>
        <w:t xml:space="preserve"> 、</w:t>
      </w:r>
      <w:r>
        <w:rPr>
          <w:rFonts w:hAnsi="宋体"/>
          <w:color w:val="000000"/>
          <w:u w:val="single"/>
        </w:rPr>
        <w:t xml:space="preserve">     ②    </w:t>
      </w:r>
      <w:r>
        <w:rPr>
          <w:rFonts w:hAnsi="宋体"/>
          <w:color w:val="000000"/>
        </w:rPr>
        <w:t xml:space="preserve"> 和</w:t>
      </w:r>
      <w:r>
        <w:rPr>
          <w:rFonts w:hAnsi="宋体"/>
          <w:color w:val="000000"/>
          <w:u w:val="single"/>
        </w:rPr>
        <w:t xml:space="preserve">     ③     </w:t>
      </w:r>
      <w:r>
        <w:rPr>
          <w:rFonts w:hAnsi="宋体"/>
          <w:color w:val="000000"/>
        </w:rPr>
        <w:t>。    答案：①1∶1  ②1∶m  ②m∶n</w:t>
      </w:r>
    </w:p>
    <w:p w:rsidR="0030574D" w:rsidRDefault="0030574D" w:rsidP="0030574D">
      <w:pPr>
        <w:pStyle w:val="a6"/>
        <w:snapToGrid w:val="0"/>
        <w:spacing w:line="0" w:lineRule="atLeast"/>
        <w:rPr>
          <w:rFonts w:hAnsi="宋体" w:hint="default"/>
          <w:color w:val="000000"/>
        </w:rPr>
      </w:pPr>
      <w:r>
        <w:rPr>
          <w:rFonts w:hAnsi="宋体"/>
          <w:color w:val="000000"/>
        </w:rPr>
        <w:t>11．数据冗余可能导致的问题有</w:t>
      </w:r>
      <w:r>
        <w:rPr>
          <w:rFonts w:hAnsi="宋体"/>
          <w:color w:val="000000"/>
          <w:u w:val="single"/>
        </w:rPr>
        <w:t xml:space="preserve">     ①     </w:t>
      </w:r>
      <w:r>
        <w:rPr>
          <w:rFonts w:hAnsi="宋体"/>
          <w:color w:val="000000"/>
        </w:rPr>
        <w:t>和</w:t>
      </w:r>
      <w:r>
        <w:rPr>
          <w:rFonts w:hAnsi="宋体"/>
          <w:color w:val="000000"/>
          <w:u w:val="single"/>
        </w:rPr>
        <w:t xml:space="preserve">     ②     </w:t>
      </w:r>
      <w:r>
        <w:rPr>
          <w:rFonts w:hAnsi="宋体"/>
          <w:color w:val="000000"/>
        </w:rPr>
        <w:t>。    答案：①浪费存储空间及修改麻烦    ②潜在的数据不一致性</w:t>
      </w:r>
    </w:p>
    <w:p w:rsidR="0030574D" w:rsidRDefault="0030574D" w:rsidP="0030574D">
      <w:pPr>
        <w:pStyle w:val="a6"/>
        <w:snapToGrid w:val="0"/>
        <w:spacing w:line="0" w:lineRule="atLeast"/>
        <w:rPr>
          <w:rFonts w:hint="default"/>
          <w:color w:val="000000"/>
        </w:rPr>
      </w:pPr>
      <w:r>
        <w:rPr>
          <w:color w:val="000000"/>
        </w:rPr>
        <w:lastRenderedPageBreak/>
        <w:t>三：简答题：</w:t>
      </w:r>
    </w:p>
    <w:p w:rsidR="0030574D" w:rsidRDefault="0030574D" w:rsidP="0030574D">
      <w:pPr>
        <w:pStyle w:val="a6"/>
        <w:snapToGrid w:val="0"/>
        <w:spacing w:line="0" w:lineRule="atLeast"/>
        <w:rPr>
          <w:rFonts w:hAnsi="宋体" w:hint="default"/>
          <w:color w:val="000000"/>
        </w:rPr>
      </w:pPr>
      <w:r>
        <w:rPr>
          <w:color w:val="000000"/>
        </w:rPr>
        <w:t>1.</w:t>
      </w:r>
      <w:r>
        <w:rPr>
          <w:rFonts w:hAnsi="宋体"/>
          <w:color w:val="000000"/>
        </w:rPr>
        <w:t xml:space="preserve"> 什么是数据库?</w:t>
      </w:r>
    </w:p>
    <w:p w:rsidR="0030574D" w:rsidRDefault="0030574D" w:rsidP="0030574D">
      <w:pPr>
        <w:pStyle w:val="a6"/>
        <w:snapToGrid w:val="0"/>
        <w:spacing w:line="0" w:lineRule="atLeast"/>
        <w:ind w:firstLine="420"/>
        <w:rPr>
          <w:rFonts w:hAnsi="宋体" w:hint="default"/>
          <w:color w:val="000000"/>
        </w:rPr>
      </w:pPr>
      <w:r>
        <w:rPr>
          <w:rFonts w:hAnsi="宋体"/>
          <w:color w:val="000000"/>
        </w:rPr>
        <w:t>答：数据库是长期存储在计算机内、有组织的、可共享的数据集合。数据库是按某种数据模型进行组织的、存放在外存储器上，且可被多个用户同时使用。因此，数据库具有较小的冗余度，较高的数据独立性和易扩展性。</w:t>
      </w:r>
    </w:p>
    <w:p w:rsidR="0030574D" w:rsidRDefault="0030574D" w:rsidP="0030574D">
      <w:pPr>
        <w:pStyle w:val="a6"/>
        <w:snapToGrid w:val="0"/>
        <w:spacing w:line="0" w:lineRule="atLeast"/>
        <w:rPr>
          <w:rFonts w:hAnsi="宋体" w:hint="default"/>
          <w:color w:val="000000"/>
        </w:rPr>
      </w:pPr>
      <w:r>
        <w:rPr>
          <w:color w:val="000000"/>
        </w:rPr>
        <w:t>2.</w:t>
      </w:r>
      <w:r>
        <w:rPr>
          <w:rFonts w:hAnsi="宋体"/>
          <w:color w:val="000000"/>
        </w:rPr>
        <w:t xml:space="preserve"> 什么是数据库的数据独立性?</w:t>
      </w:r>
    </w:p>
    <w:p w:rsidR="0030574D" w:rsidRDefault="0030574D" w:rsidP="0030574D">
      <w:pPr>
        <w:pStyle w:val="a6"/>
        <w:snapToGrid w:val="0"/>
        <w:spacing w:line="0" w:lineRule="atLeast"/>
        <w:rPr>
          <w:rFonts w:hAnsi="宋体" w:hint="default"/>
          <w:color w:val="000000"/>
        </w:rPr>
      </w:pPr>
      <w:r>
        <w:rPr>
          <w:rFonts w:hAnsi="宋体"/>
          <w:color w:val="000000"/>
        </w:rPr>
        <w:t xml:space="preserve">    答：数据独立性表示应用程序与数据库中存储的数据不存在依赖关系，包括逻辑数据独立性和物理数据独立性。</w:t>
      </w:r>
    </w:p>
    <w:p w:rsidR="0030574D" w:rsidRDefault="0030574D" w:rsidP="0030574D">
      <w:pPr>
        <w:pStyle w:val="a6"/>
        <w:snapToGrid w:val="0"/>
        <w:spacing w:line="0" w:lineRule="atLeast"/>
        <w:rPr>
          <w:rFonts w:hAnsi="宋体" w:hint="default"/>
          <w:color w:val="000000"/>
        </w:rPr>
      </w:pPr>
      <w:r>
        <w:rPr>
          <w:rFonts w:hAnsi="宋体"/>
          <w:color w:val="000000"/>
        </w:rPr>
        <w:t xml:space="preserve">    逻辑数据独立性是指局部逻辑数据结构(外视图即用户的逻辑文件)与全局逻辑数据结构(概念视图)之间的独立性。当数据库的全局逻辑数据结构(概念视图)发生变化(数据定义的修改、数据之间联系的变更或增加新的数据类型等)时，它不影响某些局部的逻辑结构的性质，应用程序不必修改。</w:t>
      </w:r>
    </w:p>
    <w:p w:rsidR="0030574D" w:rsidRDefault="0030574D" w:rsidP="0030574D">
      <w:pPr>
        <w:pStyle w:val="a6"/>
        <w:snapToGrid w:val="0"/>
        <w:spacing w:line="0" w:lineRule="atLeast"/>
        <w:rPr>
          <w:rFonts w:hAnsi="宋体" w:hint="default"/>
          <w:color w:val="000000"/>
        </w:rPr>
      </w:pPr>
      <w:r>
        <w:rPr>
          <w:rFonts w:hAnsi="宋体"/>
          <w:color w:val="000000"/>
        </w:rPr>
        <w:t xml:space="preserve">    物理数据独立性是指数据的存储结构与存取方法(内视图)改变时，对数据库的全局逻辑结构(概念视图)和应用程序不必作修改的一种特性，也就是说，数据库数据的存储结构与存取方法独立。</w:t>
      </w:r>
    </w:p>
    <w:p w:rsidR="0030574D" w:rsidRDefault="0030574D" w:rsidP="0030574D">
      <w:pPr>
        <w:pStyle w:val="a6"/>
        <w:snapToGrid w:val="0"/>
        <w:spacing w:line="0" w:lineRule="atLeast"/>
        <w:rPr>
          <w:rFonts w:hAnsi="宋体" w:hint="default"/>
          <w:color w:val="000000"/>
        </w:rPr>
      </w:pPr>
      <w:r>
        <w:rPr>
          <w:color w:val="000000"/>
        </w:rPr>
        <w:t>3.</w:t>
      </w:r>
      <w:r>
        <w:rPr>
          <w:rFonts w:hAnsi="宋体"/>
          <w:color w:val="000000"/>
        </w:rPr>
        <w:t xml:space="preserve"> 什么是数据库管理系统?</w:t>
      </w:r>
    </w:p>
    <w:p w:rsidR="0030574D" w:rsidRDefault="0030574D" w:rsidP="0030574D">
      <w:pPr>
        <w:pStyle w:val="a6"/>
        <w:snapToGrid w:val="0"/>
        <w:spacing w:line="0" w:lineRule="atLeast"/>
        <w:rPr>
          <w:rFonts w:hAnsi="宋体" w:hint="default"/>
          <w:color w:val="000000"/>
        </w:rPr>
      </w:pPr>
      <w:r>
        <w:rPr>
          <w:rFonts w:hAnsi="宋体"/>
          <w:color w:val="000000"/>
        </w:rPr>
        <w:t xml:space="preserve">    答：数据库管理系统(DBMS)是操纵和管理数据库的一组软件，它是数据库系统(DBS)的重要组成部分。不同的数据库系统都配有各自的DBMS，而不同的DBMS各支持一种数据库模型，虽然它们的功能强弱不同，但大多数DBMS的构成相同，功能相似。</w:t>
      </w:r>
    </w:p>
    <w:p w:rsidR="0030574D" w:rsidRDefault="0030574D" w:rsidP="0030574D">
      <w:pPr>
        <w:pStyle w:val="a6"/>
        <w:snapToGrid w:val="0"/>
        <w:spacing w:line="0" w:lineRule="atLeast"/>
        <w:rPr>
          <w:rFonts w:hAnsi="宋体" w:hint="default"/>
          <w:color w:val="000000"/>
        </w:rPr>
      </w:pPr>
      <w:r>
        <w:rPr>
          <w:rFonts w:hAnsi="宋体"/>
          <w:color w:val="000000"/>
        </w:rPr>
        <w:t xml:space="preserve">    一般说来，DBMS具有定义、建立、维护和使用数据库的功能，它通常由三部分构成：数据描述语言及其翻译程序、数据操纵语言及其处理程序和数据库管理的例行程序。</w:t>
      </w:r>
    </w:p>
    <w:p w:rsidR="0030574D" w:rsidRDefault="0030574D" w:rsidP="0030574D">
      <w:pPr>
        <w:pStyle w:val="a6"/>
        <w:snapToGrid w:val="0"/>
        <w:spacing w:line="0" w:lineRule="atLeast"/>
        <w:rPr>
          <w:rFonts w:hAnsi="宋体" w:hint="default"/>
          <w:color w:val="000000"/>
        </w:rPr>
      </w:pPr>
      <w:r>
        <w:rPr>
          <w:color w:val="000000"/>
        </w:rPr>
        <w:t>4.</w:t>
      </w:r>
      <w:r>
        <w:rPr>
          <w:rFonts w:hAnsi="宋体"/>
          <w:color w:val="000000"/>
        </w:rPr>
        <w:t xml:space="preserve">  什么是数据字典?数据字典包含哪些基本内容?</w:t>
      </w:r>
    </w:p>
    <w:p w:rsidR="0030574D" w:rsidRDefault="0030574D" w:rsidP="0030574D">
      <w:pPr>
        <w:pStyle w:val="a6"/>
        <w:snapToGrid w:val="0"/>
        <w:spacing w:line="0" w:lineRule="atLeast"/>
        <w:ind w:firstLine="420"/>
        <w:rPr>
          <w:rFonts w:hAnsi="宋体" w:hint="default"/>
          <w:color w:val="000000"/>
        </w:rPr>
      </w:pPr>
      <w:r>
        <w:rPr>
          <w:rFonts w:hAnsi="宋体"/>
          <w:color w:val="000000"/>
        </w:rPr>
        <w:t>答：数据字典是数据库系统中各种描述信息和控制信息的集合，它是数据库设计与管理的有力工具，是进行详细数据收集和数据分析所获得的主要成果。数据字典的基本内容有：数据项、数据结构、数据流、数据存储和处理过程5个部分。</w:t>
      </w:r>
    </w:p>
    <w:p w:rsidR="0030574D" w:rsidRDefault="0030574D" w:rsidP="0030574D">
      <w:pPr>
        <w:pStyle w:val="a6"/>
        <w:snapToGrid w:val="0"/>
        <w:spacing w:line="0" w:lineRule="atLeast"/>
        <w:jc w:val="center"/>
        <w:rPr>
          <w:rFonts w:ascii="Times New Roman" w:hAnsi="Times New Roman" w:cs="Times New Roman" w:hint="default"/>
          <w:b/>
          <w:color w:val="000000"/>
        </w:rPr>
      </w:pPr>
      <w:r>
        <w:rPr>
          <w:rFonts w:ascii="Times New Roman" w:hAnsi="Times New Roman" w:cs="Times New Roman"/>
          <w:b/>
          <w:color w:val="000000"/>
        </w:rPr>
        <w:t>第一章补充作业部分：</w:t>
      </w:r>
    </w:p>
    <w:p w:rsidR="0030574D" w:rsidRDefault="0030574D" w:rsidP="0030574D">
      <w:pPr>
        <w:spacing w:line="0" w:lineRule="atLeast"/>
        <w:rPr>
          <w:color w:val="000000"/>
          <w:szCs w:val="21"/>
        </w:rPr>
      </w:pPr>
      <w:r>
        <w:rPr>
          <w:rFonts w:hint="eastAsia"/>
          <w:color w:val="000000"/>
          <w:szCs w:val="21"/>
        </w:rPr>
        <w:t>假设教学管理规定：</w:t>
      </w:r>
    </w:p>
    <w:p w:rsidR="0030574D" w:rsidRDefault="0030574D" w:rsidP="0030574D">
      <w:pPr>
        <w:spacing w:line="0" w:lineRule="atLeast"/>
        <w:ind w:firstLineChars="200" w:firstLine="420"/>
        <w:rPr>
          <w:color w:val="000000"/>
          <w:szCs w:val="21"/>
        </w:rPr>
      </w:pPr>
      <w:r>
        <w:rPr>
          <w:rFonts w:hint="eastAsia"/>
          <w:color w:val="000000"/>
          <w:szCs w:val="21"/>
        </w:rPr>
        <w:t>①一个学生可选修多门课，一门课有若干学生选修；</w:t>
      </w:r>
    </w:p>
    <w:p w:rsidR="0030574D" w:rsidRDefault="0030574D" w:rsidP="0030574D">
      <w:pPr>
        <w:spacing w:line="0" w:lineRule="atLeast"/>
        <w:ind w:firstLineChars="200" w:firstLine="420"/>
        <w:rPr>
          <w:color w:val="000000"/>
          <w:szCs w:val="21"/>
        </w:rPr>
      </w:pPr>
      <w:r>
        <w:rPr>
          <w:rFonts w:hint="eastAsia"/>
          <w:color w:val="000000"/>
          <w:szCs w:val="21"/>
        </w:rPr>
        <w:t>②一个教师可讲授多门课，一门课只有一个教师讲授；</w:t>
      </w:r>
    </w:p>
    <w:p w:rsidR="0030574D" w:rsidRDefault="0030574D" w:rsidP="0030574D">
      <w:pPr>
        <w:spacing w:line="0" w:lineRule="atLeast"/>
        <w:ind w:firstLineChars="200" w:firstLine="420"/>
        <w:rPr>
          <w:color w:val="000000"/>
          <w:szCs w:val="21"/>
        </w:rPr>
      </w:pPr>
      <w:r>
        <w:rPr>
          <w:rFonts w:hint="eastAsia"/>
          <w:color w:val="000000"/>
          <w:szCs w:val="21"/>
        </w:rPr>
        <w:t>③一个学生选修一门课，仅有一个成绩。</w:t>
      </w:r>
    </w:p>
    <w:p w:rsidR="0030574D" w:rsidRDefault="0030574D" w:rsidP="0030574D">
      <w:pPr>
        <w:spacing w:line="0" w:lineRule="atLeast"/>
        <w:ind w:leftChars="100" w:left="210"/>
        <w:rPr>
          <w:color w:val="000000"/>
          <w:szCs w:val="21"/>
        </w:rPr>
      </w:pPr>
      <w:r>
        <w:rPr>
          <w:rFonts w:hint="eastAsia"/>
          <w:color w:val="000000"/>
          <w:szCs w:val="21"/>
        </w:rPr>
        <w:t>学生的属性有学号、学生姓名；教师的属性有教师编号，教师姓名；课程的属性有课程号、课程名。</w:t>
      </w:r>
    </w:p>
    <w:p w:rsidR="0030574D" w:rsidRDefault="0030574D" w:rsidP="0030574D">
      <w:pPr>
        <w:spacing w:line="0" w:lineRule="atLeast"/>
        <w:ind w:firstLineChars="200" w:firstLine="420"/>
        <w:rPr>
          <w:color w:val="000000"/>
          <w:szCs w:val="21"/>
        </w:rPr>
      </w:pPr>
      <w:r>
        <w:rPr>
          <w:rFonts w:hint="eastAsia"/>
          <w:color w:val="000000"/>
          <w:szCs w:val="21"/>
        </w:rPr>
        <w:t>要求：根据上述语义画出</w:t>
      </w:r>
      <w:r>
        <w:rPr>
          <w:rFonts w:hint="eastAsia"/>
          <w:color w:val="000000"/>
          <w:szCs w:val="21"/>
        </w:rPr>
        <w:t>ER</w:t>
      </w:r>
      <w:r>
        <w:rPr>
          <w:rFonts w:hint="eastAsia"/>
          <w:color w:val="000000"/>
          <w:szCs w:val="21"/>
        </w:rPr>
        <w:t>图，要求在图中画出实体的属性并注明联系的类型；</w:t>
      </w:r>
    </w:p>
    <w:p w:rsidR="0030574D" w:rsidRDefault="0030574D" w:rsidP="0030574D">
      <w:pPr>
        <w:spacing w:line="0" w:lineRule="atLeast"/>
        <w:ind w:firstLineChars="200" w:firstLine="420"/>
        <w:rPr>
          <w:color w:val="000000"/>
          <w:szCs w:val="21"/>
        </w:rPr>
      </w:pPr>
      <w:r>
        <w:rPr>
          <w:rFonts w:hint="eastAsia"/>
          <w:noProof/>
          <w:color w:val="000000"/>
          <w:szCs w:val="21"/>
        </w:rPr>
        <mc:AlternateContent>
          <mc:Choice Requires="wpg">
            <w:drawing>
              <wp:anchor distT="0" distB="0" distL="114300" distR="114300" simplePos="0" relativeHeight="251766784" behindDoc="0" locked="0" layoutInCell="1" allowOverlap="1" wp14:anchorId="0CD41A82" wp14:editId="4009A07A">
                <wp:simplePos x="0" y="0"/>
                <wp:positionH relativeFrom="column">
                  <wp:posOffset>114300</wp:posOffset>
                </wp:positionH>
                <wp:positionV relativeFrom="paragraph">
                  <wp:posOffset>125095</wp:posOffset>
                </wp:positionV>
                <wp:extent cx="5372100" cy="2476500"/>
                <wp:effectExtent l="7620" t="10795" r="11430" b="8255"/>
                <wp:wrapNone/>
                <wp:docPr id="143" name="组合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2476500"/>
                          <a:chOff x="0" y="0"/>
                          <a:chExt cx="8460" cy="3540"/>
                        </a:xfrm>
                      </wpg:grpSpPr>
                      <wps:wsp>
                        <wps:cNvPr id="144" name="Line 3"/>
                        <wps:cNvCnPr/>
                        <wps:spPr bwMode="auto">
                          <a:xfrm>
                            <a:off x="3855" y="1326"/>
                            <a:ext cx="0"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cNvPr id="145" name="Group 4"/>
                        <wpg:cNvGrpSpPr>
                          <a:grpSpLocks/>
                        </wpg:cNvGrpSpPr>
                        <wpg:grpSpPr bwMode="auto">
                          <a:xfrm>
                            <a:off x="0" y="0"/>
                            <a:ext cx="8460" cy="3540"/>
                            <a:chOff x="0" y="0"/>
                            <a:chExt cx="8385" cy="4293"/>
                          </a:xfrm>
                        </wpg:grpSpPr>
                        <wpg:grpSp>
                          <wpg:cNvPr id="146" name="Group 5"/>
                          <wpg:cNvGrpSpPr>
                            <a:grpSpLocks/>
                          </wpg:cNvGrpSpPr>
                          <wpg:grpSpPr bwMode="auto">
                            <a:xfrm>
                              <a:off x="0" y="0"/>
                              <a:ext cx="8385" cy="4293"/>
                              <a:chOff x="0" y="0"/>
                              <a:chExt cx="8385" cy="4293"/>
                            </a:xfrm>
                          </wpg:grpSpPr>
                          <wps:wsp>
                            <wps:cNvPr id="147" name="Oval 6"/>
                            <wps:cNvSpPr>
                              <a:spLocks noChangeArrowheads="1"/>
                            </wps:cNvSpPr>
                            <wps:spPr bwMode="auto">
                              <a:xfrm>
                                <a:off x="3420" y="2028"/>
                                <a:ext cx="900" cy="624"/>
                              </a:xfrm>
                              <a:prstGeom prst="ellipse">
                                <a:avLst/>
                              </a:prstGeom>
                              <a:solidFill>
                                <a:srgbClr val="FFFFFF"/>
                              </a:solidFill>
                              <a:ln w="9525" cmpd="sng">
                                <a:solidFill>
                                  <a:srgbClr val="000000"/>
                                </a:solidFill>
                                <a:round/>
                                <a:headEnd/>
                                <a:tailEnd/>
                              </a:ln>
                            </wps:spPr>
                            <wps:txbx>
                              <w:txbxContent>
                                <w:p w:rsidR="0030574D" w:rsidRDefault="0030574D" w:rsidP="0030574D">
                                  <w:r>
                                    <w:rPr>
                                      <w:rFonts w:hint="eastAsia"/>
                                    </w:rPr>
                                    <w:t>成绩</w:t>
                                  </w:r>
                                </w:p>
                              </w:txbxContent>
                            </wps:txbx>
                            <wps:bodyPr rot="0" vert="horz" wrap="square" lIns="91440" tIns="45720" rIns="91440" bIns="45720" anchor="t" anchorCtr="0" upright="1">
                              <a:noAutofit/>
                            </wps:bodyPr>
                          </wps:wsp>
                          <wpg:grpSp>
                            <wpg:cNvPr id="148" name="Group 7"/>
                            <wpg:cNvGrpSpPr>
                              <a:grpSpLocks/>
                            </wpg:cNvGrpSpPr>
                            <wpg:grpSpPr bwMode="auto">
                              <a:xfrm>
                                <a:off x="0" y="0"/>
                                <a:ext cx="8385" cy="4293"/>
                                <a:chOff x="0" y="0"/>
                                <a:chExt cx="8385" cy="4293"/>
                              </a:xfrm>
                            </wpg:grpSpPr>
                            <wps:wsp>
                              <wps:cNvPr id="149" name="Oval 8"/>
                              <wps:cNvSpPr>
                                <a:spLocks noChangeArrowheads="1"/>
                              </wps:cNvSpPr>
                              <wps:spPr bwMode="auto">
                                <a:xfrm>
                                  <a:off x="3510" y="3609"/>
                                  <a:ext cx="1620" cy="624"/>
                                </a:xfrm>
                                <a:prstGeom prst="ellipse">
                                  <a:avLst/>
                                </a:prstGeom>
                                <a:solidFill>
                                  <a:srgbClr val="FFFFFF"/>
                                </a:solidFill>
                                <a:ln w="9525" cmpd="sng">
                                  <a:solidFill>
                                    <a:srgbClr val="000000"/>
                                  </a:solidFill>
                                  <a:round/>
                                  <a:headEnd/>
                                  <a:tailEnd/>
                                </a:ln>
                              </wps:spPr>
                              <wps:txbx>
                                <w:txbxContent>
                                  <w:p w:rsidR="0030574D" w:rsidRDefault="0030574D" w:rsidP="0030574D">
                                    <w:r>
                                      <w:rPr>
                                        <w:rFonts w:hint="eastAsia"/>
                                      </w:rPr>
                                      <w:t>教师编号</w:t>
                                    </w:r>
                                  </w:p>
                                </w:txbxContent>
                              </wps:txbx>
                              <wps:bodyPr rot="0" vert="horz" wrap="square" lIns="91440" tIns="45720" rIns="91440" bIns="45720" anchor="t" anchorCtr="0" upright="1">
                                <a:noAutofit/>
                              </wps:bodyPr>
                            </wps:wsp>
                            <wps:wsp>
                              <wps:cNvPr id="150" name="Oval 9"/>
                              <wps:cNvSpPr>
                                <a:spLocks noChangeArrowheads="1"/>
                              </wps:cNvSpPr>
                              <wps:spPr bwMode="auto">
                                <a:xfrm>
                                  <a:off x="6765" y="3669"/>
                                  <a:ext cx="1620" cy="624"/>
                                </a:xfrm>
                                <a:prstGeom prst="ellipse">
                                  <a:avLst/>
                                </a:prstGeom>
                                <a:solidFill>
                                  <a:srgbClr val="FFFFFF"/>
                                </a:solidFill>
                                <a:ln w="9525" cmpd="sng">
                                  <a:solidFill>
                                    <a:srgbClr val="000000"/>
                                  </a:solidFill>
                                  <a:round/>
                                  <a:headEnd/>
                                  <a:tailEnd/>
                                </a:ln>
                              </wps:spPr>
                              <wps:txbx>
                                <w:txbxContent>
                                  <w:p w:rsidR="0030574D" w:rsidRDefault="0030574D" w:rsidP="0030574D">
                                    <w:r>
                                      <w:rPr>
                                        <w:rFonts w:hint="eastAsia"/>
                                      </w:rPr>
                                      <w:t>教师姓名</w:t>
                                    </w:r>
                                  </w:p>
                                </w:txbxContent>
                              </wps:txbx>
                              <wps:bodyPr rot="0" vert="horz" wrap="square" lIns="91440" tIns="45720" rIns="91440" bIns="45720" anchor="t" anchorCtr="0" upright="1">
                                <a:noAutofit/>
                              </wps:bodyPr>
                            </wps:wsp>
                            <wpg:grpSp>
                              <wpg:cNvPr id="151" name="Group 10"/>
                              <wpg:cNvGrpSpPr>
                                <a:grpSpLocks/>
                              </wpg:cNvGrpSpPr>
                              <wpg:grpSpPr bwMode="auto">
                                <a:xfrm>
                                  <a:off x="0" y="0"/>
                                  <a:ext cx="7935" cy="3723"/>
                                  <a:chOff x="0" y="0"/>
                                  <a:chExt cx="7935" cy="3723"/>
                                </a:xfrm>
                              </wpg:grpSpPr>
                              <wpg:grpSp>
                                <wpg:cNvPr id="152" name="Group 11"/>
                                <wpg:cNvGrpSpPr>
                                  <a:grpSpLocks/>
                                </wpg:cNvGrpSpPr>
                                <wpg:grpSpPr bwMode="auto">
                                  <a:xfrm>
                                    <a:off x="0" y="468"/>
                                    <a:ext cx="6675" cy="3255"/>
                                    <a:chOff x="0" y="0"/>
                                    <a:chExt cx="6675" cy="3255"/>
                                  </a:xfrm>
                                </wpg:grpSpPr>
                                <wpg:grpSp>
                                  <wpg:cNvPr id="153" name="Group 12"/>
                                  <wpg:cNvGrpSpPr>
                                    <a:grpSpLocks/>
                                  </wpg:cNvGrpSpPr>
                                  <wpg:grpSpPr bwMode="auto">
                                    <a:xfrm>
                                      <a:off x="1455" y="312"/>
                                      <a:ext cx="5220" cy="2943"/>
                                      <a:chOff x="0" y="0"/>
                                      <a:chExt cx="5220" cy="2943"/>
                                    </a:xfrm>
                                  </wpg:grpSpPr>
                                  <wpg:grpSp>
                                    <wpg:cNvPr id="154" name="Group 13"/>
                                    <wpg:cNvGrpSpPr>
                                      <a:grpSpLocks/>
                                    </wpg:cNvGrpSpPr>
                                    <wpg:grpSpPr bwMode="auto">
                                      <a:xfrm>
                                        <a:off x="0" y="0"/>
                                        <a:ext cx="5220" cy="2943"/>
                                        <a:chOff x="0" y="0"/>
                                        <a:chExt cx="5220" cy="2943"/>
                                      </a:xfrm>
                                    </wpg:grpSpPr>
                                    <wps:wsp>
                                      <wps:cNvPr id="155" name="Line 14"/>
                                      <wps:cNvCnPr/>
                                      <wps:spPr bwMode="auto">
                                        <a:xfrm>
                                          <a:off x="3000" y="423"/>
                                          <a:ext cx="108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cNvPr id="156" name="Group 15"/>
                                      <wpg:cNvGrpSpPr>
                                        <a:grpSpLocks/>
                                      </wpg:cNvGrpSpPr>
                                      <wpg:grpSpPr bwMode="auto">
                                        <a:xfrm>
                                          <a:off x="0" y="0"/>
                                          <a:ext cx="5220" cy="2943"/>
                                          <a:chOff x="0" y="0"/>
                                          <a:chExt cx="5220" cy="2943"/>
                                        </a:xfrm>
                                      </wpg:grpSpPr>
                                      <wps:wsp>
                                        <wps:cNvPr id="157" name="Line 16"/>
                                        <wps:cNvCnPr/>
                                        <wps:spPr bwMode="auto">
                                          <a:xfrm>
                                            <a:off x="4575" y="624"/>
                                            <a:ext cx="0" cy="62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cNvPr id="158" name="Group 17"/>
                                        <wpg:cNvGrpSpPr>
                                          <a:grpSpLocks/>
                                        </wpg:cNvGrpSpPr>
                                        <wpg:grpSpPr bwMode="auto">
                                          <a:xfrm>
                                            <a:off x="0" y="0"/>
                                            <a:ext cx="5220" cy="2943"/>
                                            <a:chOff x="0" y="0"/>
                                            <a:chExt cx="5220" cy="2943"/>
                                          </a:xfrm>
                                        </wpg:grpSpPr>
                                        <wps:wsp>
                                          <wps:cNvPr id="159" name="Text Box 18"/>
                                          <wps:cNvSpPr txBox="1">
                                            <a:spLocks noChangeArrowheads="1"/>
                                          </wps:cNvSpPr>
                                          <wps:spPr bwMode="auto">
                                            <a:xfrm>
                                              <a:off x="0" y="186"/>
                                              <a:ext cx="990" cy="447"/>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00E4A8"/>
                                                  </a:solid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txbx>
                                            <w:txbxContent>
                                              <w:p w:rsidR="0030574D" w:rsidRDefault="0030574D" w:rsidP="0030574D">
                                                <w:pPr>
                                                  <w:adjustRightInd w:val="0"/>
                                                  <w:jc w:val="center"/>
                                                  <w:rPr>
                                                    <w:rFonts w:ascii="宋体"/>
                                                    <w:color w:val="000000"/>
                                                    <w:sz w:val="18"/>
                                                    <w:szCs w:val="16"/>
                                                    <w:lang w:val="zh-CN"/>
                                                  </w:rPr>
                                                </w:pPr>
                                                <w:r>
                                                  <w:rPr>
                                                    <w:rFonts w:ascii="宋体" w:hint="eastAsia"/>
                                                    <w:color w:val="000000"/>
                                                    <w:sz w:val="18"/>
                                                    <w:szCs w:val="16"/>
                                                    <w:lang w:val="zh-CN"/>
                                                  </w:rPr>
                                                  <w:t>学生</w:t>
                                                </w:r>
                                              </w:p>
                                            </w:txbxContent>
                                          </wps:txbx>
                                          <wps:bodyPr rot="0" vert="horz" wrap="square" lIns="91440" tIns="45720" rIns="91440" bIns="45720" anchor="t" anchorCtr="0" upright="1">
                                            <a:noAutofit/>
                                          </wps:bodyPr>
                                        </wps:wsp>
                                        <wps:wsp>
                                          <wps:cNvPr id="160" name="AutoShape 19"/>
                                          <wps:cNvSpPr>
                                            <a:spLocks noChangeArrowheads="1"/>
                                          </wps:cNvSpPr>
                                          <wps:spPr bwMode="auto">
                                            <a:xfrm>
                                              <a:off x="1755" y="30"/>
                                              <a:ext cx="1260" cy="780"/>
                                            </a:xfrm>
                                            <a:prstGeom prst="diamond">
                                              <a:avLst/>
                                            </a:prstGeom>
                                            <a:noFill/>
                                            <a:ln w="9525" cmpd="sng">
                                              <a:solidFill>
                                                <a:srgbClr val="000000"/>
                                              </a:solidFill>
                                              <a:miter lim="800000"/>
                                              <a:headEnd/>
                                              <a:tailEnd/>
                                            </a:ln>
                                            <a:effectLst/>
                                            <a:extLst>
                                              <a:ext uri="{909E8E84-426E-40DD-AFC4-6F175D3DCCD1}">
                                                <a14:hiddenFill xmlns:a14="http://schemas.microsoft.com/office/drawing/2010/main">
                                                  <a:solidFill>
                                                    <a:srgbClr val="00E4A8"/>
                                                  </a:solid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txbx>
                                            <w:txbxContent>
                                              <w:p w:rsidR="0030574D" w:rsidRDefault="0030574D" w:rsidP="0030574D">
                                                <w:pPr>
                                                  <w:widowControl/>
                                                  <w:jc w:val="left"/>
                                                  <w:rPr>
                                                    <w:rFonts w:ascii="宋体" w:hAnsi="宋体" w:cs="宋体"/>
                                                    <w:kern w:val="0"/>
                                                    <w:szCs w:val="21"/>
                                                  </w:rPr>
                                                </w:pPr>
                                                <w:r>
                                                  <w:rPr>
                                                    <w:rFonts w:ascii="宋体" w:hAnsi="宋体" w:cs="宋体" w:hint="eastAsia"/>
                                                    <w:kern w:val="0"/>
                                                    <w:szCs w:val="21"/>
                                                  </w:rPr>
                                                  <w:t>选修</w:t>
                                                </w:r>
                                              </w:p>
                                            </w:txbxContent>
                                          </wps:txbx>
                                          <wps:bodyPr rot="0" vert="horz" wrap="square" lIns="91440" tIns="45720" rIns="91440" bIns="45720" anchor="ctr" anchorCtr="0" upright="1">
                                            <a:noAutofit/>
                                          </wps:bodyPr>
                                        </wps:wsp>
                                        <wps:wsp>
                                          <wps:cNvPr id="161" name="Text Box 20"/>
                                          <wps:cNvSpPr txBox="1">
                                            <a:spLocks noChangeArrowheads="1"/>
                                          </wps:cNvSpPr>
                                          <wps:spPr bwMode="auto">
                                            <a:xfrm>
                                              <a:off x="1260" y="0"/>
                                              <a:ext cx="373" cy="526"/>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05"/>
                                                </w:tblGrid>
                                                <w:tr w:rsidR="0030574D">
                                                  <w:trPr>
                                                    <w:tblCellSpacing w:w="0" w:type="dxa"/>
                                                  </w:trPr>
                                                  <w:tc>
                                                    <w:tcPr>
                                                      <w:tcW w:w="105" w:type="dxa"/>
                                                      <w:vAlign w:val="center"/>
                                                    </w:tcPr>
                                                    <w:p w:rsidR="0030574D" w:rsidRDefault="0030574D">
                                                      <w:pPr>
                                                        <w:adjustRightInd w:val="0"/>
                                                        <w:jc w:val="center"/>
                                                        <w:rPr>
                                                          <w:rFonts w:ascii="宋体"/>
                                                          <w:color w:val="000000"/>
                                                          <w:szCs w:val="16"/>
                                                        </w:rPr>
                                                      </w:pPr>
                                                      <w:r>
                                                        <w:rPr>
                                                          <w:rFonts w:ascii="宋体" w:hint="eastAsia"/>
                                                          <w:color w:val="000000"/>
                                                          <w:szCs w:val="16"/>
                                                        </w:rPr>
                                                        <w:t>m</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upright="1">
                                            <a:noAutofit/>
                                          </wps:bodyPr>
                                        </wps:wsp>
                                        <wps:wsp>
                                          <wps:cNvPr id="162" name="Text Box 21"/>
                                          <wps:cNvSpPr txBox="1">
                                            <a:spLocks noChangeArrowheads="1"/>
                                          </wps:cNvSpPr>
                                          <wps:spPr bwMode="auto">
                                            <a:xfrm>
                                              <a:off x="4110" y="171"/>
                                              <a:ext cx="1080" cy="468"/>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00E4A8"/>
                                                  </a:solid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txbx>
                                            <w:txbxContent>
                                              <w:p w:rsidR="0030574D" w:rsidRDefault="0030574D" w:rsidP="0030574D">
                                                <w:pPr>
                                                  <w:adjustRightInd w:val="0"/>
                                                  <w:jc w:val="center"/>
                                                  <w:rPr>
                                                    <w:rFonts w:ascii="宋体"/>
                                                    <w:color w:val="000000"/>
                                                    <w:sz w:val="18"/>
                                                    <w:szCs w:val="16"/>
                                                    <w:lang w:val="zh-CN"/>
                                                  </w:rPr>
                                                </w:pPr>
                                                <w:r>
                                                  <w:rPr>
                                                    <w:rFonts w:ascii="宋体" w:hint="eastAsia"/>
                                                    <w:color w:val="000000"/>
                                                    <w:sz w:val="18"/>
                                                    <w:szCs w:val="16"/>
                                                    <w:lang w:val="zh-CN"/>
                                                  </w:rPr>
                                                  <w:t>课程</w:t>
                                                </w:r>
                                              </w:p>
                                            </w:txbxContent>
                                          </wps:txbx>
                                          <wps:bodyPr rot="0" vert="horz" wrap="square" lIns="91440" tIns="45720" rIns="91440" bIns="45720" anchor="t" anchorCtr="0" upright="1">
                                            <a:noAutofit/>
                                          </wps:bodyPr>
                                        </wps:wsp>
                                        <wps:wsp>
                                          <wps:cNvPr id="163" name="Text Box 22"/>
                                          <wps:cNvSpPr txBox="1">
                                            <a:spLocks noChangeArrowheads="1"/>
                                          </wps:cNvSpPr>
                                          <wps:spPr bwMode="auto">
                                            <a:xfrm>
                                              <a:off x="4140" y="2496"/>
                                              <a:ext cx="990" cy="447"/>
                                            </a:xfrm>
                                            <a:prstGeom prst="rect">
                                              <a:avLst/>
                                            </a:prstGeom>
                                            <a:noFill/>
                                            <a:ln w="9525" cmpd="sng">
                                              <a:solidFill>
                                                <a:srgbClr val="000000"/>
                                              </a:solidFill>
                                              <a:miter lim="800000"/>
                                              <a:headEnd/>
                                              <a:tailEnd/>
                                            </a:ln>
                                            <a:effectLst/>
                                            <a:extLst>
                                              <a:ext uri="{909E8E84-426E-40DD-AFC4-6F175D3DCCD1}">
                                                <a14:hiddenFill xmlns:a14="http://schemas.microsoft.com/office/drawing/2010/main">
                                                  <a:solidFill>
                                                    <a:srgbClr val="00E4A8"/>
                                                  </a:solid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txbx>
                                            <w:txbxContent>
                                              <w:p w:rsidR="0030574D" w:rsidRDefault="0030574D" w:rsidP="0030574D">
                                                <w:pPr>
                                                  <w:adjustRightInd w:val="0"/>
                                                  <w:jc w:val="center"/>
                                                  <w:rPr>
                                                    <w:rFonts w:ascii="宋体"/>
                                                    <w:color w:val="000000"/>
                                                    <w:sz w:val="18"/>
                                                    <w:szCs w:val="16"/>
                                                    <w:lang w:val="zh-CN"/>
                                                  </w:rPr>
                                                </w:pPr>
                                                <w:r>
                                                  <w:rPr>
                                                    <w:rFonts w:ascii="宋体" w:hint="eastAsia"/>
                                                    <w:color w:val="000000"/>
                                                    <w:sz w:val="18"/>
                                                    <w:szCs w:val="16"/>
                                                    <w:lang w:val="zh-CN"/>
                                                  </w:rPr>
                                                  <w:t>教师</w:t>
                                                </w:r>
                                              </w:p>
                                            </w:txbxContent>
                                          </wps:txbx>
                                          <wps:bodyPr rot="0" vert="horz" wrap="square" lIns="91440" tIns="45720" rIns="91440" bIns="45720" anchor="t" anchorCtr="0" upright="1">
                                            <a:noAutofit/>
                                          </wps:bodyPr>
                                        </wps:wsp>
                                        <wps:wsp>
                                          <wps:cNvPr id="164" name="AutoShape 23"/>
                                          <wps:cNvSpPr>
                                            <a:spLocks noChangeArrowheads="1"/>
                                          </wps:cNvSpPr>
                                          <wps:spPr bwMode="auto">
                                            <a:xfrm>
                                              <a:off x="3960" y="1248"/>
                                              <a:ext cx="1260" cy="780"/>
                                            </a:xfrm>
                                            <a:prstGeom prst="diamond">
                                              <a:avLst/>
                                            </a:prstGeom>
                                            <a:noFill/>
                                            <a:ln w="9525" cmpd="sng">
                                              <a:solidFill>
                                                <a:srgbClr val="000000"/>
                                              </a:solidFill>
                                              <a:miter lim="800000"/>
                                              <a:headEnd/>
                                              <a:tailEnd/>
                                            </a:ln>
                                            <a:effectLst/>
                                            <a:extLst>
                                              <a:ext uri="{909E8E84-426E-40DD-AFC4-6F175D3DCCD1}">
                                                <a14:hiddenFill xmlns:a14="http://schemas.microsoft.com/office/drawing/2010/main">
                                                  <a:solidFill>
                                                    <a:srgbClr val="00E4A8"/>
                                                  </a:solidFill>
                                                </a14:hiddenFill>
                                              </a:ext>
                                              <a:ext uri="{AF507438-7753-43E0-B8FC-AC1667EBCBE1}">
                                                <a14:hiddenEffects xmlns:a14="http://schemas.microsoft.com/office/drawing/2010/main">
                                                  <a:effectLst>
                                                    <a:outerShdw dist="35921" dir="2700000" algn="ctr" rotWithShape="0">
                                                      <a:srgbClr val="1C1C1C"/>
                                                    </a:outerShdw>
                                                  </a:effectLst>
                                                </a14:hiddenEffects>
                                              </a:ext>
                                            </a:extLst>
                                          </wps:spPr>
                                          <wps:txbx>
                                            <w:txbxContent>
                                              <w:p w:rsidR="0030574D" w:rsidRDefault="0030574D" w:rsidP="0030574D">
                                                <w:pPr>
                                                  <w:widowControl/>
                                                  <w:jc w:val="left"/>
                                                  <w:rPr>
                                                    <w:rFonts w:ascii="宋体" w:hAnsi="宋体" w:cs="宋体"/>
                                                    <w:kern w:val="0"/>
                                                    <w:szCs w:val="21"/>
                                                  </w:rPr>
                                                </w:pPr>
                                                <w:r>
                                                  <w:rPr>
                                                    <w:rFonts w:ascii="宋体" w:hAnsi="宋体" w:cs="宋体" w:hint="eastAsia"/>
                                                    <w:kern w:val="0"/>
                                                    <w:szCs w:val="21"/>
                                                  </w:rPr>
                                                  <w:t>讲授</w:t>
                                                </w:r>
                                              </w:p>
                                            </w:txbxContent>
                                          </wps:txbx>
                                          <wps:bodyPr rot="0" vert="horz" wrap="square" lIns="91440" tIns="45720" rIns="91440" bIns="45720" anchor="ctr" anchorCtr="0" upright="1">
                                            <a:noAutofit/>
                                          </wps:bodyPr>
                                        </wps:wsp>
                                        <wps:wsp>
                                          <wps:cNvPr id="165" name="Line 24"/>
                                          <wps:cNvCnPr/>
                                          <wps:spPr bwMode="auto">
                                            <a:xfrm>
                                              <a:off x="1005" y="423"/>
                                              <a:ext cx="72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66" name="Text Box 25"/>
                                          <wps:cNvSpPr txBox="1">
                                            <a:spLocks noChangeArrowheads="1"/>
                                          </wps:cNvSpPr>
                                          <wps:spPr bwMode="auto">
                                            <a:xfrm>
                                              <a:off x="3240" y="0"/>
                                              <a:ext cx="373" cy="526"/>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05"/>
                                                </w:tblGrid>
                                                <w:tr w:rsidR="0030574D">
                                                  <w:trPr>
                                                    <w:tblCellSpacing w:w="0" w:type="dxa"/>
                                                  </w:trPr>
                                                  <w:tc>
                                                    <w:tcPr>
                                                      <w:tcW w:w="105" w:type="dxa"/>
                                                      <w:vAlign w:val="center"/>
                                                    </w:tcPr>
                                                    <w:p w:rsidR="0030574D" w:rsidRDefault="0030574D">
                                                      <w:pPr>
                                                        <w:adjustRightInd w:val="0"/>
                                                        <w:jc w:val="center"/>
                                                        <w:rPr>
                                                          <w:rFonts w:ascii="宋体"/>
                                                          <w:color w:val="000000"/>
                                                          <w:szCs w:val="16"/>
                                                        </w:rPr>
                                                      </w:pPr>
                                                      <w:r>
                                                        <w:rPr>
                                                          <w:rFonts w:ascii="宋体" w:hint="eastAsia"/>
                                                          <w:color w:val="000000"/>
                                                          <w:szCs w:val="16"/>
                                                        </w:rPr>
                                                        <w:t>n</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upright="1">
                                            <a:noAutofit/>
                                          </wps:bodyPr>
                                        </wps:wsp>
                                        <wps:wsp>
                                          <wps:cNvPr id="167" name="Text Box 26"/>
                                          <wps:cNvSpPr txBox="1">
                                            <a:spLocks noChangeArrowheads="1"/>
                                          </wps:cNvSpPr>
                                          <wps:spPr bwMode="auto">
                                            <a:xfrm>
                                              <a:off x="4500" y="780"/>
                                              <a:ext cx="373" cy="526"/>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05"/>
                                                </w:tblGrid>
                                                <w:tr w:rsidR="0030574D">
                                                  <w:trPr>
                                                    <w:tblCellSpacing w:w="0" w:type="dxa"/>
                                                  </w:trPr>
                                                  <w:tc>
                                                    <w:tcPr>
                                                      <w:tcW w:w="105" w:type="dxa"/>
                                                      <w:vAlign w:val="center"/>
                                                    </w:tcPr>
                                                    <w:p w:rsidR="0030574D" w:rsidRDefault="0030574D">
                                                      <w:pPr>
                                                        <w:adjustRightInd w:val="0"/>
                                                        <w:jc w:val="center"/>
                                                        <w:rPr>
                                                          <w:rFonts w:ascii="宋体"/>
                                                          <w:color w:val="000000"/>
                                                          <w:szCs w:val="16"/>
                                                        </w:rPr>
                                                      </w:pPr>
                                                      <w:r>
                                                        <w:rPr>
                                                          <w:rFonts w:ascii="宋体" w:hint="eastAsia"/>
                                                          <w:color w:val="000000"/>
                                                          <w:szCs w:val="16"/>
                                                        </w:rPr>
                                                        <w:t>n</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upright="1">
                                            <a:noAutofit/>
                                          </wps:bodyPr>
                                        </wps:wsp>
                                        <wps:wsp>
                                          <wps:cNvPr id="168" name="Text Box 27"/>
                                          <wps:cNvSpPr txBox="1">
                                            <a:spLocks noChangeArrowheads="1"/>
                                          </wps:cNvSpPr>
                                          <wps:spPr bwMode="auto">
                                            <a:xfrm>
                                              <a:off x="4500" y="2028"/>
                                              <a:ext cx="373" cy="526"/>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08"/>
                                                </w:tblGrid>
                                                <w:tr w:rsidR="0030574D">
                                                  <w:trPr>
                                                    <w:tblCellSpacing w:w="0" w:type="dxa"/>
                                                  </w:trPr>
                                                  <w:tc>
                                                    <w:tcPr>
                                                      <w:tcW w:w="108" w:type="dxa"/>
                                                      <w:vAlign w:val="center"/>
                                                    </w:tcPr>
                                                    <w:p w:rsidR="0030574D" w:rsidRDefault="0030574D">
                                                      <w:pPr>
                                                        <w:adjustRightInd w:val="0"/>
                                                        <w:jc w:val="center"/>
                                                        <w:rPr>
                                                          <w:rFonts w:ascii="宋体"/>
                                                          <w:color w:val="000000"/>
                                                          <w:szCs w:val="16"/>
                                                        </w:rPr>
                                                      </w:pPr>
                                                      <w:r>
                                                        <w:rPr>
                                                          <w:rFonts w:ascii="宋体" w:hint="eastAsia"/>
                                                          <w:color w:val="000000"/>
                                                          <w:szCs w:val="16"/>
                                                        </w:rPr>
                                                        <w:t>1</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upright="1">
                                            <a:noAutofit/>
                                          </wps:bodyPr>
                                        </wps:wsp>
                                      </wpg:grpSp>
                                    </wpg:grpSp>
                                  </wpg:grpSp>
                                  <wps:wsp>
                                    <wps:cNvPr id="169" name="Line 28"/>
                                    <wps:cNvCnPr/>
                                    <wps:spPr bwMode="auto">
                                      <a:xfrm>
                                        <a:off x="4590" y="2028"/>
                                        <a:ext cx="0" cy="46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70" name="Oval 29"/>
                                  <wps:cNvSpPr>
                                    <a:spLocks noChangeArrowheads="1"/>
                                  </wps:cNvSpPr>
                                  <wps:spPr bwMode="auto">
                                    <a:xfrm>
                                      <a:off x="15" y="0"/>
                                      <a:ext cx="900" cy="624"/>
                                    </a:xfrm>
                                    <a:prstGeom prst="ellipse">
                                      <a:avLst/>
                                    </a:prstGeom>
                                    <a:solidFill>
                                      <a:srgbClr val="FFFFFF"/>
                                    </a:solidFill>
                                    <a:ln w="9525" cmpd="sng">
                                      <a:solidFill>
                                        <a:srgbClr val="000000"/>
                                      </a:solidFill>
                                      <a:round/>
                                      <a:headEnd/>
                                      <a:tailEnd/>
                                    </a:ln>
                                  </wps:spPr>
                                  <wps:txbx>
                                    <w:txbxContent>
                                      <w:p w:rsidR="0030574D" w:rsidRDefault="0030574D" w:rsidP="0030574D">
                                        <w:r>
                                          <w:rPr>
                                            <w:rFonts w:hint="eastAsia"/>
                                          </w:rPr>
                                          <w:t>学号</w:t>
                                        </w:r>
                                      </w:p>
                                    </w:txbxContent>
                                  </wps:txbx>
                                  <wps:bodyPr rot="0" vert="horz" wrap="square" lIns="91440" tIns="45720" rIns="91440" bIns="45720" anchor="t" anchorCtr="0" upright="1">
                                    <a:noAutofit/>
                                  </wps:bodyPr>
                                </wps:wsp>
                                <wps:wsp>
                                  <wps:cNvPr id="171" name="Oval 30"/>
                                  <wps:cNvSpPr>
                                    <a:spLocks noChangeArrowheads="1"/>
                                  </wps:cNvSpPr>
                                  <wps:spPr bwMode="auto">
                                    <a:xfrm>
                                      <a:off x="0" y="816"/>
                                      <a:ext cx="900" cy="624"/>
                                    </a:xfrm>
                                    <a:prstGeom prst="ellipse">
                                      <a:avLst/>
                                    </a:prstGeom>
                                    <a:solidFill>
                                      <a:srgbClr val="FFFFFF"/>
                                    </a:solidFill>
                                    <a:ln w="9525" cmpd="sng">
                                      <a:solidFill>
                                        <a:srgbClr val="000000"/>
                                      </a:solidFill>
                                      <a:round/>
                                      <a:headEnd/>
                                      <a:tailEnd/>
                                    </a:ln>
                                  </wps:spPr>
                                  <wps:txbx>
                                    <w:txbxContent>
                                      <w:p w:rsidR="0030574D" w:rsidRDefault="0030574D" w:rsidP="0030574D">
                                        <w:r>
                                          <w:rPr>
                                            <w:rFonts w:hint="eastAsia"/>
                                          </w:rPr>
                                          <w:t>姓名</w:t>
                                        </w:r>
                                      </w:p>
                                    </w:txbxContent>
                                  </wps:txbx>
                                  <wps:bodyPr rot="0" vert="horz" wrap="square" lIns="91440" tIns="45720" rIns="91440" bIns="45720" anchor="t" anchorCtr="0" upright="1">
                                    <a:noAutofit/>
                                  </wps:bodyPr>
                                </wps:wsp>
                                <wps:wsp>
                                  <wps:cNvPr id="172" name="Line 31"/>
                                  <wps:cNvCnPr/>
                                  <wps:spPr bwMode="auto">
                                    <a:xfrm>
                                      <a:off x="915" y="312"/>
                                      <a:ext cx="540"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3" name="Line 32"/>
                                  <wps:cNvCnPr/>
                                  <wps:spPr bwMode="auto">
                                    <a:xfrm flipH="1">
                                      <a:off x="915" y="780"/>
                                      <a:ext cx="540"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74" name="Oval 33"/>
                                <wps:cNvSpPr>
                                  <a:spLocks noChangeArrowheads="1"/>
                                </wps:cNvSpPr>
                                <wps:spPr bwMode="auto">
                                  <a:xfrm>
                                    <a:off x="4695" y="0"/>
                                    <a:ext cx="1260" cy="624"/>
                                  </a:xfrm>
                                  <a:prstGeom prst="ellipse">
                                    <a:avLst/>
                                  </a:prstGeom>
                                  <a:solidFill>
                                    <a:srgbClr val="FFFFFF"/>
                                  </a:solidFill>
                                  <a:ln w="9525" cmpd="sng">
                                    <a:solidFill>
                                      <a:srgbClr val="000000"/>
                                    </a:solidFill>
                                    <a:round/>
                                    <a:headEnd/>
                                    <a:tailEnd/>
                                  </a:ln>
                                </wps:spPr>
                                <wps:txbx>
                                  <w:txbxContent>
                                    <w:p w:rsidR="0030574D" w:rsidRDefault="0030574D" w:rsidP="0030574D">
                                      <w:r>
                                        <w:rPr>
                                          <w:rFonts w:hint="eastAsia"/>
                                        </w:rPr>
                                        <w:t>课程号</w:t>
                                      </w:r>
                                    </w:p>
                                  </w:txbxContent>
                                </wps:txbx>
                                <wps:bodyPr rot="0" vert="horz" wrap="square" lIns="91440" tIns="45720" rIns="91440" bIns="45720" anchor="t" anchorCtr="0" upright="1">
                                  <a:noAutofit/>
                                </wps:bodyPr>
                              </wps:wsp>
                              <wps:wsp>
                                <wps:cNvPr id="175" name="Oval 34"/>
                                <wps:cNvSpPr>
                                  <a:spLocks noChangeArrowheads="1"/>
                                </wps:cNvSpPr>
                                <wps:spPr bwMode="auto">
                                  <a:xfrm>
                                    <a:off x="6675" y="0"/>
                                    <a:ext cx="1260" cy="624"/>
                                  </a:xfrm>
                                  <a:prstGeom prst="ellipse">
                                    <a:avLst/>
                                  </a:prstGeom>
                                  <a:solidFill>
                                    <a:srgbClr val="FFFFFF"/>
                                  </a:solidFill>
                                  <a:ln w="9525" cmpd="sng">
                                    <a:solidFill>
                                      <a:srgbClr val="000000"/>
                                    </a:solidFill>
                                    <a:round/>
                                    <a:headEnd/>
                                    <a:tailEnd/>
                                  </a:ln>
                                </wps:spPr>
                                <wps:txbx>
                                  <w:txbxContent>
                                    <w:p w:rsidR="0030574D" w:rsidRDefault="0030574D" w:rsidP="0030574D">
                                      <w:r>
                                        <w:rPr>
                                          <w:rFonts w:hint="eastAsia"/>
                                        </w:rPr>
                                        <w:t>课程名</w:t>
                                      </w:r>
                                    </w:p>
                                  </w:txbxContent>
                                </wps:txbx>
                                <wps:bodyPr rot="0" vert="horz" wrap="square" lIns="91440" tIns="45720" rIns="91440" bIns="45720" anchor="t" anchorCtr="0" upright="1">
                                  <a:noAutofit/>
                                </wps:bodyPr>
                              </wps:wsp>
                              <wps:wsp>
                                <wps:cNvPr id="176" name="Line 35"/>
                                <wps:cNvCnPr/>
                                <wps:spPr bwMode="auto">
                                  <a:xfrm>
                                    <a:off x="5415" y="624"/>
                                    <a:ext cx="360"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7" name="Line 36"/>
                                <wps:cNvCnPr/>
                                <wps:spPr bwMode="auto">
                                  <a:xfrm flipH="1">
                                    <a:off x="6495" y="624"/>
                                    <a:ext cx="540"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78" name="Line 37"/>
                              <wps:cNvCnPr/>
                              <wps:spPr bwMode="auto">
                                <a:xfrm flipH="1">
                                  <a:off x="5040" y="3468"/>
                                  <a:ext cx="540"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79" name="Line 38"/>
                          <wps:cNvCnPr/>
                          <wps:spPr bwMode="auto">
                            <a:xfrm>
                              <a:off x="6615" y="3459"/>
                              <a:ext cx="360"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组合 143" o:spid="_x0000_s1029" style="position:absolute;left:0;text-align:left;margin-left:9pt;margin-top:9.85pt;width:423pt;height:195pt;z-index:251766784" coordsize="8460,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">
                <v:line id="Line 3" o:spid="_x0000_s1030" style="position:absolute;visibility:visible;mso-wrap-style:square" from="3855,1326" to="3855,1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v:group id="Group 4" o:spid="_x0000_s1031" style="position:absolute;width:8460;height:3540" coordsize="8385,4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group id="Group 5" o:spid="_x0000_s1032" style="position:absolute;width:8385;height:4293" coordsize="8385,4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oval id="Oval 6" o:spid="_x0000_s1033" style="position:absolute;left:3420;top:2028;width:9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WsIA&#10;AADcAAAADwAAAGRycy9kb3ducmV2LnhtbERPTWvCQBC9C/0PyxR6041NTSV1FakU9OChab0P2TEJ&#10;ZmdDdhrTf98tCN7m8T5ntRldqwbqQ+PZwHyWgCIuvW24MvD99TFdggqCbLH1TAZ+KcBm/TBZYW79&#10;lT9pKKRSMYRDjgZqkS7XOpQ1OQwz3xFH7ux7hxJhX2nb4zWGu1Y/J0mmHTYcG2rs6L2m8lL8OAO7&#10;altkg05lkZ53e1lcTsdDOjfm6XHcvoESGuUuvrn3Ns5/eYX/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khawgAAANwAAAAPAAAAAAAAAAAAAAAAAJgCAABkcnMvZG93&#10;bnJldi54bWxQSwUGAAAAAAQABAD1AAAAhwMAAAAA&#10;">
                      <v:textbox>
                        <w:txbxContent>
                          <w:p w:rsidR="0030574D" w:rsidRDefault="0030574D" w:rsidP="0030574D">
                            <w:r>
                              <w:rPr>
                                <w:rFonts w:hint="eastAsia"/>
                              </w:rPr>
                              <w:t>成绩</w:t>
                            </w:r>
                          </w:p>
                        </w:txbxContent>
                      </v:textbox>
                    </v:oval>
                    <v:group id="Group 7" o:spid="_x0000_s1034" style="position:absolute;width:8385;height:4293" coordsize="8385,4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8" o:spid="_x0000_s1035" style="position:absolute;left:3510;top:3609;width:16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5s8IA&#10;AADcAAAADwAAAGRycy9kb3ducmV2LnhtbERPTWvCQBC9C/0PyxR6041NDTV1FakU9OChab0P2TEJ&#10;ZmdDdhrTf98tCN7m8T5ntRldqwbqQ+PZwHyWgCIuvW24MvD99TF9BRUE2WLrmQz8UoDN+mGywtz6&#10;K3/SUEilYgiHHA3UIl2udShrchhmviOO3Nn3DiXCvtK2x2sMd61+TpJMO2w4NtTY0XtN5aX4cQZ2&#10;1bbIBp3KIj3v9rK4nI6HdG7M0+O4fQMlNMpdfHPvbZz/soT/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XmzwgAAANwAAAAPAAAAAAAAAAAAAAAAAJgCAABkcnMvZG93&#10;bnJldi54bWxQSwUGAAAAAAQABAD1AAAAhwMAAAAA&#10;">
                        <v:textbox>
                          <w:txbxContent>
                            <w:p w:rsidR="0030574D" w:rsidRDefault="0030574D" w:rsidP="0030574D">
                              <w:r>
                                <w:rPr>
                                  <w:rFonts w:hint="eastAsia"/>
                                </w:rPr>
                                <w:t>教师编号</w:t>
                              </w:r>
                            </w:p>
                          </w:txbxContent>
                        </v:textbox>
                      </v:oval>
                      <v:oval id="Oval 9" o:spid="_x0000_s1036" style="position:absolute;left:6765;top:3669;width:162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G88QA&#10;AADcAAAADwAAAGRycy9kb3ducmV2LnhtbESPQUvDQBCF70L/wzIFb3ZTQ4rEbkuxCPXgwVTvQ3aa&#10;hGZnQ3ZM4793DoK3Gd6b977Z7ufQm4nG1EV2sF5lYIjr6DtuHHyeXx+ewCRB9thHJgc/lGC/W9xt&#10;sfTxxh80VdIYDeFUooNWZCitTXVLAdMqDsSqXeIYUHQdG+tHvGl46O1jlm1swI61ocWBXlqqr9V3&#10;cHBsDtVmsrkU+eV4kuL69f6Wr527X86HZzBCs/yb/65PXvEL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SRvPEAAAA3AAAAA8AAAAAAAAAAAAAAAAAmAIAAGRycy9k&#10;b3ducmV2LnhtbFBLBQYAAAAABAAEAPUAAACJAwAAAAA=&#10;">
                        <v:textbox>
                          <w:txbxContent>
                            <w:p w:rsidR="0030574D" w:rsidRDefault="0030574D" w:rsidP="0030574D">
                              <w:r>
                                <w:rPr>
                                  <w:rFonts w:hint="eastAsia"/>
                                </w:rPr>
                                <w:t>教师姓名</w:t>
                              </w:r>
                            </w:p>
                          </w:txbxContent>
                        </v:textbox>
                      </v:oval>
                      <v:group id="Group 10" o:spid="_x0000_s1037" style="position:absolute;width:7935;height:3723" coordsize="7935,3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group id="Group 11" o:spid="_x0000_s1038" style="position:absolute;top:468;width:6675;height:3255" coordsize="6675,3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Group 12" o:spid="_x0000_s1039" style="position:absolute;left:1455;top:312;width:5220;height:2943" coordsize="5220,29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group id="Group 13" o:spid="_x0000_s1040" style="position:absolute;width:5220;height:2943" coordsize="5220,29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line id="Line 14" o:spid="_x0000_s1041" style="position:absolute;visibility:visible;mso-wrap-style:square" from="3000,423" to="4080,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group id="Group 15" o:spid="_x0000_s1042" style="position:absolute;width:5220;height:2943" coordsize="5220,29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line id="Line 16" o:spid="_x0000_s1043" style="position:absolute;visibility:visible;mso-wrap-style:square" from="4575,624" to="4575,1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3t8UAAADcAAAADwAAAGRycy9kb3ducmV2LnhtbERPTWvCQBC9C/6HZYTedNMW05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3t8UAAADcAAAADwAAAAAAAAAA&#10;AAAAAAChAgAAZHJzL2Rvd25yZXYueG1sUEsFBgAAAAAEAAQA+QAAAJMDAAAAAA==&#10;"/>
                                <v:group id="Group 17" o:spid="_x0000_s1044" style="position:absolute;width:5220;height:2943" coordsize="5220,29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 id="Text Box 18" o:spid="_x0000_s1045" type="#_x0000_t202" style="position:absolute;top:186;width:990;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1ZosQA&#10;AADcAAAADwAAAGRycy9kb3ducmV2LnhtbERPTWuDQBC9F/Iflin0UpK1QorarCEpBIRCoSaEHgd3&#10;qqI7K+7G2H/fLQRym8f7nM12Nr2YaHStZQUvqwgEcWV1y7WC0/GwTEA4j6yxt0wKfsnBNl88bDDT&#10;9spfNJW+FiGEXYYKGu+HTEpXNWTQrexAHLgfOxr0AY611CNeQ7jpZRxFr9Jgy6GhwYHeG6q68mIU&#10;mOfks/zYr+Ok+I7rdN+ZuZjOSj09zrs3EJ5mfxff3IUO89cp/D8TLp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WaLEAAAA3AAAAA8AAAAAAAAAAAAAAAAAmAIAAGRycy9k&#10;b3ducmV2LnhtbFBLBQYAAAAABAAEAPUAAACJAwAAAAA=&#10;" filled="f" fillcolor="#00e4a8">
                                    <v:shadow color="#1c1c1c"/>
                                    <v:textbox>
                                      <w:txbxContent>
                                        <w:p w:rsidR="0030574D" w:rsidRDefault="0030574D" w:rsidP="0030574D">
                                          <w:pPr>
                                            <w:adjustRightInd w:val="0"/>
                                            <w:jc w:val="center"/>
                                            <w:rPr>
                                              <w:rFonts w:ascii="宋体"/>
                                              <w:color w:val="000000"/>
                                              <w:sz w:val="18"/>
                                              <w:szCs w:val="16"/>
                                              <w:lang w:val="zh-CN"/>
                                            </w:rPr>
                                          </w:pPr>
                                          <w:r>
                                            <w:rPr>
                                              <w:rFonts w:ascii="宋体" w:hint="eastAsia"/>
                                              <w:color w:val="000000"/>
                                              <w:sz w:val="18"/>
                                              <w:szCs w:val="16"/>
                                              <w:lang w:val="zh-CN"/>
                                            </w:rPr>
                                            <w:t>学生</w:t>
                                          </w:r>
                                        </w:p>
                                      </w:txbxContent>
                                    </v:textbox>
                                  </v:shape>
                                  <v:shapetype id="_x0000_t4" coordsize="21600,21600" o:spt="4" path="m10800,l,10800,10800,21600,21600,10800xe">
                                    <v:stroke joinstyle="miter"/>
                                    <v:path gradientshapeok="t" o:connecttype="rect" textboxrect="5400,5400,16200,16200"/>
                                  </v:shapetype>
                                  <v:shape id="AutoShape 19" o:spid="_x0000_s1046" type="#_x0000_t4" style="position:absolute;left:1755;top:30;width:1260;height: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az/sYA&#10;AADcAAAADwAAAGRycy9kb3ducmV2LnhtbESPQWsCMRCF74X+hzAFbzXbCtJujSKCUA8eatVeh2Tc&#10;bN1Mtpuo67/vHARvM7w3730zmfWhUWfqUh3ZwMuwAEVso6u5MrD9Xj6/gUoZ2WETmQxcKcFs+vgw&#10;wdLFC3/ReZMrJSGcSjTgc25LrZP1FDANY0ss2iF2AbOsXaVdhxcJD41+LYqxDlizNHhsaeHJHjen&#10;YGC0/wu/x+Vqbf1h/rNe2d37ftEYM3jq5x+gMvX5br5dfzrBHwu+PCMT6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az/sYAAADcAAAADwAAAAAAAAAAAAAAAACYAgAAZHJz&#10;L2Rvd25yZXYueG1sUEsFBgAAAAAEAAQA9QAAAIsDAAAAAA==&#10;" filled="f" fillcolor="#00e4a8">
                                    <v:shadow color="#1c1c1c"/>
                                    <v:textbox>
                                      <w:txbxContent>
                                        <w:p w:rsidR="0030574D" w:rsidRDefault="0030574D" w:rsidP="0030574D">
                                          <w:pPr>
                                            <w:widowControl/>
                                            <w:jc w:val="left"/>
                                            <w:rPr>
                                              <w:rFonts w:ascii="宋体" w:hAnsi="宋体" w:cs="宋体"/>
                                              <w:kern w:val="0"/>
                                              <w:szCs w:val="21"/>
                                            </w:rPr>
                                          </w:pPr>
                                          <w:r>
                                            <w:rPr>
                                              <w:rFonts w:ascii="宋体" w:hAnsi="宋体" w:cs="宋体" w:hint="eastAsia"/>
                                              <w:kern w:val="0"/>
                                              <w:szCs w:val="21"/>
                                            </w:rPr>
                                            <w:t>选修</w:t>
                                          </w:r>
                                        </w:p>
                                      </w:txbxContent>
                                    </v:textbox>
                                  </v:shape>
                                  <v:shape id="Text Box 20" o:spid="_x0000_s1047" type="#_x0000_t202" style="position:absolute;left:1260;width:373;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eMXsAA&#10;AADcAAAADwAAAGRycy9kb3ducmV2LnhtbERPzYrCMBC+C75DGMGbpl3UXbpGWQrF9WjcBxiasS1t&#10;JqWJtr79ZmHB23x8v7M/TrYTDxp841hBuk5AEJfONFwp+LkWqw8QPiAb7ByTgid5OB7msz1mxo18&#10;oYcOlYgh7DNUUIfQZ1L6siaLfu164sjd3GAxRDhU0gw4xnDbybck2UmLDceGGnvKaypbfbcK3k93&#10;rdviPG5Pt7TY5L3TebtRarmYvj5BBJrCS/zv/jZx/i6Fv2fiBfLw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geMXsAAAADcAAAADwAAAAAAAAAAAAAAAACYAgAAZHJzL2Rvd25y&#10;ZXYueG1sUEsFBgAAAAAEAAQA9QAAAIUDAAAAAA==&#10;" filled="f" fillcolor="#00e4a8"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05"/>
                                          </w:tblGrid>
                                          <w:tr w:rsidR="0030574D">
                                            <w:trPr>
                                              <w:tblCellSpacing w:w="0" w:type="dxa"/>
                                            </w:trPr>
                                            <w:tc>
                                              <w:tcPr>
                                                <w:tcW w:w="105" w:type="dxa"/>
                                                <w:vAlign w:val="center"/>
                                              </w:tcPr>
                                              <w:p w:rsidR="0030574D" w:rsidRDefault="0030574D">
                                                <w:pPr>
                                                  <w:adjustRightInd w:val="0"/>
                                                  <w:jc w:val="center"/>
                                                  <w:rPr>
                                                    <w:rFonts w:ascii="宋体"/>
                                                    <w:color w:val="000000"/>
                                                    <w:szCs w:val="16"/>
                                                  </w:rPr>
                                                </w:pPr>
                                                <w:r>
                                                  <w:rPr>
                                                    <w:rFonts w:ascii="宋体" w:hint="eastAsia"/>
                                                    <w:color w:val="000000"/>
                                                    <w:szCs w:val="16"/>
                                                  </w:rPr>
                                                  <w:t>m</w:t>
                                                </w:r>
                                              </w:p>
                                            </w:tc>
                                          </w:tr>
                                        </w:tbl>
                                        <w:p w:rsidR="0030574D" w:rsidRDefault="0030574D" w:rsidP="0030574D">
                                          <w:pPr>
                                            <w:widowControl/>
                                            <w:jc w:val="left"/>
                                            <w:rPr>
                                              <w:rFonts w:ascii="宋体" w:hAnsi="宋体" w:cs="宋体"/>
                                              <w:kern w:val="0"/>
                                              <w:sz w:val="24"/>
                                            </w:rPr>
                                          </w:pPr>
                                        </w:p>
                                      </w:txbxContent>
                                    </v:textbox>
                                  </v:shape>
                                  <v:shape id="Text Box 21" o:spid="_x0000_s1048" type="#_x0000_t202" style="position:absolute;left:4110;top:171;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UBbsMA&#10;AADcAAAADwAAAGRycy9kb3ducmV2LnhtbERPTWvCQBC9F/oflhG8lGbTgJJGV6mFQkAQjKV4HLJj&#10;EszOhuw2xn/vCoK3ebzPWa5H04qBetdYVvARxSCIS6sbrhT8Hn7eUxDOI2tsLZOCKzlYr15flphp&#10;e+E9DYWvRAhhl6GC2vsuk9KVNRl0ke2IA3eyvUEfYF9J3eMlhJtWJnE8lwYbDg01dvRdU3ku/o0C&#10;85buiu1mlqT5Mak+N2cz5sOfUtPJ+LUA4Wn0T/HDneswf57A/ZlwgV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UBbsMAAADcAAAADwAAAAAAAAAAAAAAAACYAgAAZHJzL2Rv&#10;d25yZXYueG1sUEsFBgAAAAAEAAQA9QAAAIgDAAAAAA==&#10;" filled="f" fillcolor="#00e4a8">
                                    <v:shadow color="#1c1c1c"/>
                                    <v:textbox>
                                      <w:txbxContent>
                                        <w:p w:rsidR="0030574D" w:rsidRDefault="0030574D" w:rsidP="0030574D">
                                          <w:pPr>
                                            <w:adjustRightInd w:val="0"/>
                                            <w:jc w:val="center"/>
                                            <w:rPr>
                                              <w:rFonts w:ascii="宋体"/>
                                              <w:color w:val="000000"/>
                                              <w:sz w:val="18"/>
                                              <w:szCs w:val="16"/>
                                              <w:lang w:val="zh-CN"/>
                                            </w:rPr>
                                          </w:pPr>
                                          <w:r>
                                            <w:rPr>
                                              <w:rFonts w:ascii="宋体" w:hint="eastAsia"/>
                                              <w:color w:val="000000"/>
                                              <w:sz w:val="18"/>
                                              <w:szCs w:val="16"/>
                                              <w:lang w:val="zh-CN"/>
                                            </w:rPr>
                                            <w:t>课程</w:t>
                                          </w:r>
                                        </w:p>
                                      </w:txbxContent>
                                    </v:textbox>
                                  </v:shape>
                                  <v:shape id="Text Box 22" o:spid="_x0000_s1049" type="#_x0000_t202" style="position:absolute;left:4140;top:2496;width:990;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mk9cQA&#10;AADcAAAADwAAAGRycy9kb3ducmV2LnhtbERPTWvCQBC9C/6HZYRepG5MqaTRjWihECgUjFJ6HLJj&#10;EpKdDdltTP99t1DwNo/3Obv9ZDox0uAaywrWqwgEcWl1w5WCy/ntMQHhPLLGzjIp+CEH+2w+22Gq&#10;7Y1PNBa+EiGEXYoKau/7VEpX1mTQrWxPHLirHQz6AIdK6gFvIdx0Mo6ijTTYcGiosafXmsq2+DYK&#10;zDL5KN6Pz3GSf8XVy7E1Uz5+KvWwmA5bEJ4mfxf/u3Md5m+e4O+ZcIH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5pPXEAAAA3AAAAA8AAAAAAAAAAAAAAAAAmAIAAGRycy9k&#10;b3ducmV2LnhtbFBLBQYAAAAABAAEAPUAAACJAwAAAAA=&#10;" filled="f" fillcolor="#00e4a8">
                                    <v:shadow color="#1c1c1c"/>
                                    <v:textbox>
                                      <w:txbxContent>
                                        <w:p w:rsidR="0030574D" w:rsidRDefault="0030574D" w:rsidP="0030574D">
                                          <w:pPr>
                                            <w:adjustRightInd w:val="0"/>
                                            <w:jc w:val="center"/>
                                            <w:rPr>
                                              <w:rFonts w:ascii="宋体"/>
                                              <w:color w:val="000000"/>
                                              <w:sz w:val="18"/>
                                              <w:szCs w:val="16"/>
                                              <w:lang w:val="zh-CN"/>
                                            </w:rPr>
                                          </w:pPr>
                                          <w:r>
                                            <w:rPr>
                                              <w:rFonts w:ascii="宋体" w:hint="eastAsia"/>
                                              <w:color w:val="000000"/>
                                              <w:sz w:val="18"/>
                                              <w:szCs w:val="16"/>
                                              <w:lang w:val="zh-CN"/>
                                            </w:rPr>
                                            <w:t>教师</w:t>
                                          </w:r>
                                        </w:p>
                                      </w:txbxContent>
                                    </v:textbox>
                                  </v:shape>
                                  <v:shape id="AutoShape 23" o:spid="_x0000_s1050" type="#_x0000_t4" style="position:absolute;left:3960;top:1248;width:1260;height: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1/cMA&#10;AADcAAAADwAAAGRycy9kb3ducmV2LnhtbERPTWsCMRC9C/0PYQrearZVpF2NIoKgBw/a1l6HZNys&#10;bibrJur6741Q8DaP9znjaesqcaEmlJ4VvPcyEMTam5ILBT/fi7dPECEiG6w8k4IbBZhOXjpjzI2/&#10;8oYu21iIFMIhRwU2xjqXMmhLDkPP18SJ2/vGYUywKaRp8JrCXSU/smwoHZacGizWNLekj9uzU9Df&#10;ndzhuFittd3P/tYr/fu1m1dKdV/b2QhEpDY+xf/upUnzhwN4PJMukJ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21/cMAAADcAAAADwAAAAAAAAAAAAAAAACYAgAAZHJzL2Rv&#10;d25yZXYueG1sUEsFBgAAAAAEAAQA9QAAAIgDAAAAAA==&#10;" filled="f" fillcolor="#00e4a8">
                                    <v:shadow color="#1c1c1c"/>
                                    <v:textbox>
                                      <w:txbxContent>
                                        <w:p w:rsidR="0030574D" w:rsidRDefault="0030574D" w:rsidP="0030574D">
                                          <w:pPr>
                                            <w:widowControl/>
                                            <w:jc w:val="left"/>
                                            <w:rPr>
                                              <w:rFonts w:ascii="宋体" w:hAnsi="宋体" w:cs="宋体"/>
                                              <w:kern w:val="0"/>
                                              <w:szCs w:val="21"/>
                                            </w:rPr>
                                          </w:pPr>
                                          <w:r>
                                            <w:rPr>
                                              <w:rFonts w:ascii="宋体" w:hAnsi="宋体" w:cs="宋体" w:hint="eastAsia"/>
                                              <w:kern w:val="0"/>
                                              <w:szCs w:val="21"/>
                                            </w:rPr>
                                            <w:t>讲授</w:t>
                                          </w:r>
                                        </w:p>
                                      </w:txbxContent>
                                    </v:textbox>
                                  </v:shape>
                                  <v:line id="Line 24" o:spid="_x0000_s1051" style="position:absolute;visibility:visible;mso-wrap-style:square" from="1005,423" to="1725,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FG5sQAAADcAAAADwAAAGRycy9kb3ducmV2LnhtbERPS2vCQBC+F/oflhF6qxtbG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UUbmxAAAANwAAAAPAAAAAAAAAAAA&#10;AAAAAKECAABkcnMvZG93bnJldi54bWxQSwUGAAAAAAQABAD5AAAAkgMAAAAA&#10;"/>
                                  <v:shape id="Text Box 25" o:spid="_x0000_s1052" type="#_x0000_t202" style="position:absolute;left:3240;width:373;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4UKsAA&#10;AADcAAAADwAAAGRycy9kb3ducmV2LnhtbERPzYrCMBC+L/gOYYS9rami3aVrFCkU9WjcBxiasS1t&#10;JqWJtvv2ZmHB23x8v7PdT7YTDxp841jBcpGAIC6dabhS8HMtPr5A+IBssHNMCn7Jw343e9tiZtzI&#10;F3roUIkYwj5DBXUIfSalL2uy6BeuJ47czQ0WQ4RDJc2AYwy3nVwlSSotNhwbauwpr6ls9d0q+Dze&#10;tW6L87g53pbFOu+dztu1Uu/z6fANItAUXuJ/98nE+WkKf8/EC+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e4UKsAAAADcAAAADwAAAAAAAAAAAAAAAACYAgAAZHJzL2Rvd25y&#10;ZXYueG1sUEsFBgAAAAAEAAQA9QAAAIUDAAAAAA==&#10;" filled="f" fillcolor="#00e4a8"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05"/>
                                          </w:tblGrid>
                                          <w:tr w:rsidR="0030574D">
                                            <w:trPr>
                                              <w:tblCellSpacing w:w="0" w:type="dxa"/>
                                            </w:trPr>
                                            <w:tc>
                                              <w:tcPr>
                                                <w:tcW w:w="105" w:type="dxa"/>
                                                <w:vAlign w:val="center"/>
                                              </w:tcPr>
                                              <w:p w:rsidR="0030574D" w:rsidRDefault="0030574D">
                                                <w:pPr>
                                                  <w:adjustRightInd w:val="0"/>
                                                  <w:jc w:val="center"/>
                                                  <w:rPr>
                                                    <w:rFonts w:ascii="宋体"/>
                                                    <w:color w:val="000000"/>
                                                    <w:szCs w:val="16"/>
                                                  </w:rPr>
                                                </w:pPr>
                                                <w:r>
                                                  <w:rPr>
                                                    <w:rFonts w:ascii="宋体" w:hint="eastAsia"/>
                                                    <w:color w:val="000000"/>
                                                    <w:szCs w:val="16"/>
                                                  </w:rPr>
                                                  <w:t>n</w:t>
                                                </w:r>
                                              </w:p>
                                            </w:tc>
                                          </w:tr>
                                        </w:tbl>
                                        <w:p w:rsidR="0030574D" w:rsidRDefault="0030574D" w:rsidP="0030574D">
                                          <w:pPr>
                                            <w:widowControl/>
                                            <w:jc w:val="left"/>
                                            <w:rPr>
                                              <w:rFonts w:ascii="宋体" w:hAnsi="宋体" w:cs="宋体"/>
                                              <w:kern w:val="0"/>
                                              <w:sz w:val="24"/>
                                            </w:rPr>
                                          </w:pPr>
                                        </w:p>
                                      </w:txbxContent>
                                    </v:textbox>
                                  </v:shape>
                                  <v:shape id="Text Box 26" o:spid="_x0000_s1053" type="#_x0000_t202" style="position:absolute;left:4500;top:780;width:373;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xscAA&#10;AADcAAAADwAAAGRycy9kb3ducmV2LnhtbERP24rCMBB9X9h/CLPg25oqXpauUaRQ1Eez+wFDM7al&#10;zaQ00da/N4Lg2xzOdTa70bbiRr2vHSuYTRMQxIUzNZcK/v/y7x8QPiAbbB2Tgjt52G0/PzaYGjfw&#10;mW46lCKGsE9RQRVCl0rpi4os+qnriCN3cb3FEGFfStPjEMNtK+dJspIWa44NFXaUVVQ0+moVrA9X&#10;rZv8NCwPl1m+yDqns2ah1ORr3P+CCDSGt/jlPpo4f7WG5zPxAr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KxscAAAADcAAAADwAAAAAAAAAAAAAAAACYAgAAZHJzL2Rvd25y&#10;ZXYueG1sUEsFBgAAAAAEAAQA9QAAAIUDAAAAAA==&#10;" filled="f" fillcolor="#00e4a8"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05"/>
                                          </w:tblGrid>
                                          <w:tr w:rsidR="0030574D">
                                            <w:trPr>
                                              <w:tblCellSpacing w:w="0" w:type="dxa"/>
                                            </w:trPr>
                                            <w:tc>
                                              <w:tcPr>
                                                <w:tcW w:w="105" w:type="dxa"/>
                                                <w:vAlign w:val="center"/>
                                              </w:tcPr>
                                              <w:p w:rsidR="0030574D" w:rsidRDefault="0030574D">
                                                <w:pPr>
                                                  <w:adjustRightInd w:val="0"/>
                                                  <w:jc w:val="center"/>
                                                  <w:rPr>
                                                    <w:rFonts w:ascii="宋体"/>
                                                    <w:color w:val="000000"/>
                                                    <w:szCs w:val="16"/>
                                                  </w:rPr>
                                                </w:pPr>
                                                <w:r>
                                                  <w:rPr>
                                                    <w:rFonts w:ascii="宋体" w:hint="eastAsia"/>
                                                    <w:color w:val="000000"/>
                                                    <w:szCs w:val="16"/>
                                                  </w:rPr>
                                                  <w:t>n</w:t>
                                                </w:r>
                                              </w:p>
                                            </w:tc>
                                          </w:tr>
                                        </w:tbl>
                                        <w:p w:rsidR="0030574D" w:rsidRDefault="0030574D" w:rsidP="0030574D">
                                          <w:pPr>
                                            <w:widowControl/>
                                            <w:jc w:val="left"/>
                                            <w:rPr>
                                              <w:rFonts w:ascii="宋体" w:hAnsi="宋体" w:cs="宋体"/>
                                              <w:kern w:val="0"/>
                                              <w:sz w:val="24"/>
                                            </w:rPr>
                                          </w:pPr>
                                        </w:p>
                                      </w:txbxContent>
                                    </v:textbox>
                                  </v:shape>
                                  <v:shape id="Text Box 27" o:spid="_x0000_s1054" type="#_x0000_t202" style="position:absolute;left:4500;top:2028;width:373;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0lw8MA&#10;AADcAAAADwAAAGRycy9kb3ducmV2LnhtbESPQWvDMAyF74P+B6NBb6vT0XUjq1tKILQ7ztsPELGa&#10;hMRyiN0m+/fVobCbxHt679PuMPte3WiMbWAD61UGirgKruXawO9P+fIBKiZkh31gMvBHEQ77xdMO&#10;cxcm/qabTbWSEI45GmhSGnKtY9WQx7gKA7FolzB6TLKOtXYjThLue/2aZVvtsWVpaHCgoqGqs1dv&#10;4P10tbYrv6a302Vdbooh2KLbGLN8no+foBLN6d/8uD47wd8KrTwjE+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0lw8MAAADcAAAADwAAAAAAAAAAAAAAAACYAgAAZHJzL2Rv&#10;d25yZXYueG1sUEsFBgAAAAAEAAQA9QAAAIgDAAAAAA==&#10;" filled="f" fillcolor="#00e4a8"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08"/>
                                          </w:tblGrid>
                                          <w:tr w:rsidR="0030574D">
                                            <w:trPr>
                                              <w:tblCellSpacing w:w="0" w:type="dxa"/>
                                            </w:trPr>
                                            <w:tc>
                                              <w:tcPr>
                                                <w:tcW w:w="108" w:type="dxa"/>
                                                <w:vAlign w:val="center"/>
                                              </w:tcPr>
                                              <w:p w:rsidR="0030574D" w:rsidRDefault="0030574D">
                                                <w:pPr>
                                                  <w:adjustRightInd w:val="0"/>
                                                  <w:jc w:val="center"/>
                                                  <w:rPr>
                                                    <w:rFonts w:ascii="宋体"/>
                                                    <w:color w:val="000000"/>
                                                    <w:szCs w:val="16"/>
                                                  </w:rPr>
                                                </w:pPr>
                                                <w:r>
                                                  <w:rPr>
                                                    <w:rFonts w:ascii="宋体" w:hint="eastAsia"/>
                                                    <w:color w:val="000000"/>
                                                    <w:szCs w:val="16"/>
                                                  </w:rPr>
                                                  <w:t>1</w:t>
                                                </w:r>
                                              </w:p>
                                            </w:tc>
                                          </w:tr>
                                        </w:tbl>
                                        <w:p w:rsidR="0030574D" w:rsidRDefault="0030574D" w:rsidP="0030574D">
                                          <w:pPr>
                                            <w:widowControl/>
                                            <w:jc w:val="left"/>
                                            <w:rPr>
                                              <w:rFonts w:ascii="宋体" w:hAnsi="宋体" w:cs="宋体"/>
                                              <w:kern w:val="0"/>
                                              <w:sz w:val="24"/>
                                            </w:rPr>
                                          </w:pPr>
                                        </w:p>
                                      </w:txbxContent>
                                    </v:textbox>
                                  </v:shape>
                                </v:group>
                              </v:group>
                            </v:group>
                            <v:line id="Line 28" o:spid="_x0000_s1055" style="position:absolute;visibility:visible;mso-wrap-style:square" from="4590,2028" to="4590,2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M48QAAADcAAAADwAAAGRycy9kb3ducmV2LnhtbERPS2vCQBC+F/oflhF6qxtbCDW6irQU&#10;1EOpD9DjmB2T2Oxs2F2T9N+7QqG3+fieM533phYtOV9ZVjAaJiCIc6srLhTsd5/PbyB8QNZYWyYF&#10;v+RhPnt8mGKmbccbarehEDGEfYYKyhCaTEqfl2TQD21DHLmzdQZDhK6Q2mEXw00tX5IklQYrjg0l&#10;NvReUv6zvRoFX6/fabtYrZf9YZWe8o/N6XjpnFJPg34xARGoD//iP/dSx/np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HEzjxAAAANwAAAAPAAAAAAAAAAAA&#10;AAAAAKECAABkcnMvZG93bnJldi54bWxQSwUGAAAAAAQABAD5AAAAkgMAAAAA&#10;"/>
                          </v:group>
                          <v:oval id="Oval 29" o:spid="_x0000_s1056" style="position:absolute;left:15;width:9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ak8UA&#10;AADcAAAADwAAAGRycy9kb3ducmV2LnhtbESPQUvDQBCF74L/YRmhN7tpQ6vEbktpEerBg1HvQ3aa&#10;hGZnQ3ZM03/vHARvM7w3732z2U2hMyMNqY3sYDHPwBBX0bdcO/j6fH18BpME2WMXmRzcKMFue3+3&#10;wcLHK3/QWEptNIRTgQ4akb6wNlUNBUzz2BOrdo5DQNF1qK0f8KrhobPLLFvbgC1rQ4M9HRqqLuVP&#10;cHCs9+V6tLms8vPxJKvL9/tbvnBu9jDtX8AITfJv/rs+ecV/U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xqTxQAAANwAAAAPAAAAAAAAAAAAAAAAAJgCAABkcnMv&#10;ZG93bnJldi54bWxQSwUGAAAAAAQABAD1AAAAigMAAAAA&#10;">
                            <v:textbox>
                              <w:txbxContent>
                                <w:p w:rsidR="0030574D" w:rsidRDefault="0030574D" w:rsidP="0030574D">
                                  <w:r>
                                    <w:rPr>
                                      <w:rFonts w:hint="eastAsia"/>
                                    </w:rPr>
                                    <w:t>学号</w:t>
                                  </w:r>
                                </w:p>
                              </w:txbxContent>
                            </v:textbox>
                          </v:oval>
                          <v:oval id="Oval 30" o:spid="_x0000_s1057" style="position:absolute;top:816;width:9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u/CMIA&#10;AADcAAAADwAAAGRycy9kb3ducmV2LnhtbERPTWvCQBC9C/0PyxR6000M2pK6ilQK9tCDsb0P2TEJ&#10;ZmdDdozx37uFgrd5vM9ZbUbXqoH60Hg2kM4SUMSltw1XBn6On9M3UEGQLbaeycCNAmzWT5MV5tZf&#10;+UBDIZWKIRxyNFCLdLnWoazJYZj5jjhyJ987lAj7StserzHctXqeJEvtsOHYUGNHHzWV5+LiDOyq&#10;bbEcdCaL7LTby+L8+/2Vpca8PI/bd1BCozzE/+69jfNfU/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678IwgAAANwAAAAPAAAAAAAAAAAAAAAAAJgCAABkcnMvZG93&#10;bnJldi54bWxQSwUGAAAAAAQABAD1AAAAhwMAAAAA&#10;">
                            <v:textbox>
                              <w:txbxContent>
                                <w:p w:rsidR="0030574D" w:rsidRDefault="0030574D" w:rsidP="0030574D">
                                  <w:r>
                                    <w:rPr>
                                      <w:rFonts w:hint="eastAsia"/>
                                    </w:rPr>
                                    <w:t>姓名</w:t>
                                  </w:r>
                                </w:p>
                              </w:txbxContent>
                            </v:textbox>
                          </v:oval>
                          <v:line id="Line 31" o:spid="_x0000_s1058" style="position:absolute;visibility:visible;mso-wrap-style:square" from="915,312" to="145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FIT8QAAADcAAAADwAAAGRycy9kb3ducmV2LnhtbERPTWvCQBC9F/wPywi91U0tx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UhPxAAAANwAAAAPAAAAAAAAAAAA&#10;AAAAAKECAABkcnMvZG93bnJldi54bWxQSwUGAAAAAAQABAD5AAAAkgMAAAAA&#10;"/>
                          <v:line id="Line 32" o:spid="_x0000_s1059" style="position:absolute;flip:x;visibility:visible;mso-wrap-style:square" from="915,780" to="1455,1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lsq8UAAADcAAAADwAAAGRycy9kb3ducmV2LnhtbERPTUvDQBC9F/oflil4EbupFa1pNqUI&#10;Qg+9WCXF25gdsyHZ2bi7tvHfu4LQ2zze5xSb0fbiRD60jhUs5hkI4trplhsFb6/PNysQISJr7B2T&#10;gh8KsCmnkwJz7c78QqdDbEQK4ZCjAhPjkEsZakMWw9wNxIn7dN5iTNA3Uns8p3Dby9ssu5cWW04N&#10;Bgd6MlR3h2+rQK72119++3HXVd3x+Giquhre90pdzcbtGkSkMV7E/+6dTvMflv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wlsq8UAAADcAAAADwAAAAAAAAAA&#10;AAAAAAChAgAAZHJzL2Rvd25yZXYueG1sUEsFBgAAAAAEAAQA+QAAAJMDAAAAAA==&#10;"/>
                        </v:group>
                        <v:oval id="Oval 33" o:spid="_x0000_s1060" style="position:absolute;left:4695;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wckMIA&#10;AADcAAAADwAAAGRycy9kb3ducmV2LnhtbERPTWvCQBC9C/0PyxR6041NTSV1FakU9OChab0P2TEJ&#10;ZmdDdhrTf98tCN7m8T5ntRldqwbqQ+PZwHyWgCIuvW24MvD99TFdggqCbLH1TAZ+KcBm/TBZYW79&#10;lT9pKKRSMYRDjgZqkS7XOpQ1OQwz3xFH7ux7hxJhX2nb4zWGu1Y/J0mmHTYcG2rs6L2m8lL8OAO7&#10;altkg05lkZ53e1lcTsdDOjfm6XHcvoESGuUuvrn3Ns5/fYH/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nByQwgAAANwAAAAPAAAAAAAAAAAAAAAAAJgCAABkcnMvZG93&#10;bnJldi54bWxQSwUGAAAAAAQABAD1AAAAhwMAAAAA&#10;">
                          <v:textbox>
                            <w:txbxContent>
                              <w:p w:rsidR="0030574D" w:rsidRDefault="0030574D" w:rsidP="0030574D">
                                <w:r>
                                  <w:rPr>
                                    <w:rFonts w:hint="eastAsia"/>
                                  </w:rPr>
                                  <w:t>课程号</w:t>
                                </w:r>
                              </w:p>
                            </w:txbxContent>
                          </v:textbox>
                        </v:oval>
                        <v:oval id="Oval 34" o:spid="_x0000_s1061" style="position:absolute;left:6675;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5C8IA&#10;AADcAAAADwAAAGRycy9kb3ducmV2LnhtbERPTWvCQBC9F/oflil4qxsbopK6ilQEe+ihUe9DdkyC&#10;2dmQncb4791Cobd5vM9ZbUbXqoH60Hg2MJsmoIhLbxuuDJyO+9clqCDIFlvPZOBOATbr56cV5tbf&#10;+JuGQioVQzjkaKAW6XKtQ1mTwzD1HXHkLr53KBH2lbY93mK4a/Vbksy1w4ZjQ40dfdRUXosfZ2BX&#10;bYv5oFPJ0svuINn1/PWZzoyZvIzbd1BCo/yL/9wHG+cvMv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LkLwgAAANwAAAAPAAAAAAAAAAAAAAAAAJgCAABkcnMvZG93&#10;bnJldi54bWxQSwUGAAAAAAQABAD1AAAAhwMAAAAA&#10;">
                          <v:textbox>
                            <w:txbxContent>
                              <w:p w:rsidR="0030574D" w:rsidRDefault="0030574D" w:rsidP="0030574D">
                                <w:r>
                                  <w:rPr>
                                    <w:rFonts w:hint="eastAsia"/>
                                  </w:rPr>
                                  <w:t>课程名</w:t>
                                </w:r>
                              </w:p>
                            </w:txbxContent>
                          </v:textbox>
                        </v:oval>
                        <v:line id="Line 35" o:spid="_x0000_s1062" style="position:absolute;visibility:visible;mso-wrap-style:square" from="5415,624" to="5775,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pOTMQAAADcAAAADwAAAGRycy9kb3ducmV2LnhtbERPS2vCQBC+F/oflhF6qxtbSCW6irQU&#10;1EOpD9DjmB2T2Oxs2F2T9N+7QqG3+fieM533phYtOV9ZVjAaJiCIc6srLhTsd5/PYxA+IGusLZOC&#10;X/Iwnz0+TDHTtuMNtdtQiBjCPkMFZQhNJqXPSzLoh7YhjtzZOoMhQldI7bCL4aaWL0mSSoMVx4YS&#10;G3ovKf/ZXo2Cr9fvtF2s1sv+sEpP+cfmdLx0TqmnQb+YgAjUh3/xn3up4/y3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k5MxAAAANwAAAAPAAAAAAAAAAAA&#10;AAAAAKECAABkcnMvZG93bnJldi54bWxQSwUGAAAAAAQABAD5AAAAkgMAAAAA&#10;"/>
                        <v:line id="Line 36" o:spid="_x0000_s1063" style="position:absolute;flip:x;visibility:visible;mso-wrap-style:square" from="6495,624" to="7035,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JqqMQAAADcAAAADwAAAGRycy9kb3ducmV2LnhtbERPTWsCMRC9F/wPYYReimYtpepqFBGE&#10;HrzUlhVv42bcLLuZrEmq23/fFAq9zeN9znLd21bcyIfasYLJOANBXDpdc6Xg82M3moEIEVlj65gU&#10;fFOA9WrwsMRcuzu/0+0QK5FCOOSowMTY5VKG0pDFMHYdceIuzluMCfpKao/3FG5b+Zxlr9JizanB&#10;YEdbQ2Vz+LIK5Gz/dPWb80tTNMfj3BRl0Z32Sj0O+80CRKQ+/ov/3G86zZ9O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MmqoxAAAANwAAAAPAAAAAAAAAAAA&#10;AAAAAKECAABkcnMvZG93bnJldi54bWxQSwUGAAAAAAQABAD5AAAAkgMAAAAA&#10;"/>
                      </v:group>
                      <v:line id="Line 37" o:spid="_x0000_s1064" style="position:absolute;flip:x;visibility:visible;mso-wrap-style:square" from="5040,3468" to="558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3+2scAAADcAAAADwAAAGRycy9kb3ducmV2LnhtbESPQUsDMRCF74L/IYzgRdqsIrZum5Yi&#10;CB56aZUt3qabcbPsZrImsV3/vXMoeJvhvXnvm+V69L06UUxtYAP30wIUcR1sy42Bj/fXyRxUysgW&#10;+8Bk4JcSrFfXV0ssbTjzjk773CgJ4VSiAZfzUGqdakce0zQMxKJ9hegxyxobbSOeJdz3+qEonrTH&#10;lqXB4UAvjupu/+MN6Pn27jtujo9d1R0Oz66qq+Fza8ztzbhZgMo05n/z5frNCv5M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f7axwAAANwAAAAPAAAAAAAA&#10;AAAAAAAAAKECAABkcnMvZG93bnJldi54bWxQSwUGAAAAAAQABAD5AAAAlQMAAAAA&#10;"/>
                    </v:group>
                  </v:group>
                  <v:line id="Line 38" o:spid="_x0000_s1065" style="position:absolute;visibility:visible;mso-wrap-style:square" from="6615,3459" to="6975,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XaPsUAAADcAAAADwAAAGRycy9kb3ducmV2LnhtbERPTWvCQBC9C/6HZYTedNMWYpu6irQU&#10;1IOoLbTHMTtNotnZsLsm6b/vCkJv83ifM1v0phYtOV9ZVnA/SUAQ51ZXXCj4/HgfP4HwAVljbZkU&#10;/JKHxXw4mGGmbcd7ag+hEDGEfYYKyhCaTEqfl2TQT2xDHLkf6wyGCF0htcMuhptaPiRJKg1WHBtK&#10;bOi1pPx8uBgF28dd2i7Xm1X/tU6P+dv++H3qnFJ3o375AiJQH/7FN/dKx/nTZ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XaPsUAAADcAAAADwAAAAAAAAAA&#10;AAAAAAChAgAAZHJzL2Rvd25yZXYueG1sUEsFBgAAAAAEAAQA+QAAAJMDAAAAAA==&#10;"/>
                </v:group>
              </v:group>
            </w:pict>
          </mc:Fallback>
        </mc:AlternateContent>
      </w:r>
      <w:r>
        <w:rPr>
          <w:rFonts w:hint="eastAsia"/>
          <w:color w:val="000000"/>
          <w:szCs w:val="21"/>
        </w:rPr>
        <w:t>解答：</w:t>
      </w:r>
    </w:p>
    <w:p w:rsidR="0030574D" w:rsidRDefault="0030574D" w:rsidP="0030574D">
      <w:pPr>
        <w:spacing w:line="0" w:lineRule="atLeast"/>
        <w:ind w:firstLineChars="200" w:firstLine="420"/>
        <w:rPr>
          <w:color w:val="000000"/>
          <w:szCs w:val="21"/>
        </w:rPr>
      </w:pPr>
    </w:p>
    <w:p w:rsidR="0030574D" w:rsidRDefault="0030574D" w:rsidP="0030574D">
      <w:pPr>
        <w:pStyle w:val="a6"/>
        <w:snapToGrid w:val="0"/>
        <w:spacing w:line="0" w:lineRule="atLeast"/>
        <w:ind w:firstLine="420"/>
        <w:rPr>
          <w:rFonts w:hAnsi="宋体" w:hint="default"/>
          <w:color w:val="000000"/>
        </w:rPr>
      </w:pPr>
    </w:p>
    <w:p w:rsidR="0030574D" w:rsidRDefault="0030574D" w:rsidP="0030574D">
      <w:pPr>
        <w:spacing w:line="0" w:lineRule="atLeast"/>
        <w:ind w:firstLineChars="200" w:firstLine="420"/>
        <w:rPr>
          <w:color w:val="000000"/>
          <w:szCs w:val="21"/>
        </w:rPr>
      </w:pPr>
    </w:p>
    <w:p w:rsidR="0030574D" w:rsidRDefault="0030574D" w:rsidP="0030574D">
      <w:pPr>
        <w:spacing w:line="0" w:lineRule="atLeast"/>
        <w:ind w:firstLineChars="200" w:firstLine="420"/>
        <w:rPr>
          <w:color w:val="000000"/>
          <w:szCs w:val="21"/>
        </w:rPr>
      </w:pPr>
    </w:p>
    <w:p w:rsidR="0030574D" w:rsidRDefault="0030574D" w:rsidP="0030574D">
      <w:pPr>
        <w:spacing w:line="0" w:lineRule="atLeast"/>
        <w:ind w:firstLineChars="200" w:firstLine="420"/>
        <w:rPr>
          <w:color w:val="000000"/>
          <w:szCs w:val="21"/>
        </w:rPr>
      </w:pPr>
    </w:p>
    <w:p w:rsidR="0030574D" w:rsidRDefault="0030574D" w:rsidP="0030574D">
      <w:pPr>
        <w:spacing w:line="0" w:lineRule="atLeast"/>
        <w:ind w:firstLineChars="200" w:firstLine="420"/>
        <w:rPr>
          <w:color w:val="000000"/>
          <w:szCs w:val="21"/>
        </w:rPr>
      </w:pPr>
    </w:p>
    <w:p w:rsidR="0030574D" w:rsidRDefault="0030574D" w:rsidP="0030574D">
      <w:pPr>
        <w:spacing w:line="0" w:lineRule="atLeast"/>
        <w:ind w:firstLineChars="200" w:firstLine="420"/>
        <w:rPr>
          <w:color w:val="000000"/>
          <w:szCs w:val="21"/>
        </w:rPr>
      </w:pPr>
    </w:p>
    <w:p w:rsidR="0030574D" w:rsidRDefault="0030574D" w:rsidP="0030574D">
      <w:pPr>
        <w:spacing w:line="0" w:lineRule="atLeast"/>
        <w:ind w:firstLineChars="200" w:firstLine="420"/>
        <w:rPr>
          <w:color w:val="000000"/>
          <w:szCs w:val="21"/>
        </w:rPr>
      </w:pPr>
    </w:p>
    <w:p w:rsidR="0030574D" w:rsidRDefault="0030574D" w:rsidP="0030574D">
      <w:pPr>
        <w:spacing w:line="0" w:lineRule="atLeast"/>
        <w:ind w:firstLineChars="200" w:firstLine="422"/>
        <w:jc w:val="center"/>
        <w:rPr>
          <w:b/>
          <w:color w:val="000000"/>
          <w:szCs w:val="21"/>
        </w:rPr>
      </w:pPr>
      <w:r>
        <w:rPr>
          <w:rFonts w:hint="eastAsia"/>
          <w:b/>
          <w:color w:val="000000"/>
          <w:szCs w:val="21"/>
        </w:rPr>
        <w:t>第</w:t>
      </w:r>
      <w:r>
        <w:rPr>
          <w:rFonts w:hint="eastAsia"/>
          <w:b/>
          <w:color w:val="000000"/>
          <w:szCs w:val="21"/>
        </w:rPr>
        <w:t>2</w:t>
      </w:r>
      <w:r>
        <w:rPr>
          <w:rFonts w:hint="eastAsia"/>
          <w:b/>
          <w:color w:val="000000"/>
          <w:szCs w:val="21"/>
        </w:rPr>
        <w:t>章</w:t>
      </w:r>
      <w:bookmarkStart w:id="1" w:name="_Toc26067978"/>
      <w:r>
        <w:rPr>
          <w:rFonts w:hint="eastAsia"/>
          <w:b/>
          <w:color w:val="000000"/>
          <w:szCs w:val="21"/>
        </w:rPr>
        <w:t>关系数据库</w:t>
      </w:r>
      <w:bookmarkEnd w:id="1"/>
    </w:p>
    <w:p w:rsidR="0030574D" w:rsidRDefault="0030574D" w:rsidP="0030574D">
      <w:pPr>
        <w:spacing w:line="0" w:lineRule="atLeast"/>
        <w:rPr>
          <w:color w:val="000000"/>
          <w:szCs w:val="21"/>
        </w:rPr>
      </w:pPr>
      <w:r>
        <w:rPr>
          <w:rFonts w:hint="eastAsia"/>
          <w:color w:val="000000"/>
          <w:szCs w:val="21"/>
        </w:rPr>
        <w:t>一、选择题</w:t>
      </w:r>
    </w:p>
    <w:p w:rsidR="0030574D" w:rsidRDefault="0030574D" w:rsidP="0030574D">
      <w:pPr>
        <w:pStyle w:val="a6"/>
        <w:snapToGrid w:val="0"/>
        <w:spacing w:line="0" w:lineRule="atLeast"/>
        <w:rPr>
          <w:rFonts w:hAnsi="宋体" w:hint="default"/>
          <w:color w:val="000000"/>
        </w:rPr>
      </w:pPr>
      <w:r>
        <w:rPr>
          <w:rFonts w:hAnsi="宋体"/>
          <w:color w:val="000000"/>
        </w:rPr>
        <w:t>1、关系数据库管理系统应能实现的专门关系运算包括</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A．排序、索引、统计    B．选择、投影、连接   C．关联、更新、排序    D．显示、打印、制表    答案：B</w:t>
      </w:r>
    </w:p>
    <w:p w:rsidR="0030574D" w:rsidRDefault="0030574D" w:rsidP="0030574D">
      <w:pPr>
        <w:pStyle w:val="a6"/>
        <w:snapToGrid w:val="0"/>
        <w:spacing w:line="0" w:lineRule="atLeast"/>
        <w:rPr>
          <w:rFonts w:hAnsi="宋体" w:hint="default"/>
          <w:color w:val="000000"/>
        </w:rPr>
      </w:pPr>
      <w:r>
        <w:rPr>
          <w:rFonts w:hAnsi="宋体"/>
          <w:color w:val="000000"/>
        </w:rPr>
        <w:t>2、关系模型中，一个关键字是</w:t>
      </w:r>
      <w:r>
        <w:rPr>
          <w:rFonts w:hAnsi="宋体"/>
          <w:color w:val="000000"/>
          <w:u w:val="single"/>
        </w:rPr>
        <w:t xml:space="preserve">                           </w:t>
      </w:r>
      <w:r>
        <w:rPr>
          <w:rFonts w:hAnsi="宋体"/>
          <w:color w:val="000000"/>
        </w:rPr>
        <w:t xml:space="preserve"> 。</w:t>
      </w:r>
    </w:p>
    <w:p w:rsidR="0030574D" w:rsidRDefault="0030574D" w:rsidP="0030574D">
      <w:pPr>
        <w:pStyle w:val="a6"/>
        <w:snapToGrid w:val="0"/>
        <w:spacing w:line="0" w:lineRule="atLeast"/>
        <w:ind w:firstLine="360"/>
        <w:rPr>
          <w:rFonts w:hAnsi="宋体" w:hint="default"/>
          <w:color w:val="000000"/>
        </w:rPr>
      </w:pPr>
      <w:r>
        <w:rPr>
          <w:rFonts w:hAnsi="宋体"/>
          <w:color w:val="000000"/>
        </w:rPr>
        <w:t xml:space="preserve">A．可由多个任意属性组成    B．至多由一个属性组成  </w:t>
      </w:r>
    </w:p>
    <w:p w:rsidR="0030574D" w:rsidRDefault="0030574D" w:rsidP="0030574D">
      <w:pPr>
        <w:pStyle w:val="a6"/>
        <w:snapToGrid w:val="0"/>
        <w:spacing w:line="0" w:lineRule="atLeast"/>
        <w:ind w:firstLineChars="150" w:firstLine="315"/>
        <w:rPr>
          <w:rFonts w:hAnsi="宋体" w:hint="default"/>
          <w:color w:val="000000"/>
        </w:rPr>
      </w:pPr>
      <w:r>
        <w:rPr>
          <w:rFonts w:hAnsi="宋体"/>
          <w:color w:val="000000"/>
        </w:rPr>
        <w:t xml:space="preserve"> C．可由一个或多个其值能惟一标识该关系模式中任何元组的属性组成   D．以上都不是           答案：C</w:t>
      </w:r>
    </w:p>
    <w:p w:rsidR="0030574D" w:rsidRDefault="0030574D" w:rsidP="0030574D">
      <w:pPr>
        <w:pStyle w:val="a6"/>
        <w:snapToGrid w:val="0"/>
        <w:spacing w:line="0" w:lineRule="atLeast"/>
        <w:rPr>
          <w:rFonts w:hAnsi="宋体" w:hint="default"/>
          <w:color w:val="000000"/>
        </w:rPr>
      </w:pPr>
      <w:r>
        <w:rPr>
          <w:color w:val="000000"/>
        </w:rPr>
        <w:t>3、</w:t>
      </w:r>
      <w:r>
        <w:rPr>
          <w:rFonts w:hAnsi="宋体"/>
          <w:color w:val="000000"/>
        </w:rPr>
        <w:t>自然连接是构成新关系的有效方法。一般情况下，当对关系R和S使用自然连接时，要求R和S含有一个或多个共有的</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A．元组    B．行    C．记录    D．属性                     答案：D</w:t>
      </w:r>
    </w:p>
    <w:p w:rsidR="0030574D" w:rsidRDefault="0030574D" w:rsidP="0030574D">
      <w:pPr>
        <w:pStyle w:val="a6"/>
        <w:snapToGrid w:val="0"/>
        <w:spacing w:line="0" w:lineRule="atLeast"/>
        <w:rPr>
          <w:rFonts w:hAnsi="宋体" w:hint="default"/>
          <w:color w:val="000000"/>
        </w:rPr>
      </w:pPr>
      <w:r>
        <w:rPr>
          <w:color w:val="000000"/>
        </w:rPr>
        <w:t>4、</w:t>
      </w:r>
      <w:r>
        <w:rPr>
          <w:rFonts w:hAnsi="宋体"/>
          <w:color w:val="000000"/>
        </w:rPr>
        <w:t>关系运算中花费时间可能最长的运算是</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A．投影    B．选择    C．笛卡尔积    D．除                 答案：C</w:t>
      </w:r>
    </w:p>
    <w:p w:rsidR="0030574D" w:rsidRDefault="0030574D" w:rsidP="0030574D">
      <w:pPr>
        <w:pStyle w:val="a6"/>
        <w:snapToGrid w:val="0"/>
        <w:spacing w:line="0" w:lineRule="atLeast"/>
        <w:rPr>
          <w:rFonts w:hAnsi="宋体" w:hint="default"/>
          <w:color w:val="000000"/>
        </w:rPr>
      </w:pPr>
      <w:r>
        <w:rPr>
          <w:rFonts w:hAnsi="宋体"/>
          <w:color w:val="000000"/>
        </w:rPr>
        <w:t>5．关系模式的任何属性</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A．不可再分           B．可再分    C．命名在该关系模式中可以不惟一    D．以上都不是     答案：A</w:t>
      </w:r>
    </w:p>
    <w:p w:rsidR="0030574D" w:rsidRDefault="0030574D" w:rsidP="0030574D">
      <w:pPr>
        <w:pStyle w:val="a6"/>
        <w:snapToGrid w:val="0"/>
        <w:spacing w:line="0" w:lineRule="atLeast"/>
        <w:rPr>
          <w:rFonts w:hAnsi="宋体" w:hint="default"/>
          <w:color w:val="000000"/>
        </w:rPr>
      </w:pPr>
      <w:r>
        <w:rPr>
          <w:rFonts w:hAnsi="宋体"/>
          <w:color w:val="000000"/>
        </w:rPr>
        <w:t>6．在关系代数运算中，五种基本运算为</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ind w:firstLine="360"/>
        <w:rPr>
          <w:rFonts w:hAnsi="宋体" w:hint="default"/>
          <w:color w:val="000000"/>
        </w:rPr>
      </w:pPr>
      <w:r>
        <w:rPr>
          <w:rFonts w:hAnsi="宋体"/>
          <w:color w:val="000000"/>
        </w:rPr>
        <w:t xml:space="preserve">A．并、差、选择、投影、自然连接   B．并、差、交、选择、投影    </w:t>
      </w:r>
    </w:p>
    <w:p w:rsidR="0030574D" w:rsidRDefault="0030574D" w:rsidP="0030574D">
      <w:pPr>
        <w:pStyle w:val="a6"/>
        <w:snapToGrid w:val="0"/>
        <w:spacing w:line="0" w:lineRule="atLeast"/>
        <w:ind w:firstLine="360"/>
        <w:rPr>
          <w:rFonts w:hAnsi="宋体" w:hint="default"/>
          <w:color w:val="000000"/>
        </w:rPr>
      </w:pPr>
      <w:r>
        <w:rPr>
          <w:rFonts w:hAnsi="宋体"/>
          <w:color w:val="000000"/>
        </w:rPr>
        <w:t>C．并、差、选择、投影、乘积    D．并、差、交、选择、乘积                答案：C</w:t>
      </w:r>
    </w:p>
    <w:p w:rsidR="0030574D" w:rsidRDefault="0030574D" w:rsidP="0030574D">
      <w:pPr>
        <w:pStyle w:val="a6"/>
        <w:snapToGrid w:val="0"/>
        <w:spacing w:line="0" w:lineRule="atLeast"/>
        <w:rPr>
          <w:rFonts w:hAnsi="宋体" w:hint="default"/>
          <w:color w:val="000000"/>
        </w:rPr>
      </w:pPr>
      <w:r>
        <w:rPr>
          <w:color w:val="000000"/>
        </w:rPr>
        <w:t>7、</w:t>
      </w:r>
      <w:r>
        <w:rPr>
          <w:rFonts w:hAnsi="宋体"/>
          <w:color w:val="000000"/>
        </w:rPr>
        <w:t>设有关系R，按条件f对关系R进行选择，正确的是</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A．R</w:t>
      </w:r>
      <w:r>
        <w:rPr>
          <w:rFonts w:hAnsi="宋体"/>
          <w:color w:val="000000"/>
        </w:rPr>
        <w:sym w:font="Symbol" w:char="00B4"/>
      </w:r>
      <w:r>
        <w:rPr>
          <w:rFonts w:hAnsi="宋体"/>
          <w:color w:val="000000"/>
        </w:rPr>
        <w:t xml:space="preserve">R            B．R </w:t>
      </w:r>
      <w:r>
        <w:rPr>
          <w:rFonts w:hAnsi="宋体"/>
          <w:color w:val="000000"/>
          <w:spacing w:val="-60"/>
        </w:rPr>
        <w:sym w:font="Wingdings 3" w:char="0077"/>
      </w:r>
      <w:r>
        <w:rPr>
          <w:rFonts w:hAnsi="宋体"/>
          <w:color w:val="000000"/>
          <w:spacing w:val="-60"/>
        </w:rPr>
        <w:sym w:font="Wingdings 3" w:char="0076"/>
      </w:r>
      <w:r>
        <w:rPr>
          <w:rFonts w:hAnsi="宋体"/>
          <w:color w:val="000000"/>
        </w:rPr>
        <w:t xml:space="preserve"> R    C． </w:t>
      </w:r>
      <w:r>
        <w:rPr>
          <w:rFonts w:hAnsi="宋体"/>
          <w:color w:val="000000"/>
        </w:rPr>
        <w:sym w:font="Symbol" w:char="0073"/>
      </w:r>
      <w:r>
        <w:rPr>
          <w:rFonts w:hAnsi="宋体"/>
          <w:color w:val="000000"/>
        </w:rPr>
        <w:t>f(R)         D．</w:t>
      </w:r>
      <w:r>
        <w:rPr>
          <w:rFonts w:hAnsi="宋体"/>
          <w:color w:val="000000"/>
        </w:rPr>
        <w:sym w:font="Symbol" w:char="0050"/>
      </w:r>
      <w:r>
        <w:rPr>
          <w:rFonts w:hAnsi="宋体"/>
          <w:color w:val="000000"/>
        </w:rPr>
        <w:t>f(R)</w:t>
      </w:r>
    </w:p>
    <w:p w:rsidR="0030574D" w:rsidRDefault="0030574D" w:rsidP="0030574D">
      <w:pPr>
        <w:pStyle w:val="a6"/>
        <w:snapToGrid w:val="0"/>
        <w:spacing w:line="0" w:lineRule="atLeast"/>
        <w:rPr>
          <w:rFonts w:hAnsi="宋体" w:hint="default"/>
          <w:color w:val="000000"/>
        </w:rPr>
      </w:pPr>
      <w:r>
        <w:rPr>
          <w:rFonts w:hAnsi="宋体"/>
          <w:color w:val="000000"/>
        </w:rPr>
        <w:t xml:space="preserve">                        F                                                     答案：C</w:t>
      </w:r>
    </w:p>
    <w:p w:rsidR="0030574D" w:rsidRDefault="0030574D" w:rsidP="0030574D">
      <w:pPr>
        <w:pStyle w:val="a6"/>
        <w:snapToGrid w:val="0"/>
        <w:spacing w:line="0" w:lineRule="atLeast"/>
        <w:rPr>
          <w:rFonts w:hAnsi="宋体" w:hint="default"/>
          <w:color w:val="000000"/>
        </w:rPr>
      </w:pPr>
      <w:r>
        <w:rPr>
          <w:color w:val="000000"/>
        </w:rPr>
        <w:t>8、</w:t>
      </w:r>
      <w:r>
        <w:rPr>
          <w:rFonts w:hAnsi="宋体"/>
          <w:color w:val="000000"/>
        </w:rPr>
        <w:t>如图所示，两个关系R1和R2，它们进行</w:t>
      </w:r>
      <w:r>
        <w:rPr>
          <w:rFonts w:hAnsi="宋体"/>
          <w:color w:val="000000"/>
          <w:u w:val="single"/>
        </w:rPr>
        <w:t xml:space="preserve">          </w:t>
      </w:r>
      <w:r>
        <w:rPr>
          <w:rFonts w:hAnsi="宋体"/>
          <w:color w:val="000000"/>
        </w:rPr>
        <w:t>运算后得到R3。</w:t>
      </w:r>
    </w:p>
    <w:p w:rsidR="0030574D" w:rsidRDefault="0030574D" w:rsidP="0030574D">
      <w:pPr>
        <w:pStyle w:val="a6"/>
        <w:snapToGrid w:val="0"/>
        <w:spacing w:line="0" w:lineRule="atLeast"/>
        <w:ind w:firstLineChars="3000" w:firstLine="6300"/>
        <w:rPr>
          <w:rFonts w:hAnsi="宋体" w:hint="default"/>
          <w:color w:val="000000"/>
        </w:rPr>
      </w:pPr>
      <w:r>
        <w:rPr>
          <w:rFonts w:hAnsi="宋体"/>
          <w:color w:val="000000"/>
        </w:rPr>
        <w:t>R2</w:t>
      </w:r>
    </w:p>
    <w:tbl>
      <w:tblPr>
        <w:tblpPr w:leftFromText="180" w:rightFromText="180" w:vertAnchor="text" w:horzAnchor="page" w:tblpX="7453"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8"/>
        <w:gridCol w:w="668"/>
        <w:gridCol w:w="668"/>
      </w:tblGrid>
      <w:tr w:rsidR="0030574D" w:rsidTr="001467F0">
        <w:trPr>
          <w:trHeight w:val="391"/>
        </w:trPr>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lastRenderedPageBreak/>
              <w:t>D</w:t>
            </w:r>
          </w:p>
        </w:tc>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E</w:t>
            </w:r>
          </w:p>
        </w:tc>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M</w:t>
            </w:r>
          </w:p>
        </w:tc>
      </w:tr>
      <w:tr w:rsidR="0030574D" w:rsidTr="001467F0">
        <w:trPr>
          <w:trHeight w:val="391"/>
        </w:trPr>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1</w:t>
            </w:r>
          </w:p>
          <w:p w:rsidR="0030574D" w:rsidRDefault="0030574D" w:rsidP="001467F0">
            <w:pPr>
              <w:pStyle w:val="a6"/>
              <w:spacing w:line="0" w:lineRule="atLeast"/>
              <w:jc w:val="center"/>
              <w:rPr>
                <w:rFonts w:hAnsi="宋体" w:hint="default"/>
                <w:color w:val="000000"/>
              </w:rPr>
            </w:pPr>
            <w:r>
              <w:rPr>
                <w:rFonts w:hAnsi="宋体"/>
                <w:color w:val="000000"/>
              </w:rPr>
              <w:t>2</w:t>
            </w:r>
          </w:p>
          <w:p w:rsidR="0030574D" w:rsidRDefault="0030574D" w:rsidP="001467F0">
            <w:pPr>
              <w:pStyle w:val="a6"/>
              <w:spacing w:line="0" w:lineRule="atLeast"/>
              <w:jc w:val="center"/>
              <w:rPr>
                <w:rFonts w:hAnsi="宋体" w:hint="default"/>
                <w:color w:val="000000"/>
              </w:rPr>
            </w:pPr>
            <w:r>
              <w:rPr>
                <w:rFonts w:hAnsi="宋体"/>
                <w:color w:val="000000"/>
              </w:rPr>
              <w:t>5</w:t>
            </w:r>
          </w:p>
        </w:tc>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M</w:t>
            </w:r>
          </w:p>
          <w:p w:rsidR="0030574D" w:rsidRDefault="0030574D" w:rsidP="001467F0">
            <w:pPr>
              <w:pStyle w:val="a6"/>
              <w:spacing w:line="0" w:lineRule="atLeast"/>
              <w:jc w:val="center"/>
              <w:rPr>
                <w:rFonts w:hAnsi="宋体" w:hint="default"/>
                <w:color w:val="000000"/>
              </w:rPr>
            </w:pPr>
            <w:r>
              <w:rPr>
                <w:rFonts w:hAnsi="宋体"/>
                <w:color w:val="000000"/>
              </w:rPr>
              <w:t>N</w:t>
            </w:r>
          </w:p>
          <w:p w:rsidR="0030574D" w:rsidRDefault="0030574D" w:rsidP="001467F0">
            <w:pPr>
              <w:pStyle w:val="a6"/>
              <w:spacing w:line="0" w:lineRule="atLeast"/>
              <w:jc w:val="center"/>
              <w:rPr>
                <w:rFonts w:hAnsi="宋体" w:hint="default"/>
                <w:color w:val="000000"/>
              </w:rPr>
            </w:pPr>
            <w:r>
              <w:rPr>
                <w:rFonts w:hAnsi="宋体"/>
                <w:color w:val="000000"/>
              </w:rPr>
              <w:t>M</w:t>
            </w:r>
          </w:p>
        </w:tc>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I</w:t>
            </w:r>
          </w:p>
          <w:p w:rsidR="0030574D" w:rsidRDefault="0030574D" w:rsidP="001467F0">
            <w:pPr>
              <w:pStyle w:val="a6"/>
              <w:spacing w:line="0" w:lineRule="atLeast"/>
              <w:jc w:val="center"/>
              <w:rPr>
                <w:rFonts w:hAnsi="宋体" w:hint="default"/>
                <w:color w:val="000000"/>
              </w:rPr>
            </w:pPr>
            <w:r>
              <w:rPr>
                <w:rFonts w:hAnsi="宋体"/>
                <w:color w:val="000000"/>
              </w:rPr>
              <w:t>J</w:t>
            </w:r>
          </w:p>
          <w:p w:rsidR="0030574D" w:rsidRDefault="0030574D" w:rsidP="001467F0">
            <w:pPr>
              <w:pStyle w:val="a6"/>
              <w:spacing w:line="0" w:lineRule="atLeast"/>
              <w:jc w:val="center"/>
              <w:rPr>
                <w:rFonts w:hAnsi="宋体" w:hint="default"/>
                <w:color w:val="000000"/>
              </w:rPr>
            </w:pPr>
            <w:r>
              <w:rPr>
                <w:rFonts w:hAnsi="宋体"/>
                <w:color w:val="000000"/>
              </w:rPr>
              <w:t>K</w:t>
            </w:r>
          </w:p>
        </w:tc>
      </w:tr>
    </w:tbl>
    <w:p w:rsidR="0030574D" w:rsidRDefault="0030574D" w:rsidP="0030574D">
      <w:pPr>
        <w:pStyle w:val="a6"/>
        <w:snapToGrid w:val="0"/>
        <w:spacing w:line="0" w:lineRule="atLeast"/>
        <w:jc w:val="center"/>
        <w:rPr>
          <w:rFonts w:hAnsi="宋体" w:hint="default"/>
          <w:color w:val="000000"/>
        </w:rPr>
      </w:pPr>
      <w:r>
        <w:rPr>
          <w:rFonts w:hAnsi="宋体"/>
          <w:color w:val="000000"/>
        </w:rPr>
        <w:t xml:space="preserve"> 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8"/>
        <w:gridCol w:w="668"/>
        <w:gridCol w:w="668"/>
      </w:tblGrid>
      <w:tr w:rsidR="0030574D" w:rsidTr="001467F0">
        <w:trPr>
          <w:trHeight w:val="391"/>
          <w:jc w:val="center"/>
        </w:trPr>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A</w:t>
            </w:r>
          </w:p>
        </w:tc>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B</w:t>
            </w:r>
          </w:p>
        </w:tc>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C</w:t>
            </w:r>
          </w:p>
        </w:tc>
      </w:tr>
      <w:tr w:rsidR="0030574D" w:rsidTr="001467F0">
        <w:trPr>
          <w:trHeight w:val="391"/>
          <w:jc w:val="center"/>
        </w:trPr>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A</w:t>
            </w:r>
          </w:p>
          <w:p w:rsidR="0030574D" w:rsidRDefault="0030574D" w:rsidP="001467F0">
            <w:pPr>
              <w:pStyle w:val="a6"/>
              <w:spacing w:line="0" w:lineRule="atLeast"/>
              <w:jc w:val="center"/>
              <w:rPr>
                <w:rFonts w:hAnsi="宋体" w:hint="default"/>
                <w:color w:val="000000"/>
              </w:rPr>
            </w:pPr>
            <w:r>
              <w:rPr>
                <w:rFonts w:hAnsi="宋体"/>
                <w:color w:val="000000"/>
              </w:rPr>
              <w:t>C</w:t>
            </w:r>
          </w:p>
          <w:p w:rsidR="0030574D" w:rsidRDefault="0030574D" w:rsidP="001467F0">
            <w:pPr>
              <w:pStyle w:val="a6"/>
              <w:spacing w:line="0" w:lineRule="atLeast"/>
              <w:jc w:val="center"/>
              <w:rPr>
                <w:rFonts w:hAnsi="宋体" w:hint="default"/>
                <w:color w:val="000000"/>
              </w:rPr>
            </w:pPr>
            <w:r>
              <w:rPr>
                <w:rFonts w:hAnsi="宋体"/>
                <w:color w:val="000000"/>
              </w:rPr>
              <w:t>D</w:t>
            </w:r>
          </w:p>
        </w:tc>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1</w:t>
            </w:r>
          </w:p>
          <w:p w:rsidR="0030574D" w:rsidRDefault="0030574D" w:rsidP="001467F0">
            <w:pPr>
              <w:pStyle w:val="a6"/>
              <w:spacing w:line="0" w:lineRule="atLeast"/>
              <w:jc w:val="center"/>
              <w:rPr>
                <w:rFonts w:hAnsi="宋体" w:hint="default"/>
                <w:color w:val="000000"/>
              </w:rPr>
            </w:pPr>
            <w:r>
              <w:rPr>
                <w:rFonts w:hAnsi="宋体"/>
                <w:color w:val="000000"/>
              </w:rPr>
              <w:t>2</w:t>
            </w:r>
          </w:p>
          <w:p w:rsidR="0030574D" w:rsidRDefault="0030574D" w:rsidP="001467F0">
            <w:pPr>
              <w:pStyle w:val="a6"/>
              <w:spacing w:line="0" w:lineRule="atLeast"/>
              <w:jc w:val="center"/>
              <w:rPr>
                <w:rFonts w:hAnsi="宋体" w:hint="default"/>
                <w:color w:val="000000"/>
              </w:rPr>
            </w:pPr>
            <w:r>
              <w:rPr>
                <w:rFonts w:hAnsi="宋体"/>
                <w:color w:val="000000"/>
              </w:rPr>
              <w:t>1</w:t>
            </w:r>
          </w:p>
        </w:tc>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X</w:t>
            </w:r>
          </w:p>
          <w:p w:rsidR="0030574D" w:rsidRDefault="0030574D" w:rsidP="001467F0">
            <w:pPr>
              <w:pStyle w:val="a6"/>
              <w:spacing w:line="0" w:lineRule="atLeast"/>
              <w:jc w:val="center"/>
              <w:rPr>
                <w:rFonts w:hAnsi="宋体" w:hint="default"/>
                <w:color w:val="000000"/>
              </w:rPr>
            </w:pPr>
            <w:r>
              <w:rPr>
                <w:rFonts w:hAnsi="宋体"/>
                <w:color w:val="000000"/>
              </w:rPr>
              <w:t>Y</w:t>
            </w:r>
          </w:p>
          <w:p w:rsidR="0030574D" w:rsidRDefault="0030574D" w:rsidP="001467F0">
            <w:pPr>
              <w:pStyle w:val="a6"/>
              <w:spacing w:line="0" w:lineRule="atLeast"/>
              <w:jc w:val="center"/>
              <w:rPr>
                <w:rFonts w:hAnsi="宋体" w:hint="default"/>
                <w:color w:val="000000"/>
              </w:rPr>
            </w:pPr>
            <w:r>
              <w:rPr>
                <w:rFonts w:hAnsi="宋体"/>
                <w:color w:val="000000"/>
              </w:rPr>
              <w:t>y</w:t>
            </w:r>
          </w:p>
        </w:tc>
      </w:tr>
    </w:tbl>
    <w:p w:rsidR="0030574D" w:rsidRDefault="0030574D" w:rsidP="0030574D">
      <w:pPr>
        <w:pStyle w:val="a6"/>
        <w:snapToGrid w:val="0"/>
        <w:spacing w:line="0" w:lineRule="atLeast"/>
        <w:jc w:val="center"/>
        <w:rPr>
          <w:rFonts w:hAnsi="宋体" w:hint="default"/>
          <w:color w:val="000000"/>
        </w:rPr>
      </w:pPr>
      <w:r>
        <w:rPr>
          <w:rFonts w:hAnsi="宋体"/>
          <w:color w:val="000000"/>
        </w:rPr>
        <w:t>R3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8"/>
        <w:gridCol w:w="668"/>
        <w:gridCol w:w="668"/>
        <w:gridCol w:w="668"/>
        <w:gridCol w:w="668"/>
      </w:tblGrid>
      <w:tr w:rsidR="0030574D" w:rsidTr="001467F0">
        <w:trPr>
          <w:trHeight w:val="391"/>
          <w:jc w:val="center"/>
        </w:trPr>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A</w:t>
            </w:r>
          </w:p>
        </w:tc>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B</w:t>
            </w:r>
          </w:p>
        </w:tc>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C</w:t>
            </w:r>
          </w:p>
        </w:tc>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D</w:t>
            </w:r>
          </w:p>
        </w:tc>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E</w:t>
            </w:r>
          </w:p>
        </w:tc>
      </w:tr>
      <w:tr w:rsidR="0030574D" w:rsidTr="001467F0">
        <w:trPr>
          <w:trHeight w:val="391"/>
          <w:jc w:val="center"/>
        </w:trPr>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A</w:t>
            </w:r>
          </w:p>
          <w:p w:rsidR="0030574D" w:rsidRDefault="0030574D" w:rsidP="001467F0">
            <w:pPr>
              <w:pStyle w:val="a6"/>
              <w:spacing w:line="0" w:lineRule="atLeast"/>
              <w:jc w:val="center"/>
              <w:rPr>
                <w:rFonts w:hAnsi="宋体" w:hint="default"/>
                <w:color w:val="000000"/>
              </w:rPr>
            </w:pPr>
            <w:r>
              <w:rPr>
                <w:rFonts w:hAnsi="宋体"/>
                <w:color w:val="000000"/>
              </w:rPr>
              <w:t>C</w:t>
            </w:r>
          </w:p>
          <w:p w:rsidR="0030574D" w:rsidRDefault="0030574D" w:rsidP="001467F0">
            <w:pPr>
              <w:pStyle w:val="a6"/>
              <w:spacing w:line="0" w:lineRule="atLeast"/>
              <w:jc w:val="center"/>
              <w:rPr>
                <w:rFonts w:hAnsi="宋体" w:hint="default"/>
                <w:color w:val="000000"/>
              </w:rPr>
            </w:pPr>
            <w:r>
              <w:rPr>
                <w:rFonts w:hAnsi="宋体"/>
                <w:color w:val="000000"/>
              </w:rPr>
              <w:t>C</w:t>
            </w:r>
          </w:p>
        </w:tc>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1</w:t>
            </w:r>
          </w:p>
          <w:p w:rsidR="0030574D" w:rsidRDefault="0030574D" w:rsidP="001467F0">
            <w:pPr>
              <w:pStyle w:val="a6"/>
              <w:spacing w:line="0" w:lineRule="atLeast"/>
              <w:jc w:val="center"/>
              <w:rPr>
                <w:rFonts w:hAnsi="宋体" w:hint="default"/>
                <w:color w:val="000000"/>
              </w:rPr>
            </w:pPr>
            <w:r>
              <w:rPr>
                <w:rFonts w:hAnsi="宋体"/>
                <w:color w:val="000000"/>
              </w:rPr>
              <w:t>1</w:t>
            </w:r>
          </w:p>
          <w:p w:rsidR="0030574D" w:rsidRDefault="0030574D" w:rsidP="001467F0">
            <w:pPr>
              <w:pStyle w:val="a6"/>
              <w:spacing w:line="0" w:lineRule="atLeast"/>
              <w:jc w:val="center"/>
              <w:rPr>
                <w:rFonts w:hAnsi="宋体" w:hint="default"/>
                <w:color w:val="000000"/>
              </w:rPr>
            </w:pPr>
            <w:r>
              <w:rPr>
                <w:rFonts w:hAnsi="宋体"/>
                <w:color w:val="000000"/>
              </w:rPr>
              <w:t>2</w:t>
            </w:r>
          </w:p>
        </w:tc>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X</w:t>
            </w:r>
          </w:p>
          <w:p w:rsidR="0030574D" w:rsidRDefault="0030574D" w:rsidP="001467F0">
            <w:pPr>
              <w:pStyle w:val="a6"/>
              <w:spacing w:line="0" w:lineRule="atLeast"/>
              <w:jc w:val="center"/>
              <w:rPr>
                <w:rFonts w:hAnsi="宋体" w:hint="default"/>
                <w:color w:val="000000"/>
              </w:rPr>
            </w:pPr>
            <w:r>
              <w:rPr>
                <w:rFonts w:hAnsi="宋体"/>
                <w:color w:val="000000"/>
              </w:rPr>
              <w:t>Y</w:t>
            </w:r>
          </w:p>
          <w:p w:rsidR="0030574D" w:rsidRDefault="0030574D" w:rsidP="001467F0">
            <w:pPr>
              <w:pStyle w:val="a6"/>
              <w:spacing w:line="0" w:lineRule="atLeast"/>
              <w:jc w:val="center"/>
              <w:rPr>
                <w:rFonts w:hAnsi="宋体" w:hint="default"/>
                <w:color w:val="000000"/>
              </w:rPr>
            </w:pPr>
            <w:r>
              <w:rPr>
                <w:rFonts w:hAnsi="宋体"/>
                <w:color w:val="000000"/>
              </w:rPr>
              <w:t>y</w:t>
            </w:r>
          </w:p>
        </w:tc>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M</w:t>
            </w:r>
          </w:p>
          <w:p w:rsidR="0030574D" w:rsidRDefault="0030574D" w:rsidP="001467F0">
            <w:pPr>
              <w:pStyle w:val="a6"/>
              <w:spacing w:line="0" w:lineRule="atLeast"/>
              <w:jc w:val="center"/>
              <w:rPr>
                <w:rFonts w:hAnsi="宋体" w:hint="default"/>
                <w:color w:val="000000"/>
              </w:rPr>
            </w:pPr>
            <w:r>
              <w:rPr>
                <w:rFonts w:hAnsi="宋体"/>
                <w:color w:val="000000"/>
              </w:rPr>
              <w:t>M</w:t>
            </w:r>
          </w:p>
          <w:p w:rsidR="0030574D" w:rsidRDefault="0030574D" w:rsidP="001467F0">
            <w:pPr>
              <w:pStyle w:val="a6"/>
              <w:spacing w:line="0" w:lineRule="atLeast"/>
              <w:jc w:val="center"/>
              <w:rPr>
                <w:rFonts w:hAnsi="宋体" w:hint="default"/>
                <w:color w:val="000000"/>
              </w:rPr>
            </w:pPr>
            <w:r>
              <w:rPr>
                <w:rFonts w:hAnsi="宋体"/>
                <w:color w:val="000000"/>
              </w:rPr>
              <w:t>N</w:t>
            </w:r>
          </w:p>
        </w:tc>
        <w:tc>
          <w:tcPr>
            <w:tcW w:w="668" w:type="dxa"/>
            <w:tcBorders>
              <w:top w:val="single" w:sz="4" w:space="0" w:color="auto"/>
              <w:left w:val="single" w:sz="4" w:space="0" w:color="auto"/>
              <w:bottom w:val="single" w:sz="4" w:space="0" w:color="auto"/>
              <w:right w:val="single" w:sz="4" w:space="0" w:color="auto"/>
            </w:tcBorders>
          </w:tcPr>
          <w:p w:rsidR="0030574D" w:rsidRDefault="0030574D" w:rsidP="001467F0">
            <w:pPr>
              <w:pStyle w:val="a6"/>
              <w:spacing w:line="0" w:lineRule="atLeast"/>
              <w:jc w:val="center"/>
              <w:rPr>
                <w:rFonts w:hAnsi="宋体" w:hint="default"/>
                <w:color w:val="000000"/>
              </w:rPr>
            </w:pPr>
            <w:r>
              <w:rPr>
                <w:rFonts w:hAnsi="宋体"/>
                <w:color w:val="000000"/>
              </w:rPr>
              <w:t>I</w:t>
            </w:r>
          </w:p>
          <w:p w:rsidR="0030574D" w:rsidRDefault="0030574D" w:rsidP="001467F0">
            <w:pPr>
              <w:pStyle w:val="a6"/>
              <w:spacing w:line="0" w:lineRule="atLeast"/>
              <w:jc w:val="center"/>
              <w:rPr>
                <w:rFonts w:hAnsi="宋体" w:hint="default"/>
                <w:color w:val="000000"/>
              </w:rPr>
            </w:pPr>
            <w:r>
              <w:rPr>
                <w:rFonts w:hAnsi="宋体"/>
                <w:color w:val="000000"/>
              </w:rPr>
              <w:t>I</w:t>
            </w:r>
          </w:p>
          <w:p w:rsidR="0030574D" w:rsidRDefault="0030574D" w:rsidP="001467F0">
            <w:pPr>
              <w:pStyle w:val="a6"/>
              <w:spacing w:line="0" w:lineRule="atLeast"/>
              <w:jc w:val="center"/>
              <w:rPr>
                <w:rFonts w:hAnsi="宋体" w:hint="default"/>
                <w:color w:val="000000"/>
              </w:rPr>
            </w:pPr>
            <w:r>
              <w:rPr>
                <w:rFonts w:hAnsi="宋体"/>
                <w:color w:val="000000"/>
              </w:rPr>
              <w:t>J</w:t>
            </w:r>
          </w:p>
        </w:tc>
      </w:tr>
    </w:tbl>
    <w:p w:rsidR="0030574D" w:rsidRDefault="0030574D" w:rsidP="0030574D">
      <w:pPr>
        <w:pStyle w:val="a6"/>
        <w:snapToGrid w:val="0"/>
        <w:spacing w:line="0" w:lineRule="atLeast"/>
        <w:rPr>
          <w:rFonts w:hAnsi="宋体" w:hint="default"/>
          <w:color w:val="000000"/>
        </w:rPr>
      </w:pPr>
    </w:p>
    <w:p w:rsidR="0030574D" w:rsidRDefault="0030574D" w:rsidP="0030574D">
      <w:pPr>
        <w:pStyle w:val="a6"/>
        <w:snapToGrid w:val="0"/>
        <w:spacing w:line="0" w:lineRule="atLeast"/>
        <w:rPr>
          <w:rFonts w:hAnsi="宋体" w:hint="default"/>
          <w:color w:val="000000"/>
        </w:rPr>
      </w:pPr>
      <w:r>
        <w:rPr>
          <w:rFonts w:hAnsi="宋体"/>
          <w:color w:val="000000"/>
        </w:rPr>
        <w:t xml:space="preserve">    A．交    B．并    C．笛卡尔积    D．连接                   </w:t>
      </w:r>
      <w:r>
        <w:rPr>
          <w:color w:val="000000"/>
        </w:rPr>
        <w:t>答案：D</w:t>
      </w:r>
    </w:p>
    <w:p w:rsidR="0030574D" w:rsidRDefault="0030574D" w:rsidP="0030574D">
      <w:pPr>
        <w:spacing w:line="0" w:lineRule="atLeast"/>
        <w:rPr>
          <w:color w:val="000000"/>
          <w:szCs w:val="21"/>
        </w:rPr>
      </w:pPr>
      <w:r>
        <w:rPr>
          <w:rFonts w:hint="eastAsia"/>
          <w:color w:val="000000"/>
          <w:szCs w:val="21"/>
        </w:rPr>
        <w:t>二、填空题</w:t>
      </w:r>
    </w:p>
    <w:p w:rsidR="0030574D" w:rsidRDefault="0030574D" w:rsidP="0030574D">
      <w:pPr>
        <w:pStyle w:val="a6"/>
        <w:snapToGrid w:val="0"/>
        <w:spacing w:line="0" w:lineRule="atLeast"/>
        <w:rPr>
          <w:rFonts w:hAnsi="宋体" w:hint="default"/>
          <w:color w:val="000000"/>
        </w:rPr>
      </w:pPr>
      <w:r>
        <w:rPr>
          <w:rFonts w:hAnsi="宋体"/>
          <w:color w:val="000000"/>
        </w:rPr>
        <w:t>1、一个关系模式的定义格式为</w:t>
      </w:r>
      <w:r>
        <w:rPr>
          <w:rFonts w:hAnsi="宋体"/>
          <w:color w:val="000000"/>
          <w:u w:val="single"/>
        </w:rPr>
        <w:t xml:space="preserve">             </w:t>
      </w:r>
      <w:r>
        <w:rPr>
          <w:rFonts w:hAnsi="宋体"/>
          <w:color w:val="000000"/>
        </w:rPr>
        <w:t xml:space="preserve"> 。    答案：关系名(属性名1，属性名2，…，属性名n)</w:t>
      </w:r>
    </w:p>
    <w:p w:rsidR="0030574D" w:rsidRDefault="0030574D" w:rsidP="0030574D">
      <w:pPr>
        <w:pStyle w:val="a6"/>
        <w:snapToGrid w:val="0"/>
        <w:spacing w:line="0" w:lineRule="atLeast"/>
        <w:rPr>
          <w:rFonts w:hAnsi="宋体" w:hint="default"/>
          <w:color w:val="000000"/>
        </w:rPr>
      </w:pPr>
      <w:r>
        <w:rPr>
          <w:rFonts w:hAnsi="宋体"/>
          <w:color w:val="000000"/>
        </w:rPr>
        <w:t>2、．一个关系模式的定义主要包括</w:t>
      </w:r>
      <w:r>
        <w:rPr>
          <w:rFonts w:hAnsi="宋体"/>
          <w:color w:val="000000"/>
          <w:u w:val="single"/>
        </w:rPr>
        <w:t xml:space="preserve">      ①      </w:t>
      </w:r>
      <w:r>
        <w:rPr>
          <w:rFonts w:hAnsi="宋体"/>
          <w:color w:val="000000"/>
        </w:rPr>
        <w:t>、</w:t>
      </w:r>
      <w:r>
        <w:rPr>
          <w:rFonts w:hAnsi="宋体"/>
          <w:color w:val="000000"/>
          <w:u w:val="single"/>
        </w:rPr>
        <w:t xml:space="preserve">      ②      </w:t>
      </w:r>
      <w:r>
        <w:rPr>
          <w:rFonts w:hAnsi="宋体"/>
          <w:color w:val="000000"/>
        </w:rPr>
        <w:t>、</w:t>
      </w:r>
      <w:r>
        <w:rPr>
          <w:rFonts w:hAnsi="宋体"/>
          <w:color w:val="000000"/>
          <w:u w:val="single"/>
        </w:rPr>
        <w:t xml:space="preserve">      ③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w:t>
      </w:r>
      <w:r>
        <w:rPr>
          <w:rFonts w:hAnsi="宋体"/>
          <w:color w:val="000000"/>
          <w:u w:val="single"/>
        </w:rPr>
        <w:t xml:space="preserve">     ④      </w:t>
      </w:r>
      <w:r>
        <w:rPr>
          <w:rFonts w:hAnsi="宋体"/>
          <w:color w:val="000000"/>
        </w:rPr>
        <w:t>和</w:t>
      </w:r>
      <w:r>
        <w:rPr>
          <w:rFonts w:hAnsi="宋体"/>
          <w:color w:val="000000"/>
          <w:u w:val="single"/>
        </w:rPr>
        <w:t xml:space="preserve">      ⑤      </w:t>
      </w:r>
      <w:r>
        <w:rPr>
          <w:rFonts w:hAnsi="宋体"/>
          <w:color w:val="000000"/>
        </w:rPr>
        <w:t>。    答案：①关系名    ②属性名    ③属性类型    ④属性长度    ⑤关键字</w:t>
      </w:r>
    </w:p>
    <w:p w:rsidR="0030574D" w:rsidRDefault="0030574D" w:rsidP="0030574D">
      <w:pPr>
        <w:pStyle w:val="a6"/>
        <w:snapToGrid w:val="0"/>
        <w:spacing w:line="0" w:lineRule="atLeast"/>
        <w:rPr>
          <w:rFonts w:hAnsi="宋体" w:hint="default"/>
          <w:color w:val="000000"/>
        </w:rPr>
      </w:pPr>
      <w:r>
        <w:rPr>
          <w:color w:val="000000"/>
        </w:rPr>
        <w:t>3、</w:t>
      </w:r>
      <w:r>
        <w:rPr>
          <w:rFonts w:hAnsi="宋体"/>
          <w:color w:val="000000"/>
        </w:rPr>
        <w:t>．关系代数运算中，传统的集合运算有</w:t>
      </w:r>
      <w:r>
        <w:rPr>
          <w:rFonts w:hAnsi="宋体"/>
          <w:color w:val="000000"/>
          <w:u w:val="single"/>
        </w:rPr>
        <w:t xml:space="preserve">     ①      </w:t>
      </w:r>
      <w:r>
        <w:rPr>
          <w:rFonts w:hAnsi="宋体"/>
          <w:color w:val="000000"/>
        </w:rPr>
        <w:t>、</w:t>
      </w:r>
      <w:r>
        <w:rPr>
          <w:rFonts w:hAnsi="宋体"/>
          <w:color w:val="000000"/>
          <w:u w:val="single"/>
        </w:rPr>
        <w:t xml:space="preserve">      ②        </w:t>
      </w:r>
      <w:r>
        <w:rPr>
          <w:rFonts w:hAnsi="宋体"/>
          <w:color w:val="000000"/>
        </w:rPr>
        <w:t>、</w:t>
      </w:r>
      <w:r>
        <w:rPr>
          <w:rFonts w:hAnsi="宋体"/>
          <w:color w:val="000000"/>
          <w:u w:val="single"/>
        </w:rPr>
        <w:t xml:space="preserve">     ③      </w:t>
      </w:r>
      <w:r>
        <w:rPr>
          <w:rFonts w:hAnsi="宋体"/>
          <w:color w:val="000000"/>
        </w:rPr>
        <w:t>和</w:t>
      </w:r>
      <w:r>
        <w:rPr>
          <w:rFonts w:hAnsi="宋体"/>
          <w:color w:val="000000"/>
          <w:u w:val="single"/>
        </w:rPr>
        <w:t xml:space="preserve">    ④        </w:t>
      </w:r>
      <w:r>
        <w:rPr>
          <w:rFonts w:hAnsi="宋体"/>
          <w:color w:val="000000"/>
        </w:rPr>
        <w:t>。    答案：①笛卡尔积    ②并    ③交  ④差</w:t>
      </w:r>
    </w:p>
    <w:p w:rsidR="0030574D" w:rsidRDefault="0030574D" w:rsidP="0030574D">
      <w:pPr>
        <w:pStyle w:val="a6"/>
        <w:snapToGrid w:val="0"/>
        <w:spacing w:line="0" w:lineRule="atLeast"/>
        <w:rPr>
          <w:rFonts w:hAnsi="宋体" w:hint="default"/>
          <w:color w:val="000000"/>
          <w:highlight w:val="yellow"/>
        </w:rPr>
      </w:pPr>
      <w:r>
        <w:rPr>
          <w:rFonts w:hAnsi="宋体"/>
          <w:color w:val="000000"/>
        </w:rPr>
        <w:t>4、</w:t>
      </w:r>
      <w:r>
        <w:rPr>
          <w:rFonts w:hAnsi="宋体"/>
          <w:color w:val="000000"/>
          <w:highlight w:val="yellow"/>
        </w:rPr>
        <w:t>关系代数运算中，基本的运算是</w:t>
      </w:r>
      <w:r>
        <w:rPr>
          <w:rFonts w:hAnsi="宋体"/>
          <w:color w:val="000000"/>
          <w:highlight w:val="yellow"/>
          <w:u w:val="single"/>
        </w:rPr>
        <w:t xml:space="preserve">      ①      </w:t>
      </w:r>
      <w:r>
        <w:rPr>
          <w:rFonts w:hAnsi="宋体"/>
          <w:color w:val="000000"/>
          <w:highlight w:val="yellow"/>
        </w:rPr>
        <w:t>、</w:t>
      </w:r>
      <w:r>
        <w:rPr>
          <w:rFonts w:hAnsi="宋体"/>
          <w:color w:val="000000"/>
          <w:highlight w:val="yellow"/>
          <w:u w:val="single"/>
        </w:rPr>
        <w:t xml:space="preserve">      ②      </w:t>
      </w:r>
      <w:r>
        <w:rPr>
          <w:rFonts w:hAnsi="宋体"/>
          <w:color w:val="000000"/>
          <w:highlight w:val="yellow"/>
        </w:rPr>
        <w:t>、</w:t>
      </w:r>
      <w:r>
        <w:rPr>
          <w:rFonts w:hAnsi="宋体"/>
          <w:color w:val="000000"/>
          <w:highlight w:val="yellow"/>
          <w:u w:val="single"/>
        </w:rPr>
        <w:t xml:space="preserve">      ③      </w:t>
      </w:r>
      <w:r>
        <w:rPr>
          <w:rFonts w:hAnsi="宋体"/>
          <w:color w:val="000000"/>
          <w:highlight w:val="yellow"/>
        </w:rPr>
        <w:t>、</w:t>
      </w:r>
    </w:p>
    <w:p w:rsidR="0030574D" w:rsidRDefault="0030574D" w:rsidP="0030574D">
      <w:pPr>
        <w:pStyle w:val="a6"/>
        <w:snapToGrid w:val="0"/>
        <w:spacing w:line="0" w:lineRule="atLeast"/>
        <w:rPr>
          <w:rFonts w:hAnsi="宋体" w:hint="default"/>
          <w:color w:val="000000"/>
        </w:rPr>
      </w:pPr>
      <w:r>
        <w:rPr>
          <w:rFonts w:hAnsi="宋体"/>
          <w:color w:val="000000"/>
          <w:highlight w:val="yellow"/>
        </w:rPr>
        <w:t xml:space="preserve"> </w:t>
      </w:r>
      <w:r>
        <w:rPr>
          <w:rFonts w:hAnsi="宋体"/>
          <w:color w:val="000000"/>
          <w:highlight w:val="yellow"/>
          <w:u w:val="single"/>
        </w:rPr>
        <w:t xml:space="preserve">     ④      </w:t>
      </w:r>
      <w:r>
        <w:rPr>
          <w:rFonts w:hAnsi="宋体"/>
          <w:color w:val="000000"/>
          <w:highlight w:val="yellow"/>
        </w:rPr>
        <w:t>和</w:t>
      </w:r>
      <w:r>
        <w:rPr>
          <w:rFonts w:hAnsi="宋体"/>
          <w:color w:val="000000"/>
          <w:highlight w:val="yellow"/>
          <w:u w:val="single"/>
        </w:rPr>
        <w:t xml:space="preserve">      ⑤      </w:t>
      </w:r>
      <w:r>
        <w:rPr>
          <w:rFonts w:hAnsi="宋体"/>
          <w:color w:val="000000"/>
          <w:highlight w:val="yellow"/>
        </w:rPr>
        <w:t>。    答案：①并  ②差    ③笛卡尔积  ④投影  ⑤选择</w:t>
      </w:r>
    </w:p>
    <w:p w:rsidR="0030574D" w:rsidRDefault="0030574D" w:rsidP="0030574D">
      <w:pPr>
        <w:pStyle w:val="a6"/>
        <w:snapToGrid w:val="0"/>
        <w:spacing w:line="0" w:lineRule="atLeast"/>
        <w:rPr>
          <w:rFonts w:hAnsi="宋体" w:hint="default"/>
          <w:color w:val="000000"/>
        </w:rPr>
      </w:pPr>
      <w:r>
        <w:rPr>
          <w:rFonts w:hAnsi="宋体"/>
          <w:color w:val="000000"/>
        </w:rPr>
        <w:t>5、关系代数运算中，专门的关系运算有</w:t>
      </w:r>
      <w:r>
        <w:rPr>
          <w:rFonts w:hAnsi="宋体"/>
          <w:color w:val="000000"/>
          <w:u w:val="single"/>
        </w:rPr>
        <w:t xml:space="preserve">      ①      </w:t>
      </w:r>
      <w:r>
        <w:rPr>
          <w:rFonts w:hAnsi="宋体"/>
          <w:color w:val="000000"/>
        </w:rPr>
        <w:t>、</w:t>
      </w:r>
      <w:r>
        <w:rPr>
          <w:rFonts w:hAnsi="宋体"/>
          <w:color w:val="000000"/>
          <w:u w:val="single"/>
        </w:rPr>
        <w:t xml:space="preserve">      ②      </w:t>
      </w:r>
      <w:r>
        <w:rPr>
          <w:rFonts w:hAnsi="宋体"/>
          <w:color w:val="000000"/>
        </w:rPr>
        <w:t>和</w:t>
      </w:r>
      <w:r>
        <w:rPr>
          <w:rFonts w:hAnsi="宋体"/>
          <w:color w:val="000000"/>
          <w:u w:val="single"/>
        </w:rPr>
        <w:t xml:space="preserve">      ③      </w:t>
      </w:r>
      <w:r>
        <w:rPr>
          <w:rFonts w:hAnsi="宋体"/>
          <w:color w:val="000000"/>
        </w:rPr>
        <w:t>。    答案：①选择  ②投影  ③连接</w:t>
      </w:r>
    </w:p>
    <w:p w:rsidR="0030574D" w:rsidRDefault="0030574D" w:rsidP="0030574D">
      <w:pPr>
        <w:pStyle w:val="a6"/>
        <w:snapToGrid w:val="0"/>
        <w:spacing w:line="0" w:lineRule="atLeast"/>
        <w:rPr>
          <w:rFonts w:hAnsi="宋体" w:hint="default"/>
          <w:color w:val="000000"/>
        </w:rPr>
      </w:pPr>
      <w:r>
        <w:rPr>
          <w:rFonts w:hAnsi="宋体"/>
          <w:color w:val="000000"/>
        </w:rPr>
        <w:t>6、关系数据库中基于数学上两类运算是</w:t>
      </w:r>
      <w:r>
        <w:rPr>
          <w:rFonts w:hAnsi="宋体"/>
          <w:color w:val="000000"/>
          <w:u w:val="single"/>
        </w:rPr>
        <w:t xml:space="preserve">     ①      </w:t>
      </w:r>
      <w:r>
        <w:rPr>
          <w:rFonts w:hAnsi="宋体"/>
          <w:color w:val="000000"/>
        </w:rPr>
        <w:t>和</w:t>
      </w:r>
      <w:r>
        <w:rPr>
          <w:rFonts w:hAnsi="宋体"/>
          <w:color w:val="000000"/>
          <w:u w:val="single"/>
        </w:rPr>
        <w:t xml:space="preserve">     ②      </w:t>
      </w:r>
      <w:r>
        <w:rPr>
          <w:rFonts w:hAnsi="宋体"/>
          <w:color w:val="000000"/>
        </w:rPr>
        <w:t>。答案：①关系代数  ②关系演算</w:t>
      </w:r>
    </w:p>
    <w:p w:rsidR="0030574D" w:rsidRDefault="0030574D" w:rsidP="0030574D">
      <w:pPr>
        <w:pStyle w:val="a6"/>
        <w:snapToGrid w:val="0"/>
        <w:spacing w:line="0" w:lineRule="atLeast"/>
        <w:rPr>
          <w:rFonts w:hAnsi="宋体" w:hint="default"/>
          <w:color w:val="000000"/>
        </w:rPr>
      </w:pPr>
      <w:r>
        <w:rPr>
          <w:color w:val="000000"/>
        </w:rPr>
        <w:t>7、</w:t>
      </w:r>
      <w:r>
        <w:rPr>
          <w:rFonts w:hAnsi="宋体"/>
          <w:color w:val="000000"/>
        </w:rPr>
        <w:t>．已知系(系编号，系名称，系主任，电话，地点)和学生(学号，姓名，性别，入学日期，专业，系编号)两个关系，系关系的主关键字是</w:t>
      </w:r>
      <w:r>
        <w:rPr>
          <w:rFonts w:hAnsi="宋体"/>
          <w:color w:val="000000"/>
          <w:u w:val="single"/>
        </w:rPr>
        <w:t xml:space="preserve"> ① </w:t>
      </w:r>
      <w:r>
        <w:rPr>
          <w:rFonts w:hAnsi="宋体"/>
          <w:color w:val="000000"/>
        </w:rPr>
        <w:t>，系关系的外关键字</w:t>
      </w:r>
      <w:r>
        <w:rPr>
          <w:rFonts w:hAnsi="宋体"/>
          <w:color w:val="000000"/>
          <w:u w:val="single"/>
        </w:rPr>
        <w:t xml:space="preserve"> ②  </w:t>
      </w:r>
      <w:r>
        <w:rPr>
          <w:rFonts w:hAnsi="宋体"/>
          <w:color w:val="000000"/>
        </w:rPr>
        <w:t>，学生关系的主关键字是</w:t>
      </w:r>
      <w:r>
        <w:rPr>
          <w:rFonts w:hAnsi="宋体"/>
          <w:color w:val="000000"/>
          <w:u w:val="single"/>
        </w:rPr>
        <w:t xml:space="preserve">  ③ </w:t>
      </w:r>
      <w:r>
        <w:rPr>
          <w:rFonts w:hAnsi="宋体"/>
          <w:color w:val="000000"/>
        </w:rPr>
        <w:t>，外关键字</w:t>
      </w:r>
      <w:r>
        <w:rPr>
          <w:rFonts w:hAnsi="宋体"/>
          <w:color w:val="000000"/>
          <w:u w:val="single"/>
        </w:rPr>
        <w:t xml:space="preserve"> ④ </w:t>
      </w:r>
      <w:r>
        <w:rPr>
          <w:rFonts w:hAnsi="宋体"/>
          <w:color w:val="000000"/>
        </w:rPr>
        <w:t xml:space="preserve">    答案：①系编号    ②无    ③学号    ④系编号</w:t>
      </w:r>
    </w:p>
    <w:p w:rsidR="0030574D" w:rsidRDefault="0030574D" w:rsidP="0030574D">
      <w:pPr>
        <w:pStyle w:val="a6"/>
        <w:snapToGrid w:val="0"/>
        <w:spacing w:line="0" w:lineRule="atLeast"/>
        <w:rPr>
          <w:rFonts w:hAnsi="宋体" w:hint="default"/>
          <w:color w:val="000000"/>
        </w:rPr>
      </w:pPr>
      <w:r>
        <w:rPr>
          <w:rFonts w:hAnsi="宋体"/>
          <w:color w:val="000000"/>
        </w:rPr>
        <w:t>三、应用题：</w:t>
      </w:r>
    </w:p>
    <w:p w:rsidR="0030574D" w:rsidRDefault="0030574D" w:rsidP="0030574D">
      <w:pPr>
        <w:pStyle w:val="a6"/>
        <w:snapToGrid w:val="0"/>
        <w:spacing w:line="0" w:lineRule="atLeast"/>
        <w:rPr>
          <w:rFonts w:hAnsi="宋体" w:hint="default"/>
          <w:color w:val="000000"/>
        </w:rPr>
      </w:pPr>
      <w:r>
        <w:rPr>
          <w:rFonts w:hAnsi="宋体"/>
          <w:color w:val="000000"/>
        </w:rPr>
        <w:t>设有如下所示的关系</w:t>
      </w:r>
      <w:r>
        <w:rPr>
          <w:rFonts w:hAnsi="宋体"/>
          <w:color w:val="000000"/>
          <w:highlight w:val="yellow"/>
        </w:rPr>
        <w:t>S(S#,SNAME,AGE,SEX)、C(C#,CNAME,TEACHER)和SC(S#,C#,GRADE)</w:t>
      </w:r>
      <w:r>
        <w:rPr>
          <w:rFonts w:hAnsi="宋体"/>
          <w:color w:val="000000"/>
        </w:rPr>
        <w:t>，试用关系代数表达式表示下列查询语句：</w:t>
      </w:r>
    </w:p>
    <w:p w:rsidR="0030574D" w:rsidRDefault="0030574D" w:rsidP="0030574D">
      <w:pPr>
        <w:pStyle w:val="a6"/>
        <w:snapToGrid w:val="0"/>
        <w:spacing w:line="0" w:lineRule="atLeast"/>
        <w:ind w:firstLine="420"/>
        <w:rPr>
          <w:rFonts w:hAnsi="宋体" w:hint="default"/>
          <w:color w:val="000000"/>
        </w:rPr>
      </w:pPr>
      <w:r>
        <w:rPr>
          <w:rFonts w:hAnsi="宋体"/>
          <w:color w:val="000000"/>
        </w:rPr>
        <w:t>(1)检索“程军”老师所授课程的课程号(C#)和课程名(CNAME)。</w:t>
      </w:r>
    </w:p>
    <w:p w:rsidR="0030574D" w:rsidRDefault="0030574D" w:rsidP="0030574D">
      <w:pPr>
        <w:pStyle w:val="a6"/>
        <w:snapToGrid w:val="0"/>
        <w:spacing w:line="0" w:lineRule="atLeast"/>
        <w:rPr>
          <w:rFonts w:hAnsi="宋体" w:hint="default"/>
          <w:color w:val="000000"/>
        </w:rPr>
      </w:pPr>
      <w:r>
        <w:rPr>
          <w:rFonts w:hAnsi="宋体"/>
          <w:color w:val="000000"/>
        </w:rPr>
        <w:t xml:space="preserve">    (2)检索年龄大于21的男学生学号(S#)和姓名(SNAME)。</w:t>
      </w:r>
    </w:p>
    <w:p w:rsidR="0030574D" w:rsidRDefault="0030574D" w:rsidP="0030574D">
      <w:pPr>
        <w:pStyle w:val="a6"/>
        <w:snapToGrid w:val="0"/>
        <w:spacing w:line="0" w:lineRule="atLeast"/>
        <w:rPr>
          <w:rFonts w:hAnsi="宋体" w:hint="default"/>
          <w:color w:val="000000"/>
        </w:rPr>
      </w:pPr>
      <w:r>
        <w:rPr>
          <w:rFonts w:hAnsi="宋体"/>
          <w:color w:val="000000"/>
        </w:rPr>
        <w:t xml:space="preserve">    (3)检索至少选修“程军”老师所授全部课程的学生姓名(SNAME)。</w:t>
      </w:r>
    </w:p>
    <w:p w:rsidR="0030574D" w:rsidRDefault="0030574D" w:rsidP="0030574D">
      <w:pPr>
        <w:pStyle w:val="a6"/>
        <w:snapToGrid w:val="0"/>
        <w:spacing w:line="0" w:lineRule="atLeast"/>
        <w:rPr>
          <w:rFonts w:hAnsi="宋体" w:hint="default"/>
          <w:color w:val="000000"/>
        </w:rPr>
      </w:pPr>
      <w:r>
        <w:rPr>
          <w:rFonts w:hAnsi="宋体"/>
          <w:color w:val="000000"/>
        </w:rPr>
        <w:t xml:space="preserve">    (4)检索”李强”同学不学课程的课程号(C#)。</w:t>
      </w:r>
    </w:p>
    <w:p w:rsidR="0030574D" w:rsidRDefault="0030574D" w:rsidP="0030574D">
      <w:pPr>
        <w:pStyle w:val="a6"/>
        <w:snapToGrid w:val="0"/>
        <w:spacing w:line="0" w:lineRule="atLeast"/>
        <w:rPr>
          <w:rFonts w:hAnsi="宋体" w:hint="default"/>
          <w:color w:val="000000"/>
        </w:rPr>
      </w:pPr>
      <w:r>
        <w:rPr>
          <w:rFonts w:hAnsi="宋体"/>
          <w:color w:val="000000"/>
        </w:rPr>
        <w:t xml:space="preserve">    (5)检索至少选修两门课程的学生学号(S#)。</w:t>
      </w:r>
    </w:p>
    <w:p w:rsidR="0030574D" w:rsidRDefault="0030574D" w:rsidP="0030574D">
      <w:pPr>
        <w:pStyle w:val="a6"/>
        <w:snapToGrid w:val="0"/>
        <w:spacing w:line="0" w:lineRule="atLeast"/>
        <w:rPr>
          <w:rFonts w:hAnsi="宋体" w:hint="default"/>
          <w:color w:val="000000"/>
        </w:rPr>
      </w:pPr>
      <w:r>
        <w:rPr>
          <w:rFonts w:hAnsi="宋体"/>
          <w:color w:val="000000"/>
        </w:rPr>
        <w:t xml:space="preserve">    (6)检索全部学生都选修的课程的课程号(C#)和课程名(CNAME)。</w:t>
      </w:r>
    </w:p>
    <w:p w:rsidR="0030574D" w:rsidRDefault="0030574D" w:rsidP="0030574D">
      <w:pPr>
        <w:pStyle w:val="a6"/>
        <w:snapToGrid w:val="0"/>
        <w:spacing w:line="0" w:lineRule="atLeast"/>
        <w:rPr>
          <w:rFonts w:hAnsi="宋体" w:hint="default"/>
          <w:color w:val="000000"/>
        </w:rPr>
      </w:pPr>
      <w:r>
        <w:rPr>
          <w:rFonts w:hAnsi="宋体"/>
          <w:color w:val="000000"/>
        </w:rPr>
        <w:t xml:space="preserve">    (7)检索选修课程包含“程军”老师所授课程之一的学生学号(S#)。</w:t>
      </w:r>
    </w:p>
    <w:p w:rsidR="0030574D" w:rsidRDefault="0030574D" w:rsidP="0030574D">
      <w:pPr>
        <w:pStyle w:val="a6"/>
        <w:snapToGrid w:val="0"/>
        <w:spacing w:line="0" w:lineRule="atLeast"/>
        <w:rPr>
          <w:rFonts w:hAnsi="宋体" w:hint="default"/>
          <w:color w:val="000000"/>
          <w:highlight w:val="yellow"/>
        </w:rPr>
      </w:pPr>
      <w:r>
        <w:rPr>
          <w:rFonts w:hAnsi="宋体"/>
          <w:color w:val="000000"/>
        </w:rPr>
        <w:t xml:space="preserve">    </w:t>
      </w:r>
      <w:r>
        <w:rPr>
          <w:rFonts w:hAnsi="宋体"/>
          <w:color w:val="000000"/>
          <w:highlight w:val="yellow"/>
        </w:rPr>
        <w:t>(8)检索选修课程号为k1和k5的学生学号(S#)。</w:t>
      </w:r>
    </w:p>
    <w:p w:rsidR="0030574D" w:rsidRDefault="0030574D" w:rsidP="0030574D">
      <w:pPr>
        <w:pStyle w:val="a6"/>
        <w:snapToGrid w:val="0"/>
        <w:spacing w:line="0" w:lineRule="atLeast"/>
        <w:rPr>
          <w:rFonts w:hAnsi="宋体" w:hint="default"/>
          <w:color w:val="000000"/>
          <w:highlight w:val="yellow"/>
        </w:rPr>
      </w:pPr>
      <w:r>
        <w:rPr>
          <w:rFonts w:hAnsi="宋体"/>
          <w:color w:val="000000"/>
          <w:highlight w:val="yellow"/>
        </w:rPr>
        <w:t xml:space="preserve">    (9)检索选修全部课程的学生姓名(SNAME)。</w:t>
      </w:r>
    </w:p>
    <w:p w:rsidR="0030574D" w:rsidRDefault="0030574D" w:rsidP="0030574D">
      <w:pPr>
        <w:pStyle w:val="a6"/>
        <w:snapToGrid w:val="0"/>
        <w:spacing w:line="0" w:lineRule="atLeast"/>
        <w:rPr>
          <w:rFonts w:hAnsi="宋体" w:hint="default"/>
          <w:color w:val="000000"/>
        </w:rPr>
      </w:pPr>
      <w:r>
        <w:rPr>
          <w:rFonts w:hAnsi="宋体"/>
          <w:color w:val="000000"/>
          <w:highlight w:val="yellow"/>
        </w:rPr>
        <w:t xml:space="preserve">    (10)检索选修课程包含学号为2的学生所修课程的学生学号(S#)。</w:t>
      </w:r>
    </w:p>
    <w:p w:rsidR="0030574D" w:rsidRDefault="0030574D" w:rsidP="0030574D">
      <w:pPr>
        <w:pStyle w:val="a6"/>
        <w:snapToGrid w:val="0"/>
        <w:spacing w:line="0" w:lineRule="atLeast"/>
        <w:rPr>
          <w:rFonts w:hAnsi="宋体" w:hint="default"/>
          <w:color w:val="000000"/>
        </w:rPr>
      </w:pPr>
      <w:r>
        <w:rPr>
          <w:rFonts w:hAnsi="宋体"/>
          <w:color w:val="000000"/>
        </w:rPr>
        <w:t xml:space="preserve">    (11)检索选修课程名为“C语言”的学生学号(S#)和姓名(SNAME)。</w:t>
      </w:r>
    </w:p>
    <w:p w:rsidR="0030574D" w:rsidRDefault="0030574D" w:rsidP="0030574D">
      <w:pPr>
        <w:pStyle w:val="a6"/>
        <w:snapToGrid w:val="0"/>
        <w:spacing w:line="0" w:lineRule="atLeast"/>
        <w:rPr>
          <w:rFonts w:hAnsi="宋体" w:hint="default"/>
          <w:color w:val="000000"/>
        </w:rPr>
      </w:pPr>
      <w:r>
        <w:rPr>
          <w:rFonts w:hAnsi="宋体"/>
          <w:color w:val="000000"/>
        </w:rPr>
        <w:t xml:space="preserve">    解：本题各个查询语句对应的关系代数表达式表示如下：</w:t>
      </w:r>
    </w:p>
    <w:p w:rsidR="0030574D" w:rsidRDefault="0030574D" w:rsidP="0030574D">
      <w:pPr>
        <w:pStyle w:val="a6"/>
        <w:snapToGrid w:val="0"/>
        <w:spacing w:line="0" w:lineRule="atLeast"/>
        <w:ind w:firstLine="420"/>
        <w:rPr>
          <w:rFonts w:hAnsi="宋体" w:hint="default"/>
          <w:color w:val="000000"/>
        </w:rPr>
      </w:pPr>
      <w:r>
        <w:rPr>
          <w:rFonts w:hAnsi="宋体"/>
          <w:color w:val="000000"/>
        </w:rPr>
        <w:t>(1). ∏</w:t>
      </w:r>
      <w:r>
        <w:rPr>
          <w:rFonts w:hAnsi="宋体" w:cs="Times New Roman"/>
          <w:color w:val="000000"/>
        </w:rPr>
        <w:t>C#,CNAME</w:t>
      </w:r>
      <w:r>
        <w:rPr>
          <w:rFonts w:hAnsi="宋体"/>
          <w:color w:val="000000"/>
        </w:rPr>
        <w:t>(σ</w:t>
      </w:r>
      <w:r>
        <w:rPr>
          <w:rFonts w:hAnsi="宋体" w:cs="Times New Roman"/>
          <w:color w:val="000000"/>
        </w:rPr>
        <w:t>TEACHER=‘程军’</w:t>
      </w:r>
      <w:r>
        <w:rPr>
          <w:rFonts w:hAnsi="宋体"/>
          <w:color w:val="000000"/>
        </w:rPr>
        <w:t>(C))</w:t>
      </w:r>
    </w:p>
    <w:p w:rsidR="0030574D" w:rsidRDefault="0030574D" w:rsidP="0030574D">
      <w:pPr>
        <w:pStyle w:val="a6"/>
        <w:snapToGrid w:val="0"/>
        <w:spacing w:line="0" w:lineRule="atLeast"/>
        <w:rPr>
          <w:rFonts w:hAnsi="宋体" w:hint="default"/>
          <w:color w:val="000000"/>
        </w:rPr>
      </w:pPr>
      <w:r>
        <w:rPr>
          <w:rFonts w:hAnsi="宋体"/>
          <w:color w:val="000000"/>
        </w:rPr>
        <w:t xml:space="preserve">    (2). ∏</w:t>
      </w:r>
      <w:r>
        <w:rPr>
          <w:rFonts w:hAnsi="宋体" w:cs="Times New Roman"/>
          <w:color w:val="000000"/>
        </w:rPr>
        <w:t>S#,SNAME</w:t>
      </w:r>
      <w:r>
        <w:rPr>
          <w:rFonts w:hAnsi="宋体"/>
          <w:color w:val="000000"/>
        </w:rPr>
        <w:t>(σ</w:t>
      </w:r>
      <w:r>
        <w:rPr>
          <w:rFonts w:hAnsi="宋体" w:cs="Times New Roman"/>
          <w:color w:val="000000"/>
        </w:rPr>
        <w:t>AGE&gt;21∧SEX=”男”</w:t>
      </w:r>
      <w:r>
        <w:rPr>
          <w:rFonts w:hAnsi="宋体"/>
          <w:color w:val="000000"/>
        </w:rPr>
        <w:t>(C))</w:t>
      </w:r>
    </w:p>
    <w:p w:rsidR="0030574D" w:rsidRDefault="0030574D" w:rsidP="0030574D">
      <w:pPr>
        <w:pStyle w:val="a6"/>
        <w:snapToGrid w:val="0"/>
        <w:spacing w:line="0" w:lineRule="atLeast"/>
        <w:rPr>
          <w:rFonts w:hAnsi="宋体" w:hint="default"/>
          <w:color w:val="000000"/>
        </w:rPr>
      </w:pPr>
      <w:r>
        <w:rPr>
          <w:rFonts w:hAnsi="宋体"/>
          <w:color w:val="000000"/>
        </w:rPr>
        <w:t xml:space="preserve">    (3). ∏</w:t>
      </w:r>
      <w:r>
        <w:rPr>
          <w:rFonts w:hAnsi="宋体" w:cs="Times New Roman"/>
          <w:color w:val="000000"/>
        </w:rPr>
        <w:t>SNAME</w:t>
      </w:r>
      <w:r>
        <w:rPr>
          <w:rFonts w:hAnsi="宋体"/>
          <w:color w:val="000000"/>
        </w:rPr>
        <w:t>{s</w:t>
      </w:r>
      <w:r>
        <w:rPr>
          <w:rFonts w:hAnsi="宋体"/>
          <w:color w:val="000000"/>
          <w:spacing w:val="-60"/>
        </w:rPr>
        <w:sym w:font="Wingdings 3" w:char="0077"/>
      </w:r>
      <w:r>
        <w:rPr>
          <w:rFonts w:hAnsi="宋体"/>
          <w:color w:val="000000"/>
          <w:spacing w:val="-60"/>
        </w:rPr>
        <w:sym w:font="Wingdings 3" w:char="0076"/>
      </w:r>
      <w:r>
        <w:rPr>
          <w:rFonts w:hAnsi="宋体"/>
          <w:color w:val="000000"/>
          <w:spacing w:val="-60"/>
        </w:rPr>
        <w:t xml:space="preserve"> </w:t>
      </w:r>
      <w:r>
        <w:rPr>
          <w:rFonts w:hAnsi="宋体"/>
          <w:color w:val="000000"/>
        </w:rPr>
        <w:t xml:space="preserve"> [∏</w:t>
      </w:r>
      <w:r>
        <w:rPr>
          <w:rFonts w:hAnsi="宋体" w:cs="Times New Roman"/>
          <w:color w:val="000000"/>
        </w:rPr>
        <w:t>S#,C#</w:t>
      </w:r>
      <w:r>
        <w:rPr>
          <w:rFonts w:hAnsi="宋体"/>
          <w:color w:val="000000"/>
        </w:rPr>
        <w:t>（sc）÷∏</w:t>
      </w:r>
      <w:r>
        <w:rPr>
          <w:rFonts w:hAnsi="宋体" w:cs="Times New Roman"/>
          <w:color w:val="000000"/>
        </w:rPr>
        <w:t>C#</w:t>
      </w:r>
      <w:r>
        <w:rPr>
          <w:rFonts w:hAnsi="宋体"/>
          <w:color w:val="000000"/>
        </w:rPr>
        <w:t>(σ</w:t>
      </w:r>
      <w:r>
        <w:rPr>
          <w:rFonts w:hAnsi="宋体" w:cs="Times New Roman"/>
          <w:color w:val="000000"/>
        </w:rPr>
        <w:t>TEACHER=‘程军</w:t>
      </w:r>
      <w:r>
        <w:rPr>
          <w:rFonts w:hAnsi="宋体"/>
          <w:color w:val="000000"/>
        </w:rPr>
        <w:t>’(C))]}</w:t>
      </w:r>
    </w:p>
    <w:p w:rsidR="0030574D" w:rsidRDefault="0030574D" w:rsidP="0030574D">
      <w:pPr>
        <w:pStyle w:val="a6"/>
        <w:snapToGrid w:val="0"/>
        <w:spacing w:line="0" w:lineRule="atLeast"/>
        <w:rPr>
          <w:rFonts w:hAnsi="宋体" w:hint="default"/>
          <w:color w:val="000000"/>
        </w:rPr>
      </w:pPr>
      <w:r>
        <w:rPr>
          <w:rFonts w:hAnsi="宋体"/>
          <w:color w:val="000000"/>
        </w:rPr>
        <w:t xml:space="preserve">    (4). ∏</w:t>
      </w:r>
      <w:r>
        <w:rPr>
          <w:rFonts w:hAnsi="宋体" w:cs="Times New Roman"/>
          <w:color w:val="000000"/>
        </w:rPr>
        <w:t>C#</w:t>
      </w:r>
      <w:r>
        <w:rPr>
          <w:rFonts w:hAnsi="宋体"/>
          <w:color w:val="000000"/>
        </w:rPr>
        <w:t>(C)- ∏</w:t>
      </w:r>
      <w:r>
        <w:rPr>
          <w:rFonts w:hAnsi="宋体" w:cs="Times New Roman"/>
          <w:color w:val="000000"/>
        </w:rPr>
        <w:t>C#</w:t>
      </w:r>
      <w:r>
        <w:rPr>
          <w:rFonts w:hAnsi="宋体"/>
          <w:color w:val="000000"/>
        </w:rPr>
        <w:t>(σ</w:t>
      </w:r>
      <w:r>
        <w:rPr>
          <w:rFonts w:hAnsi="宋体" w:cs="Times New Roman"/>
          <w:color w:val="000000"/>
        </w:rPr>
        <w:t>SNAME=‘李强’</w:t>
      </w:r>
      <w:r>
        <w:rPr>
          <w:rFonts w:hAnsi="宋体"/>
          <w:color w:val="000000"/>
        </w:rPr>
        <w:t>(S)</w:t>
      </w:r>
      <w:r>
        <w:rPr>
          <w:rFonts w:hAnsi="宋体"/>
          <w:color w:val="000000"/>
          <w:spacing w:val="-60"/>
        </w:rPr>
        <w:t xml:space="preserve"> </w:t>
      </w:r>
      <w:r>
        <w:rPr>
          <w:rFonts w:hAnsi="宋体"/>
          <w:color w:val="000000"/>
          <w:spacing w:val="-60"/>
        </w:rPr>
        <w:sym w:font="Wingdings 3" w:char="0077"/>
      </w:r>
      <w:r>
        <w:rPr>
          <w:rFonts w:hAnsi="宋体"/>
          <w:color w:val="000000"/>
          <w:spacing w:val="-60"/>
        </w:rPr>
        <w:sym w:font="Wingdings 3" w:char="0076"/>
      </w:r>
      <w:r>
        <w:rPr>
          <w:rFonts w:hAnsi="宋体"/>
          <w:color w:val="000000"/>
          <w:spacing w:val="-60"/>
        </w:rPr>
        <w:t xml:space="preserve"> </w:t>
      </w:r>
      <w:r>
        <w:rPr>
          <w:rFonts w:hAnsi="宋体"/>
          <w:color w:val="000000"/>
        </w:rPr>
        <w:t xml:space="preserve"> SC)</w:t>
      </w:r>
    </w:p>
    <w:p w:rsidR="0030574D" w:rsidRDefault="0030574D" w:rsidP="0030574D">
      <w:pPr>
        <w:pStyle w:val="a6"/>
        <w:snapToGrid w:val="0"/>
        <w:spacing w:line="0" w:lineRule="atLeast"/>
        <w:rPr>
          <w:rFonts w:hAnsi="宋体" w:hint="default"/>
          <w:color w:val="000000"/>
        </w:rPr>
      </w:pPr>
      <w:r>
        <w:rPr>
          <w:rFonts w:hAnsi="宋体"/>
          <w:color w:val="000000"/>
        </w:rPr>
        <w:t xml:space="preserve">    (5). ∏</w:t>
      </w:r>
      <w:r>
        <w:rPr>
          <w:rFonts w:hAnsi="宋体" w:cs="Times New Roman"/>
          <w:color w:val="000000"/>
        </w:rPr>
        <w:t>S#</w:t>
      </w:r>
      <w:r>
        <w:rPr>
          <w:rFonts w:hAnsi="宋体"/>
          <w:color w:val="000000"/>
        </w:rPr>
        <w:t>(σ</w:t>
      </w:r>
      <w:r>
        <w:rPr>
          <w:rFonts w:hAnsi="宋体" w:cs="Times New Roman"/>
          <w:color w:val="000000"/>
        </w:rPr>
        <w:t>[1]=[4]∧[2]≠[5]</w:t>
      </w:r>
      <w:r>
        <w:rPr>
          <w:rFonts w:hAnsi="宋体"/>
          <w:color w:val="000000"/>
        </w:rPr>
        <w:t xml:space="preserve"> (SC</w:t>
      </w:r>
      <w:r>
        <w:rPr>
          <w:rFonts w:hAnsi="宋体"/>
          <w:color w:val="000000"/>
          <w:spacing w:val="-60"/>
        </w:rPr>
        <w:t xml:space="preserve"> ×</w:t>
      </w:r>
      <w:r>
        <w:rPr>
          <w:rFonts w:hAnsi="宋体"/>
          <w:color w:val="000000"/>
        </w:rPr>
        <w:t xml:space="preserve"> SC))</w:t>
      </w:r>
    </w:p>
    <w:p w:rsidR="0030574D" w:rsidRDefault="0030574D" w:rsidP="0030574D">
      <w:pPr>
        <w:pStyle w:val="a6"/>
        <w:snapToGrid w:val="0"/>
        <w:spacing w:line="0" w:lineRule="atLeast"/>
        <w:ind w:firstLineChars="200" w:firstLine="420"/>
        <w:rPr>
          <w:rFonts w:hAnsi="宋体" w:hint="default"/>
          <w:color w:val="000000"/>
        </w:rPr>
      </w:pPr>
      <w:r>
        <w:rPr>
          <w:rFonts w:hAnsi="宋体"/>
          <w:color w:val="000000"/>
        </w:rPr>
        <w:t>(6). ∏</w:t>
      </w:r>
      <w:r>
        <w:rPr>
          <w:rFonts w:hAnsi="宋体" w:cs="Times New Roman"/>
          <w:color w:val="000000"/>
        </w:rPr>
        <w:t>C#,CNAME</w:t>
      </w:r>
      <w:r>
        <w:rPr>
          <w:rFonts w:hAnsi="宋体"/>
          <w:color w:val="000000"/>
        </w:rPr>
        <w:t>(C</w:t>
      </w:r>
      <w:r>
        <w:rPr>
          <w:rFonts w:hAnsi="宋体"/>
          <w:color w:val="000000"/>
          <w:spacing w:val="-60"/>
        </w:rPr>
        <w:sym w:font="Wingdings 3" w:char="0077"/>
      </w:r>
      <w:r>
        <w:rPr>
          <w:rFonts w:hAnsi="宋体"/>
          <w:color w:val="000000"/>
          <w:spacing w:val="-60"/>
        </w:rPr>
        <w:sym w:font="Wingdings 3" w:char="0076"/>
      </w:r>
      <w:r>
        <w:rPr>
          <w:rFonts w:hAnsi="宋体"/>
          <w:color w:val="000000"/>
          <w:spacing w:val="-60"/>
        </w:rPr>
        <w:t xml:space="preserve"> </w:t>
      </w:r>
      <w:r>
        <w:rPr>
          <w:rFonts w:hAnsi="宋体"/>
          <w:color w:val="000000"/>
        </w:rPr>
        <w:t xml:space="preserve"> (∏</w:t>
      </w:r>
      <w:r>
        <w:rPr>
          <w:rFonts w:hAnsi="宋体" w:cs="Times New Roman"/>
          <w:color w:val="000000"/>
        </w:rPr>
        <w:t>S#,C#</w:t>
      </w:r>
      <w:r>
        <w:rPr>
          <w:rFonts w:hAnsi="宋体"/>
          <w:color w:val="000000"/>
        </w:rPr>
        <w:t>(sc)÷∏</w:t>
      </w:r>
      <w:r>
        <w:rPr>
          <w:rFonts w:hAnsi="宋体" w:cs="Times New Roman"/>
          <w:color w:val="000000"/>
        </w:rPr>
        <w:t>S#</w:t>
      </w:r>
      <w:r>
        <w:rPr>
          <w:rFonts w:hAnsi="宋体"/>
          <w:color w:val="000000"/>
        </w:rPr>
        <w:t>(S)))</w:t>
      </w:r>
    </w:p>
    <w:p w:rsidR="0030574D" w:rsidRDefault="0030574D" w:rsidP="0030574D">
      <w:pPr>
        <w:pStyle w:val="a6"/>
        <w:snapToGrid w:val="0"/>
        <w:spacing w:line="0" w:lineRule="atLeast"/>
        <w:rPr>
          <w:rFonts w:hAnsi="宋体" w:hint="default"/>
          <w:color w:val="000000"/>
        </w:rPr>
      </w:pPr>
      <w:r>
        <w:rPr>
          <w:rFonts w:hAnsi="宋体"/>
          <w:color w:val="000000"/>
        </w:rPr>
        <w:t xml:space="preserve">    (7). ∏</w:t>
      </w:r>
      <w:r>
        <w:rPr>
          <w:rFonts w:hAnsi="宋体" w:cs="Times New Roman"/>
          <w:color w:val="000000"/>
        </w:rPr>
        <w:t>S#</w:t>
      </w:r>
      <w:r>
        <w:rPr>
          <w:rFonts w:hAnsi="宋体"/>
          <w:color w:val="000000"/>
        </w:rPr>
        <w:t>(SC</w:t>
      </w:r>
      <w:r>
        <w:rPr>
          <w:rFonts w:hAnsi="宋体"/>
          <w:color w:val="000000"/>
          <w:spacing w:val="-60"/>
        </w:rPr>
        <w:sym w:font="Wingdings 3" w:char="0077"/>
      </w:r>
      <w:r>
        <w:rPr>
          <w:rFonts w:hAnsi="宋体"/>
          <w:color w:val="000000"/>
          <w:spacing w:val="-60"/>
        </w:rPr>
        <w:sym w:font="Wingdings 3" w:char="0076"/>
      </w:r>
      <w:r>
        <w:rPr>
          <w:rFonts w:hAnsi="宋体"/>
          <w:color w:val="000000"/>
          <w:spacing w:val="-60"/>
        </w:rPr>
        <w:t xml:space="preserve"> </w:t>
      </w:r>
      <w:r>
        <w:rPr>
          <w:rFonts w:hAnsi="宋体"/>
          <w:color w:val="000000"/>
        </w:rPr>
        <w:t xml:space="preserve"> ∏</w:t>
      </w:r>
      <w:r>
        <w:rPr>
          <w:rFonts w:hAnsi="宋体" w:cs="Times New Roman"/>
          <w:color w:val="000000"/>
        </w:rPr>
        <w:t>C#</w:t>
      </w:r>
      <w:r>
        <w:rPr>
          <w:rFonts w:hAnsi="宋体"/>
          <w:color w:val="000000"/>
        </w:rPr>
        <w:t>(</w:t>
      </w:r>
      <w:r>
        <w:rPr>
          <w:rFonts w:hAnsi="宋体"/>
          <w:color w:val="000000"/>
          <w:highlight w:val="yellow"/>
        </w:rPr>
        <w:t>σ</w:t>
      </w:r>
      <w:r>
        <w:rPr>
          <w:rFonts w:hAnsi="宋体" w:cs="Times New Roman"/>
          <w:color w:val="000000"/>
        </w:rPr>
        <w:t>TEACHER=‘程军’</w:t>
      </w:r>
      <w:r>
        <w:rPr>
          <w:rFonts w:hAnsi="宋体"/>
          <w:color w:val="000000"/>
        </w:rPr>
        <w:t>(C)))</w:t>
      </w:r>
    </w:p>
    <w:p w:rsidR="0030574D" w:rsidRDefault="0030574D" w:rsidP="0030574D">
      <w:pPr>
        <w:pStyle w:val="a6"/>
        <w:snapToGrid w:val="0"/>
        <w:spacing w:line="0" w:lineRule="atLeast"/>
        <w:rPr>
          <w:rFonts w:hAnsi="宋体" w:hint="default"/>
          <w:color w:val="000000"/>
        </w:rPr>
      </w:pPr>
      <w:r>
        <w:rPr>
          <w:rFonts w:hAnsi="宋体"/>
          <w:color w:val="000000"/>
        </w:rPr>
        <w:t xml:space="preserve">    (8). ∏</w:t>
      </w:r>
      <w:r>
        <w:rPr>
          <w:rFonts w:hAnsi="宋体" w:cs="Times New Roman"/>
          <w:color w:val="000000"/>
        </w:rPr>
        <w:t>S#,C#</w:t>
      </w:r>
      <w:r>
        <w:rPr>
          <w:rFonts w:hAnsi="宋体"/>
          <w:color w:val="000000"/>
        </w:rPr>
        <w:t>（sc）÷</w:t>
      </w:r>
      <w:r>
        <w:rPr>
          <w:rFonts w:hAnsi="宋体"/>
          <w:color w:val="000000"/>
          <w:highlight w:val="yellow"/>
        </w:rPr>
        <w:t>∏</w:t>
      </w:r>
      <w:r>
        <w:rPr>
          <w:rFonts w:hAnsi="宋体" w:cs="Times New Roman"/>
          <w:color w:val="000000"/>
          <w:highlight w:val="yellow"/>
        </w:rPr>
        <w:t>C#</w:t>
      </w:r>
      <w:r>
        <w:rPr>
          <w:rFonts w:hAnsi="宋体"/>
          <w:color w:val="000000"/>
          <w:highlight w:val="yellow"/>
        </w:rPr>
        <w:t>(σ</w:t>
      </w:r>
      <w:r>
        <w:rPr>
          <w:rFonts w:hAnsi="宋体" w:cs="Times New Roman"/>
          <w:color w:val="000000"/>
          <w:highlight w:val="yellow"/>
        </w:rPr>
        <w:t>C#=’k1’∨ C#=’k5’</w:t>
      </w:r>
      <w:r>
        <w:rPr>
          <w:rFonts w:hAnsi="宋体"/>
          <w:color w:val="000000"/>
          <w:highlight w:val="yellow"/>
        </w:rPr>
        <w:t>(C</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(9). ∏</w:t>
      </w:r>
      <w:r>
        <w:rPr>
          <w:rFonts w:hAnsi="宋体" w:cs="Times New Roman"/>
          <w:color w:val="000000"/>
        </w:rPr>
        <w:t>SNAME</w:t>
      </w:r>
      <w:r>
        <w:rPr>
          <w:rFonts w:hAnsi="宋体"/>
          <w:color w:val="000000"/>
        </w:rPr>
        <w:t>{s</w:t>
      </w:r>
      <w:r>
        <w:rPr>
          <w:rFonts w:hAnsi="宋体"/>
          <w:color w:val="000000"/>
          <w:spacing w:val="-60"/>
        </w:rPr>
        <w:sym w:font="Wingdings 3" w:char="0077"/>
      </w:r>
      <w:r>
        <w:rPr>
          <w:rFonts w:hAnsi="宋体"/>
          <w:color w:val="000000"/>
          <w:spacing w:val="-60"/>
        </w:rPr>
        <w:sym w:font="Wingdings 3" w:char="0076"/>
      </w:r>
      <w:r>
        <w:rPr>
          <w:rFonts w:hAnsi="宋体"/>
          <w:color w:val="000000"/>
          <w:spacing w:val="-60"/>
        </w:rPr>
        <w:t xml:space="preserve"> </w:t>
      </w:r>
      <w:r>
        <w:rPr>
          <w:rFonts w:hAnsi="宋体"/>
          <w:color w:val="000000"/>
        </w:rPr>
        <w:t xml:space="preserve"> [∏</w:t>
      </w:r>
      <w:r>
        <w:rPr>
          <w:rFonts w:hAnsi="宋体" w:cs="Times New Roman"/>
          <w:color w:val="000000"/>
        </w:rPr>
        <w:t>S#,C#</w:t>
      </w:r>
      <w:r>
        <w:rPr>
          <w:rFonts w:hAnsi="宋体"/>
          <w:color w:val="000000"/>
        </w:rPr>
        <w:t>（sc）÷∏</w:t>
      </w:r>
      <w:r>
        <w:rPr>
          <w:rFonts w:hAnsi="宋体" w:cs="Times New Roman"/>
          <w:color w:val="000000"/>
        </w:rPr>
        <w:t>C#</w:t>
      </w:r>
      <w:r>
        <w:rPr>
          <w:rFonts w:hAnsi="宋体"/>
          <w:color w:val="000000"/>
        </w:rPr>
        <w:t>(C)]}</w:t>
      </w:r>
    </w:p>
    <w:p w:rsidR="0030574D" w:rsidRDefault="0030574D" w:rsidP="0030574D">
      <w:pPr>
        <w:pStyle w:val="a6"/>
        <w:snapToGrid w:val="0"/>
        <w:spacing w:line="0" w:lineRule="atLeast"/>
        <w:rPr>
          <w:rFonts w:hAnsi="宋体" w:hint="default"/>
          <w:color w:val="000000"/>
        </w:rPr>
      </w:pPr>
      <w:r>
        <w:rPr>
          <w:rFonts w:hAnsi="宋体"/>
          <w:color w:val="000000"/>
        </w:rPr>
        <w:t xml:space="preserve">    (10). ∏</w:t>
      </w:r>
      <w:r>
        <w:rPr>
          <w:rFonts w:hAnsi="宋体" w:cs="Times New Roman"/>
          <w:color w:val="000000"/>
        </w:rPr>
        <w:t>S#,C#</w:t>
      </w:r>
      <w:r>
        <w:rPr>
          <w:rFonts w:hAnsi="宋体"/>
          <w:color w:val="000000"/>
        </w:rPr>
        <w:t>（sc）÷∏</w:t>
      </w:r>
      <w:r>
        <w:rPr>
          <w:rFonts w:hAnsi="宋体" w:cs="Times New Roman"/>
          <w:color w:val="000000"/>
        </w:rPr>
        <w:t>C#</w:t>
      </w:r>
      <w:r>
        <w:rPr>
          <w:rFonts w:hAnsi="宋体"/>
          <w:color w:val="000000"/>
        </w:rPr>
        <w:t>(σ</w:t>
      </w:r>
      <w:r>
        <w:rPr>
          <w:rFonts w:hAnsi="宋体" w:cs="Times New Roman"/>
          <w:color w:val="000000"/>
        </w:rPr>
        <w:t>S#=’2’</w:t>
      </w:r>
      <w:r>
        <w:rPr>
          <w:rFonts w:hAnsi="宋体"/>
          <w:color w:val="000000"/>
        </w:rPr>
        <w:t>(SC))</w:t>
      </w:r>
    </w:p>
    <w:p w:rsidR="0030574D" w:rsidRDefault="0030574D" w:rsidP="0030574D">
      <w:pPr>
        <w:pStyle w:val="a6"/>
        <w:snapToGrid w:val="0"/>
        <w:spacing w:line="0" w:lineRule="atLeast"/>
        <w:ind w:firstLine="420"/>
        <w:rPr>
          <w:rFonts w:hAnsi="宋体" w:hint="default"/>
          <w:color w:val="000000"/>
        </w:rPr>
      </w:pPr>
      <w:r>
        <w:rPr>
          <w:color w:val="000000"/>
        </w:rPr>
        <w:t>(11). ∏</w:t>
      </w:r>
      <w:r>
        <w:rPr>
          <w:rFonts w:cs="Times New Roman"/>
          <w:color w:val="000000"/>
        </w:rPr>
        <w:t>S#,SNAME</w:t>
      </w:r>
      <w:r>
        <w:rPr>
          <w:color w:val="000000"/>
        </w:rPr>
        <w:t>{s</w:t>
      </w:r>
      <w:r>
        <w:rPr>
          <w:color w:val="000000"/>
          <w:spacing w:val="-60"/>
        </w:rPr>
        <w:sym w:font="Wingdings 3" w:char="0077"/>
      </w:r>
      <w:r>
        <w:rPr>
          <w:color w:val="000000"/>
          <w:spacing w:val="-60"/>
        </w:rPr>
        <w:sym w:font="Wingdings 3" w:char="0076"/>
      </w:r>
      <w:r>
        <w:rPr>
          <w:color w:val="000000"/>
          <w:spacing w:val="-60"/>
        </w:rPr>
        <w:t xml:space="preserve"> </w:t>
      </w:r>
      <w:r>
        <w:rPr>
          <w:color w:val="000000"/>
        </w:rPr>
        <w:t xml:space="preserve"> [∏</w:t>
      </w:r>
      <w:r>
        <w:rPr>
          <w:rFonts w:cs="Times New Roman"/>
          <w:color w:val="000000"/>
        </w:rPr>
        <w:t>S#</w:t>
      </w:r>
      <w:r>
        <w:rPr>
          <w:color w:val="000000"/>
        </w:rPr>
        <w:t>(SC</w:t>
      </w:r>
      <w:r>
        <w:rPr>
          <w:color w:val="000000"/>
          <w:spacing w:val="-60"/>
        </w:rPr>
        <w:sym w:font="Wingdings 3" w:char="0077"/>
      </w:r>
      <w:r>
        <w:rPr>
          <w:color w:val="000000"/>
          <w:spacing w:val="-60"/>
        </w:rPr>
        <w:sym w:font="Wingdings 3" w:char="0076"/>
      </w:r>
      <w:r>
        <w:rPr>
          <w:color w:val="000000"/>
          <w:spacing w:val="-60"/>
        </w:rPr>
        <w:t xml:space="preserve"> </w:t>
      </w:r>
      <w:r>
        <w:rPr>
          <w:color w:val="000000"/>
        </w:rPr>
        <w:t xml:space="preserve"> σ</w:t>
      </w:r>
      <w:r>
        <w:rPr>
          <w:rFonts w:cs="Times New Roman"/>
          <w:color w:val="000000"/>
        </w:rPr>
        <w:t>CNAME=‘C语言’</w:t>
      </w:r>
      <w:r>
        <w:rPr>
          <w:color w:val="000000"/>
        </w:rPr>
        <w:t>(C))]}</w:t>
      </w:r>
    </w:p>
    <w:p w:rsidR="0030574D" w:rsidRDefault="0030574D" w:rsidP="0030574D">
      <w:pPr>
        <w:spacing w:line="0" w:lineRule="atLeast"/>
        <w:ind w:firstLineChars="50" w:firstLine="105"/>
        <w:rPr>
          <w:rFonts w:ascii="宋体" w:hAnsi="宋体"/>
          <w:color w:val="000000"/>
          <w:szCs w:val="21"/>
        </w:rPr>
      </w:pPr>
      <w:r>
        <w:rPr>
          <w:rFonts w:ascii="宋体" w:hAnsi="宋体" w:hint="eastAsia"/>
          <w:color w:val="000000"/>
          <w:szCs w:val="21"/>
        </w:rPr>
        <w:t>关系R和S如下图所示，试计算R÷S。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675"/>
        <w:gridCol w:w="675"/>
        <w:gridCol w:w="675"/>
      </w:tblGrid>
      <w:tr w:rsidR="0030574D" w:rsidTr="001467F0">
        <w:tc>
          <w:tcPr>
            <w:tcW w:w="2700" w:type="dxa"/>
            <w:gridSpan w:val="4"/>
            <w:tcBorders>
              <w:top w:val="nil"/>
              <w:left w:val="nil"/>
              <w:right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 xml:space="preserve">           R</w:t>
            </w:r>
          </w:p>
        </w:tc>
      </w:tr>
      <w:tr w:rsidR="0030574D" w:rsidTr="001467F0">
        <w:tc>
          <w:tcPr>
            <w:tcW w:w="675" w:type="dxa"/>
            <w:tcBorders>
              <w:bottom w:val="single" w:sz="4" w:space="0" w:color="auto"/>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A</w:t>
            </w:r>
          </w:p>
        </w:tc>
        <w:tc>
          <w:tcPr>
            <w:tcW w:w="675" w:type="dxa"/>
            <w:tcBorders>
              <w:bottom w:val="single" w:sz="4" w:space="0" w:color="auto"/>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B</w:t>
            </w:r>
          </w:p>
        </w:tc>
        <w:tc>
          <w:tcPr>
            <w:tcW w:w="675" w:type="dxa"/>
            <w:tcBorders>
              <w:bottom w:val="single" w:sz="4" w:space="0" w:color="auto"/>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C</w:t>
            </w:r>
          </w:p>
        </w:tc>
        <w:tc>
          <w:tcPr>
            <w:tcW w:w="675" w:type="dxa"/>
            <w:tcBorders>
              <w:bottom w:val="single" w:sz="4" w:space="0" w:color="auto"/>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D</w:t>
            </w:r>
          </w:p>
        </w:tc>
      </w:tr>
      <w:tr w:rsidR="0030574D" w:rsidTr="001467F0">
        <w:tc>
          <w:tcPr>
            <w:tcW w:w="675" w:type="dxa"/>
            <w:tcBorders>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a</w:t>
            </w:r>
          </w:p>
        </w:tc>
        <w:tc>
          <w:tcPr>
            <w:tcW w:w="675" w:type="dxa"/>
            <w:tcBorders>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b</w:t>
            </w:r>
          </w:p>
        </w:tc>
        <w:tc>
          <w:tcPr>
            <w:tcW w:w="675" w:type="dxa"/>
            <w:tcBorders>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c</w:t>
            </w:r>
          </w:p>
        </w:tc>
        <w:tc>
          <w:tcPr>
            <w:tcW w:w="675" w:type="dxa"/>
            <w:tcBorders>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d</w:t>
            </w:r>
          </w:p>
        </w:tc>
      </w:tr>
      <w:tr w:rsidR="0030574D" w:rsidTr="001467F0">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a</w:t>
            </w:r>
          </w:p>
        </w:tc>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b</w:t>
            </w:r>
          </w:p>
        </w:tc>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e</w:t>
            </w:r>
          </w:p>
        </w:tc>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f</w:t>
            </w:r>
          </w:p>
        </w:tc>
      </w:tr>
      <w:tr w:rsidR="0030574D" w:rsidTr="001467F0">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lastRenderedPageBreak/>
              <w:t>a</w:t>
            </w:r>
          </w:p>
        </w:tc>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b</w:t>
            </w:r>
          </w:p>
        </w:tc>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h</w:t>
            </w:r>
          </w:p>
        </w:tc>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k</w:t>
            </w:r>
          </w:p>
        </w:tc>
      </w:tr>
      <w:tr w:rsidR="0030574D" w:rsidTr="001467F0">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b</w:t>
            </w:r>
          </w:p>
        </w:tc>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d</w:t>
            </w:r>
          </w:p>
        </w:tc>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e</w:t>
            </w:r>
          </w:p>
        </w:tc>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f</w:t>
            </w:r>
          </w:p>
        </w:tc>
      </w:tr>
      <w:tr w:rsidR="0030574D" w:rsidTr="001467F0">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b</w:t>
            </w:r>
          </w:p>
        </w:tc>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d</w:t>
            </w:r>
          </w:p>
        </w:tc>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d</w:t>
            </w:r>
          </w:p>
        </w:tc>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l</w:t>
            </w:r>
          </w:p>
        </w:tc>
      </w:tr>
      <w:tr w:rsidR="0030574D" w:rsidTr="001467F0">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c</w:t>
            </w:r>
          </w:p>
        </w:tc>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k</w:t>
            </w:r>
          </w:p>
        </w:tc>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c</w:t>
            </w:r>
          </w:p>
        </w:tc>
        <w:tc>
          <w:tcPr>
            <w:tcW w:w="675" w:type="dxa"/>
            <w:tcBorders>
              <w:top w:val="nil"/>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d</w:t>
            </w:r>
          </w:p>
        </w:tc>
      </w:tr>
      <w:tr w:rsidR="0030574D" w:rsidTr="001467F0">
        <w:tc>
          <w:tcPr>
            <w:tcW w:w="675" w:type="dxa"/>
            <w:tcBorders>
              <w:top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c</w:t>
            </w:r>
          </w:p>
        </w:tc>
        <w:tc>
          <w:tcPr>
            <w:tcW w:w="675" w:type="dxa"/>
            <w:tcBorders>
              <w:top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k</w:t>
            </w:r>
          </w:p>
        </w:tc>
        <w:tc>
          <w:tcPr>
            <w:tcW w:w="675" w:type="dxa"/>
            <w:tcBorders>
              <w:top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e</w:t>
            </w:r>
          </w:p>
        </w:tc>
        <w:tc>
          <w:tcPr>
            <w:tcW w:w="675" w:type="dxa"/>
            <w:tcBorders>
              <w:top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f</w:t>
            </w:r>
          </w:p>
        </w:tc>
      </w:tr>
    </w:tbl>
    <w:tbl>
      <w:tblPr>
        <w:tblpPr w:leftFromText="180" w:rightFromText="180" w:vertAnchor="text" w:horzAnchor="page" w:tblpX="6373" w:tblpY="-27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630"/>
      </w:tblGrid>
      <w:tr w:rsidR="0030574D" w:rsidTr="001467F0">
        <w:tc>
          <w:tcPr>
            <w:tcW w:w="1260" w:type="dxa"/>
            <w:gridSpan w:val="2"/>
            <w:tcBorders>
              <w:top w:val="nil"/>
              <w:left w:val="nil"/>
              <w:right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 xml:space="preserve">    S</w:t>
            </w:r>
          </w:p>
        </w:tc>
      </w:tr>
      <w:tr w:rsidR="0030574D" w:rsidTr="001467F0">
        <w:tc>
          <w:tcPr>
            <w:tcW w:w="630" w:type="dxa"/>
            <w:tcBorders>
              <w:bottom w:val="single" w:sz="4" w:space="0" w:color="auto"/>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C</w:t>
            </w:r>
          </w:p>
        </w:tc>
        <w:tc>
          <w:tcPr>
            <w:tcW w:w="630" w:type="dxa"/>
            <w:tcBorders>
              <w:bottom w:val="single" w:sz="4" w:space="0" w:color="auto"/>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D</w:t>
            </w:r>
          </w:p>
        </w:tc>
      </w:tr>
      <w:tr w:rsidR="0030574D" w:rsidTr="001467F0">
        <w:tc>
          <w:tcPr>
            <w:tcW w:w="630" w:type="dxa"/>
            <w:tcBorders>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c</w:t>
            </w:r>
          </w:p>
        </w:tc>
        <w:tc>
          <w:tcPr>
            <w:tcW w:w="630" w:type="dxa"/>
            <w:tcBorders>
              <w:bottom w:val="nil"/>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d</w:t>
            </w:r>
          </w:p>
        </w:tc>
      </w:tr>
      <w:tr w:rsidR="0030574D" w:rsidTr="001467F0">
        <w:tc>
          <w:tcPr>
            <w:tcW w:w="630" w:type="dxa"/>
            <w:tcBorders>
              <w:top w:val="nil"/>
              <w:bottom w:val="single" w:sz="4" w:space="0" w:color="auto"/>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e</w:t>
            </w:r>
          </w:p>
        </w:tc>
        <w:tc>
          <w:tcPr>
            <w:tcW w:w="630" w:type="dxa"/>
            <w:tcBorders>
              <w:top w:val="nil"/>
              <w:bottom w:val="single" w:sz="4" w:space="0" w:color="auto"/>
            </w:tcBorders>
          </w:tcPr>
          <w:p w:rsidR="0030574D" w:rsidRDefault="0030574D" w:rsidP="001467F0">
            <w:pPr>
              <w:spacing w:line="0" w:lineRule="atLeast"/>
              <w:rPr>
                <w:rFonts w:ascii="宋体" w:hAnsi="宋体"/>
                <w:color w:val="000000"/>
                <w:szCs w:val="21"/>
              </w:rPr>
            </w:pPr>
            <w:r>
              <w:rPr>
                <w:rFonts w:ascii="宋体" w:hAnsi="宋体" w:hint="eastAsia"/>
                <w:color w:val="000000"/>
                <w:szCs w:val="21"/>
              </w:rPr>
              <w:t>f</w:t>
            </w:r>
          </w:p>
        </w:tc>
      </w:tr>
    </w:tbl>
    <w:p w:rsidR="0030574D" w:rsidRDefault="0030574D" w:rsidP="0030574D">
      <w:pPr>
        <w:spacing w:line="0" w:lineRule="atLeast"/>
        <w:jc w:val="center"/>
        <w:rPr>
          <w:b/>
          <w:color w:val="000000"/>
          <w:szCs w:val="21"/>
        </w:rPr>
      </w:pPr>
      <w:r>
        <w:rPr>
          <w:rFonts w:hint="eastAsia"/>
          <w:b/>
          <w:color w:val="000000"/>
          <w:szCs w:val="21"/>
        </w:rPr>
        <w:t>第</w:t>
      </w:r>
      <w:r>
        <w:rPr>
          <w:rFonts w:hint="eastAsia"/>
          <w:b/>
          <w:color w:val="000000"/>
          <w:szCs w:val="21"/>
        </w:rPr>
        <w:t>3</w:t>
      </w:r>
      <w:r>
        <w:rPr>
          <w:rFonts w:hint="eastAsia"/>
          <w:b/>
          <w:color w:val="000000"/>
          <w:szCs w:val="21"/>
        </w:rPr>
        <w:t>章关系数据库标准语言</w:t>
      </w:r>
      <w:r>
        <w:rPr>
          <w:b/>
          <w:color w:val="000000"/>
          <w:szCs w:val="21"/>
        </w:rPr>
        <w:t>SQL</w:t>
      </w:r>
    </w:p>
    <w:p w:rsidR="0030574D" w:rsidRDefault="0030574D" w:rsidP="0030574D">
      <w:pPr>
        <w:spacing w:line="0" w:lineRule="atLeast"/>
        <w:rPr>
          <w:color w:val="000000"/>
          <w:szCs w:val="21"/>
        </w:rPr>
      </w:pPr>
      <w:r>
        <w:rPr>
          <w:rFonts w:hint="eastAsia"/>
          <w:color w:val="000000"/>
          <w:szCs w:val="21"/>
        </w:rPr>
        <w:t>一、选择题</w:t>
      </w:r>
    </w:p>
    <w:p w:rsidR="0030574D" w:rsidRDefault="0030574D" w:rsidP="0030574D">
      <w:pPr>
        <w:pStyle w:val="a6"/>
        <w:snapToGrid w:val="0"/>
        <w:spacing w:line="0" w:lineRule="atLeast"/>
        <w:rPr>
          <w:rFonts w:hAnsi="宋体" w:hint="default"/>
          <w:color w:val="000000"/>
        </w:rPr>
      </w:pPr>
      <w:r>
        <w:rPr>
          <w:rFonts w:hAnsi="宋体"/>
          <w:color w:val="000000"/>
        </w:rPr>
        <w:t>1、SQL语言是</w:t>
      </w:r>
      <w:r>
        <w:rPr>
          <w:rFonts w:hAnsi="宋体"/>
          <w:color w:val="000000"/>
          <w:u w:val="single"/>
        </w:rPr>
        <w:t xml:space="preserve">                    </w:t>
      </w:r>
      <w:r>
        <w:rPr>
          <w:rFonts w:hAnsi="宋体"/>
          <w:color w:val="000000"/>
        </w:rPr>
        <w:t>的语言，易学习。</w:t>
      </w:r>
    </w:p>
    <w:p w:rsidR="0030574D" w:rsidRDefault="0030574D" w:rsidP="0030574D">
      <w:pPr>
        <w:pStyle w:val="a6"/>
        <w:snapToGrid w:val="0"/>
        <w:spacing w:line="0" w:lineRule="atLeast"/>
        <w:rPr>
          <w:rFonts w:hAnsi="宋体" w:hint="default"/>
          <w:color w:val="000000"/>
        </w:rPr>
      </w:pPr>
      <w:r>
        <w:rPr>
          <w:rFonts w:hAnsi="宋体"/>
          <w:color w:val="000000"/>
        </w:rPr>
        <w:t xml:space="preserve">    A．过程化    B．非过程化    C．格式化    D．导航式    答案：B</w:t>
      </w:r>
    </w:p>
    <w:p w:rsidR="0030574D" w:rsidRDefault="0030574D" w:rsidP="0030574D">
      <w:pPr>
        <w:pStyle w:val="a6"/>
        <w:snapToGrid w:val="0"/>
        <w:spacing w:line="0" w:lineRule="atLeast"/>
        <w:rPr>
          <w:rFonts w:hAnsi="宋体" w:hint="default"/>
          <w:color w:val="000000"/>
        </w:rPr>
      </w:pPr>
      <w:r>
        <w:rPr>
          <w:rFonts w:hAnsi="宋体"/>
          <w:color w:val="000000"/>
        </w:rPr>
        <w:t>2、SQL语言是</w:t>
      </w:r>
      <w:r>
        <w:rPr>
          <w:rFonts w:hAnsi="宋体"/>
          <w:color w:val="000000"/>
          <w:u w:val="single"/>
        </w:rPr>
        <w:t xml:space="preserve">                 </w:t>
      </w:r>
      <w:r>
        <w:rPr>
          <w:rFonts w:hAnsi="宋体"/>
          <w:color w:val="000000"/>
        </w:rPr>
        <w:t xml:space="preserve"> 语言。</w:t>
      </w:r>
    </w:p>
    <w:p w:rsidR="0030574D" w:rsidRDefault="0030574D" w:rsidP="0030574D">
      <w:pPr>
        <w:pStyle w:val="a6"/>
        <w:snapToGrid w:val="0"/>
        <w:spacing w:line="0" w:lineRule="atLeast"/>
        <w:rPr>
          <w:rFonts w:hAnsi="宋体" w:hint="default"/>
          <w:color w:val="000000"/>
        </w:rPr>
      </w:pPr>
      <w:r>
        <w:rPr>
          <w:rFonts w:hAnsi="宋体"/>
          <w:color w:val="000000"/>
        </w:rPr>
        <w:t xml:space="preserve">    A．层次数据库    B．网络数据库    C．关系数据库    D．非数据库    答案：C</w:t>
      </w:r>
    </w:p>
    <w:p w:rsidR="0030574D" w:rsidRDefault="0030574D" w:rsidP="0030574D">
      <w:pPr>
        <w:pStyle w:val="a6"/>
        <w:snapToGrid w:val="0"/>
        <w:spacing w:line="0" w:lineRule="atLeast"/>
        <w:rPr>
          <w:rFonts w:hAnsi="宋体" w:hint="default"/>
          <w:color w:val="000000"/>
        </w:rPr>
      </w:pPr>
      <w:r>
        <w:rPr>
          <w:rFonts w:hAnsi="宋体"/>
          <w:color w:val="000000"/>
        </w:rPr>
        <w:t>3、SQL语言具有</w:t>
      </w:r>
      <w:r>
        <w:rPr>
          <w:rFonts w:hAnsi="宋体"/>
          <w:color w:val="000000"/>
          <w:u w:val="single"/>
        </w:rPr>
        <w:t xml:space="preserve">                    </w:t>
      </w:r>
      <w:r>
        <w:rPr>
          <w:rFonts w:hAnsi="宋体"/>
          <w:color w:val="000000"/>
        </w:rPr>
        <w:t>的功能。</w:t>
      </w:r>
    </w:p>
    <w:p w:rsidR="0030574D" w:rsidRDefault="0030574D" w:rsidP="0030574D">
      <w:pPr>
        <w:pStyle w:val="a6"/>
        <w:snapToGrid w:val="0"/>
        <w:spacing w:line="0" w:lineRule="atLeast"/>
        <w:rPr>
          <w:rFonts w:hAnsi="宋体" w:hint="default"/>
          <w:color w:val="000000"/>
        </w:rPr>
      </w:pPr>
      <w:r>
        <w:rPr>
          <w:rFonts w:hAnsi="宋体"/>
          <w:color w:val="000000"/>
        </w:rPr>
        <w:t xml:space="preserve">    A．关系规范化、数据操纵、数据控制    B．数据定义、数据操纵、数据控制</w:t>
      </w:r>
    </w:p>
    <w:p w:rsidR="0030574D" w:rsidRDefault="0030574D" w:rsidP="0030574D">
      <w:pPr>
        <w:pStyle w:val="a6"/>
        <w:snapToGrid w:val="0"/>
        <w:spacing w:line="0" w:lineRule="atLeast"/>
        <w:rPr>
          <w:rFonts w:hAnsi="宋体" w:hint="default"/>
          <w:color w:val="000000"/>
        </w:rPr>
      </w:pPr>
      <w:r>
        <w:rPr>
          <w:rFonts w:hAnsi="宋体"/>
          <w:color w:val="000000"/>
        </w:rPr>
        <w:t xml:space="preserve">    C．数据定义、关系规范化、数据控制    D．数据定义、关系规范化、数据操纵    答案：B</w:t>
      </w:r>
    </w:p>
    <w:p w:rsidR="0030574D" w:rsidRDefault="0030574D" w:rsidP="0030574D">
      <w:pPr>
        <w:pStyle w:val="a6"/>
        <w:snapToGrid w:val="0"/>
        <w:spacing w:line="0" w:lineRule="atLeast"/>
        <w:rPr>
          <w:rFonts w:hAnsi="宋体" w:hint="default"/>
          <w:color w:val="000000"/>
        </w:rPr>
      </w:pPr>
      <w:r>
        <w:rPr>
          <w:color w:val="000000"/>
        </w:rPr>
        <w:t>4、</w:t>
      </w:r>
      <w:r>
        <w:rPr>
          <w:rFonts w:hAnsi="宋体"/>
          <w:color w:val="000000"/>
        </w:rPr>
        <w:t>SQL语言具有两种使用方式，分别称为交互式SQL和</w:t>
      </w:r>
      <w:r>
        <w:rPr>
          <w:rFonts w:hAnsi="宋体"/>
          <w:color w:val="000000"/>
          <w:u w:val="single"/>
        </w:rPr>
        <w:t xml:space="preserve">                 </w:t>
      </w:r>
      <w:r>
        <w:rPr>
          <w:rFonts w:hAnsi="宋体"/>
          <w:color w:val="000000"/>
        </w:rPr>
        <w:t xml:space="preserve"> 。</w:t>
      </w:r>
    </w:p>
    <w:p w:rsidR="0030574D" w:rsidRDefault="0030574D" w:rsidP="0030574D">
      <w:pPr>
        <w:pStyle w:val="a6"/>
        <w:snapToGrid w:val="0"/>
        <w:spacing w:line="0" w:lineRule="atLeast"/>
        <w:rPr>
          <w:rFonts w:hAnsi="宋体" w:hint="default"/>
          <w:color w:val="000000"/>
        </w:rPr>
      </w:pPr>
      <w:r>
        <w:rPr>
          <w:rFonts w:hAnsi="宋体"/>
          <w:color w:val="000000"/>
        </w:rPr>
        <w:t xml:space="preserve">    A．提示式SQL    B．多用户SQL    C．嵌入式SQL    D．解释式SQL    答案：C</w:t>
      </w:r>
    </w:p>
    <w:p w:rsidR="0030574D" w:rsidRDefault="0030574D" w:rsidP="0030574D">
      <w:pPr>
        <w:pStyle w:val="a6"/>
        <w:snapToGrid w:val="0"/>
        <w:spacing w:line="0" w:lineRule="atLeast"/>
        <w:rPr>
          <w:rFonts w:hAnsi="宋体" w:hint="default"/>
          <w:color w:val="000000"/>
        </w:rPr>
      </w:pPr>
      <w:r>
        <w:rPr>
          <w:color w:val="000000"/>
        </w:rPr>
        <w:t>5、</w:t>
      </w:r>
      <w:r>
        <w:rPr>
          <w:rFonts w:hAnsi="宋体"/>
          <w:color w:val="000000"/>
        </w:rPr>
        <w:t>假定学生关系是S(S#，SNAME，SEX，AGE)，课程关系是C(C#，CNAME，TEACHER)，学生选课关系是SC(S#，C#，GRADE)。</w:t>
      </w:r>
    </w:p>
    <w:p w:rsidR="0030574D" w:rsidRDefault="0030574D" w:rsidP="0030574D">
      <w:pPr>
        <w:pStyle w:val="a6"/>
        <w:snapToGrid w:val="0"/>
        <w:spacing w:line="0" w:lineRule="atLeast"/>
        <w:rPr>
          <w:rFonts w:hAnsi="宋体" w:hint="default"/>
          <w:color w:val="000000"/>
        </w:rPr>
      </w:pPr>
      <w:r>
        <w:rPr>
          <w:rFonts w:hAnsi="宋体"/>
          <w:color w:val="000000"/>
        </w:rPr>
        <w:t xml:space="preserve">    要查找选修“COMPUTER”课程的“女”学生姓名，将涉及到关系</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A．S      B．SC，C      C．S，SC      D．S，C，SC    答案：D</w:t>
      </w:r>
    </w:p>
    <w:p w:rsidR="0030574D" w:rsidRDefault="0030574D" w:rsidP="0030574D">
      <w:pPr>
        <w:pStyle w:val="a6"/>
        <w:snapToGrid w:val="0"/>
        <w:spacing w:line="0" w:lineRule="atLeast"/>
        <w:rPr>
          <w:rFonts w:hAnsi="宋体" w:hint="default"/>
          <w:color w:val="000000"/>
        </w:rPr>
      </w:pPr>
      <w:r>
        <w:rPr>
          <w:rFonts w:hAnsi="宋体"/>
          <w:color w:val="000000"/>
        </w:rPr>
        <w:t>6、如下面的数据库的表中，若职工表的主关键字是职工号，部门表的主关键字是部门号，SQL操作</w:t>
      </w:r>
      <w:r>
        <w:rPr>
          <w:rFonts w:hAnsi="宋体"/>
          <w:color w:val="000000"/>
          <w:u w:val="single"/>
        </w:rPr>
        <w:t xml:space="preserve">                   </w:t>
      </w:r>
      <w:r>
        <w:rPr>
          <w:rFonts w:hAnsi="宋体"/>
          <w:color w:val="000000"/>
        </w:rPr>
        <w:t>不能执行。</w:t>
      </w:r>
    </w:p>
    <w:p w:rsidR="0030574D" w:rsidRDefault="0030574D" w:rsidP="0030574D">
      <w:pPr>
        <w:pStyle w:val="a6"/>
        <w:snapToGrid w:val="0"/>
        <w:spacing w:line="0" w:lineRule="atLeast"/>
        <w:rPr>
          <w:rFonts w:hAnsi="宋体" w:hint="default"/>
          <w:color w:val="000000"/>
        </w:rPr>
      </w:pPr>
      <w:r>
        <w:rPr>
          <w:rFonts w:hAnsi="宋体"/>
          <w:color w:val="000000"/>
        </w:rPr>
        <w:t xml:space="preserve">    A．从职工表中删除行(‘025’，‘王芳’，‘03’，720)   B．将行(‘005，’，‘乔兴’，‘04’，750)插入到职工表中</w:t>
      </w:r>
    </w:p>
    <w:p w:rsidR="0030574D" w:rsidRDefault="0030574D" w:rsidP="0030574D">
      <w:pPr>
        <w:pStyle w:val="a6"/>
        <w:snapToGrid w:val="0"/>
        <w:spacing w:line="0" w:lineRule="atLeast"/>
        <w:rPr>
          <w:rFonts w:hAnsi="宋体" w:hint="default"/>
          <w:color w:val="000000"/>
        </w:rPr>
      </w:pPr>
      <w:r>
        <w:rPr>
          <w:rFonts w:hAnsi="宋体"/>
          <w:color w:val="000000"/>
        </w:rPr>
        <w:t xml:space="preserve">    C．将职工号为，‘001’的工资改为700    D．将职工号为，’038’的部门号改为‘03’               答案：B    </w:t>
      </w:r>
    </w:p>
    <w:p w:rsidR="0030574D" w:rsidRDefault="0030574D" w:rsidP="0030574D">
      <w:pPr>
        <w:pStyle w:val="a6"/>
        <w:snapToGrid w:val="0"/>
        <w:spacing w:line="0" w:lineRule="atLeast"/>
        <w:rPr>
          <w:rFonts w:hAnsi="宋体" w:hint="default"/>
          <w:color w:val="000000"/>
        </w:rPr>
      </w:pPr>
      <w:r>
        <w:rPr>
          <w:color w:val="000000"/>
        </w:rPr>
        <w:t>7、</w:t>
      </w:r>
      <w:r>
        <w:rPr>
          <w:rFonts w:hAnsi="宋体"/>
          <w:color w:val="000000"/>
        </w:rPr>
        <w:t>若用如下的SQL语句创建一个student表：</w:t>
      </w:r>
    </w:p>
    <w:p w:rsidR="0030574D" w:rsidRDefault="0030574D" w:rsidP="0030574D">
      <w:pPr>
        <w:pStyle w:val="a6"/>
        <w:snapToGrid w:val="0"/>
        <w:spacing w:line="0" w:lineRule="atLeast"/>
        <w:rPr>
          <w:rFonts w:hAnsi="宋体" w:hint="default"/>
          <w:color w:val="000000"/>
        </w:rPr>
      </w:pPr>
      <w:r>
        <w:rPr>
          <w:rFonts w:hAnsi="宋体"/>
          <w:color w:val="000000"/>
        </w:rPr>
        <w:t xml:space="preserve">    CREATE TABLE student(NO C(4) NOT NULL，</w:t>
      </w:r>
    </w:p>
    <w:p w:rsidR="0030574D" w:rsidRDefault="0030574D" w:rsidP="0030574D">
      <w:pPr>
        <w:pStyle w:val="a6"/>
        <w:snapToGrid w:val="0"/>
        <w:spacing w:line="0" w:lineRule="atLeast"/>
        <w:rPr>
          <w:rFonts w:hAnsi="宋体" w:hint="default"/>
          <w:color w:val="000000"/>
        </w:rPr>
      </w:pPr>
      <w:r>
        <w:rPr>
          <w:rFonts w:hAnsi="宋体"/>
          <w:color w:val="000000"/>
        </w:rPr>
        <w:t xml:space="preserve">    NAME C(8) NOT NULL，</w:t>
      </w:r>
    </w:p>
    <w:p w:rsidR="0030574D" w:rsidRDefault="0030574D" w:rsidP="0030574D">
      <w:pPr>
        <w:pStyle w:val="a6"/>
        <w:snapToGrid w:val="0"/>
        <w:spacing w:line="0" w:lineRule="atLeast"/>
        <w:rPr>
          <w:rFonts w:hAnsi="宋体" w:hint="default"/>
          <w:color w:val="000000"/>
        </w:rPr>
      </w:pPr>
      <w:r>
        <w:rPr>
          <w:rFonts w:hAnsi="宋体"/>
          <w:color w:val="000000"/>
        </w:rPr>
        <w:t xml:space="preserve">    SEX C(2)，</w:t>
      </w:r>
    </w:p>
    <w:p w:rsidR="0030574D" w:rsidRDefault="0030574D" w:rsidP="0030574D">
      <w:pPr>
        <w:pStyle w:val="a6"/>
        <w:snapToGrid w:val="0"/>
        <w:spacing w:line="0" w:lineRule="atLeast"/>
        <w:rPr>
          <w:rFonts w:hAnsi="宋体" w:hint="default"/>
          <w:color w:val="000000"/>
        </w:rPr>
      </w:pPr>
      <w:r>
        <w:rPr>
          <w:rFonts w:hAnsi="宋体"/>
          <w:color w:val="000000"/>
        </w:rPr>
        <w:t xml:space="preserve">    AGE N(2))</w:t>
      </w:r>
    </w:p>
    <w:p w:rsidR="0030574D" w:rsidRDefault="0030574D" w:rsidP="0030574D">
      <w:pPr>
        <w:pStyle w:val="a6"/>
        <w:snapToGrid w:val="0"/>
        <w:spacing w:line="0" w:lineRule="atLeast"/>
        <w:rPr>
          <w:rFonts w:hAnsi="宋体" w:hint="default"/>
          <w:color w:val="000000"/>
        </w:rPr>
      </w:pPr>
      <w:r>
        <w:rPr>
          <w:rFonts w:hAnsi="宋体"/>
          <w:color w:val="000000"/>
        </w:rPr>
        <w:t xml:space="preserve">    可以插入到student表中的是 </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ind w:firstLine="360"/>
        <w:rPr>
          <w:rFonts w:hAnsi="宋体" w:hint="default"/>
          <w:color w:val="000000"/>
        </w:rPr>
      </w:pPr>
      <w:r>
        <w:rPr>
          <w:rFonts w:hAnsi="宋体"/>
          <w:color w:val="000000"/>
        </w:rPr>
        <w:t>A．(‘1031’，‘曾华’，男，23)      B．(‘1031’，‘曾华’，NULL，NULL)</w:t>
      </w:r>
    </w:p>
    <w:p w:rsidR="0030574D" w:rsidRDefault="0030574D" w:rsidP="0030574D">
      <w:pPr>
        <w:pStyle w:val="a6"/>
        <w:snapToGrid w:val="0"/>
        <w:spacing w:line="0" w:lineRule="atLeast"/>
        <w:ind w:firstLineChars="100" w:firstLine="210"/>
        <w:rPr>
          <w:rFonts w:hAnsi="宋体" w:hint="default"/>
          <w:color w:val="000000"/>
        </w:rPr>
      </w:pPr>
      <w:r>
        <w:rPr>
          <w:rFonts w:hAnsi="宋体"/>
          <w:color w:val="000000"/>
        </w:rPr>
        <w:t xml:space="preserve">  C．(NULL，‘曾华’，‘男’，‘23’)  D．(‘1031’，NULL，‘男’，23)                                         答案：B</w:t>
      </w:r>
    </w:p>
    <w:p w:rsidR="0030574D" w:rsidRDefault="0030574D" w:rsidP="0030574D">
      <w:pPr>
        <w:pStyle w:val="a6"/>
        <w:snapToGrid w:val="0"/>
        <w:spacing w:line="0" w:lineRule="atLeast"/>
        <w:rPr>
          <w:rFonts w:hAnsi="宋体" w:hint="default"/>
          <w:color w:val="000000"/>
        </w:rPr>
      </w:pPr>
      <w:r>
        <w:rPr>
          <w:rFonts w:hAnsi="宋体"/>
          <w:color w:val="000000"/>
        </w:rPr>
        <w:t>第8到第11题基于这样的三个表即学生表S、课程表C和学生选课表SC，它们的结构如下：</w:t>
      </w:r>
    </w:p>
    <w:p w:rsidR="0030574D" w:rsidRDefault="0030574D" w:rsidP="0030574D">
      <w:pPr>
        <w:pStyle w:val="a6"/>
        <w:snapToGrid w:val="0"/>
        <w:spacing w:line="0" w:lineRule="atLeast"/>
        <w:rPr>
          <w:rFonts w:hAnsi="宋体" w:hint="default"/>
          <w:color w:val="000000"/>
        </w:rPr>
      </w:pPr>
      <w:r>
        <w:rPr>
          <w:rFonts w:hAnsi="宋体"/>
          <w:color w:val="000000"/>
        </w:rPr>
        <w:t xml:space="preserve">    S(S#，SN，SEX，AGE，DEPT)</w:t>
      </w:r>
    </w:p>
    <w:p w:rsidR="0030574D" w:rsidRDefault="0030574D" w:rsidP="0030574D">
      <w:pPr>
        <w:pStyle w:val="a6"/>
        <w:snapToGrid w:val="0"/>
        <w:spacing w:line="0" w:lineRule="atLeast"/>
        <w:rPr>
          <w:rFonts w:hAnsi="宋体" w:hint="default"/>
          <w:color w:val="000000"/>
        </w:rPr>
      </w:pPr>
      <w:r>
        <w:rPr>
          <w:rFonts w:hAnsi="宋体"/>
          <w:color w:val="000000"/>
        </w:rPr>
        <w:t xml:space="preserve">    C(C#，CN)</w:t>
      </w:r>
    </w:p>
    <w:p w:rsidR="0030574D" w:rsidRDefault="0030574D" w:rsidP="0030574D">
      <w:pPr>
        <w:pStyle w:val="a6"/>
        <w:snapToGrid w:val="0"/>
        <w:spacing w:line="0" w:lineRule="atLeast"/>
        <w:rPr>
          <w:rFonts w:hAnsi="宋体" w:hint="default"/>
          <w:color w:val="000000"/>
        </w:rPr>
      </w:pPr>
      <w:r>
        <w:rPr>
          <w:rFonts w:hAnsi="宋体"/>
          <w:color w:val="000000"/>
        </w:rPr>
        <w:t xml:space="preserve">    SC(S#，C#，GRADE)</w:t>
      </w:r>
    </w:p>
    <w:p w:rsidR="0030574D" w:rsidRDefault="0030574D" w:rsidP="0030574D">
      <w:pPr>
        <w:pStyle w:val="a6"/>
        <w:snapToGrid w:val="0"/>
        <w:spacing w:line="0" w:lineRule="atLeast"/>
        <w:ind w:firstLine="360"/>
        <w:rPr>
          <w:rFonts w:hAnsi="宋体" w:hint="default"/>
          <w:color w:val="000000"/>
        </w:rPr>
      </w:pPr>
      <w:r>
        <w:rPr>
          <w:rFonts w:hAnsi="宋体"/>
          <w:color w:val="000000"/>
        </w:rPr>
        <w:t>其中：S#为学号，SN为姓名，SEX为性别，AGE为年龄，DEPT为系别，C#为课程号，CN为课程名，GRADE为成绩。</w:t>
      </w:r>
    </w:p>
    <w:p w:rsidR="0030574D" w:rsidRDefault="0030574D" w:rsidP="0030574D">
      <w:pPr>
        <w:pStyle w:val="a6"/>
        <w:snapToGrid w:val="0"/>
        <w:spacing w:line="0" w:lineRule="atLeast"/>
        <w:rPr>
          <w:rFonts w:hAnsi="宋体" w:hint="default"/>
          <w:color w:val="000000"/>
        </w:rPr>
      </w:pPr>
      <w:r>
        <w:rPr>
          <w:rFonts w:hAnsi="宋体"/>
          <w:color w:val="000000"/>
        </w:rPr>
        <w:t>8、检索所有比“王华”年龄大的学生姓名、年龄和性别。正确的SELECT语句是</w:t>
      </w:r>
      <w:r>
        <w:rPr>
          <w:rFonts w:hAnsi="宋体"/>
          <w:color w:val="000000"/>
          <w:u w:val="single"/>
        </w:rPr>
        <w:t xml:space="preserve">          </w:t>
      </w:r>
      <w:r>
        <w:rPr>
          <w:rFonts w:hAnsi="宋体"/>
          <w:color w:val="000000"/>
        </w:rPr>
        <w:t>。</w:t>
      </w:r>
      <w:r>
        <w:rPr>
          <w:rFonts w:hAnsi="宋体"/>
          <w:color w:val="000000"/>
          <w:u w:val="single"/>
        </w:rPr>
        <w:t xml:space="preserve">       </w:t>
      </w:r>
    </w:p>
    <w:p w:rsidR="0030574D" w:rsidRDefault="0030574D" w:rsidP="0030574D">
      <w:pPr>
        <w:pStyle w:val="a6"/>
        <w:snapToGrid w:val="0"/>
        <w:spacing w:line="0" w:lineRule="atLeast"/>
        <w:rPr>
          <w:rFonts w:hAnsi="宋体" w:hint="default"/>
          <w:color w:val="000000"/>
        </w:rPr>
        <w:sectPr w:rsidR="0030574D" w:rsidSect="0030574D">
          <w:headerReference w:type="default" r:id="rId22"/>
          <w:type w:val="continuous"/>
          <w:pgSz w:w="11906" w:h="16838"/>
          <w:pgMar w:top="284" w:right="567" w:bottom="567" w:left="567" w:header="0" w:footer="0" w:gutter="0"/>
          <w:cols w:space="720"/>
          <w:docGrid w:type="lines" w:linePitch="312"/>
        </w:sectPr>
      </w:pPr>
    </w:p>
    <w:p w:rsidR="0030574D" w:rsidRDefault="0030574D" w:rsidP="0030574D">
      <w:pPr>
        <w:pStyle w:val="a6"/>
        <w:snapToGrid w:val="0"/>
        <w:spacing w:line="0" w:lineRule="atLeast"/>
        <w:rPr>
          <w:rFonts w:hAnsi="宋体" w:hint="default"/>
          <w:color w:val="000000"/>
        </w:rPr>
      </w:pPr>
      <w:r>
        <w:rPr>
          <w:rFonts w:hAnsi="宋体"/>
          <w:color w:val="000000"/>
        </w:rPr>
        <w:lastRenderedPageBreak/>
        <w:t xml:space="preserve"> A．SELECT SN，AGE，SEX FROM S</w:t>
      </w:r>
    </w:p>
    <w:p w:rsidR="0030574D" w:rsidRDefault="0030574D" w:rsidP="0030574D">
      <w:pPr>
        <w:pStyle w:val="a6"/>
        <w:snapToGrid w:val="0"/>
        <w:spacing w:line="0" w:lineRule="atLeast"/>
        <w:rPr>
          <w:rFonts w:hAnsi="宋体" w:hint="default"/>
          <w:color w:val="000000"/>
        </w:rPr>
      </w:pPr>
      <w:r>
        <w:rPr>
          <w:rFonts w:hAnsi="宋体"/>
          <w:color w:val="000000"/>
        </w:rPr>
        <w:t xml:space="preserve">       WHERE AGE＞(SELECT AGE FROM S</w:t>
      </w:r>
    </w:p>
    <w:p w:rsidR="0030574D" w:rsidRDefault="0030574D" w:rsidP="0030574D">
      <w:pPr>
        <w:pStyle w:val="a6"/>
        <w:snapToGrid w:val="0"/>
        <w:spacing w:line="0" w:lineRule="atLeast"/>
        <w:rPr>
          <w:rFonts w:hAnsi="宋体" w:hint="default"/>
          <w:color w:val="000000"/>
        </w:rPr>
      </w:pPr>
      <w:r>
        <w:rPr>
          <w:rFonts w:hAnsi="宋体"/>
          <w:color w:val="000000"/>
        </w:rPr>
        <w:t xml:space="preserve">                    WHERE SN=“王华”)</w:t>
      </w:r>
    </w:p>
    <w:p w:rsidR="0030574D" w:rsidRDefault="0030574D" w:rsidP="0030574D">
      <w:pPr>
        <w:pStyle w:val="a6"/>
        <w:snapToGrid w:val="0"/>
        <w:spacing w:line="0" w:lineRule="atLeast"/>
        <w:rPr>
          <w:rFonts w:hAnsi="宋体" w:hint="default"/>
          <w:color w:val="000000"/>
        </w:rPr>
      </w:pPr>
      <w:r>
        <w:rPr>
          <w:rFonts w:hAnsi="宋体"/>
          <w:color w:val="000000"/>
        </w:rPr>
        <w:t xml:space="preserve">    B．SELECT SN，AGE，SEX</w:t>
      </w:r>
    </w:p>
    <w:p w:rsidR="0030574D" w:rsidRDefault="0030574D" w:rsidP="0030574D">
      <w:pPr>
        <w:pStyle w:val="a6"/>
        <w:snapToGrid w:val="0"/>
        <w:spacing w:line="0" w:lineRule="atLeast"/>
        <w:rPr>
          <w:rFonts w:hAnsi="宋体" w:hint="default"/>
          <w:color w:val="000000"/>
        </w:rPr>
      </w:pPr>
      <w:r>
        <w:rPr>
          <w:rFonts w:hAnsi="宋体"/>
          <w:color w:val="000000"/>
        </w:rPr>
        <w:t xml:space="preserve">        FROM S</w:t>
      </w:r>
    </w:p>
    <w:p w:rsidR="0030574D" w:rsidRDefault="0030574D" w:rsidP="0030574D">
      <w:pPr>
        <w:pStyle w:val="a6"/>
        <w:snapToGrid w:val="0"/>
        <w:spacing w:line="0" w:lineRule="atLeast"/>
        <w:rPr>
          <w:rFonts w:hAnsi="宋体" w:hint="default"/>
          <w:color w:val="000000"/>
        </w:rPr>
      </w:pPr>
      <w:r>
        <w:rPr>
          <w:rFonts w:hAnsi="宋体"/>
          <w:color w:val="000000"/>
        </w:rPr>
        <w:t xml:space="preserve">       WHERE SN＝“王华”</w:t>
      </w:r>
    </w:p>
    <w:p w:rsidR="0030574D" w:rsidRDefault="0030574D" w:rsidP="0030574D">
      <w:pPr>
        <w:pStyle w:val="a6"/>
        <w:snapToGrid w:val="0"/>
        <w:spacing w:line="0" w:lineRule="atLeast"/>
        <w:rPr>
          <w:rFonts w:hAnsi="宋体" w:hint="default"/>
          <w:color w:val="000000"/>
        </w:rPr>
      </w:pPr>
      <w:r>
        <w:rPr>
          <w:rFonts w:hAnsi="宋体"/>
          <w:color w:val="000000"/>
        </w:rPr>
        <w:lastRenderedPageBreak/>
        <w:t xml:space="preserve">    C．SELECT SN，AGE，SEX  FROM S</w:t>
      </w:r>
    </w:p>
    <w:p w:rsidR="0030574D" w:rsidRDefault="0030574D" w:rsidP="0030574D">
      <w:pPr>
        <w:pStyle w:val="a6"/>
        <w:snapToGrid w:val="0"/>
        <w:spacing w:line="0" w:lineRule="atLeast"/>
        <w:ind w:firstLine="735"/>
        <w:rPr>
          <w:rFonts w:hAnsi="宋体" w:hint="default"/>
          <w:color w:val="000000"/>
        </w:rPr>
      </w:pPr>
      <w:r>
        <w:rPr>
          <w:rFonts w:hAnsi="宋体"/>
          <w:color w:val="000000"/>
        </w:rPr>
        <w:t>WHERE AGE＞(SELECT AGE</w:t>
      </w:r>
    </w:p>
    <w:p w:rsidR="0030574D" w:rsidRDefault="0030574D" w:rsidP="0030574D">
      <w:pPr>
        <w:pStyle w:val="a6"/>
        <w:snapToGrid w:val="0"/>
        <w:spacing w:line="0" w:lineRule="atLeast"/>
        <w:ind w:firstLine="735"/>
        <w:rPr>
          <w:rFonts w:hAnsi="宋体" w:hint="default"/>
          <w:color w:val="000000"/>
        </w:rPr>
      </w:pPr>
      <w:r>
        <w:rPr>
          <w:rFonts w:hAnsi="宋体"/>
          <w:color w:val="000000"/>
        </w:rPr>
        <w:t xml:space="preserve">            WHERE SN=“王华”)</w:t>
      </w:r>
    </w:p>
    <w:p w:rsidR="0030574D" w:rsidRDefault="0030574D" w:rsidP="0030574D">
      <w:pPr>
        <w:pStyle w:val="a6"/>
        <w:snapToGrid w:val="0"/>
        <w:spacing w:line="0" w:lineRule="atLeast"/>
        <w:rPr>
          <w:rFonts w:hAnsi="宋体" w:hint="default"/>
          <w:color w:val="000000"/>
        </w:rPr>
      </w:pPr>
      <w:r>
        <w:rPr>
          <w:rFonts w:hAnsi="宋体"/>
          <w:color w:val="000000"/>
        </w:rPr>
        <w:t xml:space="preserve">    D．SELECT SN，AGE，SEX  FROM S</w:t>
      </w:r>
    </w:p>
    <w:p w:rsidR="0030574D" w:rsidRDefault="0030574D" w:rsidP="0030574D">
      <w:pPr>
        <w:pStyle w:val="a6"/>
        <w:snapToGrid w:val="0"/>
        <w:spacing w:line="0" w:lineRule="atLeast"/>
        <w:rPr>
          <w:rFonts w:hAnsi="宋体" w:hint="default"/>
          <w:color w:val="000000"/>
        </w:rPr>
      </w:pPr>
      <w:r>
        <w:rPr>
          <w:rFonts w:hAnsi="宋体"/>
          <w:color w:val="000000"/>
        </w:rPr>
        <w:t xml:space="preserve">          WHERE AGE＞王华．AGE</w:t>
      </w:r>
    </w:p>
    <w:p w:rsidR="0030574D" w:rsidRDefault="0030574D" w:rsidP="0030574D">
      <w:pPr>
        <w:pStyle w:val="a6"/>
        <w:snapToGrid w:val="0"/>
        <w:spacing w:line="0" w:lineRule="atLeast"/>
        <w:rPr>
          <w:rFonts w:hAnsi="宋体" w:hint="default"/>
          <w:color w:val="000000"/>
        </w:rPr>
        <w:sectPr w:rsidR="0030574D">
          <w:type w:val="continuous"/>
          <w:pgSz w:w="11906" w:h="16838"/>
          <w:pgMar w:top="567" w:right="567" w:bottom="567" w:left="567" w:header="567" w:footer="567" w:gutter="0"/>
          <w:cols w:num="2" w:space="425" w:equalWidth="0">
            <w:col w:w="5173" w:space="425"/>
            <w:col w:w="5173"/>
          </w:cols>
          <w:docGrid w:type="lines" w:linePitch="312"/>
        </w:sectPr>
      </w:pPr>
    </w:p>
    <w:p w:rsidR="0030574D" w:rsidRDefault="0030574D" w:rsidP="0030574D">
      <w:pPr>
        <w:pStyle w:val="a6"/>
        <w:snapToGrid w:val="0"/>
        <w:spacing w:line="0" w:lineRule="atLeast"/>
        <w:ind w:firstLine="360"/>
        <w:rPr>
          <w:rFonts w:hAnsi="宋体" w:hint="default"/>
          <w:color w:val="000000"/>
        </w:rPr>
      </w:pPr>
      <w:r>
        <w:rPr>
          <w:rFonts w:hAnsi="宋体"/>
          <w:color w:val="000000"/>
        </w:rPr>
        <w:lastRenderedPageBreak/>
        <w:t>答案：A</w:t>
      </w:r>
    </w:p>
    <w:p w:rsidR="0030574D" w:rsidRDefault="0030574D" w:rsidP="0030574D">
      <w:pPr>
        <w:pStyle w:val="a6"/>
        <w:snapToGrid w:val="0"/>
        <w:spacing w:line="0" w:lineRule="atLeast"/>
        <w:rPr>
          <w:rFonts w:hAnsi="宋体" w:hint="default"/>
          <w:color w:val="000000"/>
        </w:rPr>
      </w:pPr>
      <w:r>
        <w:rPr>
          <w:rFonts w:hAnsi="宋体"/>
          <w:color w:val="000000"/>
        </w:rPr>
        <w:t>9、检索选修课程“C2”的学生中成绩最高的学生的学号。正确的SELECT语句是</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sectPr w:rsidR="0030574D">
          <w:type w:val="continuous"/>
          <w:pgSz w:w="11906" w:h="16838"/>
          <w:pgMar w:top="567" w:right="567" w:bottom="567" w:left="567" w:header="567" w:footer="567" w:gutter="0"/>
          <w:cols w:space="720"/>
          <w:docGrid w:type="lines" w:linePitch="312"/>
        </w:sectPr>
      </w:pPr>
    </w:p>
    <w:p w:rsidR="0030574D" w:rsidRDefault="0030574D" w:rsidP="0030574D">
      <w:pPr>
        <w:pStyle w:val="a6"/>
        <w:snapToGrid w:val="0"/>
        <w:spacing w:line="0" w:lineRule="atLeast"/>
        <w:rPr>
          <w:rFonts w:hAnsi="宋体" w:hint="default"/>
          <w:color w:val="000000"/>
        </w:rPr>
      </w:pPr>
      <w:r>
        <w:rPr>
          <w:rFonts w:hAnsi="宋体"/>
          <w:color w:val="000000"/>
        </w:rPr>
        <w:lastRenderedPageBreak/>
        <w:t xml:space="preserve">  A．SELECT S# FORM SC    WHERE C#=“C2” AND GRAD＞＝</w:t>
      </w:r>
    </w:p>
    <w:p w:rsidR="0030574D" w:rsidRDefault="0030574D" w:rsidP="0030574D">
      <w:pPr>
        <w:pStyle w:val="a6"/>
        <w:snapToGrid w:val="0"/>
        <w:spacing w:line="0" w:lineRule="atLeast"/>
        <w:rPr>
          <w:rFonts w:hAnsi="宋体" w:hint="default"/>
          <w:color w:val="000000"/>
        </w:rPr>
      </w:pPr>
      <w:r>
        <w:rPr>
          <w:rFonts w:hAnsi="宋体"/>
          <w:color w:val="000000"/>
        </w:rPr>
        <w:t xml:space="preserve">             (SELECT GRADE FORM SC</w:t>
      </w:r>
    </w:p>
    <w:p w:rsidR="0030574D" w:rsidRDefault="0030574D" w:rsidP="0030574D">
      <w:pPr>
        <w:pStyle w:val="a6"/>
        <w:snapToGrid w:val="0"/>
        <w:spacing w:line="0" w:lineRule="atLeast"/>
        <w:rPr>
          <w:rFonts w:hAnsi="宋体" w:hint="default"/>
          <w:color w:val="000000"/>
        </w:rPr>
      </w:pPr>
      <w:r>
        <w:rPr>
          <w:rFonts w:hAnsi="宋体"/>
          <w:color w:val="000000"/>
        </w:rPr>
        <w:t xml:space="preserve">                WHERE C#=“C2”)</w:t>
      </w:r>
    </w:p>
    <w:p w:rsidR="0030574D" w:rsidRDefault="0030574D" w:rsidP="0030574D">
      <w:pPr>
        <w:pStyle w:val="a6"/>
        <w:snapToGrid w:val="0"/>
        <w:spacing w:line="0" w:lineRule="atLeast"/>
        <w:rPr>
          <w:rFonts w:hAnsi="宋体" w:hint="default"/>
          <w:color w:val="000000"/>
        </w:rPr>
      </w:pPr>
      <w:r>
        <w:rPr>
          <w:rFonts w:hAnsi="宋体"/>
          <w:color w:val="000000"/>
        </w:rPr>
        <w:t xml:space="preserve">    B．SELECT S# FORM SC</w:t>
      </w:r>
    </w:p>
    <w:p w:rsidR="0030574D" w:rsidRDefault="0030574D" w:rsidP="0030574D">
      <w:pPr>
        <w:pStyle w:val="a6"/>
        <w:snapToGrid w:val="0"/>
        <w:spacing w:line="0" w:lineRule="atLeast"/>
        <w:rPr>
          <w:rFonts w:hAnsi="宋体" w:hint="default"/>
          <w:color w:val="000000"/>
        </w:rPr>
      </w:pPr>
      <w:r>
        <w:rPr>
          <w:rFonts w:hAnsi="宋体"/>
          <w:color w:val="000000"/>
        </w:rPr>
        <w:t xml:space="preserve">            WHERE C#=“C2” AND GRADE IN</w:t>
      </w:r>
    </w:p>
    <w:p w:rsidR="0030574D" w:rsidRDefault="0030574D" w:rsidP="0030574D">
      <w:pPr>
        <w:pStyle w:val="a6"/>
        <w:snapToGrid w:val="0"/>
        <w:spacing w:line="0" w:lineRule="atLeast"/>
        <w:rPr>
          <w:rFonts w:hAnsi="宋体" w:hint="default"/>
          <w:color w:val="000000"/>
        </w:rPr>
      </w:pPr>
      <w:r>
        <w:rPr>
          <w:rFonts w:hAnsi="宋体"/>
          <w:color w:val="000000"/>
        </w:rPr>
        <w:t xml:space="preserve">               (SELECT GRADE FORM SC</w:t>
      </w:r>
    </w:p>
    <w:p w:rsidR="0030574D" w:rsidRDefault="0030574D" w:rsidP="0030574D">
      <w:pPr>
        <w:pStyle w:val="a6"/>
        <w:snapToGrid w:val="0"/>
        <w:spacing w:line="0" w:lineRule="atLeast"/>
        <w:rPr>
          <w:rFonts w:hAnsi="宋体" w:hint="default"/>
          <w:color w:val="000000"/>
        </w:rPr>
      </w:pPr>
      <w:r>
        <w:rPr>
          <w:rFonts w:hAnsi="宋体"/>
          <w:color w:val="000000"/>
        </w:rPr>
        <w:t xml:space="preserve">                 WHERE C#=“C2”)</w:t>
      </w:r>
    </w:p>
    <w:p w:rsidR="0030574D" w:rsidRDefault="0030574D" w:rsidP="0030574D">
      <w:pPr>
        <w:pStyle w:val="a6"/>
        <w:snapToGrid w:val="0"/>
        <w:spacing w:line="0" w:lineRule="atLeast"/>
        <w:rPr>
          <w:rFonts w:hAnsi="宋体" w:hint="default"/>
          <w:color w:val="000000"/>
        </w:rPr>
      </w:pPr>
    </w:p>
    <w:p w:rsidR="0030574D" w:rsidRDefault="0030574D" w:rsidP="0030574D">
      <w:pPr>
        <w:pStyle w:val="a6"/>
        <w:snapToGrid w:val="0"/>
        <w:spacing w:line="0" w:lineRule="atLeast"/>
        <w:rPr>
          <w:rFonts w:hAnsi="宋体" w:hint="default"/>
          <w:color w:val="000000"/>
        </w:rPr>
      </w:pPr>
      <w:r>
        <w:rPr>
          <w:rFonts w:hAnsi="宋体"/>
          <w:color w:val="000000"/>
        </w:rPr>
        <w:lastRenderedPageBreak/>
        <w:t xml:space="preserve">    C．SELECT S# FORM SC</w:t>
      </w:r>
    </w:p>
    <w:p w:rsidR="0030574D" w:rsidRDefault="0030574D" w:rsidP="0030574D">
      <w:pPr>
        <w:pStyle w:val="a6"/>
        <w:snapToGrid w:val="0"/>
        <w:spacing w:line="0" w:lineRule="atLeast"/>
        <w:rPr>
          <w:rFonts w:hAnsi="宋体" w:hint="default"/>
          <w:color w:val="000000"/>
        </w:rPr>
      </w:pPr>
      <w:r>
        <w:rPr>
          <w:rFonts w:hAnsi="宋体"/>
          <w:color w:val="000000"/>
        </w:rPr>
        <w:t xml:space="preserve">         WHERE C#=“C2” AND GRADE NOT IN</w:t>
      </w:r>
    </w:p>
    <w:p w:rsidR="0030574D" w:rsidRDefault="0030574D" w:rsidP="0030574D">
      <w:pPr>
        <w:pStyle w:val="a6"/>
        <w:snapToGrid w:val="0"/>
        <w:spacing w:line="0" w:lineRule="atLeast"/>
        <w:rPr>
          <w:rFonts w:hAnsi="宋体" w:hint="default"/>
          <w:color w:val="000000"/>
        </w:rPr>
      </w:pPr>
      <w:r>
        <w:rPr>
          <w:rFonts w:hAnsi="宋体"/>
          <w:color w:val="000000"/>
        </w:rPr>
        <w:t xml:space="preserve">                (SELECT GRADE FORM SC</w:t>
      </w:r>
    </w:p>
    <w:p w:rsidR="0030574D" w:rsidRDefault="0030574D" w:rsidP="0030574D">
      <w:pPr>
        <w:pStyle w:val="a6"/>
        <w:snapToGrid w:val="0"/>
        <w:spacing w:line="0" w:lineRule="atLeast"/>
        <w:rPr>
          <w:rFonts w:hAnsi="宋体" w:hint="default"/>
          <w:color w:val="000000"/>
        </w:rPr>
      </w:pPr>
      <w:r>
        <w:rPr>
          <w:rFonts w:hAnsi="宋体"/>
          <w:color w:val="000000"/>
        </w:rPr>
        <w:t xml:space="preserve">                 WHERE C#=“C2”)</w:t>
      </w:r>
    </w:p>
    <w:p w:rsidR="0030574D" w:rsidRDefault="0030574D" w:rsidP="0030574D">
      <w:pPr>
        <w:pStyle w:val="a6"/>
        <w:snapToGrid w:val="0"/>
        <w:spacing w:line="0" w:lineRule="atLeast"/>
        <w:rPr>
          <w:rFonts w:hAnsi="宋体" w:hint="default"/>
          <w:color w:val="000000"/>
        </w:rPr>
      </w:pPr>
      <w:r>
        <w:rPr>
          <w:rFonts w:hAnsi="宋体"/>
          <w:color w:val="000000"/>
        </w:rPr>
        <w:t xml:space="preserve">    D．SELECT S# FORM SC</w:t>
      </w:r>
    </w:p>
    <w:p w:rsidR="0030574D" w:rsidRDefault="0030574D" w:rsidP="0030574D">
      <w:pPr>
        <w:pStyle w:val="a6"/>
        <w:snapToGrid w:val="0"/>
        <w:spacing w:line="0" w:lineRule="atLeast"/>
        <w:rPr>
          <w:rFonts w:hAnsi="宋体" w:hint="default"/>
          <w:color w:val="000000"/>
        </w:rPr>
      </w:pPr>
      <w:r>
        <w:rPr>
          <w:rFonts w:hAnsi="宋体"/>
          <w:color w:val="000000"/>
        </w:rPr>
        <w:t xml:space="preserve">            WHERE C#=“C2” AND GRADE＞＝ALL</w:t>
      </w:r>
    </w:p>
    <w:p w:rsidR="0030574D" w:rsidRDefault="0030574D" w:rsidP="0030574D">
      <w:pPr>
        <w:pStyle w:val="a6"/>
        <w:snapToGrid w:val="0"/>
        <w:spacing w:line="0" w:lineRule="atLeast"/>
        <w:rPr>
          <w:rFonts w:hAnsi="宋体" w:hint="default"/>
          <w:color w:val="000000"/>
        </w:rPr>
      </w:pPr>
      <w:r>
        <w:rPr>
          <w:rFonts w:hAnsi="宋体"/>
          <w:color w:val="000000"/>
        </w:rPr>
        <w:t xml:space="preserve">            (SELECT GRADE FORM SC</w:t>
      </w:r>
    </w:p>
    <w:p w:rsidR="0030574D" w:rsidRDefault="0030574D" w:rsidP="0030574D">
      <w:pPr>
        <w:pStyle w:val="a6"/>
        <w:snapToGrid w:val="0"/>
        <w:spacing w:line="0" w:lineRule="atLeast"/>
        <w:rPr>
          <w:rFonts w:hAnsi="宋体" w:hint="default"/>
          <w:color w:val="000000"/>
        </w:rPr>
        <w:sectPr w:rsidR="0030574D">
          <w:type w:val="continuous"/>
          <w:pgSz w:w="11906" w:h="16838"/>
          <w:pgMar w:top="567" w:right="567" w:bottom="567" w:left="567" w:header="567" w:footer="567" w:gutter="0"/>
          <w:cols w:num="2" w:space="425" w:equalWidth="0">
            <w:col w:w="5173" w:space="425"/>
            <w:col w:w="5173"/>
          </w:cols>
          <w:docGrid w:type="lines" w:linePitch="312"/>
        </w:sectPr>
      </w:pPr>
      <w:r>
        <w:rPr>
          <w:rFonts w:hAnsi="宋体"/>
          <w:color w:val="000000"/>
        </w:rPr>
        <w:t xml:space="preserve">               WHERE C#=“C2”)</w:t>
      </w:r>
    </w:p>
    <w:p w:rsidR="0030574D" w:rsidRDefault="0030574D" w:rsidP="0030574D">
      <w:pPr>
        <w:pStyle w:val="a6"/>
        <w:snapToGrid w:val="0"/>
        <w:spacing w:line="0" w:lineRule="atLeast"/>
        <w:rPr>
          <w:rFonts w:hAnsi="宋体" w:hint="default"/>
          <w:color w:val="000000"/>
        </w:rPr>
      </w:pPr>
      <w:r>
        <w:rPr>
          <w:rFonts w:hAnsi="宋体"/>
          <w:color w:val="000000"/>
        </w:rPr>
        <w:lastRenderedPageBreak/>
        <w:t xml:space="preserve"> 答案：D</w:t>
      </w:r>
    </w:p>
    <w:p w:rsidR="0030574D" w:rsidRDefault="0030574D" w:rsidP="0030574D">
      <w:pPr>
        <w:pStyle w:val="a6"/>
        <w:snapToGrid w:val="0"/>
        <w:spacing w:line="0" w:lineRule="atLeast"/>
        <w:rPr>
          <w:rFonts w:hAnsi="宋体" w:hint="default"/>
          <w:color w:val="000000"/>
        </w:rPr>
      </w:pPr>
      <w:r>
        <w:rPr>
          <w:rFonts w:hAnsi="宋体"/>
          <w:color w:val="000000"/>
        </w:rPr>
        <w:t>10、检索学生姓名及其所选修课程的课程号和成绩。正确的SELECT语句是</w:t>
      </w:r>
      <w:r>
        <w:rPr>
          <w:rFonts w:hAnsi="宋体"/>
          <w:color w:val="000000"/>
          <w:u w:val="single"/>
        </w:rPr>
        <w:t xml:space="preserve">           </w:t>
      </w:r>
      <w:r>
        <w:rPr>
          <w:rFonts w:hAnsi="宋体"/>
          <w:color w:val="000000"/>
        </w:rPr>
        <w:t xml:space="preserve"> 。</w:t>
      </w:r>
    </w:p>
    <w:p w:rsidR="0030574D" w:rsidRDefault="0030574D" w:rsidP="0030574D">
      <w:pPr>
        <w:pStyle w:val="a6"/>
        <w:snapToGrid w:val="0"/>
        <w:spacing w:line="0" w:lineRule="atLeast"/>
        <w:rPr>
          <w:rFonts w:hAnsi="宋体" w:hint="default"/>
          <w:color w:val="000000"/>
        </w:rPr>
        <w:sectPr w:rsidR="0030574D">
          <w:type w:val="continuous"/>
          <w:pgSz w:w="11906" w:h="16838"/>
          <w:pgMar w:top="567" w:right="567" w:bottom="567" w:left="567" w:header="567" w:footer="567" w:gutter="0"/>
          <w:cols w:space="720"/>
          <w:docGrid w:type="lines" w:linePitch="312"/>
        </w:sectPr>
      </w:pPr>
    </w:p>
    <w:p w:rsidR="0030574D" w:rsidRDefault="0030574D" w:rsidP="0030574D">
      <w:pPr>
        <w:pStyle w:val="a6"/>
        <w:snapToGrid w:val="0"/>
        <w:spacing w:line="0" w:lineRule="atLeast"/>
        <w:rPr>
          <w:rFonts w:hAnsi="宋体" w:hint="default"/>
          <w:color w:val="000000"/>
        </w:rPr>
      </w:pPr>
      <w:r>
        <w:rPr>
          <w:rFonts w:hAnsi="宋体"/>
          <w:color w:val="000000"/>
        </w:rPr>
        <w:lastRenderedPageBreak/>
        <w:t xml:space="preserve">  A．SELECT S．SN，SC．C#，SC．GRADE</w:t>
      </w:r>
    </w:p>
    <w:p w:rsidR="0030574D" w:rsidRDefault="0030574D" w:rsidP="0030574D">
      <w:pPr>
        <w:pStyle w:val="a6"/>
        <w:snapToGrid w:val="0"/>
        <w:spacing w:line="0" w:lineRule="atLeast"/>
        <w:rPr>
          <w:rFonts w:hAnsi="宋体" w:hint="default"/>
          <w:color w:val="000000"/>
        </w:rPr>
      </w:pPr>
      <w:r>
        <w:rPr>
          <w:rFonts w:hAnsi="宋体"/>
          <w:color w:val="000000"/>
        </w:rPr>
        <w:lastRenderedPageBreak/>
        <w:t xml:space="preserve">         FROM S</w:t>
      </w:r>
    </w:p>
    <w:p w:rsidR="0030574D" w:rsidRDefault="0030574D" w:rsidP="0030574D">
      <w:pPr>
        <w:pStyle w:val="a6"/>
        <w:snapToGrid w:val="0"/>
        <w:spacing w:line="0" w:lineRule="atLeast"/>
        <w:rPr>
          <w:rFonts w:hAnsi="宋体" w:hint="default"/>
          <w:color w:val="000000"/>
        </w:rPr>
      </w:pPr>
      <w:r>
        <w:rPr>
          <w:rFonts w:hAnsi="宋体"/>
          <w:color w:val="000000"/>
        </w:rPr>
        <w:lastRenderedPageBreak/>
        <w:t xml:space="preserve">         WHERE S．S#=SC．S#</w:t>
      </w:r>
    </w:p>
    <w:p w:rsidR="0030574D" w:rsidRDefault="0030574D" w:rsidP="0030574D">
      <w:pPr>
        <w:pStyle w:val="a6"/>
        <w:snapToGrid w:val="0"/>
        <w:spacing w:line="0" w:lineRule="atLeast"/>
        <w:rPr>
          <w:rFonts w:hAnsi="宋体" w:hint="default"/>
          <w:color w:val="000000"/>
        </w:rPr>
      </w:pPr>
      <w:r>
        <w:rPr>
          <w:rFonts w:hAnsi="宋体"/>
          <w:color w:val="000000"/>
        </w:rPr>
        <w:t xml:space="preserve">    B．SELECT S．SN，SC．C#，SC．GRADE</w:t>
      </w:r>
    </w:p>
    <w:p w:rsidR="0030574D" w:rsidRDefault="0030574D" w:rsidP="0030574D">
      <w:pPr>
        <w:pStyle w:val="a6"/>
        <w:snapToGrid w:val="0"/>
        <w:spacing w:line="0" w:lineRule="atLeast"/>
        <w:rPr>
          <w:rFonts w:hAnsi="宋体" w:hint="default"/>
          <w:color w:val="000000"/>
        </w:rPr>
      </w:pPr>
      <w:r>
        <w:rPr>
          <w:rFonts w:hAnsi="宋体"/>
          <w:color w:val="000000"/>
        </w:rPr>
        <w:t xml:space="preserve">         FROM SC</w:t>
      </w:r>
    </w:p>
    <w:p w:rsidR="0030574D" w:rsidRDefault="0030574D" w:rsidP="0030574D">
      <w:pPr>
        <w:pStyle w:val="a6"/>
        <w:snapToGrid w:val="0"/>
        <w:spacing w:line="0" w:lineRule="atLeast"/>
        <w:rPr>
          <w:rFonts w:hAnsi="宋体" w:hint="default"/>
          <w:color w:val="000000"/>
        </w:rPr>
      </w:pPr>
      <w:r>
        <w:rPr>
          <w:rFonts w:hAnsi="宋体"/>
          <w:color w:val="000000"/>
        </w:rPr>
        <w:t xml:space="preserve">         WHERE S．S#＝SC．GRADE</w:t>
      </w:r>
    </w:p>
    <w:p w:rsidR="0030574D" w:rsidRDefault="0030574D" w:rsidP="0030574D">
      <w:pPr>
        <w:pStyle w:val="a6"/>
        <w:snapToGrid w:val="0"/>
        <w:spacing w:line="0" w:lineRule="atLeast"/>
        <w:rPr>
          <w:rFonts w:hAnsi="宋体" w:hint="default"/>
          <w:color w:val="000000"/>
        </w:rPr>
      </w:pPr>
      <w:r>
        <w:rPr>
          <w:rFonts w:hAnsi="宋体"/>
          <w:color w:val="000000"/>
        </w:rPr>
        <w:t xml:space="preserve">    C．SELECT S．SN，SC．C#，SC．GRADE</w:t>
      </w:r>
    </w:p>
    <w:p w:rsidR="0030574D" w:rsidRDefault="0030574D" w:rsidP="0030574D">
      <w:pPr>
        <w:pStyle w:val="a6"/>
        <w:snapToGrid w:val="0"/>
        <w:spacing w:line="0" w:lineRule="atLeast"/>
        <w:rPr>
          <w:rFonts w:hAnsi="宋体" w:hint="default"/>
          <w:color w:val="000000"/>
        </w:rPr>
      </w:pPr>
      <w:r>
        <w:rPr>
          <w:rFonts w:hAnsi="宋体"/>
          <w:color w:val="000000"/>
        </w:rPr>
        <w:lastRenderedPageBreak/>
        <w:t xml:space="preserve">         FROM S，SC</w:t>
      </w:r>
    </w:p>
    <w:p w:rsidR="0030574D" w:rsidRDefault="0030574D" w:rsidP="0030574D">
      <w:pPr>
        <w:pStyle w:val="a6"/>
        <w:snapToGrid w:val="0"/>
        <w:spacing w:line="0" w:lineRule="atLeast"/>
        <w:rPr>
          <w:rFonts w:hAnsi="宋体" w:hint="default"/>
          <w:color w:val="000000"/>
        </w:rPr>
      </w:pPr>
      <w:r>
        <w:rPr>
          <w:rFonts w:hAnsi="宋体"/>
          <w:color w:val="000000"/>
        </w:rPr>
        <w:t xml:space="preserve">         WHERE S．S#=SC．S#</w:t>
      </w:r>
    </w:p>
    <w:p w:rsidR="0030574D" w:rsidRDefault="0030574D" w:rsidP="0030574D">
      <w:pPr>
        <w:pStyle w:val="a6"/>
        <w:snapToGrid w:val="0"/>
        <w:spacing w:line="0" w:lineRule="atLeast"/>
        <w:rPr>
          <w:rFonts w:hAnsi="宋体" w:hint="default"/>
          <w:color w:val="000000"/>
        </w:rPr>
      </w:pPr>
      <w:r>
        <w:rPr>
          <w:rFonts w:hAnsi="宋体"/>
          <w:color w:val="000000"/>
        </w:rPr>
        <w:t xml:space="preserve">    D．SELECT S．SN，SC．C#，SC．GRADE</w:t>
      </w:r>
    </w:p>
    <w:p w:rsidR="0030574D" w:rsidRDefault="0030574D" w:rsidP="0030574D">
      <w:pPr>
        <w:pStyle w:val="a6"/>
        <w:snapToGrid w:val="0"/>
        <w:spacing w:line="0" w:lineRule="atLeast"/>
        <w:rPr>
          <w:rFonts w:hAnsi="宋体" w:hint="default"/>
          <w:color w:val="000000"/>
        </w:rPr>
      </w:pPr>
      <w:r>
        <w:rPr>
          <w:rFonts w:hAnsi="宋体"/>
          <w:color w:val="000000"/>
        </w:rPr>
        <w:t xml:space="preserve">         FROM S．SC</w:t>
      </w:r>
    </w:p>
    <w:p w:rsidR="0030574D" w:rsidRDefault="0030574D" w:rsidP="0030574D">
      <w:pPr>
        <w:pStyle w:val="a6"/>
        <w:snapToGrid w:val="0"/>
        <w:spacing w:line="0" w:lineRule="atLeast"/>
        <w:rPr>
          <w:rFonts w:hAnsi="宋体" w:hint="default"/>
          <w:color w:val="000000"/>
        </w:rPr>
        <w:sectPr w:rsidR="0030574D">
          <w:type w:val="continuous"/>
          <w:pgSz w:w="11906" w:h="16838"/>
          <w:pgMar w:top="567" w:right="567" w:bottom="567" w:left="567" w:header="567" w:footer="567" w:gutter="0"/>
          <w:cols w:num="2" w:space="425" w:equalWidth="0">
            <w:col w:w="5173" w:space="425"/>
            <w:col w:w="5173"/>
          </w:cols>
          <w:docGrid w:type="lines" w:linePitch="312"/>
        </w:sectPr>
      </w:pPr>
    </w:p>
    <w:p w:rsidR="0030574D" w:rsidRDefault="0030574D" w:rsidP="0030574D">
      <w:pPr>
        <w:pStyle w:val="a6"/>
        <w:snapToGrid w:val="0"/>
        <w:spacing w:line="0" w:lineRule="atLeast"/>
        <w:rPr>
          <w:rFonts w:hAnsi="宋体" w:hint="default"/>
          <w:color w:val="000000"/>
        </w:rPr>
      </w:pPr>
      <w:r>
        <w:rPr>
          <w:rFonts w:hAnsi="宋体"/>
          <w:color w:val="000000"/>
        </w:rPr>
        <w:lastRenderedPageBreak/>
        <w:t xml:space="preserve">    答案：C</w:t>
      </w:r>
    </w:p>
    <w:p w:rsidR="0030574D" w:rsidRDefault="0030574D" w:rsidP="0030574D">
      <w:pPr>
        <w:pStyle w:val="a6"/>
        <w:snapToGrid w:val="0"/>
        <w:spacing w:line="0" w:lineRule="atLeast"/>
        <w:rPr>
          <w:rFonts w:hAnsi="宋体" w:hint="default"/>
          <w:color w:val="000000"/>
        </w:rPr>
        <w:sectPr w:rsidR="0030574D">
          <w:type w:val="continuous"/>
          <w:pgSz w:w="11906" w:h="16838"/>
          <w:pgMar w:top="567" w:right="567" w:bottom="567" w:left="567" w:header="567" w:footer="567" w:gutter="0"/>
          <w:cols w:space="720"/>
          <w:docGrid w:type="lines" w:linePitch="312"/>
        </w:sectPr>
      </w:pPr>
      <w:r>
        <w:rPr>
          <w:rFonts w:hAnsi="宋体"/>
          <w:color w:val="000000"/>
        </w:rPr>
        <w:t>11、检索选修四门以上课程的学生总成绩(不统计不及格的课程)，并要求按总成绩的降序排列出来。正确的SELECT语句是</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p>
    <w:p w:rsidR="0030574D" w:rsidRDefault="0030574D" w:rsidP="0030574D">
      <w:pPr>
        <w:pStyle w:val="a6"/>
        <w:snapToGrid w:val="0"/>
        <w:spacing w:line="0" w:lineRule="atLeast"/>
        <w:rPr>
          <w:rFonts w:hAnsi="宋体" w:hint="default"/>
          <w:color w:val="000000"/>
        </w:rPr>
      </w:pPr>
      <w:r>
        <w:rPr>
          <w:rFonts w:hAnsi="宋体"/>
          <w:color w:val="000000"/>
        </w:rPr>
        <w:t xml:space="preserve">    A．SELECT S#，SUM(GRADE)FROM SC</w:t>
      </w:r>
    </w:p>
    <w:p w:rsidR="0030574D" w:rsidRDefault="0030574D" w:rsidP="0030574D">
      <w:pPr>
        <w:pStyle w:val="a6"/>
        <w:snapToGrid w:val="0"/>
        <w:spacing w:line="0" w:lineRule="atLeast"/>
        <w:rPr>
          <w:rFonts w:hAnsi="宋体" w:hint="default"/>
          <w:color w:val="000000"/>
        </w:rPr>
      </w:pPr>
      <w:r>
        <w:rPr>
          <w:rFonts w:hAnsi="宋体"/>
          <w:color w:val="000000"/>
        </w:rPr>
        <w:t xml:space="preserve">        WHERE GRADE＞=60</w:t>
      </w:r>
    </w:p>
    <w:p w:rsidR="0030574D" w:rsidRDefault="0030574D" w:rsidP="0030574D">
      <w:pPr>
        <w:pStyle w:val="a6"/>
        <w:snapToGrid w:val="0"/>
        <w:spacing w:line="0" w:lineRule="atLeast"/>
        <w:rPr>
          <w:rFonts w:hAnsi="宋体" w:hint="default"/>
          <w:color w:val="000000"/>
        </w:rPr>
      </w:pPr>
      <w:r>
        <w:rPr>
          <w:rFonts w:hAnsi="宋体"/>
          <w:color w:val="000000"/>
        </w:rPr>
        <w:t xml:space="preserve">        GROUP BY S#</w:t>
      </w:r>
    </w:p>
    <w:p w:rsidR="0030574D" w:rsidRDefault="0030574D" w:rsidP="0030574D">
      <w:pPr>
        <w:pStyle w:val="a6"/>
        <w:snapToGrid w:val="0"/>
        <w:spacing w:line="0" w:lineRule="atLeast"/>
        <w:rPr>
          <w:rFonts w:hAnsi="宋体" w:hint="default"/>
          <w:color w:val="000000"/>
        </w:rPr>
      </w:pPr>
      <w:r>
        <w:rPr>
          <w:rFonts w:hAnsi="宋体"/>
          <w:color w:val="000000"/>
        </w:rPr>
        <w:t xml:space="preserve">        ORDER BY 2 DESC</w:t>
      </w:r>
    </w:p>
    <w:p w:rsidR="0030574D" w:rsidRDefault="0030574D" w:rsidP="0030574D">
      <w:pPr>
        <w:pStyle w:val="a6"/>
        <w:snapToGrid w:val="0"/>
        <w:spacing w:line="0" w:lineRule="atLeast"/>
        <w:rPr>
          <w:rFonts w:hAnsi="宋体" w:hint="default"/>
          <w:color w:val="000000"/>
        </w:rPr>
      </w:pPr>
      <w:r>
        <w:rPr>
          <w:rFonts w:hAnsi="宋体"/>
          <w:color w:val="000000"/>
        </w:rPr>
        <w:t xml:space="preserve">        HAVING COUNT(*)＞＝4    WHERE C#=“C2” AND GRADE＞＝</w:t>
      </w:r>
    </w:p>
    <w:p w:rsidR="0030574D" w:rsidRDefault="0030574D" w:rsidP="0030574D">
      <w:pPr>
        <w:pStyle w:val="a6"/>
        <w:snapToGrid w:val="0"/>
        <w:spacing w:line="0" w:lineRule="atLeast"/>
        <w:rPr>
          <w:rFonts w:hAnsi="宋体" w:hint="default"/>
          <w:color w:val="000000"/>
        </w:rPr>
      </w:pPr>
      <w:r>
        <w:rPr>
          <w:rFonts w:hAnsi="宋体"/>
          <w:color w:val="000000"/>
        </w:rPr>
        <w:t xml:space="preserve">             (SELECT GRADE FORM SC</w:t>
      </w:r>
    </w:p>
    <w:p w:rsidR="0030574D" w:rsidRDefault="0030574D" w:rsidP="0030574D">
      <w:pPr>
        <w:pStyle w:val="a6"/>
        <w:snapToGrid w:val="0"/>
        <w:spacing w:line="0" w:lineRule="atLeast"/>
        <w:rPr>
          <w:rFonts w:hAnsi="宋体" w:hint="default"/>
          <w:color w:val="000000"/>
        </w:rPr>
      </w:pPr>
      <w:r>
        <w:rPr>
          <w:rFonts w:hAnsi="宋体"/>
          <w:color w:val="000000"/>
        </w:rPr>
        <w:t xml:space="preserve">             WHERE C#=“C2”)</w:t>
      </w:r>
    </w:p>
    <w:p w:rsidR="0030574D" w:rsidRDefault="0030574D" w:rsidP="0030574D">
      <w:pPr>
        <w:pStyle w:val="a6"/>
        <w:snapToGrid w:val="0"/>
        <w:spacing w:line="0" w:lineRule="atLeast"/>
        <w:rPr>
          <w:rFonts w:hAnsi="宋体" w:hint="default"/>
          <w:color w:val="000000"/>
        </w:rPr>
      </w:pPr>
      <w:r>
        <w:rPr>
          <w:rFonts w:hAnsi="宋体"/>
          <w:color w:val="000000"/>
        </w:rPr>
        <w:t xml:space="preserve">    B．SELECT S# FORM SC</w:t>
      </w:r>
    </w:p>
    <w:p w:rsidR="0030574D" w:rsidRDefault="0030574D" w:rsidP="0030574D">
      <w:pPr>
        <w:pStyle w:val="a6"/>
        <w:snapToGrid w:val="0"/>
        <w:spacing w:line="0" w:lineRule="atLeast"/>
        <w:rPr>
          <w:rFonts w:hAnsi="宋体" w:hint="default"/>
          <w:color w:val="000000"/>
        </w:rPr>
      </w:pPr>
      <w:r>
        <w:rPr>
          <w:rFonts w:hAnsi="宋体"/>
          <w:color w:val="000000"/>
        </w:rPr>
        <w:t xml:space="preserve">         WHERE C#=“C2” AND GRADE IN</w:t>
      </w:r>
    </w:p>
    <w:p w:rsidR="0030574D" w:rsidRDefault="0030574D" w:rsidP="0030574D">
      <w:pPr>
        <w:pStyle w:val="a6"/>
        <w:snapToGrid w:val="0"/>
        <w:spacing w:line="0" w:lineRule="atLeast"/>
        <w:rPr>
          <w:rFonts w:hAnsi="宋体" w:hint="default"/>
          <w:color w:val="000000"/>
        </w:rPr>
      </w:pPr>
      <w:r>
        <w:rPr>
          <w:rFonts w:hAnsi="宋体"/>
          <w:color w:val="000000"/>
        </w:rPr>
        <w:lastRenderedPageBreak/>
        <w:t xml:space="preserve">           (SELECT GRADE FORM SC</w:t>
      </w:r>
    </w:p>
    <w:p w:rsidR="0030574D" w:rsidRDefault="0030574D" w:rsidP="0030574D">
      <w:pPr>
        <w:pStyle w:val="a6"/>
        <w:snapToGrid w:val="0"/>
        <w:spacing w:line="0" w:lineRule="atLeast"/>
        <w:rPr>
          <w:rFonts w:hAnsi="宋体" w:hint="default"/>
          <w:color w:val="000000"/>
        </w:rPr>
      </w:pPr>
      <w:r>
        <w:rPr>
          <w:rFonts w:hAnsi="宋体"/>
          <w:color w:val="000000"/>
        </w:rPr>
        <w:t xml:space="preserve">            WHERE C#=“C2”)</w:t>
      </w:r>
    </w:p>
    <w:p w:rsidR="0030574D" w:rsidRDefault="0030574D" w:rsidP="0030574D">
      <w:pPr>
        <w:pStyle w:val="a6"/>
        <w:snapToGrid w:val="0"/>
        <w:spacing w:line="0" w:lineRule="atLeast"/>
        <w:rPr>
          <w:rFonts w:hAnsi="宋体" w:hint="default"/>
          <w:color w:val="000000"/>
        </w:rPr>
      </w:pPr>
      <w:r>
        <w:rPr>
          <w:rFonts w:hAnsi="宋体"/>
          <w:color w:val="000000"/>
        </w:rPr>
        <w:t>C．SELECT S# FORM SC</w:t>
      </w:r>
    </w:p>
    <w:p w:rsidR="0030574D" w:rsidRDefault="0030574D" w:rsidP="0030574D">
      <w:pPr>
        <w:pStyle w:val="a6"/>
        <w:snapToGrid w:val="0"/>
        <w:spacing w:line="0" w:lineRule="atLeast"/>
        <w:rPr>
          <w:rFonts w:hAnsi="宋体" w:hint="default"/>
          <w:color w:val="000000"/>
        </w:rPr>
      </w:pPr>
      <w:r>
        <w:rPr>
          <w:rFonts w:hAnsi="宋体"/>
          <w:color w:val="000000"/>
        </w:rPr>
        <w:t xml:space="preserve">         WHERE C#=“C2” AND GRADE NOT IN</w:t>
      </w:r>
    </w:p>
    <w:p w:rsidR="0030574D" w:rsidRDefault="0030574D" w:rsidP="0030574D">
      <w:pPr>
        <w:pStyle w:val="a6"/>
        <w:snapToGrid w:val="0"/>
        <w:spacing w:line="0" w:lineRule="atLeast"/>
        <w:rPr>
          <w:rFonts w:hAnsi="宋体" w:hint="default"/>
          <w:color w:val="000000"/>
        </w:rPr>
      </w:pPr>
      <w:r>
        <w:rPr>
          <w:rFonts w:hAnsi="宋体"/>
          <w:color w:val="000000"/>
        </w:rPr>
        <w:t xml:space="preserve">           (SELECT GRADE FORM SC</w:t>
      </w:r>
    </w:p>
    <w:p w:rsidR="0030574D" w:rsidRDefault="0030574D" w:rsidP="0030574D">
      <w:pPr>
        <w:pStyle w:val="a6"/>
        <w:snapToGrid w:val="0"/>
        <w:spacing w:line="0" w:lineRule="atLeast"/>
        <w:rPr>
          <w:rFonts w:hAnsi="宋体" w:hint="default"/>
          <w:color w:val="000000"/>
        </w:rPr>
      </w:pPr>
      <w:r>
        <w:rPr>
          <w:rFonts w:hAnsi="宋体"/>
          <w:color w:val="000000"/>
        </w:rPr>
        <w:t xml:space="preserve">           WHERE C#=“C2”)</w:t>
      </w:r>
    </w:p>
    <w:p w:rsidR="0030574D" w:rsidRDefault="0030574D" w:rsidP="0030574D">
      <w:pPr>
        <w:pStyle w:val="a6"/>
        <w:snapToGrid w:val="0"/>
        <w:spacing w:line="0" w:lineRule="atLeast"/>
        <w:rPr>
          <w:rFonts w:hAnsi="宋体" w:hint="default"/>
          <w:color w:val="000000"/>
        </w:rPr>
      </w:pPr>
      <w:r>
        <w:rPr>
          <w:rFonts w:hAnsi="宋体"/>
          <w:color w:val="000000"/>
        </w:rPr>
        <w:t xml:space="preserve">    D．SELECT S# FORM SC</w:t>
      </w:r>
    </w:p>
    <w:p w:rsidR="0030574D" w:rsidRDefault="0030574D" w:rsidP="0030574D">
      <w:pPr>
        <w:pStyle w:val="a6"/>
        <w:snapToGrid w:val="0"/>
        <w:spacing w:line="0" w:lineRule="atLeast"/>
        <w:rPr>
          <w:rFonts w:hAnsi="宋体" w:hint="default"/>
          <w:color w:val="000000"/>
        </w:rPr>
      </w:pPr>
      <w:r>
        <w:rPr>
          <w:rFonts w:hAnsi="宋体"/>
          <w:color w:val="000000"/>
        </w:rPr>
        <w:t xml:space="preserve">         WHERE C#=“C2” AND GRADE＞＝ALL</w:t>
      </w:r>
    </w:p>
    <w:p w:rsidR="0030574D" w:rsidRDefault="0030574D" w:rsidP="0030574D">
      <w:pPr>
        <w:pStyle w:val="a6"/>
        <w:snapToGrid w:val="0"/>
        <w:spacing w:line="0" w:lineRule="atLeast"/>
        <w:rPr>
          <w:rFonts w:hAnsi="宋体" w:hint="default"/>
          <w:color w:val="000000"/>
        </w:rPr>
      </w:pPr>
      <w:r>
        <w:rPr>
          <w:rFonts w:hAnsi="宋体"/>
          <w:color w:val="000000"/>
        </w:rPr>
        <w:t xml:space="preserve">           (SELECT GRADE FORM SC</w:t>
      </w:r>
    </w:p>
    <w:p w:rsidR="0030574D" w:rsidRDefault="0030574D" w:rsidP="0030574D">
      <w:pPr>
        <w:pStyle w:val="a6"/>
        <w:snapToGrid w:val="0"/>
        <w:spacing w:line="0" w:lineRule="atLeast"/>
        <w:rPr>
          <w:rFonts w:hAnsi="宋体" w:hint="default"/>
          <w:color w:val="000000"/>
        </w:rPr>
        <w:sectPr w:rsidR="0030574D">
          <w:type w:val="continuous"/>
          <w:pgSz w:w="11906" w:h="16838"/>
          <w:pgMar w:top="567" w:right="567" w:bottom="567" w:left="567" w:header="567" w:footer="567" w:gutter="0"/>
          <w:cols w:num="2" w:space="425" w:equalWidth="0">
            <w:col w:w="5173" w:space="425"/>
            <w:col w:w="5173"/>
          </w:cols>
          <w:docGrid w:type="lines" w:linePitch="312"/>
        </w:sectPr>
      </w:pPr>
      <w:r>
        <w:rPr>
          <w:rFonts w:hAnsi="宋体"/>
          <w:color w:val="000000"/>
        </w:rPr>
        <w:t xml:space="preserve">           WHERE C#=“C2”</w:t>
      </w:r>
    </w:p>
    <w:p w:rsidR="0030574D" w:rsidRDefault="0030574D" w:rsidP="0030574D">
      <w:pPr>
        <w:pStyle w:val="a6"/>
        <w:snapToGrid w:val="0"/>
        <w:spacing w:line="0" w:lineRule="atLeast"/>
        <w:rPr>
          <w:rFonts w:hAnsi="宋体" w:hint="default"/>
          <w:color w:val="000000"/>
        </w:rPr>
      </w:pPr>
      <w:r>
        <w:rPr>
          <w:rFonts w:hAnsi="宋体"/>
          <w:color w:val="000000"/>
        </w:rPr>
        <w:lastRenderedPageBreak/>
        <w:t xml:space="preserve">  答案：D</w:t>
      </w:r>
    </w:p>
    <w:p w:rsidR="0030574D" w:rsidRDefault="0030574D" w:rsidP="0030574D">
      <w:pPr>
        <w:pStyle w:val="a6"/>
        <w:snapToGrid w:val="0"/>
        <w:spacing w:line="0" w:lineRule="atLeast"/>
        <w:ind w:firstLine="420"/>
        <w:rPr>
          <w:rFonts w:hAnsi="宋体" w:hint="default"/>
          <w:color w:val="000000"/>
        </w:rPr>
      </w:pPr>
      <w:r>
        <w:rPr>
          <w:rFonts w:hAnsi="宋体"/>
          <w:color w:val="000000"/>
        </w:rPr>
        <w:t>二、填空题</w:t>
      </w:r>
    </w:p>
    <w:p w:rsidR="0030574D" w:rsidRDefault="0030574D" w:rsidP="0030574D">
      <w:pPr>
        <w:pStyle w:val="a6"/>
        <w:snapToGrid w:val="0"/>
        <w:spacing w:line="0" w:lineRule="atLeast"/>
        <w:rPr>
          <w:rFonts w:hAnsi="宋体" w:hint="default"/>
          <w:color w:val="000000"/>
        </w:rPr>
      </w:pPr>
      <w:r>
        <w:rPr>
          <w:rFonts w:hAnsi="宋体"/>
          <w:color w:val="000000"/>
        </w:rPr>
        <w:t>1、SQL是</w:t>
      </w:r>
      <w:r>
        <w:rPr>
          <w:rFonts w:hAnsi="宋体"/>
          <w:color w:val="000000"/>
          <w:u w:val="single"/>
        </w:rPr>
        <w:t xml:space="preserve">                   </w:t>
      </w:r>
      <w:r>
        <w:rPr>
          <w:rFonts w:hAnsi="宋体"/>
          <w:color w:val="000000"/>
        </w:rPr>
        <w:t>。    答案：结构化查询语言</w:t>
      </w:r>
    </w:p>
    <w:p w:rsidR="0030574D" w:rsidRDefault="0030574D" w:rsidP="0030574D">
      <w:pPr>
        <w:pStyle w:val="a6"/>
        <w:snapToGrid w:val="0"/>
        <w:spacing w:line="0" w:lineRule="atLeast"/>
        <w:rPr>
          <w:rFonts w:hAnsi="宋体" w:hint="default"/>
          <w:color w:val="000000"/>
        </w:rPr>
      </w:pPr>
      <w:r>
        <w:rPr>
          <w:rFonts w:hAnsi="宋体"/>
          <w:color w:val="000000"/>
        </w:rPr>
        <w:t>2、视图是一个虚表，它是从</w:t>
      </w:r>
      <w:r>
        <w:rPr>
          <w:rFonts w:hAnsi="宋体"/>
          <w:color w:val="000000"/>
          <w:u w:val="single"/>
        </w:rPr>
        <w:t xml:space="preserve">  ①  </w:t>
      </w:r>
      <w:r>
        <w:rPr>
          <w:rFonts w:hAnsi="宋体"/>
          <w:color w:val="000000"/>
        </w:rPr>
        <w:t>中导出的表。在数据库中，只存放视图的</w:t>
      </w:r>
      <w:r>
        <w:rPr>
          <w:rFonts w:hAnsi="宋体"/>
          <w:color w:val="000000"/>
          <w:u w:val="single"/>
        </w:rPr>
        <w:t xml:space="preserve"> ②  </w:t>
      </w:r>
      <w:r>
        <w:rPr>
          <w:rFonts w:hAnsi="宋体"/>
          <w:color w:val="000000"/>
        </w:rPr>
        <w:t>，不存放视图的</w:t>
      </w:r>
      <w:r>
        <w:rPr>
          <w:rFonts w:hAnsi="宋体"/>
          <w:color w:val="000000"/>
          <w:u w:val="single"/>
        </w:rPr>
        <w:t xml:space="preserve">   ③ </w:t>
      </w:r>
      <w:r>
        <w:rPr>
          <w:rFonts w:hAnsi="宋体"/>
          <w:color w:val="000000"/>
        </w:rPr>
        <w:t>。  答案：①一个或几个基本表   ②定义   ③视图对应的数据</w:t>
      </w:r>
    </w:p>
    <w:p w:rsidR="0030574D" w:rsidRDefault="0030574D" w:rsidP="0030574D">
      <w:pPr>
        <w:pStyle w:val="a6"/>
        <w:snapToGrid w:val="0"/>
        <w:spacing w:line="0" w:lineRule="atLeast"/>
        <w:rPr>
          <w:rFonts w:hAnsi="宋体" w:hint="default"/>
          <w:color w:val="000000"/>
        </w:rPr>
      </w:pPr>
      <w:r>
        <w:rPr>
          <w:rFonts w:hAnsi="宋体"/>
          <w:color w:val="000000"/>
        </w:rPr>
        <w:t>3、设有如下关系表R：</w:t>
      </w:r>
    </w:p>
    <w:p w:rsidR="0030574D" w:rsidRDefault="0030574D" w:rsidP="0030574D">
      <w:pPr>
        <w:pStyle w:val="a6"/>
        <w:snapToGrid w:val="0"/>
        <w:spacing w:line="0" w:lineRule="atLeast"/>
        <w:rPr>
          <w:rFonts w:hAnsi="宋体" w:hint="default"/>
          <w:color w:val="000000"/>
        </w:rPr>
      </w:pPr>
      <w:r>
        <w:rPr>
          <w:rFonts w:hAnsi="宋体"/>
          <w:color w:val="000000"/>
        </w:rPr>
        <w:t xml:space="preserve">    R(No，NAME，SEX，AGE，CLASS)</w:t>
      </w:r>
    </w:p>
    <w:p w:rsidR="0030574D" w:rsidRDefault="0030574D" w:rsidP="0030574D">
      <w:pPr>
        <w:pStyle w:val="a6"/>
        <w:snapToGrid w:val="0"/>
        <w:spacing w:line="0" w:lineRule="atLeast"/>
        <w:rPr>
          <w:rFonts w:hAnsi="宋体" w:hint="default"/>
          <w:color w:val="000000"/>
        </w:rPr>
      </w:pPr>
      <w:r>
        <w:rPr>
          <w:rFonts w:hAnsi="宋体"/>
          <w:color w:val="000000"/>
        </w:rPr>
        <w:t xml:space="preserve">    主关键字是NO</w:t>
      </w:r>
    </w:p>
    <w:p w:rsidR="0030574D" w:rsidRDefault="0030574D" w:rsidP="0030574D">
      <w:pPr>
        <w:pStyle w:val="a6"/>
        <w:snapToGrid w:val="0"/>
        <w:spacing w:line="0" w:lineRule="atLeast"/>
        <w:ind w:firstLine="420"/>
        <w:rPr>
          <w:rFonts w:hAnsi="宋体" w:hint="default"/>
          <w:color w:val="000000"/>
        </w:rPr>
      </w:pPr>
      <w:r>
        <w:rPr>
          <w:rFonts w:hAnsi="宋体"/>
          <w:color w:val="000000"/>
        </w:rPr>
        <w:t>其中NO为学号，NAME为姓名，SEX为性别，AGE为年龄，CLASS为班号。</w:t>
      </w:r>
    </w:p>
    <w:p w:rsidR="0030574D" w:rsidRDefault="0030574D" w:rsidP="0030574D">
      <w:pPr>
        <w:pStyle w:val="a6"/>
        <w:snapToGrid w:val="0"/>
        <w:spacing w:line="0" w:lineRule="atLeast"/>
        <w:ind w:firstLine="420"/>
        <w:rPr>
          <w:rFonts w:hAnsi="宋体" w:hint="default"/>
          <w:color w:val="000000"/>
        </w:rPr>
      </w:pPr>
      <w:r>
        <w:rPr>
          <w:rFonts w:hAnsi="宋体"/>
          <w:color w:val="000000"/>
        </w:rPr>
        <w:t>写出实现下列功能的SQL语句。</w:t>
      </w:r>
    </w:p>
    <w:p w:rsidR="0030574D" w:rsidRDefault="0030574D" w:rsidP="0030574D">
      <w:pPr>
        <w:pStyle w:val="a6"/>
        <w:snapToGrid w:val="0"/>
        <w:spacing w:line="0" w:lineRule="atLeast"/>
        <w:rPr>
          <w:rFonts w:hAnsi="宋体" w:hint="default"/>
          <w:color w:val="000000"/>
        </w:rPr>
      </w:pPr>
      <w:r>
        <w:rPr>
          <w:rFonts w:hAnsi="宋体"/>
          <w:color w:val="000000"/>
        </w:rPr>
        <w:t xml:space="preserve">    ①插入一个记录(25，“李明”，“男”，21，“95031”)；</w:t>
      </w:r>
      <w:r>
        <w:rPr>
          <w:rFonts w:hAnsi="宋体"/>
          <w:color w:val="000000"/>
          <w:u w:val="single"/>
        </w:rPr>
        <w:t xml:space="preserve">             </w:t>
      </w:r>
      <w:r>
        <w:rPr>
          <w:rFonts w:hAnsi="宋体"/>
          <w:color w:val="000000"/>
        </w:rPr>
        <w:t xml:space="preserve">  。</w:t>
      </w:r>
    </w:p>
    <w:p w:rsidR="0030574D" w:rsidRDefault="0030574D" w:rsidP="0030574D">
      <w:pPr>
        <w:pStyle w:val="a6"/>
        <w:snapToGrid w:val="0"/>
        <w:spacing w:line="0" w:lineRule="atLeast"/>
        <w:rPr>
          <w:rFonts w:hAnsi="宋体" w:hint="default"/>
          <w:color w:val="000000"/>
        </w:rPr>
      </w:pPr>
      <w:r>
        <w:rPr>
          <w:rFonts w:hAnsi="宋体"/>
          <w:color w:val="000000"/>
        </w:rPr>
        <w:t xml:space="preserve">    ②插入“95031”班学号为30、姓名为“郑和”的学生记录；</w:t>
      </w:r>
      <w:r>
        <w:rPr>
          <w:rFonts w:hAnsi="宋体"/>
          <w:color w:val="000000"/>
          <w:u w:val="single"/>
        </w:rPr>
        <w:t xml:space="preserve">             </w:t>
      </w:r>
      <w:r>
        <w:rPr>
          <w:rFonts w:hAnsi="宋体"/>
          <w:color w:val="000000"/>
        </w:rPr>
        <w:t xml:space="preserve"> 。</w:t>
      </w:r>
    </w:p>
    <w:p w:rsidR="0030574D" w:rsidRDefault="0030574D" w:rsidP="0030574D">
      <w:pPr>
        <w:pStyle w:val="a6"/>
        <w:snapToGrid w:val="0"/>
        <w:spacing w:line="0" w:lineRule="atLeast"/>
        <w:rPr>
          <w:rFonts w:hAnsi="宋体" w:hint="default"/>
          <w:color w:val="000000"/>
        </w:rPr>
      </w:pPr>
      <w:r>
        <w:rPr>
          <w:rFonts w:hAnsi="宋体"/>
          <w:color w:val="000000"/>
        </w:rPr>
        <w:t xml:space="preserve">    ③将学号为10的学生姓名改为“王华”；</w:t>
      </w:r>
      <w:r>
        <w:rPr>
          <w:rFonts w:hAnsi="宋体"/>
          <w:color w:val="000000"/>
          <w:u w:val="single"/>
        </w:rPr>
        <w:t xml:space="preserve">             </w:t>
      </w:r>
      <w:r>
        <w:rPr>
          <w:rFonts w:hAnsi="宋体"/>
          <w:color w:val="000000"/>
        </w:rPr>
        <w:t xml:space="preserve">  。</w:t>
      </w:r>
    </w:p>
    <w:p w:rsidR="0030574D" w:rsidRDefault="0030574D" w:rsidP="0030574D">
      <w:pPr>
        <w:pStyle w:val="a6"/>
        <w:snapToGrid w:val="0"/>
        <w:spacing w:line="0" w:lineRule="atLeast"/>
        <w:rPr>
          <w:rFonts w:hAnsi="宋体" w:hint="default"/>
          <w:color w:val="000000"/>
        </w:rPr>
      </w:pPr>
      <w:r>
        <w:rPr>
          <w:rFonts w:hAnsi="宋体"/>
          <w:color w:val="000000"/>
        </w:rPr>
        <w:t xml:space="preserve">    ④将所有“95101”班号改为“95091”；</w:t>
      </w:r>
      <w:r>
        <w:rPr>
          <w:rFonts w:hAnsi="宋体"/>
          <w:color w:val="000000"/>
          <w:u w:val="single"/>
        </w:rPr>
        <w:t xml:space="preserve">             </w:t>
      </w:r>
      <w:r>
        <w:rPr>
          <w:rFonts w:hAnsi="宋体"/>
          <w:color w:val="000000"/>
        </w:rPr>
        <w:t xml:space="preserve"> 。</w:t>
      </w:r>
    </w:p>
    <w:p w:rsidR="0030574D" w:rsidRDefault="0030574D" w:rsidP="0030574D">
      <w:pPr>
        <w:pStyle w:val="a6"/>
        <w:snapToGrid w:val="0"/>
        <w:spacing w:line="0" w:lineRule="atLeast"/>
        <w:rPr>
          <w:rFonts w:hAnsi="宋体" w:hint="default"/>
          <w:color w:val="000000"/>
        </w:rPr>
      </w:pPr>
      <w:r>
        <w:rPr>
          <w:rFonts w:hAnsi="宋体"/>
          <w:color w:val="000000"/>
        </w:rPr>
        <w:t xml:space="preserve">    ⑤删除学号为20的学生记录；</w:t>
      </w:r>
      <w:r>
        <w:rPr>
          <w:rFonts w:hAnsi="宋体"/>
          <w:color w:val="000000"/>
          <w:u w:val="single"/>
        </w:rPr>
        <w:t xml:space="preserve">             </w:t>
      </w:r>
      <w:r>
        <w:rPr>
          <w:rFonts w:hAnsi="宋体"/>
          <w:color w:val="000000"/>
        </w:rPr>
        <w:t xml:space="preserve"> 。</w:t>
      </w:r>
    </w:p>
    <w:p w:rsidR="0030574D" w:rsidRDefault="0030574D" w:rsidP="0030574D">
      <w:pPr>
        <w:pStyle w:val="a6"/>
        <w:snapToGrid w:val="0"/>
        <w:spacing w:line="0" w:lineRule="atLeast"/>
        <w:rPr>
          <w:rFonts w:hAnsi="宋体" w:hint="default"/>
          <w:color w:val="000000"/>
        </w:rPr>
      </w:pPr>
      <w:r>
        <w:rPr>
          <w:rFonts w:hAnsi="宋体"/>
          <w:color w:val="000000"/>
        </w:rPr>
        <w:t xml:space="preserve">    ⑥删除姓“王”的学生记录；</w:t>
      </w:r>
      <w:r>
        <w:rPr>
          <w:rFonts w:hAnsi="宋体"/>
          <w:color w:val="000000"/>
          <w:u w:val="single"/>
        </w:rPr>
        <w:t xml:space="preserve">             </w:t>
      </w:r>
      <w:r>
        <w:rPr>
          <w:rFonts w:hAnsi="宋体"/>
          <w:color w:val="000000"/>
        </w:rPr>
        <w:t xml:space="preserve"> 。</w:t>
      </w:r>
    </w:p>
    <w:p w:rsidR="0030574D" w:rsidRDefault="0030574D" w:rsidP="0030574D">
      <w:pPr>
        <w:pStyle w:val="a6"/>
        <w:snapToGrid w:val="0"/>
        <w:spacing w:line="0" w:lineRule="atLeast"/>
        <w:ind w:firstLine="420"/>
        <w:rPr>
          <w:rFonts w:hAnsi="宋体" w:hint="default"/>
          <w:color w:val="000000"/>
        </w:rPr>
      </w:pPr>
      <w:r>
        <w:rPr>
          <w:rFonts w:hAnsi="宋体"/>
          <w:color w:val="000000"/>
        </w:rPr>
        <w:t>答案：</w:t>
      </w:r>
    </w:p>
    <w:p w:rsidR="0030574D" w:rsidRDefault="0030574D" w:rsidP="0030574D">
      <w:pPr>
        <w:pStyle w:val="a6"/>
        <w:snapToGrid w:val="0"/>
        <w:spacing w:line="0" w:lineRule="atLeast"/>
        <w:ind w:firstLine="420"/>
        <w:rPr>
          <w:rFonts w:hAnsi="宋体" w:hint="default"/>
          <w:color w:val="000000"/>
        </w:rPr>
      </w:pPr>
      <w:r>
        <w:rPr>
          <w:rFonts w:hAnsi="宋体"/>
          <w:color w:val="000000"/>
        </w:rPr>
        <w:t>①INSERT INTO R VALUES(25，“李明”，“男”，21，“95031”)</w:t>
      </w:r>
    </w:p>
    <w:p w:rsidR="0030574D" w:rsidRDefault="0030574D" w:rsidP="0030574D">
      <w:pPr>
        <w:pStyle w:val="a6"/>
        <w:snapToGrid w:val="0"/>
        <w:spacing w:line="0" w:lineRule="atLeast"/>
        <w:rPr>
          <w:rFonts w:hAnsi="宋体" w:hint="default"/>
          <w:color w:val="000000"/>
        </w:rPr>
      </w:pPr>
      <w:r>
        <w:rPr>
          <w:rFonts w:hAnsi="宋体"/>
          <w:color w:val="000000"/>
        </w:rPr>
        <w:t xml:space="preserve">    ②INSERT INTO R(NO，NAME，CLASS)  VALUES(30，“郑和”，“95031”)</w:t>
      </w:r>
    </w:p>
    <w:p w:rsidR="0030574D" w:rsidRDefault="0030574D" w:rsidP="0030574D">
      <w:pPr>
        <w:pStyle w:val="a6"/>
        <w:snapToGrid w:val="0"/>
        <w:spacing w:line="0" w:lineRule="atLeast"/>
        <w:rPr>
          <w:rFonts w:hAnsi="宋体" w:hint="default"/>
          <w:color w:val="000000"/>
        </w:rPr>
      </w:pPr>
      <w:r>
        <w:rPr>
          <w:rFonts w:hAnsi="宋体"/>
          <w:color w:val="000000"/>
        </w:rPr>
        <w:t xml:space="preserve">    ③UPDATE R SET NAME=“王华”WHERE  NO＝10</w:t>
      </w:r>
    </w:p>
    <w:p w:rsidR="0030574D" w:rsidRDefault="0030574D" w:rsidP="0030574D">
      <w:pPr>
        <w:pStyle w:val="a6"/>
        <w:snapToGrid w:val="0"/>
        <w:spacing w:line="0" w:lineRule="atLeast"/>
        <w:rPr>
          <w:rFonts w:hAnsi="宋体" w:hint="default"/>
          <w:color w:val="000000"/>
        </w:rPr>
      </w:pPr>
      <w:r>
        <w:rPr>
          <w:rFonts w:hAnsi="宋体"/>
          <w:color w:val="000000"/>
        </w:rPr>
        <w:t xml:space="preserve">    ④UPDATE R SET CLASS＝“95091”WHERE CLASS＝“95101”</w:t>
      </w:r>
    </w:p>
    <w:p w:rsidR="0030574D" w:rsidRDefault="0030574D" w:rsidP="0030574D">
      <w:pPr>
        <w:pStyle w:val="a6"/>
        <w:snapToGrid w:val="0"/>
        <w:spacing w:line="0" w:lineRule="atLeast"/>
        <w:rPr>
          <w:rFonts w:hAnsi="宋体" w:hint="default"/>
          <w:color w:val="000000"/>
        </w:rPr>
      </w:pPr>
      <w:r>
        <w:rPr>
          <w:rFonts w:hAnsi="宋体"/>
          <w:color w:val="000000"/>
        </w:rPr>
        <w:t xml:space="preserve">    ⑤DELETE FROM R WHERE NO=20</w:t>
      </w:r>
    </w:p>
    <w:p w:rsidR="0030574D" w:rsidRDefault="0030574D" w:rsidP="0030574D">
      <w:pPr>
        <w:pStyle w:val="a6"/>
        <w:snapToGrid w:val="0"/>
        <w:spacing w:line="0" w:lineRule="atLeast"/>
        <w:ind w:firstLine="420"/>
        <w:rPr>
          <w:rFonts w:hAnsi="宋体" w:hint="default"/>
          <w:color w:val="000000"/>
        </w:rPr>
      </w:pPr>
      <w:r>
        <w:rPr>
          <w:rFonts w:hAnsi="宋体"/>
          <w:color w:val="000000"/>
        </w:rPr>
        <w:t>⑥DELETE FROMR WHERE NAME LIKE“王％”</w:t>
      </w:r>
    </w:p>
    <w:p w:rsidR="0030574D" w:rsidRDefault="0030574D" w:rsidP="0030574D">
      <w:pPr>
        <w:spacing w:line="0" w:lineRule="atLeast"/>
        <w:jc w:val="center"/>
        <w:rPr>
          <w:b/>
          <w:color w:val="000000"/>
          <w:szCs w:val="21"/>
        </w:rPr>
      </w:pPr>
      <w:r>
        <w:rPr>
          <w:rFonts w:hint="eastAsia"/>
          <w:b/>
          <w:color w:val="000000"/>
          <w:szCs w:val="21"/>
        </w:rPr>
        <w:t>第</w:t>
      </w:r>
      <w:r>
        <w:rPr>
          <w:rFonts w:hint="eastAsia"/>
          <w:b/>
          <w:color w:val="000000"/>
          <w:szCs w:val="21"/>
        </w:rPr>
        <w:t>3</w:t>
      </w:r>
      <w:r>
        <w:rPr>
          <w:rFonts w:hint="eastAsia"/>
          <w:b/>
          <w:color w:val="000000"/>
          <w:szCs w:val="21"/>
        </w:rPr>
        <w:t>章书面作业</w:t>
      </w:r>
    </w:p>
    <w:p w:rsidR="0030574D" w:rsidRDefault="0030574D" w:rsidP="0030574D">
      <w:pPr>
        <w:spacing w:line="0" w:lineRule="atLeast"/>
        <w:rPr>
          <w:color w:val="000000"/>
          <w:szCs w:val="21"/>
        </w:rPr>
      </w:pPr>
      <w:r>
        <w:rPr>
          <w:rFonts w:hint="eastAsia"/>
          <w:color w:val="000000"/>
          <w:szCs w:val="21"/>
        </w:rPr>
        <w:t>1</w:t>
      </w:r>
      <w:r>
        <w:rPr>
          <w:rFonts w:hint="eastAsia"/>
          <w:color w:val="000000"/>
          <w:szCs w:val="21"/>
        </w:rPr>
        <w:t>、设学生课程数据库中有三个关系：</w:t>
      </w:r>
    </w:p>
    <w:p w:rsidR="0030574D" w:rsidRDefault="0030574D" w:rsidP="0030574D">
      <w:pPr>
        <w:spacing w:line="0" w:lineRule="atLeast"/>
        <w:ind w:firstLineChars="200" w:firstLine="420"/>
        <w:rPr>
          <w:color w:val="000000"/>
          <w:szCs w:val="21"/>
        </w:rPr>
      </w:pPr>
      <w:r>
        <w:rPr>
          <w:rFonts w:hint="eastAsia"/>
          <w:color w:val="000000"/>
          <w:szCs w:val="21"/>
        </w:rPr>
        <w:t>学生关系</w:t>
      </w:r>
      <w:r>
        <w:rPr>
          <w:rFonts w:hint="eastAsia"/>
          <w:color w:val="000000"/>
          <w:szCs w:val="21"/>
        </w:rPr>
        <w:t>S</w:t>
      </w:r>
      <w:r>
        <w:rPr>
          <w:rFonts w:hint="eastAsia"/>
          <w:color w:val="000000"/>
          <w:szCs w:val="21"/>
        </w:rPr>
        <w:t>（</w:t>
      </w:r>
      <w:r>
        <w:rPr>
          <w:rFonts w:hint="eastAsia"/>
          <w:color w:val="000000"/>
          <w:szCs w:val="21"/>
        </w:rPr>
        <w:t>S#</w:t>
      </w:r>
      <w:r>
        <w:rPr>
          <w:rFonts w:hint="eastAsia"/>
          <w:color w:val="000000"/>
          <w:szCs w:val="21"/>
        </w:rPr>
        <w:t>，</w:t>
      </w:r>
      <w:r>
        <w:rPr>
          <w:rFonts w:hint="eastAsia"/>
          <w:color w:val="000000"/>
          <w:szCs w:val="21"/>
        </w:rPr>
        <w:t>SNAME</w:t>
      </w:r>
      <w:r>
        <w:rPr>
          <w:rFonts w:hint="eastAsia"/>
          <w:color w:val="000000"/>
          <w:szCs w:val="21"/>
        </w:rPr>
        <w:t>，</w:t>
      </w:r>
      <w:r>
        <w:rPr>
          <w:rFonts w:hint="eastAsia"/>
          <w:color w:val="000000"/>
          <w:szCs w:val="21"/>
        </w:rPr>
        <w:t>AGE</w:t>
      </w:r>
      <w:r>
        <w:rPr>
          <w:rFonts w:hint="eastAsia"/>
          <w:color w:val="000000"/>
          <w:szCs w:val="21"/>
        </w:rPr>
        <w:t>，</w:t>
      </w:r>
      <w:r>
        <w:rPr>
          <w:rFonts w:hint="eastAsia"/>
          <w:color w:val="000000"/>
          <w:szCs w:val="21"/>
        </w:rPr>
        <w:t>SEX</w:t>
      </w:r>
      <w:r>
        <w:rPr>
          <w:rFonts w:hint="eastAsia"/>
          <w:color w:val="000000"/>
          <w:szCs w:val="21"/>
        </w:rPr>
        <w:t>）</w:t>
      </w:r>
    </w:p>
    <w:p w:rsidR="0030574D" w:rsidRDefault="0030574D" w:rsidP="0030574D">
      <w:pPr>
        <w:spacing w:line="0" w:lineRule="atLeast"/>
        <w:ind w:firstLineChars="200" w:firstLine="420"/>
        <w:rPr>
          <w:color w:val="000000"/>
          <w:szCs w:val="21"/>
        </w:rPr>
      </w:pPr>
      <w:r>
        <w:rPr>
          <w:rFonts w:hint="eastAsia"/>
          <w:color w:val="000000"/>
          <w:szCs w:val="21"/>
        </w:rPr>
        <w:t>学习关系</w:t>
      </w:r>
      <w:r>
        <w:rPr>
          <w:rFonts w:hint="eastAsia"/>
          <w:color w:val="000000"/>
          <w:szCs w:val="21"/>
        </w:rPr>
        <w:t>SC</w:t>
      </w:r>
      <w:r>
        <w:rPr>
          <w:rFonts w:hint="eastAsia"/>
          <w:color w:val="000000"/>
          <w:szCs w:val="21"/>
        </w:rPr>
        <w:t>（</w:t>
      </w:r>
      <w:r>
        <w:rPr>
          <w:rFonts w:hint="eastAsia"/>
          <w:color w:val="000000"/>
          <w:szCs w:val="21"/>
        </w:rPr>
        <w:t>S#</w:t>
      </w:r>
      <w:r>
        <w:rPr>
          <w:rFonts w:hint="eastAsia"/>
          <w:color w:val="000000"/>
          <w:szCs w:val="21"/>
        </w:rPr>
        <w:t>，</w:t>
      </w:r>
      <w:r>
        <w:rPr>
          <w:rFonts w:hint="eastAsia"/>
          <w:color w:val="000000"/>
          <w:szCs w:val="21"/>
        </w:rPr>
        <w:t>C#</w:t>
      </w:r>
      <w:r>
        <w:rPr>
          <w:rFonts w:hint="eastAsia"/>
          <w:color w:val="000000"/>
          <w:szCs w:val="21"/>
        </w:rPr>
        <w:t>，</w:t>
      </w:r>
      <w:r>
        <w:rPr>
          <w:rFonts w:hint="eastAsia"/>
          <w:color w:val="000000"/>
          <w:szCs w:val="21"/>
        </w:rPr>
        <w:t>GRADE</w:t>
      </w:r>
      <w:r>
        <w:rPr>
          <w:rFonts w:hint="eastAsia"/>
          <w:color w:val="000000"/>
          <w:szCs w:val="21"/>
        </w:rPr>
        <w:t>）</w:t>
      </w:r>
    </w:p>
    <w:p w:rsidR="0030574D" w:rsidRDefault="0030574D" w:rsidP="0030574D">
      <w:pPr>
        <w:spacing w:line="0" w:lineRule="atLeast"/>
        <w:ind w:firstLineChars="200" w:firstLine="420"/>
        <w:rPr>
          <w:color w:val="000000"/>
          <w:szCs w:val="21"/>
        </w:rPr>
      </w:pPr>
      <w:r>
        <w:rPr>
          <w:rFonts w:hint="eastAsia"/>
          <w:color w:val="000000"/>
          <w:szCs w:val="21"/>
        </w:rPr>
        <w:t>课程关系</w:t>
      </w:r>
      <w:r>
        <w:rPr>
          <w:rFonts w:hint="eastAsia"/>
          <w:color w:val="000000"/>
          <w:szCs w:val="21"/>
        </w:rPr>
        <w:t>C</w:t>
      </w:r>
      <w:r>
        <w:rPr>
          <w:rFonts w:hint="eastAsia"/>
          <w:color w:val="000000"/>
          <w:szCs w:val="21"/>
        </w:rPr>
        <w:t>（</w:t>
      </w:r>
      <w:r>
        <w:rPr>
          <w:rFonts w:hint="eastAsia"/>
          <w:color w:val="000000"/>
          <w:szCs w:val="21"/>
        </w:rPr>
        <w:t>C#</w:t>
      </w:r>
      <w:r>
        <w:rPr>
          <w:rFonts w:hint="eastAsia"/>
          <w:color w:val="000000"/>
          <w:szCs w:val="21"/>
        </w:rPr>
        <w:t>，</w:t>
      </w:r>
      <w:r>
        <w:rPr>
          <w:rFonts w:hint="eastAsia"/>
          <w:color w:val="000000"/>
          <w:szCs w:val="21"/>
        </w:rPr>
        <w:t>CNAME</w:t>
      </w:r>
      <w:r>
        <w:rPr>
          <w:rFonts w:hint="eastAsia"/>
          <w:color w:val="000000"/>
          <w:szCs w:val="21"/>
        </w:rPr>
        <w:t>）</w:t>
      </w:r>
    </w:p>
    <w:p w:rsidR="0030574D" w:rsidRDefault="0030574D" w:rsidP="0030574D">
      <w:pPr>
        <w:spacing w:line="0" w:lineRule="atLeast"/>
        <w:ind w:leftChars="200" w:left="525" w:hangingChars="50" w:hanging="105"/>
        <w:rPr>
          <w:color w:val="000000"/>
          <w:szCs w:val="21"/>
        </w:rPr>
      </w:pPr>
      <w:r>
        <w:rPr>
          <w:rFonts w:hint="eastAsia"/>
          <w:color w:val="000000"/>
          <w:szCs w:val="21"/>
        </w:rPr>
        <w:t>其中</w:t>
      </w:r>
      <w:r>
        <w:rPr>
          <w:rFonts w:hint="eastAsia"/>
          <w:color w:val="000000"/>
          <w:szCs w:val="21"/>
        </w:rPr>
        <w:t>S#</w:t>
      </w:r>
      <w:r>
        <w:rPr>
          <w:rFonts w:hint="eastAsia"/>
          <w:color w:val="000000"/>
          <w:szCs w:val="21"/>
        </w:rPr>
        <w:t>、</w:t>
      </w:r>
      <w:r>
        <w:rPr>
          <w:rFonts w:hint="eastAsia"/>
          <w:color w:val="000000"/>
          <w:szCs w:val="21"/>
        </w:rPr>
        <w:t>C#</w:t>
      </w:r>
      <w:r>
        <w:rPr>
          <w:rFonts w:hint="eastAsia"/>
          <w:color w:val="000000"/>
          <w:szCs w:val="21"/>
        </w:rPr>
        <w:t>、</w:t>
      </w:r>
      <w:r>
        <w:rPr>
          <w:rFonts w:hint="eastAsia"/>
          <w:color w:val="000000"/>
          <w:szCs w:val="21"/>
        </w:rPr>
        <w:t>SNAME</w:t>
      </w:r>
      <w:r>
        <w:rPr>
          <w:rFonts w:hint="eastAsia"/>
          <w:color w:val="000000"/>
          <w:szCs w:val="21"/>
        </w:rPr>
        <w:t>、</w:t>
      </w:r>
      <w:r>
        <w:rPr>
          <w:rFonts w:hint="eastAsia"/>
          <w:color w:val="000000"/>
          <w:szCs w:val="21"/>
        </w:rPr>
        <w:t>AGE</w:t>
      </w:r>
      <w:r>
        <w:rPr>
          <w:rFonts w:hint="eastAsia"/>
          <w:color w:val="000000"/>
          <w:szCs w:val="21"/>
        </w:rPr>
        <w:t>、</w:t>
      </w:r>
      <w:r>
        <w:rPr>
          <w:rFonts w:hint="eastAsia"/>
          <w:color w:val="000000"/>
          <w:szCs w:val="21"/>
        </w:rPr>
        <w:t>SEX</w:t>
      </w:r>
      <w:r>
        <w:rPr>
          <w:rFonts w:hint="eastAsia"/>
          <w:color w:val="000000"/>
          <w:szCs w:val="21"/>
        </w:rPr>
        <w:t>、</w:t>
      </w:r>
      <w:r>
        <w:rPr>
          <w:rFonts w:hint="eastAsia"/>
          <w:color w:val="000000"/>
          <w:szCs w:val="21"/>
        </w:rPr>
        <w:t>GRADE</w:t>
      </w:r>
      <w:r>
        <w:rPr>
          <w:rFonts w:hint="eastAsia"/>
          <w:color w:val="000000"/>
          <w:szCs w:val="21"/>
        </w:rPr>
        <w:t>、</w:t>
      </w:r>
      <w:r>
        <w:rPr>
          <w:rFonts w:hint="eastAsia"/>
          <w:color w:val="000000"/>
          <w:szCs w:val="21"/>
        </w:rPr>
        <w:t>CNAME</w:t>
      </w:r>
      <w:r>
        <w:rPr>
          <w:rFonts w:hint="eastAsia"/>
          <w:color w:val="000000"/>
          <w:szCs w:val="21"/>
        </w:rPr>
        <w:t>分别表示学号、课程号、姓名、年龄、性别、成绩和课程名。</w:t>
      </w:r>
    </w:p>
    <w:p w:rsidR="0030574D" w:rsidRDefault="0030574D" w:rsidP="0030574D">
      <w:pPr>
        <w:spacing w:line="0" w:lineRule="atLeast"/>
        <w:ind w:firstLineChars="200" w:firstLine="420"/>
        <w:rPr>
          <w:color w:val="000000"/>
          <w:szCs w:val="21"/>
        </w:rPr>
      </w:pPr>
      <w:r>
        <w:rPr>
          <w:rFonts w:hint="eastAsia"/>
          <w:color w:val="000000"/>
          <w:szCs w:val="21"/>
        </w:rPr>
        <w:t>用</w:t>
      </w:r>
      <w:r>
        <w:rPr>
          <w:rFonts w:hint="eastAsia"/>
          <w:color w:val="000000"/>
          <w:szCs w:val="21"/>
        </w:rPr>
        <w:t>SQL</w:t>
      </w:r>
      <w:r>
        <w:rPr>
          <w:rFonts w:hint="eastAsia"/>
          <w:color w:val="000000"/>
          <w:szCs w:val="21"/>
        </w:rPr>
        <w:t>语句表达下列操作</w:t>
      </w:r>
    </w:p>
    <w:p w:rsidR="0030574D" w:rsidRDefault="0030574D" w:rsidP="0030574D">
      <w:pPr>
        <w:spacing w:line="0" w:lineRule="atLeast"/>
        <w:rPr>
          <w:color w:val="000000"/>
          <w:szCs w:val="21"/>
        </w:rPr>
      </w:pPr>
      <w:r>
        <w:rPr>
          <w:rFonts w:hint="eastAsia"/>
          <w:color w:val="000000"/>
          <w:szCs w:val="21"/>
        </w:rPr>
        <w:t>（</w:t>
      </w:r>
      <w:r>
        <w:rPr>
          <w:rFonts w:hint="eastAsia"/>
          <w:color w:val="000000"/>
          <w:szCs w:val="21"/>
        </w:rPr>
        <w:t>1</w:t>
      </w:r>
      <w:r>
        <w:rPr>
          <w:rFonts w:hint="eastAsia"/>
          <w:color w:val="000000"/>
          <w:szCs w:val="21"/>
        </w:rPr>
        <w:t>）检索选修课程名称为“</w:t>
      </w:r>
      <w:r>
        <w:rPr>
          <w:rFonts w:hint="eastAsia"/>
          <w:color w:val="000000"/>
          <w:szCs w:val="21"/>
        </w:rPr>
        <w:t>MATHS</w:t>
      </w:r>
      <w:r>
        <w:rPr>
          <w:rFonts w:hint="eastAsia"/>
          <w:color w:val="000000"/>
          <w:szCs w:val="21"/>
        </w:rPr>
        <w:t>”的学生的学号与姓名</w:t>
      </w:r>
    </w:p>
    <w:p w:rsidR="0030574D" w:rsidRDefault="0030574D" w:rsidP="0030574D">
      <w:pPr>
        <w:spacing w:line="0" w:lineRule="atLeast"/>
        <w:rPr>
          <w:color w:val="000000"/>
          <w:szCs w:val="21"/>
        </w:rPr>
      </w:pPr>
      <w:r>
        <w:rPr>
          <w:rFonts w:hint="eastAsia"/>
          <w:color w:val="000000"/>
          <w:szCs w:val="21"/>
        </w:rPr>
        <w:t xml:space="preserve"> </w:t>
      </w:r>
      <w:r>
        <w:rPr>
          <w:rFonts w:hint="eastAsia"/>
          <w:color w:val="000000"/>
          <w:szCs w:val="21"/>
        </w:rPr>
        <w:t>（</w:t>
      </w:r>
      <w:r>
        <w:rPr>
          <w:rFonts w:hint="eastAsia"/>
          <w:color w:val="000000"/>
          <w:szCs w:val="21"/>
        </w:rPr>
        <w:t>2</w:t>
      </w:r>
      <w:r>
        <w:rPr>
          <w:rFonts w:hint="eastAsia"/>
          <w:color w:val="000000"/>
          <w:szCs w:val="21"/>
        </w:rPr>
        <w:t>）检索至少学习了课程号为“</w:t>
      </w:r>
      <w:r>
        <w:rPr>
          <w:rFonts w:hint="eastAsia"/>
          <w:color w:val="000000"/>
          <w:szCs w:val="21"/>
        </w:rPr>
        <w:t>C1</w:t>
      </w:r>
      <w:r>
        <w:rPr>
          <w:rFonts w:hint="eastAsia"/>
          <w:color w:val="000000"/>
          <w:szCs w:val="21"/>
        </w:rPr>
        <w:t>”和“</w:t>
      </w:r>
      <w:r>
        <w:rPr>
          <w:rFonts w:hint="eastAsia"/>
          <w:color w:val="000000"/>
          <w:szCs w:val="21"/>
        </w:rPr>
        <w:t>C2</w:t>
      </w:r>
      <w:r>
        <w:rPr>
          <w:rFonts w:hint="eastAsia"/>
          <w:color w:val="000000"/>
          <w:szCs w:val="21"/>
        </w:rPr>
        <w:t>”的学生的学号</w:t>
      </w:r>
    </w:p>
    <w:p w:rsidR="0030574D" w:rsidRDefault="0030574D" w:rsidP="0030574D">
      <w:pPr>
        <w:spacing w:line="0" w:lineRule="atLeast"/>
        <w:rPr>
          <w:color w:val="000000"/>
          <w:szCs w:val="21"/>
        </w:rPr>
      </w:pPr>
      <w:r>
        <w:rPr>
          <w:rFonts w:hint="eastAsia"/>
          <w:color w:val="000000"/>
          <w:szCs w:val="21"/>
        </w:rPr>
        <w:t>（</w:t>
      </w:r>
      <w:r>
        <w:rPr>
          <w:rFonts w:hint="eastAsia"/>
          <w:color w:val="000000"/>
          <w:szCs w:val="21"/>
        </w:rPr>
        <w:t>3</w:t>
      </w:r>
      <w:r>
        <w:rPr>
          <w:rFonts w:hint="eastAsia"/>
          <w:color w:val="000000"/>
          <w:szCs w:val="21"/>
        </w:rPr>
        <w:t>）检索年龄在</w:t>
      </w:r>
      <w:r>
        <w:rPr>
          <w:rFonts w:hint="eastAsia"/>
          <w:color w:val="000000"/>
          <w:szCs w:val="21"/>
        </w:rPr>
        <w:t>18</w:t>
      </w:r>
      <w:r>
        <w:rPr>
          <w:rFonts w:hint="eastAsia"/>
          <w:color w:val="000000"/>
          <w:szCs w:val="21"/>
        </w:rPr>
        <w:t>到</w:t>
      </w:r>
      <w:r>
        <w:rPr>
          <w:rFonts w:hint="eastAsia"/>
          <w:color w:val="000000"/>
          <w:szCs w:val="21"/>
        </w:rPr>
        <w:t>20</w:t>
      </w:r>
      <w:r>
        <w:rPr>
          <w:rFonts w:hint="eastAsia"/>
          <w:color w:val="000000"/>
          <w:szCs w:val="21"/>
        </w:rPr>
        <w:t>之间（含</w:t>
      </w:r>
      <w:r>
        <w:rPr>
          <w:rFonts w:hint="eastAsia"/>
          <w:color w:val="000000"/>
          <w:szCs w:val="21"/>
        </w:rPr>
        <w:t>18</w:t>
      </w:r>
      <w:r>
        <w:rPr>
          <w:rFonts w:hint="eastAsia"/>
          <w:color w:val="000000"/>
          <w:szCs w:val="21"/>
        </w:rPr>
        <w:t>和</w:t>
      </w:r>
      <w:r>
        <w:rPr>
          <w:rFonts w:hint="eastAsia"/>
          <w:color w:val="000000"/>
          <w:szCs w:val="21"/>
        </w:rPr>
        <w:t>20</w:t>
      </w:r>
      <w:r>
        <w:rPr>
          <w:rFonts w:hint="eastAsia"/>
          <w:color w:val="000000"/>
          <w:szCs w:val="21"/>
        </w:rPr>
        <w:t>）的女生的学号、姓名和年龄</w:t>
      </w:r>
    </w:p>
    <w:p w:rsidR="0030574D" w:rsidRDefault="0030574D" w:rsidP="0030574D">
      <w:pPr>
        <w:spacing w:line="0" w:lineRule="atLeast"/>
        <w:rPr>
          <w:color w:val="000000"/>
          <w:szCs w:val="21"/>
        </w:rPr>
      </w:pPr>
      <w:r>
        <w:rPr>
          <w:rFonts w:hint="eastAsia"/>
          <w:color w:val="000000"/>
          <w:szCs w:val="21"/>
        </w:rPr>
        <w:t>（</w:t>
      </w:r>
      <w:r>
        <w:rPr>
          <w:rFonts w:hint="eastAsia"/>
          <w:color w:val="000000"/>
          <w:szCs w:val="21"/>
        </w:rPr>
        <w:t>4</w:t>
      </w:r>
      <w:r>
        <w:rPr>
          <w:rFonts w:hint="eastAsia"/>
          <w:color w:val="000000"/>
          <w:szCs w:val="21"/>
        </w:rPr>
        <w:t>）检索平均成绩超过</w:t>
      </w:r>
      <w:r>
        <w:rPr>
          <w:rFonts w:hint="eastAsia"/>
          <w:color w:val="000000"/>
          <w:szCs w:val="21"/>
        </w:rPr>
        <w:t>80</w:t>
      </w:r>
      <w:r>
        <w:rPr>
          <w:rFonts w:hint="eastAsia"/>
          <w:color w:val="000000"/>
          <w:szCs w:val="21"/>
        </w:rPr>
        <w:t>分的学生学号和平均成绩</w:t>
      </w:r>
    </w:p>
    <w:p w:rsidR="0030574D" w:rsidRDefault="0030574D" w:rsidP="0030574D">
      <w:pPr>
        <w:spacing w:line="0" w:lineRule="atLeast"/>
        <w:rPr>
          <w:color w:val="000000"/>
          <w:szCs w:val="21"/>
        </w:rPr>
      </w:pPr>
      <w:r>
        <w:rPr>
          <w:rFonts w:hint="eastAsia"/>
          <w:color w:val="000000"/>
          <w:szCs w:val="21"/>
        </w:rPr>
        <w:t>（</w:t>
      </w:r>
      <w:r>
        <w:rPr>
          <w:rFonts w:hint="eastAsia"/>
          <w:color w:val="000000"/>
          <w:szCs w:val="21"/>
        </w:rPr>
        <w:t>5</w:t>
      </w:r>
      <w:r>
        <w:rPr>
          <w:rFonts w:hint="eastAsia"/>
          <w:color w:val="000000"/>
          <w:szCs w:val="21"/>
        </w:rPr>
        <w:t>）检索选修了全部课程的学生姓名</w:t>
      </w:r>
    </w:p>
    <w:p w:rsidR="0030574D" w:rsidRDefault="0030574D" w:rsidP="0030574D">
      <w:pPr>
        <w:spacing w:line="0" w:lineRule="atLeast"/>
        <w:rPr>
          <w:color w:val="000000"/>
          <w:szCs w:val="21"/>
        </w:rPr>
      </w:pPr>
      <w:r>
        <w:rPr>
          <w:rFonts w:hint="eastAsia"/>
          <w:color w:val="000000"/>
          <w:szCs w:val="21"/>
        </w:rPr>
        <w:t>（</w:t>
      </w:r>
      <w:r>
        <w:rPr>
          <w:rFonts w:hint="eastAsia"/>
          <w:color w:val="000000"/>
          <w:szCs w:val="21"/>
        </w:rPr>
        <w:t>6</w:t>
      </w:r>
      <w:r>
        <w:rPr>
          <w:rFonts w:hint="eastAsia"/>
          <w:color w:val="000000"/>
          <w:szCs w:val="21"/>
        </w:rPr>
        <w:t>）检索选修了三门课以上的学生的姓名</w:t>
      </w:r>
    </w:p>
    <w:p w:rsidR="0030574D" w:rsidRDefault="0030574D" w:rsidP="0030574D">
      <w:pPr>
        <w:pStyle w:val="a6"/>
        <w:snapToGrid w:val="0"/>
        <w:spacing w:line="0" w:lineRule="atLeast"/>
        <w:ind w:firstLine="420"/>
        <w:rPr>
          <w:rFonts w:hAnsi="宋体" w:hint="default"/>
          <w:color w:val="000000"/>
        </w:rPr>
        <w:sectPr w:rsidR="0030574D">
          <w:type w:val="continuous"/>
          <w:pgSz w:w="11906" w:h="16838"/>
          <w:pgMar w:top="567" w:right="567" w:bottom="567" w:left="567" w:header="567" w:footer="567" w:gutter="0"/>
          <w:cols w:space="720"/>
          <w:docGrid w:type="lines" w:linePitch="312"/>
        </w:sectPr>
      </w:pPr>
    </w:p>
    <w:p w:rsidR="0030574D" w:rsidRDefault="0030574D" w:rsidP="0030574D">
      <w:pPr>
        <w:pStyle w:val="a6"/>
        <w:snapToGrid w:val="0"/>
        <w:spacing w:line="0" w:lineRule="atLeast"/>
        <w:ind w:firstLine="420"/>
        <w:rPr>
          <w:rFonts w:hAnsi="宋体" w:hint="default"/>
          <w:color w:val="000000"/>
        </w:rPr>
      </w:pPr>
      <w:r>
        <w:rPr>
          <w:rFonts w:hAnsi="宋体"/>
          <w:color w:val="000000"/>
        </w:rPr>
        <w:lastRenderedPageBreak/>
        <w:t>答案：（1）SELECT SNAME,AGE</w:t>
      </w:r>
    </w:p>
    <w:p w:rsidR="0030574D" w:rsidRDefault="0030574D" w:rsidP="0030574D">
      <w:pPr>
        <w:pStyle w:val="a6"/>
        <w:snapToGrid w:val="0"/>
        <w:spacing w:line="0" w:lineRule="atLeast"/>
        <w:ind w:firstLine="420"/>
        <w:rPr>
          <w:rFonts w:hAnsi="宋体" w:hint="default"/>
          <w:color w:val="000000"/>
        </w:rPr>
      </w:pPr>
      <w:r>
        <w:rPr>
          <w:rFonts w:hAnsi="宋体"/>
          <w:color w:val="000000"/>
        </w:rPr>
        <w:lastRenderedPageBreak/>
        <w:t xml:space="preserve">          FROM S,SC,C</w:t>
      </w:r>
    </w:p>
    <w:p w:rsidR="0030574D" w:rsidRDefault="0030574D" w:rsidP="0030574D">
      <w:pPr>
        <w:pStyle w:val="a6"/>
        <w:snapToGrid w:val="0"/>
        <w:spacing w:line="0" w:lineRule="atLeast"/>
        <w:ind w:firstLine="420"/>
        <w:rPr>
          <w:rFonts w:hAnsi="宋体" w:hint="default"/>
          <w:color w:val="000000"/>
        </w:rPr>
      </w:pPr>
      <w:r>
        <w:rPr>
          <w:rFonts w:hAnsi="宋体"/>
          <w:color w:val="000000"/>
        </w:rPr>
        <w:lastRenderedPageBreak/>
        <w:t xml:space="preserve">          WHERE S.S#=SC.S#</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AND C.C#=SC.C#</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AND CNAME=’</w:t>
      </w:r>
      <w:r>
        <w:rPr>
          <w:color w:val="000000"/>
        </w:rPr>
        <w:t xml:space="preserve"> MATHS</w:t>
      </w:r>
      <w:r>
        <w:rPr>
          <w:rFonts w:hAnsi="宋体"/>
          <w:color w:val="000000"/>
        </w:rPr>
        <w:t>’</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(2) SELECT S#</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FROM SC</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WHERE CNO=’C1’ AND S# IN( SELECT S#</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FROM SC</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WHERE CNO=’C2’)</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(3)SELECT S#,SNAME,AGE</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FROM S</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WHERE AGE BETWEEN 18 AND 20</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(4) SELECT S# ,AVG(GRADE) ‘平均成绩’</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FROM SC</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GROUP BY S#</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HAVING AVG(GRADE)&gt;80</w:t>
      </w:r>
    </w:p>
    <w:p w:rsidR="0030574D" w:rsidRDefault="0030574D" w:rsidP="0030574D">
      <w:pPr>
        <w:pStyle w:val="a6"/>
        <w:snapToGrid w:val="0"/>
        <w:spacing w:line="0" w:lineRule="atLeast"/>
        <w:ind w:firstLineChars="300" w:firstLine="630"/>
        <w:rPr>
          <w:rFonts w:hAnsi="宋体" w:hint="default"/>
          <w:color w:val="000000"/>
        </w:rPr>
      </w:pPr>
      <w:r>
        <w:rPr>
          <w:rFonts w:hAnsi="宋体"/>
          <w:color w:val="000000"/>
        </w:rPr>
        <w:t>(5)</w:t>
      </w:r>
      <w:r>
        <w:rPr>
          <w:b/>
          <w:bCs/>
          <w:color w:val="000000"/>
          <w:kern w:val="0"/>
        </w:rPr>
        <w:t xml:space="preserve"> </w:t>
      </w:r>
      <w:r>
        <w:rPr>
          <w:rFonts w:hAnsi="宋体"/>
          <w:color w:val="000000"/>
        </w:rPr>
        <w:t>SELECT  SNAME</w:t>
      </w:r>
    </w:p>
    <w:p w:rsidR="0030574D" w:rsidRDefault="0030574D" w:rsidP="0030574D">
      <w:pPr>
        <w:pStyle w:val="a6"/>
        <w:snapToGrid w:val="0"/>
        <w:spacing w:line="0" w:lineRule="atLeast"/>
        <w:ind w:firstLineChars="550" w:firstLine="1155"/>
        <w:rPr>
          <w:rFonts w:hAnsi="宋体" w:hint="default"/>
          <w:color w:val="000000"/>
        </w:rPr>
      </w:pPr>
      <w:r>
        <w:rPr>
          <w:rFonts w:hAnsi="宋体"/>
          <w:color w:val="000000"/>
        </w:rPr>
        <w:lastRenderedPageBreak/>
        <w:t>FROM  S</w:t>
      </w:r>
    </w:p>
    <w:p w:rsidR="0030574D" w:rsidRDefault="0030574D" w:rsidP="0030574D">
      <w:pPr>
        <w:pStyle w:val="a6"/>
        <w:snapToGrid w:val="0"/>
        <w:spacing w:line="0" w:lineRule="atLeast"/>
        <w:ind w:firstLineChars="550" w:firstLine="1155"/>
        <w:rPr>
          <w:rFonts w:hAnsi="宋体" w:hint="default"/>
          <w:color w:val="000000"/>
        </w:rPr>
      </w:pPr>
      <w:r>
        <w:rPr>
          <w:rFonts w:hAnsi="宋体"/>
          <w:color w:val="000000"/>
        </w:rPr>
        <w:t>WHERE  NOT  EXISTS</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(SELECT  *</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FROM  C</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WHERE NOT  EXISTS</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(SELECT  *</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FROM  SC</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WHERE S#=S.S#  AND C#=C.C#</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w:t>
      </w:r>
    </w:p>
    <w:p w:rsidR="0030574D" w:rsidRDefault="0030574D" w:rsidP="0030574D">
      <w:pPr>
        <w:pStyle w:val="a6"/>
        <w:snapToGrid w:val="0"/>
        <w:spacing w:line="0" w:lineRule="atLeast"/>
        <w:ind w:firstLineChars="1150" w:firstLine="2415"/>
        <w:rPr>
          <w:rFonts w:hint="default"/>
          <w:color w:val="000000"/>
        </w:rPr>
      </w:pPr>
      <w:r>
        <w:rPr>
          <w:color w:val="000000"/>
        </w:rPr>
        <w:t xml:space="preserve">) </w:t>
      </w:r>
    </w:p>
    <w:p w:rsidR="0030574D" w:rsidRDefault="0030574D" w:rsidP="0030574D">
      <w:pPr>
        <w:pStyle w:val="a6"/>
        <w:snapToGrid w:val="0"/>
        <w:spacing w:line="0" w:lineRule="atLeast"/>
        <w:ind w:firstLine="420"/>
        <w:rPr>
          <w:rFonts w:hAnsi="宋体" w:hint="default"/>
          <w:color w:val="000000"/>
        </w:rPr>
      </w:pPr>
      <w:r>
        <w:rPr>
          <w:color w:val="000000"/>
        </w:rPr>
        <w:t xml:space="preserve">     (6)</w:t>
      </w:r>
      <w:r>
        <w:rPr>
          <w:rFonts w:hAnsi="宋体"/>
          <w:color w:val="000000"/>
        </w:rPr>
        <w:t xml:space="preserve"> SELECT SNAME</w:t>
      </w:r>
    </w:p>
    <w:p w:rsidR="0030574D" w:rsidRDefault="0030574D" w:rsidP="0030574D">
      <w:pPr>
        <w:pStyle w:val="a6"/>
        <w:snapToGrid w:val="0"/>
        <w:spacing w:line="0" w:lineRule="atLeast"/>
        <w:ind w:firstLineChars="300" w:firstLine="630"/>
        <w:rPr>
          <w:rFonts w:hAnsi="宋体" w:hint="default"/>
          <w:color w:val="000000"/>
        </w:rPr>
      </w:pPr>
      <w:r>
        <w:rPr>
          <w:rFonts w:hAnsi="宋体"/>
          <w:color w:val="000000"/>
        </w:rPr>
        <w:t xml:space="preserve">      FROM S,SC</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WHERE S.S#=SC.S#</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GROUP BY SNAME</w:t>
      </w:r>
    </w:p>
    <w:p w:rsidR="0030574D" w:rsidRDefault="0030574D" w:rsidP="0030574D">
      <w:pPr>
        <w:pStyle w:val="a6"/>
        <w:snapToGrid w:val="0"/>
        <w:spacing w:line="0" w:lineRule="atLeast"/>
        <w:ind w:firstLine="420"/>
        <w:rPr>
          <w:rFonts w:hint="default"/>
          <w:color w:val="000000"/>
        </w:rPr>
      </w:pPr>
      <w:r>
        <w:rPr>
          <w:rFonts w:hAnsi="宋体"/>
          <w:color w:val="000000"/>
        </w:rPr>
        <w:t xml:space="preserve">       HAVING COUNT(*)&gt;3        </w:t>
      </w:r>
    </w:p>
    <w:p w:rsidR="0030574D" w:rsidRDefault="0030574D" w:rsidP="0030574D">
      <w:pPr>
        <w:spacing w:line="0" w:lineRule="atLeast"/>
        <w:rPr>
          <w:color w:val="000000"/>
          <w:szCs w:val="21"/>
        </w:rPr>
        <w:sectPr w:rsidR="0030574D">
          <w:type w:val="continuous"/>
          <w:pgSz w:w="11906" w:h="16838"/>
          <w:pgMar w:top="567" w:right="567" w:bottom="567" w:left="567" w:header="567" w:footer="567" w:gutter="0"/>
          <w:cols w:num="2" w:space="425" w:equalWidth="0">
            <w:col w:w="5173" w:space="425"/>
            <w:col w:w="5173"/>
          </w:cols>
          <w:docGrid w:type="lines" w:linePitch="312"/>
        </w:sectPr>
      </w:pPr>
    </w:p>
    <w:p w:rsidR="0030574D" w:rsidRDefault="0030574D" w:rsidP="0030574D">
      <w:pPr>
        <w:spacing w:line="0" w:lineRule="atLeast"/>
        <w:rPr>
          <w:color w:val="000000"/>
          <w:szCs w:val="21"/>
        </w:rPr>
      </w:pPr>
      <w:r>
        <w:rPr>
          <w:rFonts w:hint="eastAsia"/>
          <w:color w:val="000000"/>
          <w:szCs w:val="21"/>
        </w:rPr>
        <w:lastRenderedPageBreak/>
        <w:t>2</w:t>
      </w:r>
      <w:r>
        <w:rPr>
          <w:rFonts w:hint="eastAsia"/>
          <w:color w:val="000000"/>
          <w:szCs w:val="21"/>
        </w:rPr>
        <w:t>、设学生</w:t>
      </w:r>
      <w:r>
        <w:rPr>
          <w:rFonts w:hint="eastAsia"/>
          <w:color w:val="000000"/>
          <w:szCs w:val="21"/>
        </w:rPr>
        <w:t>-</w:t>
      </w:r>
      <w:r>
        <w:rPr>
          <w:rFonts w:hint="eastAsia"/>
          <w:color w:val="000000"/>
          <w:szCs w:val="21"/>
        </w:rPr>
        <w:t>课程数据库中包括三个表：</w:t>
      </w:r>
      <w:r>
        <w:rPr>
          <w:rFonts w:hint="eastAsia"/>
          <w:color w:val="000000"/>
          <w:szCs w:val="21"/>
        </w:rPr>
        <w:t xml:space="preserve"> </w:t>
      </w:r>
    </w:p>
    <w:p w:rsidR="0030574D" w:rsidRDefault="0030574D" w:rsidP="0030574D">
      <w:pPr>
        <w:spacing w:line="0" w:lineRule="atLeast"/>
        <w:ind w:firstLineChars="300" w:firstLine="630"/>
        <w:rPr>
          <w:color w:val="000000"/>
          <w:szCs w:val="21"/>
        </w:rPr>
      </w:pPr>
      <w:r>
        <w:rPr>
          <w:rFonts w:hint="eastAsia"/>
          <w:color w:val="000000"/>
          <w:szCs w:val="21"/>
        </w:rPr>
        <w:t>学生表：</w:t>
      </w:r>
      <w:r>
        <w:rPr>
          <w:rFonts w:hint="eastAsia"/>
          <w:color w:val="000000"/>
          <w:szCs w:val="21"/>
        </w:rPr>
        <w:t xml:space="preserve">Student </w:t>
      </w:r>
      <w:r>
        <w:rPr>
          <w:rFonts w:hint="eastAsia"/>
          <w:color w:val="000000"/>
          <w:szCs w:val="21"/>
        </w:rPr>
        <w:t>（</w:t>
      </w:r>
      <w:r>
        <w:rPr>
          <w:rFonts w:hint="eastAsia"/>
          <w:color w:val="000000"/>
          <w:szCs w:val="21"/>
        </w:rPr>
        <w:t>Sno</w:t>
      </w:r>
      <w:r>
        <w:rPr>
          <w:rFonts w:hint="eastAsia"/>
          <w:color w:val="000000"/>
          <w:szCs w:val="21"/>
        </w:rPr>
        <w:t>，</w:t>
      </w:r>
      <w:r>
        <w:rPr>
          <w:rFonts w:hint="eastAsia"/>
          <w:color w:val="000000"/>
          <w:szCs w:val="21"/>
        </w:rPr>
        <w:t>Sname</w:t>
      </w:r>
      <w:r>
        <w:rPr>
          <w:rFonts w:hint="eastAsia"/>
          <w:color w:val="000000"/>
          <w:szCs w:val="21"/>
        </w:rPr>
        <w:t>，</w:t>
      </w:r>
      <w:r>
        <w:rPr>
          <w:rFonts w:hint="eastAsia"/>
          <w:color w:val="000000"/>
          <w:szCs w:val="21"/>
        </w:rPr>
        <w:t>Sex</w:t>
      </w:r>
      <w:r>
        <w:rPr>
          <w:rFonts w:hint="eastAsia"/>
          <w:color w:val="000000"/>
          <w:szCs w:val="21"/>
        </w:rPr>
        <w:t>，</w:t>
      </w:r>
      <w:r>
        <w:rPr>
          <w:rFonts w:hint="eastAsia"/>
          <w:color w:val="000000"/>
          <w:szCs w:val="21"/>
        </w:rPr>
        <w:t>Sage</w:t>
      </w:r>
      <w:r>
        <w:rPr>
          <w:rFonts w:hint="eastAsia"/>
          <w:color w:val="000000"/>
          <w:szCs w:val="21"/>
        </w:rPr>
        <w:t>，</w:t>
      </w:r>
      <w:r>
        <w:rPr>
          <w:rFonts w:hint="eastAsia"/>
          <w:color w:val="000000"/>
          <w:szCs w:val="21"/>
        </w:rPr>
        <w:t>Sdept</w:t>
      </w:r>
      <w:r>
        <w:rPr>
          <w:rFonts w:hint="eastAsia"/>
          <w:color w:val="000000"/>
          <w:szCs w:val="21"/>
        </w:rPr>
        <w:t>）</w:t>
      </w:r>
    </w:p>
    <w:p w:rsidR="0030574D" w:rsidRDefault="0030574D" w:rsidP="0030574D">
      <w:pPr>
        <w:spacing w:line="0" w:lineRule="atLeast"/>
        <w:ind w:firstLineChars="300" w:firstLine="630"/>
        <w:rPr>
          <w:color w:val="000000"/>
          <w:szCs w:val="21"/>
        </w:rPr>
      </w:pPr>
      <w:r>
        <w:rPr>
          <w:rFonts w:hint="eastAsia"/>
          <w:color w:val="000000"/>
          <w:szCs w:val="21"/>
        </w:rPr>
        <w:t>课程表：</w:t>
      </w:r>
      <w:r>
        <w:rPr>
          <w:rFonts w:hint="eastAsia"/>
          <w:color w:val="000000"/>
          <w:szCs w:val="21"/>
        </w:rPr>
        <w:t>Course</w:t>
      </w:r>
      <w:r>
        <w:rPr>
          <w:rFonts w:hint="eastAsia"/>
          <w:color w:val="000000"/>
          <w:szCs w:val="21"/>
        </w:rPr>
        <w:t>（</w:t>
      </w:r>
      <w:r>
        <w:rPr>
          <w:rFonts w:hint="eastAsia"/>
          <w:color w:val="000000"/>
          <w:szCs w:val="21"/>
        </w:rPr>
        <w:t>Cno</w:t>
      </w:r>
      <w:r>
        <w:rPr>
          <w:rFonts w:hint="eastAsia"/>
          <w:color w:val="000000"/>
          <w:szCs w:val="21"/>
        </w:rPr>
        <w:t>，</w:t>
      </w:r>
      <w:r>
        <w:rPr>
          <w:rFonts w:hint="eastAsia"/>
          <w:color w:val="000000"/>
          <w:szCs w:val="21"/>
        </w:rPr>
        <w:t>Cname</w:t>
      </w:r>
      <w:r>
        <w:rPr>
          <w:rFonts w:hint="eastAsia"/>
          <w:color w:val="000000"/>
          <w:szCs w:val="21"/>
        </w:rPr>
        <w:t>，</w:t>
      </w:r>
      <w:r>
        <w:rPr>
          <w:rFonts w:hint="eastAsia"/>
          <w:color w:val="000000"/>
          <w:szCs w:val="21"/>
        </w:rPr>
        <w:t>Ccredit</w:t>
      </w:r>
      <w:r>
        <w:rPr>
          <w:rFonts w:hint="eastAsia"/>
          <w:color w:val="000000"/>
          <w:szCs w:val="21"/>
        </w:rPr>
        <w:t>）</w:t>
      </w:r>
    </w:p>
    <w:p w:rsidR="0030574D" w:rsidRDefault="0030574D" w:rsidP="0030574D">
      <w:pPr>
        <w:spacing w:line="0" w:lineRule="atLeast"/>
        <w:ind w:firstLineChars="300" w:firstLine="630"/>
        <w:rPr>
          <w:color w:val="000000"/>
          <w:szCs w:val="21"/>
        </w:rPr>
      </w:pPr>
      <w:r>
        <w:rPr>
          <w:rFonts w:hint="eastAsia"/>
          <w:color w:val="000000"/>
          <w:szCs w:val="21"/>
        </w:rPr>
        <w:t>学生选课表：</w:t>
      </w:r>
      <w:r>
        <w:rPr>
          <w:rFonts w:hint="eastAsia"/>
          <w:color w:val="000000"/>
          <w:szCs w:val="21"/>
        </w:rPr>
        <w:t>SC</w:t>
      </w:r>
      <w:r>
        <w:rPr>
          <w:rFonts w:hint="eastAsia"/>
          <w:color w:val="000000"/>
          <w:szCs w:val="21"/>
        </w:rPr>
        <w:t>（</w:t>
      </w:r>
      <w:r>
        <w:rPr>
          <w:rFonts w:hint="eastAsia"/>
          <w:color w:val="000000"/>
          <w:szCs w:val="21"/>
        </w:rPr>
        <w:t>Sno</w:t>
      </w:r>
      <w:r>
        <w:rPr>
          <w:rFonts w:hint="eastAsia"/>
          <w:color w:val="000000"/>
          <w:szCs w:val="21"/>
        </w:rPr>
        <w:t>，</w:t>
      </w:r>
      <w:r>
        <w:rPr>
          <w:rFonts w:hint="eastAsia"/>
          <w:color w:val="000000"/>
          <w:szCs w:val="21"/>
        </w:rPr>
        <w:t>Cno</w:t>
      </w:r>
      <w:r>
        <w:rPr>
          <w:rFonts w:hint="eastAsia"/>
          <w:color w:val="000000"/>
          <w:szCs w:val="21"/>
        </w:rPr>
        <w:t>，</w:t>
      </w:r>
      <w:r>
        <w:rPr>
          <w:rFonts w:hint="eastAsia"/>
          <w:color w:val="000000"/>
          <w:szCs w:val="21"/>
        </w:rPr>
        <w:t>Grade</w:t>
      </w:r>
      <w:r>
        <w:rPr>
          <w:rFonts w:hint="eastAsia"/>
          <w:color w:val="000000"/>
          <w:szCs w:val="21"/>
        </w:rPr>
        <w:t>）</w:t>
      </w:r>
    </w:p>
    <w:p w:rsidR="0030574D" w:rsidRDefault="0030574D" w:rsidP="0030574D">
      <w:pPr>
        <w:spacing w:line="0" w:lineRule="atLeast"/>
        <w:ind w:leftChars="200" w:left="420" w:firstLineChars="100" w:firstLine="210"/>
        <w:rPr>
          <w:color w:val="000000"/>
          <w:szCs w:val="21"/>
        </w:rPr>
      </w:pPr>
      <w:r>
        <w:rPr>
          <w:rFonts w:hint="eastAsia"/>
          <w:color w:val="000000"/>
          <w:szCs w:val="21"/>
        </w:rPr>
        <w:t>其中</w:t>
      </w:r>
      <w:r>
        <w:rPr>
          <w:rFonts w:hint="eastAsia"/>
          <w:color w:val="000000"/>
          <w:szCs w:val="21"/>
        </w:rPr>
        <w:t>Sno</w:t>
      </w:r>
      <w:r>
        <w:rPr>
          <w:rFonts w:hint="eastAsia"/>
          <w:color w:val="000000"/>
          <w:szCs w:val="21"/>
        </w:rPr>
        <w:t>、</w:t>
      </w:r>
      <w:r>
        <w:rPr>
          <w:rFonts w:hint="eastAsia"/>
          <w:color w:val="000000"/>
          <w:szCs w:val="21"/>
        </w:rPr>
        <w:t>Sname</w:t>
      </w:r>
      <w:r>
        <w:rPr>
          <w:rFonts w:hint="eastAsia"/>
          <w:color w:val="000000"/>
          <w:szCs w:val="21"/>
        </w:rPr>
        <w:t>、</w:t>
      </w:r>
      <w:r>
        <w:rPr>
          <w:rFonts w:hint="eastAsia"/>
          <w:color w:val="000000"/>
          <w:szCs w:val="21"/>
        </w:rPr>
        <w:t>Sex</w:t>
      </w:r>
      <w:r>
        <w:rPr>
          <w:rFonts w:hint="eastAsia"/>
          <w:color w:val="000000"/>
          <w:szCs w:val="21"/>
        </w:rPr>
        <w:t>、</w:t>
      </w:r>
      <w:r>
        <w:rPr>
          <w:rFonts w:hint="eastAsia"/>
          <w:color w:val="000000"/>
          <w:szCs w:val="21"/>
        </w:rPr>
        <w:t>Sage</w:t>
      </w:r>
      <w:r>
        <w:rPr>
          <w:rFonts w:hint="eastAsia"/>
          <w:color w:val="000000"/>
          <w:szCs w:val="21"/>
        </w:rPr>
        <w:t>、</w:t>
      </w:r>
      <w:r>
        <w:rPr>
          <w:rFonts w:hint="eastAsia"/>
          <w:color w:val="000000"/>
          <w:szCs w:val="21"/>
        </w:rPr>
        <w:t>Sdept</w:t>
      </w:r>
      <w:r>
        <w:rPr>
          <w:rFonts w:hint="eastAsia"/>
          <w:color w:val="000000"/>
          <w:szCs w:val="21"/>
        </w:rPr>
        <w:t>、</w:t>
      </w:r>
      <w:r>
        <w:rPr>
          <w:rFonts w:hint="eastAsia"/>
          <w:color w:val="000000"/>
          <w:szCs w:val="21"/>
        </w:rPr>
        <w:t xml:space="preserve"> Cno</w:t>
      </w:r>
      <w:r>
        <w:rPr>
          <w:rFonts w:hint="eastAsia"/>
          <w:color w:val="000000"/>
          <w:szCs w:val="21"/>
        </w:rPr>
        <w:t>、</w:t>
      </w:r>
      <w:r>
        <w:rPr>
          <w:rFonts w:hint="eastAsia"/>
          <w:color w:val="000000"/>
          <w:szCs w:val="21"/>
        </w:rPr>
        <w:t>Cname</w:t>
      </w:r>
      <w:r>
        <w:rPr>
          <w:rFonts w:hint="eastAsia"/>
          <w:color w:val="000000"/>
          <w:szCs w:val="21"/>
        </w:rPr>
        <w:t>、</w:t>
      </w:r>
      <w:r>
        <w:rPr>
          <w:rFonts w:hint="eastAsia"/>
          <w:color w:val="000000"/>
          <w:szCs w:val="21"/>
        </w:rPr>
        <w:t xml:space="preserve">Ccredit </w:t>
      </w:r>
      <w:r>
        <w:rPr>
          <w:rFonts w:hint="eastAsia"/>
          <w:color w:val="000000"/>
          <w:szCs w:val="21"/>
        </w:rPr>
        <w:t>、</w:t>
      </w:r>
      <w:r>
        <w:rPr>
          <w:rFonts w:hint="eastAsia"/>
          <w:color w:val="000000"/>
          <w:szCs w:val="21"/>
        </w:rPr>
        <w:t>Grade</w:t>
      </w:r>
      <w:r>
        <w:rPr>
          <w:rFonts w:hint="eastAsia"/>
          <w:color w:val="000000"/>
          <w:szCs w:val="21"/>
        </w:rPr>
        <w:t>分别表示学号、姓名、性别、年龄、所在系名、课程号、课程名、学分和成绩。</w:t>
      </w:r>
    </w:p>
    <w:p w:rsidR="0030574D" w:rsidRDefault="0030574D" w:rsidP="0030574D">
      <w:pPr>
        <w:spacing w:line="0" w:lineRule="atLeast"/>
        <w:ind w:firstLineChars="200" w:firstLine="420"/>
        <w:rPr>
          <w:color w:val="000000"/>
          <w:szCs w:val="21"/>
        </w:rPr>
      </w:pPr>
      <w:r>
        <w:rPr>
          <w:rFonts w:hint="eastAsia"/>
          <w:color w:val="000000"/>
          <w:szCs w:val="21"/>
        </w:rPr>
        <w:t>试用</w:t>
      </w:r>
      <w:r>
        <w:rPr>
          <w:rFonts w:hint="eastAsia"/>
          <w:color w:val="000000"/>
          <w:szCs w:val="21"/>
        </w:rPr>
        <w:t>SQL</w:t>
      </w:r>
      <w:r>
        <w:rPr>
          <w:rFonts w:hint="eastAsia"/>
          <w:color w:val="000000"/>
          <w:szCs w:val="21"/>
        </w:rPr>
        <w:t>语言完成下列项操作：</w:t>
      </w:r>
    </w:p>
    <w:p w:rsidR="0030574D" w:rsidRDefault="0030574D" w:rsidP="0030574D">
      <w:pPr>
        <w:spacing w:line="0" w:lineRule="atLeast"/>
        <w:ind w:firstLineChars="200" w:firstLine="420"/>
        <w:rPr>
          <w:color w:val="000000"/>
          <w:szCs w:val="21"/>
        </w:rPr>
      </w:pPr>
      <w:r>
        <w:rPr>
          <w:rFonts w:hint="eastAsia"/>
          <w:color w:val="000000"/>
          <w:szCs w:val="21"/>
        </w:rPr>
        <w:t>（</w:t>
      </w:r>
      <w:r>
        <w:rPr>
          <w:rFonts w:hint="eastAsia"/>
          <w:color w:val="000000"/>
          <w:szCs w:val="21"/>
        </w:rPr>
        <w:t>1</w:t>
      </w:r>
      <w:r>
        <w:rPr>
          <w:rFonts w:hint="eastAsia"/>
          <w:color w:val="000000"/>
          <w:szCs w:val="21"/>
        </w:rPr>
        <w:t>）查询选修课程包括“</w:t>
      </w:r>
      <w:r>
        <w:rPr>
          <w:rFonts w:hint="eastAsia"/>
          <w:color w:val="000000"/>
          <w:szCs w:val="21"/>
        </w:rPr>
        <w:t>1042</w:t>
      </w:r>
      <w:r>
        <w:rPr>
          <w:rFonts w:hint="eastAsia"/>
          <w:color w:val="000000"/>
          <w:szCs w:val="21"/>
        </w:rPr>
        <w:t>”号学生所学的课程的学生学号</w:t>
      </w:r>
    </w:p>
    <w:p w:rsidR="0030574D" w:rsidRDefault="0030574D" w:rsidP="0030574D">
      <w:pPr>
        <w:spacing w:line="0" w:lineRule="atLeast"/>
        <w:ind w:leftChars="207" w:left="1065" w:hangingChars="300" w:hanging="630"/>
        <w:rPr>
          <w:color w:val="000000"/>
          <w:szCs w:val="21"/>
        </w:rPr>
      </w:pPr>
      <w:r>
        <w:rPr>
          <w:rFonts w:hint="eastAsia"/>
          <w:color w:val="000000"/>
          <w:szCs w:val="21"/>
        </w:rPr>
        <w:t>（</w:t>
      </w:r>
      <w:r>
        <w:rPr>
          <w:rFonts w:hint="eastAsia"/>
          <w:color w:val="000000"/>
          <w:szCs w:val="21"/>
        </w:rPr>
        <w:t>2</w:t>
      </w:r>
      <w:r>
        <w:rPr>
          <w:rFonts w:hint="eastAsia"/>
          <w:color w:val="000000"/>
          <w:szCs w:val="21"/>
        </w:rPr>
        <w:t>）创建一个计科系学生信息视图</w:t>
      </w:r>
      <w:r>
        <w:rPr>
          <w:rFonts w:hint="eastAsia"/>
          <w:color w:val="000000"/>
          <w:szCs w:val="21"/>
        </w:rPr>
        <w:t>S_CS_VIEW</w:t>
      </w:r>
      <w:r>
        <w:rPr>
          <w:rFonts w:hint="eastAsia"/>
          <w:color w:val="000000"/>
          <w:szCs w:val="21"/>
        </w:rPr>
        <w:t>，包括</w:t>
      </w:r>
      <w:r>
        <w:rPr>
          <w:rFonts w:hint="eastAsia"/>
          <w:color w:val="000000"/>
          <w:szCs w:val="21"/>
        </w:rPr>
        <w:t>Sno</w:t>
      </w:r>
      <w:r>
        <w:rPr>
          <w:rFonts w:hint="eastAsia"/>
          <w:color w:val="000000"/>
          <w:szCs w:val="21"/>
        </w:rPr>
        <w:t>学号、</w:t>
      </w:r>
      <w:r>
        <w:rPr>
          <w:rFonts w:hint="eastAsia"/>
          <w:color w:val="000000"/>
          <w:szCs w:val="21"/>
        </w:rPr>
        <w:t>Sname</w:t>
      </w:r>
      <w:r>
        <w:rPr>
          <w:rFonts w:hint="eastAsia"/>
          <w:color w:val="000000"/>
          <w:szCs w:val="21"/>
        </w:rPr>
        <w:t>姓名、</w:t>
      </w:r>
      <w:r>
        <w:rPr>
          <w:rFonts w:hint="eastAsia"/>
          <w:color w:val="000000"/>
          <w:szCs w:val="21"/>
        </w:rPr>
        <w:t>Sex</w:t>
      </w:r>
      <w:r>
        <w:rPr>
          <w:rFonts w:hint="eastAsia"/>
          <w:color w:val="000000"/>
          <w:szCs w:val="21"/>
        </w:rPr>
        <w:t>性别</w:t>
      </w:r>
      <w:r>
        <w:rPr>
          <w:rFonts w:hint="eastAsia"/>
          <w:color w:val="000000"/>
          <w:szCs w:val="21"/>
        </w:rPr>
        <w:t>;</w:t>
      </w:r>
    </w:p>
    <w:p w:rsidR="0030574D" w:rsidRDefault="0030574D" w:rsidP="0030574D">
      <w:pPr>
        <w:spacing w:line="0" w:lineRule="atLeast"/>
        <w:ind w:leftChars="207" w:left="1065" w:hangingChars="300" w:hanging="630"/>
        <w:rPr>
          <w:color w:val="000000"/>
          <w:szCs w:val="21"/>
        </w:rPr>
      </w:pPr>
      <w:r>
        <w:rPr>
          <w:rFonts w:hint="eastAsia"/>
          <w:color w:val="000000"/>
          <w:szCs w:val="21"/>
        </w:rPr>
        <w:t>（</w:t>
      </w:r>
      <w:r>
        <w:rPr>
          <w:rFonts w:hint="eastAsia"/>
          <w:color w:val="000000"/>
          <w:szCs w:val="21"/>
        </w:rPr>
        <w:t>3</w:t>
      </w:r>
      <w:r>
        <w:rPr>
          <w:rFonts w:hint="eastAsia"/>
          <w:color w:val="000000"/>
          <w:szCs w:val="21"/>
        </w:rPr>
        <w:t>）通过上面第</w:t>
      </w:r>
      <w:r>
        <w:rPr>
          <w:rFonts w:hint="eastAsia"/>
          <w:color w:val="000000"/>
          <w:szCs w:val="21"/>
        </w:rPr>
        <w:t>2</w:t>
      </w:r>
      <w:r>
        <w:rPr>
          <w:rFonts w:hint="eastAsia"/>
          <w:color w:val="000000"/>
          <w:szCs w:val="21"/>
        </w:rPr>
        <w:t>题创建的视图修改数据，把王平的名字改为王慧平</w:t>
      </w:r>
    </w:p>
    <w:p w:rsidR="0030574D" w:rsidRDefault="0030574D" w:rsidP="0030574D">
      <w:pPr>
        <w:spacing w:line="0" w:lineRule="atLeast"/>
        <w:ind w:leftChars="207" w:left="1170" w:hangingChars="350" w:hanging="735"/>
        <w:rPr>
          <w:color w:val="000000"/>
          <w:szCs w:val="21"/>
        </w:rPr>
      </w:pPr>
      <w:r>
        <w:rPr>
          <w:rFonts w:hint="eastAsia"/>
          <w:color w:val="000000"/>
          <w:szCs w:val="21"/>
        </w:rPr>
        <w:t>（</w:t>
      </w:r>
      <w:r>
        <w:rPr>
          <w:rFonts w:hint="eastAsia"/>
          <w:color w:val="000000"/>
          <w:szCs w:val="21"/>
        </w:rPr>
        <w:t>4</w:t>
      </w:r>
      <w:r>
        <w:rPr>
          <w:rFonts w:hint="eastAsia"/>
          <w:color w:val="000000"/>
          <w:szCs w:val="21"/>
        </w:rPr>
        <w:t>）创建一选修数据库课程信息的视图，视图名称为</w:t>
      </w:r>
      <w:r>
        <w:rPr>
          <w:rFonts w:hint="eastAsia"/>
          <w:color w:val="000000"/>
          <w:szCs w:val="21"/>
        </w:rPr>
        <w:t>datascore_view</w:t>
      </w:r>
      <w:r>
        <w:rPr>
          <w:rFonts w:hint="eastAsia"/>
          <w:color w:val="000000"/>
          <w:szCs w:val="21"/>
        </w:rPr>
        <w:t>，包含学号、姓名、成绩。</w:t>
      </w:r>
    </w:p>
    <w:p w:rsidR="0030574D" w:rsidRDefault="0030574D" w:rsidP="0030574D">
      <w:pPr>
        <w:spacing w:line="0" w:lineRule="atLeast"/>
        <w:ind w:leftChars="207" w:left="1065" w:hangingChars="300" w:hanging="630"/>
        <w:rPr>
          <w:rFonts w:hAnsi="宋体"/>
          <w:color w:val="000000"/>
          <w:szCs w:val="21"/>
        </w:rPr>
        <w:sectPr w:rsidR="0030574D">
          <w:type w:val="continuous"/>
          <w:pgSz w:w="11906" w:h="16838"/>
          <w:pgMar w:top="567" w:right="567" w:bottom="567" w:left="567" w:header="567" w:footer="567" w:gutter="0"/>
          <w:cols w:space="720"/>
          <w:docGrid w:type="lines" w:linePitch="312"/>
        </w:sectPr>
      </w:pPr>
    </w:p>
    <w:p w:rsidR="0030574D" w:rsidRDefault="0030574D" w:rsidP="0030574D">
      <w:pPr>
        <w:spacing w:line="0" w:lineRule="atLeast"/>
        <w:ind w:leftChars="207" w:left="1065" w:hangingChars="300" w:hanging="630"/>
        <w:rPr>
          <w:color w:val="000000"/>
          <w:szCs w:val="21"/>
        </w:rPr>
      </w:pPr>
      <w:r>
        <w:rPr>
          <w:rFonts w:hAnsi="宋体" w:hint="eastAsia"/>
          <w:color w:val="000000"/>
          <w:szCs w:val="21"/>
        </w:rPr>
        <w:lastRenderedPageBreak/>
        <w:t>答案：</w:t>
      </w:r>
      <w:r>
        <w:rPr>
          <w:rFonts w:hAnsi="宋体" w:hint="eastAsia"/>
          <w:color w:val="000000"/>
          <w:szCs w:val="21"/>
        </w:rPr>
        <w:t>(1)</w:t>
      </w:r>
      <w:r>
        <w:rPr>
          <w:color w:val="000000"/>
          <w:szCs w:val="21"/>
        </w:rPr>
        <w:t xml:space="preserve"> SELECT DISTINCT S</w:t>
      </w:r>
      <w:r>
        <w:rPr>
          <w:rFonts w:hint="eastAsia"/>
          <w:color w:val="000000"/>
          <w:szCs w:val="21"/>
        </w:rPr>
        <w:t>NO</w:t>
      </w:r>
    </w:p>
    <w:p w:rsidR="0030574D" w:rsidRDefault="0030574D" w:rsidP="0030574D">
      <w:pPr>
        <w:spacing w:line="0" w:lineRule="atLeast"/>
        <w:ind w:leftChars="207" w:left="1065" w:hangingChars="300" w:hanging="630"/>
        <w:rPr>
          <w:color w:val="000000"/>
          <w:szCs w:val="21"/>
        </w:rPr>
      </w:pPr>
      <w:r>
        <w:rPr>
          <w:color w:val="000000"/>
          <w:szCs w:val="21"/>
        </w:rPr>
        <w:t xml:space="preserve">         FROM SC SCX</w:t>
      </w:r>
    </w:p>
    <w:p w:rsidR="0030574D" w:rsidRDefault="0030574D" w:rsidP="0030574D">
      <w:pPr>
        <w:spacing w:line="0" w:lineRule="atLeast"/>
        <w:ind w:leftChars="207" w:left="1065" w:hangingChars="300" w:hanging="630"/>
        <w:rPr>
          <w:color w:val="000000"/>
          <w:szCs w:val="21"/>
        </w:rPr>
      </w:pPr>
      <w:r>
        <w:rPr>
          <w:color w:val="000000"/>
          <w:szCs w:val="21"/>
        </w:rPr>
        <w:t xml:space="preserve">         WHERE NOT EXISTS</w:t>
      </w:r>
    </w:p>
    <w:p w:rsidR="0030574D" w:rsidRDefault="0030574D" w:rsidP="0030574D">
      <w:pPr>
        <w:spacing w:line="0" w:lineRule="atLeast"/>
        <w:ind w:leftChars="207" w:left="1065" w:hangingChars="300" w:hanging="630"/>
        <w:rPr>
          <w:color w:val="000000"/>
          <w:szCs w:val="21"/>
        </w:rPr>
      </w:pPr>
      <w:r>
        <w:rPr>
          <w:color w:val="000000"/>
          <w:szCs w:val="21"/>
        </w:rPr>
        <w:t xml:space="preserve">               (SELECT *</w:t>
      </w:r>
    </w:p>
    <w:p w:rsidR="0030574D" w:rsidRDefault="0030574D" w:rsidP="0030574D">
      <w:pPr>
        <w:spacing w:line="0" w:lineRule="atLeast"/>
        <w:ind w:leftChars="207" w:left="1065" w:hangingChars="300" w:hanging="630"/>
        <w:rPr>
          <w:color w:val="000000"/>
          <w:szCs w:val="21"/>
        </w:rPr>
      </w:pPr>
      <w:r>
        <w:rPr>
          <w:color w:val="000000"/>
          <w:szCs w:val="21"/>
        </w:rPr>
        <w:t xml:space="preserve">                FROM SC SCY</w:t>
      </w:r>
    </w:p>
    <w:p w:rsidR="0030574D" w:rsidRDefault="0030574D" w:rsidP="0030574D">
      <w:pPr>
        <w:spacing w:line="0" w:lineRule="atLeast"/>
        <w:ind w:leftChars="207" w:left="1065" w:hangingChars="300" w:hanging="630"/>
        <w:rPr>
          <w:color w:val="000000"/>
          <w:szCs w:val="21"/>
        </w:rPr>
      </w:pPr>
      <w:r>
        <w:rPr>
          <w:color w:val="000000"/>
          <w:szCs w:val="21"/>
        </w:rPr>
        <w:t xml:space="preserve">                WHERE SCY.S</w:t>
      </w:r>
      <w:r>
        <w:rPr>
          <w:rFonts w:hint="eastAsia"/>
          <w:color w:val="000000"/>
          <w:szCs w:val="21"/>
        </w:rPr>
        <w:t>NO</w:t>
      </w:r>
      <w:r>
        <w:rPr>
          <w:color w:val="000000"/>
          <w:szCs w:val="21"/>
        </w:rPr>
        <w:t xml:space="preserve"> = ' </w:t>
      </w:r>
      <w:r>
        <w:rPr>
          <w:rFonts w:hint="eastAsia"/>
          <w:color w:val="000000"/>
          <w:szCs w:val="21"/>
        </w:rPr>
        <w:t>1042</w:t>
      </w:r>
      <w:r>
        <w:rPr>
          <w:color w:val="000000"/>
          <w:szCs w:val="21"/>
        </w:rPr>
        <w:t>'  AND</w:t>
      </w:r>
    </w:p>
    <w:p w:rsidR="0030574D" w:rsidRDefault="0030574D" w:rsidP="0030574D">
      <w:pPr>
        <w:spacing w:line="0" w:lineRule="atLeast"/>
        <w:ind w:leftChars="207" w:left="1065" w:hangingChars="300" w:hanging="630"/>
        <w:rPr>
          <w:color w:val="000000"/>
          <w:szCs w:val="21"/>
        </w:rPr>
      </w:pPr>
      <w:r>
        <w:rPr>
          <w:color w:val="000000"/>
          <w:szCs w:val="21"/>
        </w:rPr>
        <w:t xml:space="preserve">                   NOT EXISTS</w:t>
      </w:r>
    </w:p>
    <w:p w:rsidR="0030574D" w:rsidRDefault="0030574D" w:rsidP="0030574D">
      <w:pPr>
        <w:spacing w:line="0" w:lineRule="atLeast"/>
        <w:ind w:leftChars="207" w:left="1065" w:hangingChars="300" w:hanging="630"/>
        <w:rPr>
          <w:color w:val="000000"/>
          <w:szCs w:val="21"/>
        </w:rPr>
      </w:pPr>
      <w:r>
        <w:rPr>
          <w:color w:val="000000"/>
          <w:szCs w:val="21"/>
        </w:rPr>
        <w:t xml:space="preserve">                      (SELECT *</w:t>
      </w:r>
    </w:p>
    <w:p w:rsidR="0030574D" w:rsidRDefault="0030574D" w:rsidP="0030574D">
      <w:pPr>
        <w:spacing w:line="0" w:lineRule="atLeast"/>
        <w:ind w:leftChars="207" w:left="1065" w:hangingChars="300" w:hanging="630"/>
        <w:rPr>
          <w:color w:val="000000"/>
          <w:szCs w:val="21"/>
        </w:rPr>
      </w:pPr>
      <w:r>
        <w:rPr>
          <w:color w:val="000000"/>
          <w:szCs w:val="21"/>
        </w:rPr>
        <w:t xml:space="preserve">                        FROM SC SCZ</w:t>
      </w:r>
    </w:p>
    <w:p w:rsidR="0030574D" w:rsidRDefault="0030574D" w:rsidP="0030574D">
      <w:pPr>
        <w:spacing w:line="0" w:lineRule="atLeast"/>
        <w:ind w:leftChars="207" w:left="1065" w:hangingChars="300" w:hanging="630"/>
        <w:rPr>
          <w:color w:val="000000"/>
          <w:szCs w:val="21"/>
        </w:rPr>
      </w:pPr>
      <w:r>
        <w:rPr>
          <w:color w:val="000000"/>
          <w:szCs w:val="21"/>
        </w:rPr>
        <w:t xml:space="preserve">                         WHERE SCZ.S</w:t>
      </w:r>
      <w:r>
        <w:rPr>
          <w:rFonts w:hint="eastAsia"/>
          <w:color w:val="000000"/>
          <w:szCs w:val="21"/>
        </w:rPr>
        <w:t>NO</w:t>
      </w:r>
      <w:r>
        <w:rPr>
          <w:color w:val="000000"/>
          <w:szCs w:val="21"/>
        </w:rPr>
        <w:t>=SCX.S</w:t>
      </w:r>
      <w:r>
        <w:rPr>
          <w:rFonts w:hint="eastAsia"/>
          <w:color w:val="000000"/>
          <w:szCs w:val="21"/>
        </w:rPr>
        <w:t>NO</w:t>
      </w:r>
      <w:r>
        <w:rPr>
          <w:color w:val="000000"/>
          <w:szCs w:val="21"/>
        </w:rPr>
        <w:t xml:space="preserve"> AND</w:t>
      </w:r>
    </w:p>
    <w:p w:rsidR="0030574D" w:rsidRDefault="0030574D" w:rsidP="0030574D">
      <w:pPr>
        <w:spacing w:line="0" w:lineRule="atLeast"/>
        <w:ind w:leftChars="207" w:left="1065" w:hangingChars="300" w:hanging="630"/>
        <w:rPr>
          <w:color w:val="000000"/>
          <w:szCs w:val="21"/>
        </w:rPr>
      </w:pPr>
      <w:r>
        <w:rPr>
          <w:color w:val="000000"/>
          <w:szCs w:val="21"/>
        </w:rPr>
        <w:t xml:space="preserve">                        SCZ.C</w:t>
      </w:r>
      <w:r>
        <w:rPr>
          <w:rFonts w:hint="eastAsia"/>
          <w:color w:val="000000"/>
          <w:szCs w:val="21"/>
        </w:rPr>
        <w:t>NO</w:t>
      </w:r>
      <w:r>
        <w:rPr>
          <w:color w:val="000000"/>
          <w:szCs w:val="21"/>
        </w:rPr>
        <w:t>=SCY.C</w:t>
      </w:r>
      <w:r>
        <w:rPr>
          <w:rFonts w:hint="eastAsia"/>
          <w:color w:val="000000"/>
          <w:szCs w:val="21"/>
        </w:rPr>
        <w:t>NO</w:t>
      </w:r>
      <w:r>
        <w:rPr>
          <w:color w:val="000000"/>
          <w:szCs w:val="21"/>
        </w:rPr>
        <w:t>))</w:t>
      </w:r>
      <w:r>
        <w:rPr>
          <w:rFonts w:hint="eastAsia"/>
          <w:color w:val="000000"/>
          <w:szCs w:val="21"/>
        </w:rPr>
        <w:t>；</w:t>
      </w:r>
    </w:p>
    <w:p w:rsidR="0030574D" w:rsidRDefault="0030574D" w:rsidP="0030574D">
      <w:pPr>
        <w:spacing w:line="0" w:lineRule="atLeast"/>
        <w:ind w:leftChars="207" w:left="1065" w:hangingChars="300" w:hanging="630"/>
        <w:rPr>
          <w:color w:val="000000"/>
          <w:szCs w:val="21"/>
        </w:rPr>
      </w:pPr>
      <w:r>
        <w:rPr>
          <w:rFonts w:hint="eastAsia"/>
          <w:color w:val="000000"/>
          <w:szCs w:val="21"/>
        </w:rPr>
        <w:t xml:space="preserve">    (2)  CREATE VIEW S_CS_VIEW </w:t>
      </w:r>
    </w:p>
    <w:p w:rsidR="0030574D" w:rsidRDefault="0030574D" w:rsidP="0030574D">
      <w:pPr>
        <w:spacing w:line="0" w:lineRule="atLeast"/>
        <w:ind w:leftChars="207" w:left="1065" w:hangingChars="300" w:hanging="630"/>
        <w:rPr>
          <w:color w:val="000000"/>
          <w:szCs w:val="21"/>
        </w:rPr>
      </w:pPr>
      <w:r>
        <w:rPr>
          <w:rFonts w:hint="eastAsia"/>
          <w:color w:val="000000"/>
          <w:szCs w:val="21"/>
        </w:rPr>
        <w:t xml:space="preserve">        AS</w:t>
      </w:r>
    </w:p>
    <w:p w:rsidR="0030574D" w:rsidRDefault="0030574D" w:rsidP="0030574D">
      <w:pPr>
        <w:spacing w:line="0" w:lineRule="atLeast"/>
        <w:ind w:leftChars="207" w:left="1065" w:hangingChars="300" w:hanging="630"/>
        <w:rPr>
          <w:color w:val="000000"/>
          <w:szCs w:val="21"/>
        </w:rPr>
      </w:pPr>
      <w:r>
        <w:rPr>
          <w:rFonts w:hint="eastAsia"/>
          <w:color w:val="000000"/>
          <w:szCs w:val="21"/>
        </w:rPr>
        <w:t xml:space="preserve">        SELECT SNO,SNAME,SEX</w:t>
      </w:r>
    </w:p>
    <w:p w:rsidR="0030574D" w:rsidRDefault="0030574D" w:rsidP="0030574D">
      <w:pPr>
        <w:spacing w:line="0" w:lineRule="atLeast"/>
        <w:ind w:leftChars="207" w:left="1065" w:hangingChars="300" w:hanging="630"/>
        <w:rPr>
          <w:color w:val="000000"/>
          <w:szCs w:val="21"/>
        </w:rPr>
      </w:pPr>
      <w:r>
        <w:rPr>
          <w:rFonts w:hint="eastAsia"/>
          <w:color w:val="000000"/>
          <w:szCs w:val="21"/>
        </w:rPr>
        <w:lastRenderedPageBreak/>
        <w:t xml:space="preserve">        FROM STUDENT</w:t>
      </w:r>
    </w:p>
    <w:p w:rsidR="0030574D" w:rsidRDefault="0030574D" w:rsidP="0030574D">
      <w:pPr>
        <w:spacing w:line="0" w:lineRule="atLeast"/>
        <w:ind w:leftChars="207" w:left="1065" w:hangingChars="300" w:hanging="630"/>
        <w:rPr>
          <w:color w:val="000000"/>
          <w:szCs w:val="21"/>
        </w:rPr>
      </w:pPr>
      <w:r>
        <w:rPr>
          <w:rFonts w:hint="eastAsia"/>
          <w:color w:val="000000"/>
          <w:szCs w:val="21"/>
        </w:rPr>
        <w:t xml:space="preserve">        WHERE Sdept=</w:t>
      </w:r>
      <w:r>
        <w:rPr>
          <w:color w:val="000000"/>
          <w:szCs w:val="21"/>
        </w:rPr>
        <w:t>’</w:t>
      </w:r>
      <w:r>
        <w:rPr>
          <w:rFonts w:hint="eastAsia"/>
          <w:color w:val="000000"/>
          <w:szCs w:val="21"/>
        </w:rPr>
        <w:t>CS</w:t>
      </w:r>
      <w:r>
        <w:rPr>
          <w:color w:val="000000"/>
          <w:szCs w:val="21"/>
        </w:rPr>
        <w:t>’</w:t>
      </w:r>
    </w:p>
    <w:p w:rsidR="0030574D" w:rsidRDefault="0030574D" w:rsidP="0030574D">
      <w:pPr>
        <w:spacing w:line="0" w:lineRule="atLeast"/>
        <w:ind w:leftChars="207" w:left="1065" w:hangingChars="300" w:hanging="630"/>
        <w:rPr>
          <w:color w:val="000000"/>
          <w:szCs w:val="21"/>
        </w:rPr>
      </w:pPr>
      <w:r>
        <w:rPr>
          <w:rFonts w:hint="eastAsia"/>
          <w:color w:val="000000"/>
          <w:szCs w:val="21"/>
        </w:rPr>
        <w:t xml:space="preserve">  (3)UPDATE S_CS_VIEW</w:t>
      </w:r>
    </w:p>
    <w:p w:rsidR="0030574D" w:rsidRDefault="0030574D" w:rsidP="0030574D">
      <w:pPr>
        <w:spacing w:line="0" w:lineRule="atLeast"/>
        <w:ind w:leftChars="207" w:left="1065" w:hangingChars="300" w:hanging="630"/>
        <w:rPr>
          <w:color w:val="000000"/>
          <w:szCs w:val="21"/>
        </w:rPr>
      </w:pPr>
      <w:r>
        <w:rPr>
          <w:rFonts w:hint="eastAsia"/>
          <w:color w:val="000000"/>
          <w:szCs w:val="21"/>
        </w:rPr>
        <w:t xml:space="preserve">    SET SNAME=</w:t>
      </w:r>
      <w:r>
        <w:rPr>
          <w:color w:val="000000"/>
          <w:szCs w:val="21"/>
        </w:rPr>
        <w:t>’</w:t>
      </w:r>
      <w:r>
        <w:rPr>
          <w:rFonts w:hint="eastAsia"/>
          <w:color w:val="000000"/>
          <w:szCs w:val="21"/>
        </w:rPr>
        <w:t xml:space="preserve"> </w:t>
      </w:r>
      <w:r>
        <w:rPr>
          <w:rFonts w:hint="eastAsia"/>
          <w:color w:val="000000"/>
          <w:szCs w:val="21"/>
        </w:rPr>
        <w:t>王慧平</w:t>
      </w:r>
      <w:r>
        <w:rPr>
          <w:color w:val="000000"/>
          <w:szCs w:val="21"/>
        </w:rPr>
        <w:t>’</w:t>
      </w:r>
    </w:p>
    <w:p w:rsidR="0030574D" w:rsidRDefault="0030574D" w:rsidP="0030574D">
      <w:pPr>
        <w:spacing w:line="0" w:lineRule="atLeast"/>
        <w:ind w:leftChars="207" w:left="1065" w:hangingChars="300" w:hanging="630"/>
        <w:rPr>
          <w:color w:val="000000"/>
          <w:szCs w:val="21"/>
        </w:rPr>
      </w:pPr>
      <w:r>
        <w:rPr>
          <w:rFonts w:hint="eastAsia"/>
          <w:color w:val="000000"/>
          <w:szCs w:val="21"/>
        </w:rPr>
        <w:t xml:space="preserve">    WHERE SNAME=</w:t>
      </w:r>
      <w:r>
        <w:rPr>
          <w:color w:val="000000"/>
          <w:szCs w:val="21"/>
        </w:rPr>
        <w:t>’</w:t>
      </w:r>
      <w:r>
        <w:rPr>
          <w:rFonts w:hint="eastAsia"/>
          <w:color w:val="000000"/>
          <w:szCs w:val="21"/>
        </w:rPr>
        <w:t xml:space="preserve"> </w:t>
      </w:r>
      <w:r>
        <w:rPr>
          <w:rFonts w:hint="eastAsia"/>
          <w:color w:val="000000"/>
          <w:szCs w:val="21"/>
        </w:rPr>
        <w:t>王平</w:t>
      </w:r>
      <w:r>
        <w:rPr>
          <w:color w:val="000000"/>
          <w:szCs w:val="21"/>
        </w:rPr>
        <w:t>’</w:t>
      </w:r>
    </w:p>
    <w:p w:rsidR="0030574D" w:rsidRDefault="0030574D" w:rsidP="0030574D">
      <w:pPr>
        <w:spacing w:line="0" w:lineRule="atLeast"/>
        <w:ind w:leftChars="207" w:left="1065" w:hangingChars="300" w:hanging="630"/>
        <w:rPr>
          <w:color w:val="000000"/>
          <w:szCs w:val="21"/>
        </w:rPr>
      </w:pPr>
      <w:r>
        <w:rPr>
          <w:rFonts w:hint="eastAsia"/>
          <w:color w:val="000000"/>
          <w:szCs w:val="21"/>
        </w:rPr>
        <w:t>(4) CREATE VIEW datascore_view</w:t>
      </w:r>
    </w:p>
    <w:p w:rsidR="0030574D" w:rsidRDefault="0030574D" w:rsidP="0030574D">
      <w:pPr>
        <w:spacing w:line="0" w:lineRule="atLeast"/>
        <w:ind w:leftChars="207" w:left="1065" w:hangingChars="300" w:hanging="630"/>
        <w:rPr>
          <w:color w:val="000000"/>
          <w:szCs w:val="21"/>
        </w:rPr>
      </w:pPr>
      <w:r>
        <w:rPr>
          <w:rFonts w:hint="eastAsia"/>
          <w:color w:val="000000"/>
          <w:szCs w:val="21"/>
        </w:rPr>
        <w:t xml:space="preserve">   AS</w:t>
      </w:r>
    </w:p>
    <w:p w:rsidR="0030574D" w:rsidRDefault="0030574D" w:rsidP="0030574D">
      <w:pPr>
        <w:spacing w:line="0" w:lineRule="atLeast"/>
        <w:ind w:leftChars="207" w:left="1170" w:hangingChars="350" w:hanging="735"/>
        <w:rPr>
          <w:color w:val="000000"/>
          <w:szCs w:val="21"/>
        </w:rPr>
      </w:pPr>
      <w:r>
        <w:rPr>
          <w:rFonts w:hint="eastAsia"/>
          <w:color w:val="000000"/>
          <w:szCs w:val="21"/>
        </w:rPr>
        <w:t xml:space="preserve">   SELECT  SNO  </w:t>
      </w:r>
      <w:r>
        <w:rPr>
          <w:rFonts w:hint="eastAsia"/>
          <w:color w:val="000000"/>
          <w:szCs w:val="21"/>
        </w:rPr>
        <w:t>学号、</w:t>
      </w:r>
      <w:r>
        <w:rPr>
          <w:rFonts w:hint="eastAsia"/>
          <w:color w:val="000000"/>
          <w:szCs w:val="21"/>
        </w:rPr>
        <w:t xml:space="preserve">SNAME  </w:t>
      </w:r>
      <w:r>
        <w:rPr>
          <w:rFonts w:hint="eastAsia"/>
          <w:color w:val="000000"/>
          <w:szCs w:val="21"/>
        </w:rPr>
        <w:t>姓名、</w:t>
      </w:r>
      <w:r>
        <w:rPr>
          <w:rFonts w:hint="eastAsia"/>
          <w:color w:val="000000"/>
          <w:szCs w:val="21"/>
        </w:rPr>
        <w:t xml:space="preserve">GRADE </w:t>
      </w:r>
      <w:r>
        <w:rPr>
          <w:rFonts w:hint="eastAsia"/>
          <w:color w:val="000000"/>
          <w:szCs w:val="21"/>
        </w:rPr>
        <w:t>成绩</w:t>
      </w:r>
    </w:p>
    <w:p w:rsidR="0030574D" w:rsidRDefault="0030574D" w:rsidP="0030574D">
      <w:pPr>
        <w:spacing w:line="0" w:lineRule="atLeast"/>
        <w:ind w:leftChars="207" w:left="1170" w:hangingChars="350" w:hanging="735"/>
        <w:rPr>
          <w:color w:val="000000"/>
          <w:szCs w:val="21"/>
        </w:rPr>
      </w:pPr>
      <w:r>
        <w:rPr>
          <w:rFonts w:hint="eastAsia"/>
          <w:color w:val="000000"/>
          <w:szCs w:val="21"/>
        </w:rPr>
        <w:t xml:space="preserve">   FROM STUDENT,SC,COURSE</w:t>
      </w:r>
    </w:p>
    <w:p w:rsidR="0030574D" w:rsidRDefault="0030574D" w:rsidP="0030574D">
      <w:pPr>
        <w:spacing w:line="0" w:lineRule="atLeast"/>
        <w:ind w:leftChars="207" w:left="1170" w:hangingChars="350" w:hanging="735"/>
        <w:rPr>
          <w:color w:val="000000"/>
          <w:szCs w:val="21"/>
        </w:rPr>
      </w:pPr>
      <w:r>
        <w:rPr>
          <w:rFonts w:hint="eastAsia"/>
          <w:color w:val="000000"/>
          <w:szCs w:val="21"/>
        </w:rPr>
        <w:t xml:space="preserve">   WHERE STUDENT.SNO=SC.SNO</w:t>
      </w:r>
    </w:p>
    <w:p w:rsidR="0030574D" w:rsidRDefault="0030574D" w:rsidP="0030574D">
      <w:pPr>
        <w:spacing w:line="0" w:lineRule="atLeast"/>
        <w:ind w:leftChars="207" w:left="1170" w:hangingChars="350" w:hanging="735"/>
        <w:rPr>
          <w:color w:val="000000"/>
          <w:szCs w:val="21"/>
        </w:rPr>
      </w:pPr>
      <w:r>
        <w:rPr>
          <w:rFonts w:hint="eastAsia"/>
          <w:color w:val="000000"/>
          <w:szCs w:val="21"/>
        </w:rPr>
        <w:t xml:space="preserve">   AND COURSE.CNO=SC.CNO</w:t>
      </w:r>
    </w:p>
    <w:p w:rsidR="0030574D" w:rsidRDefault="0030574D" w:rsidP="0030574D">
      <w:pPr>
        <w:spacing w:line="0" w:lineRule="atLeast"/>
        <w:ind w:leftChars="207" w:left="1170" w:hangingChars="350" w:hanging="735"/>
        <w:rPr>
          <w:color w:val="000000"/>
          <w:szCs w:val="21"/>
        </w:rPr>
      </w:pPr>
      <w:r>
        <w:rPr>
          <w:rFonts w:hint="eastAsia"/>
          <w:color w:val="000000"/>
          <w:szCs w:val="21"/>
        </w:rPr>
        <w:t xml:space="preserve">   AND CNAME=</w:t>
      </w:r>
      <w:r>
        <w:rPr>
          <w:color w:val="000000"/>
          <w:szCs w:val="21"/>
        </w:rPr>
        <w:t>’</w:t>
      </w:r>
      <w:r>
        <w:rPr>
          <w:rFonts w:hint="eastAsia"/>
          <w:color w:val="000000"/>
          <w:szCs w:val="21"/>
        </w:rPr>
        <w:t xml:space="preserve"> </w:t>
      </w:r>
      <w:r>
        <w:rPr>
          <w:rFonts w:hint="eastAsia"/>
          <w:color w:val="000000"/>
          <w:szCs w:val="21"/>
        </w:rPr>
        <w:t>数据库</w:t>
      </w:r>
      <w:r>
        <w:rPr>
          <w:color w:val="000000"/>
          <w:szCs w:val="21"/>
        </w:rPr>
        <w:t>’</w:t>
      </w:r>
    </w:p>
    <w:p w:rsidR="0030574D" w:rsidRDefault="0030574D" w:rsidP="0030574D">
      <w:pPr>
        <w:spacing w:line="0" w:lineRule="atLeast"/>
        <w:ind w:firstLine="435"/>
        <w:jc w:val="center"/>
        <w:rPr>
          <w:b/>
          <w:color w:val="000000"/>
          <w:szCs w:val="21"/>
        </w:rPr>
        <w:sectPr w:rsidR="0030574D">
          <w:type w:val="continuous"/>
          <w:pgSz w:w="11906" w:h="16838"/>
          <w:pgMar w:top="567" w:right="567" w:bottom="567" w:left="567" w:header="567" w:footer="567" w:gutter="0"/>
          <w:cols w:num="2" w:space="425" w:equalWidth="0">
            <w:col w:w="5173" w:space="425"/>
            <w:col w:w="5173"/>
          </w:cols>
          <w:docGrid w:type="lines" w:linePitch="312"/>
        </w:sectPr>
      </w:pPr>
    </w:p>
    <w:p w:rsidR="0030574D" w:rsidRDefault="0030574D" w:rsidP="0030574D">
      <w:pPr>
        <w:spacing w:line="0" w:lineRule="atLeast"/>
        <w:ind w:firstLineChars="150" w:firstLine="316"/>
        <w:jc w:val="center"/>
        <w:rPr>
          <w:b/>
          <w:color w:val="000000"/>
          <w:szCs w:val="21"/>
        </w:rPr>
      </w:pPr>
      <w:r>
        <w:rPr>
          <w:rFonts w:hint="eastAsia"/>
          <w:b/>
          <w:color w:val="000000"/>
          <w:szCs w:val="21"/>
        </w:rPr>
        <w:lastRenderedPageBreak/>
        <w:t>第</w:t>
      </w:r>
      <w:r>
        <w:rPr>
          <w:rFonts w:hint="eastAsia"/>
          <w:b/>
          <w:color w:val="000000"/>
          <w:szCs w:val="21"/>
        </w:rPr>
        <w:t>6</w:t>
      </w:r>
      <w:r>
        <w:rPr>
          <w:rFonts w:hint="eastAsia"/>
          <w:b/>
          <w:color w:val="000000"/>
          <w:szCs w:val="21"/>
        </w:rPr>
        <w:t>章关系数据理论</w:t>
      </w:r>
    </w:p>
    <w:p w:rsidR="0030574D" w:rsidRDefault="0030574D" w:rsidP="0030574D">
      <w:pPr>
        <w:pStyle w:val="a6"/>
        <w:snapToGrid w:val="0"/>
        <w:spacing w:line="0" w:lineRule="atLeast"/>
        <w:ind w:firstLine="420"/>
        <w:rPr>
          <w:rFonts w:hAnsi="宋体" w:hint="default"/>
          <w:color w:val="000000"/>
        </w:rPr>
      </w:pPr>
      <w:r>
        <w:rPr>
          <w:rFonts w:hAnsi="宋体"/>
          <w:color w:val="000000"/>
        </w:rPr>
        <w:t>一、选择题</w:t>
      </w:r>
    </w:p>
    <w:p w:rsidR="0030574D" w:rsidRDefault="0030574D" w:rsidP="0030574D">
      <w:pPr>
        <w:pStyle w:val="a6"/>
        <w:snapToGrid w:val="0"/>
        <w:spacing w:line="0" w:lineRule="atLeast"/>
        <w:rPr>
          <w:rFonts w:hAnsi="宋体" w:hint="default"/>
          <w:color w:val="000000"/>
        </w:rPr>
      </w:pPr>
      <w:r>
        <w:rPr>
          <w:rFonts w:hAnsi="宋体"/>
          <w:color w:val="000000"/>
        </w:rPr>
        <w:t>1、关系规范化中的删除操作异常是指</w:t>
      </w:r>
      <w:r>
        <w:rPr>
          <w:rFonts w:hAnsi="宋体"/>
          <w:color w:val="000000"/>
          <w:u w:val="single"/>
        </w:rPr>
        <w:t xml:space="preserve">     ①    </w:t>
      </w:r>
      <w:r>
        <w:rPr>
          <w:rFonts w:hAnsi="宋体"/>
          <w:color w:val="000000"/>
        </w:rPr>
        <w:t xml:space="preserve"> ，插入操作异常是指</w:t>
      </w:r>
      <w:r>
        <w:rPr>
          <w:rFonts w:hAnsi="宋体"/>
          <w:color w:val="000000"/>
          <w:u w:val="single"/>
        </w:rPr>
        <w:t xml:space="preserve">    ②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A．不该删除的数据被删除    B．不该插入的数据被插入   C．应该删除的数据未被删除   D．应该插入的数据未被插入</w:t>
      </w:r>
    </w:p>
    <w:p w:rsidR="0030574D" w:rsidRDefault="0030574D" w:rsidP="0030574D">
      <w:pPr>
        <w:pStyle w:val="a6"/>
        <w:snapToGrid w:val="0"/>
        <w:spacing w:line="0" w:lineRule="atLeast"/>
        <w:rPr>
          <w:rFonts w:hAnsi="宋体" w:hint="default"/>
          <w:color w:val="000000"/>
        </w:rPr>
      </w:pPr>
      <w:r>
        <w:rPr>
          <w:rFonts w:hAnsi="宋体"/>
          <w:color w:val="000000"/>
        </w:rPr>
        <w:t xml:space="preserve">    答案：①A  ②D</w:t>
      </w:r>
    </w:p>
    <w:p w:rsidR="0030574D" w:rsidRDefault="0030574D" w:rsidP="0030574D">
      <w:pPr>
        <w:pStyle w:val="a6"/>
        <w:snapToGrid w:val="0"/>
        <w:spacing w:line="0" w:lineRule="atLeast"/>
        <w:rPr>
          <w:rFonts w:hAnsi="宋体" w:hint="default"/>
          <w:color w:val="000000"/>
        </w:rPr>
      </w:pPr>
      <w:r>
        <w:rPr>
          <w:rFonts w:hAnsi="宋体"/>
          <w:color w:val="000000"/>
        </w:rPr>
        <w:t>2、设计性能较优的关系模式称为规范化，规范化主要的理论依据是</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A．关系规范化理论    B．关系运算理论   C．关系代数理论      D．数理逻辑         答案：A</w:t>
      </w:r>
    </w:p>
    <w:p w:rsidR="0030574D" w:rsidRDefault="0030574D" w:rsidP="0030574D">
      <w:pPr>
        <w:pStyle w:val="a6"/>
        <w:snapToGrid w:val="0"/>
        <w:spacing w:line="0" w:lineRule="atLeast"/>
        <w:rPr>
          <w:rFonts w:hAnsi="宋体" w:hint="default"/>
          <w:color w:val="000000"/>
        </w:rPr>
      </w:pPr>
      <w:r>
        <w:rPr>
          <w:rFonts w:hAnsi="宋体"/>
          <w:color w:val="000000"/>
        </w:rPr>
        <w:t>3、规范化过程主要为克服数据库逻辑结构中的插入异常，删除异常以及</w:t>
      </w:r>
      <w:r>
        <w:rPr>
          <w:rFonts w:hAnsi="宋体"/>
          <w:color w:val="000000"/>
          <w:u w:val="single"/>
        </w:rPr>
        <w:t xml:space="preserve">           </w:t>
      </w:r>
      <w:r>
        <w:rPr>
          <w:rFonts w:hAnsi="宋体"/>
          <w:color w:val="000000"/>
        </w:rPr>
        <w:t>的缺陷。</w:t>
      </w:r>
    </w:p>
    <w:p w:rsidR="0030574D" w:rsidRDefault="0030574D" w:rsidP="0030574D">
      <w:pPr>
        <w:pStyle w:val="a6"/>
        <w:snapToGrid w:val="0"/>
        <w:spacing w:line="0" w:lineRule="atLeast"/>
        <w:rPr>
          <w:rFonts w:hAnsi="宋体" w:hint="default"/>
          <w:color w:val="000000"/>
        </w:rPr>
      </w:pPr>
      <w:r>
        <w:rPr>
          <w:rFonts w:hAnsi="宋体"/>
          <w:color w:val="000000"/>
        </w:rPr>
        <w:t xml:space="preserve">    A．数据的不一致性    B．结构不合理     C．冗余度大          D．数据丢失         答案：C</w:t>
      </w:r>
    </w:p>
    <w:p w:rsidR="0030574D" w:rsidRDefault="0030574D" w:rsidP="0030574D">
      <w:pPr>
        <w:pStyle w:val="a6"/>
        <w:snapToGrid w:val="0"/>
        <w:spacing w:line="0" w:lineRule="atLeast"/>
        <w:rPr>
          <w:rFonts w:hAnsi="宋体" w:hint="default"/>
          <w:color w:val="000000"/>
        </w:rPr>
      </w:pPr>
      <w:r>
        <w:rPr>
          <w:rFonts w:hAnsi="宋体"/>
          <w:color w:val="000000"/>
        </w:rPr>
        <w:t>4、当关系模式R(A，B)已属于3NF，下列说法中</w:t>
      </w:r>
      <w:r>
        <w:rPr>
          <w:rFonts w:hAnsi="宋体"/>
          <w:color w:val="000000"/>
          <w:u w:val="single"/>
        </w:rPr>
        <w:t xml:space="preserve">           </w:t>
      </w:r>
      <w:r>
        <w:rPr>
          <w:rFonts w:hAnsi="宋体"/>
          <w:color w:val="000000"/>
        </w:rPr>
        <w:t>是正确的。</w:t>
      </w:r>
    </w:p>
    <w:p w:rsidR="0030574D" w:rsidRDefault="0030574D" w:rsidP="0030574D">
      <w:pPr>
        <w:pStyle w:val="a6"/>
        <w:snapToGrid w:val="0"/>
        <w:spacing w:line="0" w:lineRule="atLeast"/>
        <w:rPr>
          <w:rFonts w:hAnsi="宋体" w:hint="default"/>
          <w:color w:val="000000"/>
        </w:rPr>
      </w:pPr>
      <w:r>
        <w:rPr>
          <w:rFonts w:hAnsi="宋体"/>
          <w:color w:val="000000"/>
        </w:rPr>
        <w:t xml:space="preserve">    A．它一定消除了插入和删除异常  B．仍存在一定的插入和删除异常     C．一定属于BCNF       D．A和C都是    答案：B</w:t>
      </w:r>
    </w:p>
    <w:p w:rsidR="0030574D" w:rsidRDefault="0030574D" w:rsidP="0030574D">
      <w:pPr>
        <w:pStyle w:val="a6"/>
        <w:snapToGrid w:val="0"/>
        <w:spacing w:line="0" w:lineRule="atLeast"/>
        <w:rPr>
          <w:rFonts w:hAnsi="宋体" w:hint="default"/>
          <w:color w:val="000000"/>
        </w:rPr>
      </w:pPr>
      <w:r>
        <w:rPr>
          <w:rFonts w:hAnsi="宋体"/>
          <w:color w:val="000000"/>
        </w:rPr>
        <w:t>5、关系模型中的关系模式至少是</w:t>
      </w:r>
      <w:r>
        <w:rPr>
          <w:rFonts w:hAnsi="宋体"/>
          <w:color w:val="000000"/>
          <w:u w:val="single"/>
        </w:rPr>
        <w:t xml:space="preserve">           </w:t>
      </w:r>
      <w:r>
        <w:rPr>
          <w:rFonts w:hAnsi="宋体"/>
          <w:color w:val="000000"/>
        </w:rPr>
        <w:t xml:space="preserve">。  </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A．1NF    B．2NF    C．3NF    D．BCNF                                               答案：A</w:t>
      </w:r>
    </w:p>
    <w:p w:rsidR="0030574D" w:rsidRDefault="0030574D" w:rsidP="0030574D">
      <w:pPr>
        <w:pStyle w:val="a6"/>
        <w:snapToGrid w:val="0"/>
        <w:spacing w:line="0" w:lineRule="atLeast"/>
        <w:rPr>
          <w:rFonts w:hAnsi="宋体" w:hint="default"/>
          <w:color w:val="000000"/>
        </w:rPr>
      </w:pPr>
      <w:r>
        <w:rPr>
          <w:rFonts w:hAnsi="宋体"/>
          <w:color w:val="000000"/>
        </w:rPr>
        <w:lastRenderedPageBreak/>
        <w:t>6、在关系DB中，任何二元关系模式的最高范式必定是</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A．1NF    B．2NF    C．3NF    D．BCNF                                                 答案：D</w:t>
      </w:r>
    </w:p>
    <w:p w:rsidR="0030574D" w:rsidRDefault="0030574D" w:rsidP="0030574D">
      <w:pPr>
        <w:pStyle w:val="a6"/>
        <w:snapToGrid w:val="0"/>
        <w:spacing w:line="0" w:lineRule="atLeast"/>
        <w:rPr>
          <w:rFonts w:hAnsi="宋体" w:hint="default"/>
          <w:color w:val="000000"/>
        </w:rPr>
      </w:pPr>
      <w:r>
        <w:rPr>
          <w:rFonts w:hAnsi="宋体"/>
          <w:color w:val="000000"/>
        </w:rPr>
        <w:t>7、在关系模式R中，若其函数依赖集中所有候选关键字都是决定因素，则R最高范式是</w:t>
      </w:r>
      <w:r>
        <w:rPr>
          <w:rFonts w:hAnsi="宋体"/>
          <w:color w:val="000000"/>
          <w:u w:val="single"/>
        </w:rPr>
        <w:t xml:space="preserve">           </w:t>
      </w:r>
      <w:r>
        <w:rPr>
          <w:rFonts w:hAnsi="宋体"/>
          <w:color w:val="000000"/>
        </w:rPr>
        <w:t xml:space="preserve"> 。</w:t>
      </w:r>
    </w:p>
    <w:p w:rsidR="0030574D" w:rsidRDefault="0030574D" w:rsidP="0030574D">
      <w:pPr>
        <w:pStyle w:val="a6"/>
        <w:snapToGrid w:val="0"/>
        <w:spacing w:line="0" w:lineRule="atLeast"/>
        <w:rPr>
          <w:rFonts w:hAnsi="宋体" w:hint="default"/>
          <w:color w:val="000000"/>
        </w:rPr>
      </w:pPr>
      <w:r>
        <w:rPr>
          <w:rFonts w:hAnsi="宋体"/>
          <w:color w:val="000000"/>
        </w:rPr>
        <w:t xml:space="preserve">    A．2NF    B．3NF    C．4NF    D．BCNF                                     答案：C</w:t>
      </w:r>
    </w:p>
    <w:p w:rsidR="0030574D" w:rsidRDefault="0030574D" w:rsidP="0030574D">
      <w:pPr>
        <w:pStyle w:val="a6"/>
        <w:snapToGrid w:val="0"/>
        <w:spacing w:line="0" w:lineRule="atLeast"/>
        <w:rPr>
          <w:rFonts w:hAnsi="宋体" w:hint="default"/>
          <w:color w:val="000000"/>
        </w:rPr>
      </w:pPr>
      <w:r>
        <w:rPr>
          <w:rFonts w:hAnsi="宋体"/>
          <w:color w:val="000000"/>
        </w:rPr>
        <w:t>8、候选关键字中的属性称为</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A．非主属性  B．主属性    C．复合属性  D．关键属性                        答案：B</w:t>
      </w:r>
    </w:p>
    <w:p w:rsidR="0030574D" w:rsidRDefault="0030574D" w:rsidP="0030574D">
      <w:pPr>
        <w:pStyle w:val="a6"/>
        <w:snapToGrid w:val="0"/>
        <w:spacing w:line="0" w:lineRule="atLeast"/>
        <w:rPr>
          <w:rFonts w:hAnsi="宋体" w:hint="default"/>
          <w:color w:val="000000"/>
        </w:rPr>
      </w:pPr>
      <w:r>
        <w:rPr>
          <w:rFonts w:hAnsi="宋体"/>
          <w:color w:val="000000"/>
        </w:rPr>
        <w:t>9、消除了部分函数依赖的1NF的关系模式，必定是</w:t>
      </w:r>
      <w:r>
        <w:rPr>
          <w:rFonts w:hAnsi="宋体"/>
          <w:color w:val="000000"/>
          <w:u w:val="single"/>
        </w:rPr>
        <w:t xml:space="preserve">           </w:t>
      </w:r>
      <w:r>
        <w:rPr>
          <w:rFonts w:hAnsi="宋体"/>
          <w:color w:val="000000"/>
        </w:rPr>
        <w:t xml:space="preserve"> 。</w:t>
      </w:r>
    </w:p>
    <w:p w:rsidR="0030574D" w:rsidRDefault="0030574D" w:rsidP="0030574D">
      <w:pPr>
        <w:pStyle w:val="a6"/>
        <w:snapToGrid w:val="0"/>
        <w:spacing w:line="0" w:lineRule="atLeast"/>
        <w:rPr>
          <w:rFonts w:hAnsi="宋体" w:hint="default"/>
          <w:color w:val="000000"/>
        </w:rPr>
      </w:pPr>
      <w:r>
        <w:rPr>
          <w:rFonts w:hAnsi="宋体"/>
          <w:color w:val="000000"/>
        </w:rPr>
        <w:t xml:space="preserve">    A．1NF    B．2NF    C．3NF    D．4NF                                      答案：B</w:t>
      </w:r>
    </w:p>
    <w:p w:rsidR="0030574D" w:rsidRDefault="0030574D" w:rsidP="0030574D">
      <w:pPr>
        <w:pStyle w:val="a6"/>
        <w:snapToGrid w:val="0"/>
        <w:spacing w:line="0" w:lineRule="atLeast"/>
        <w:rPr>
          <w:rFonts w:hAnsi="宋体" w:hint="default"/>
          <w:color w:val="000000"/>
        </w:rPr>
      </w:pPr>
      <w:r>
        <w:rPr>
          <w:rFonts w:hAnsi="宋体"/>
          <w:color w:val="000000"/>
        </w:rPr>
        <w:t>10、关系模式的候选关键字可以有</w:t>
      </w:r>
      <w:r>
        <w:rPr>
          <w:rFonts w:hAnsi="宋体"/>
          <w:color w:val="000000"/>
          <w:u w:val="single"/>
        </w:rPr>
        <w:t xml:space="preserve">    ①    </w:t>
      </w:r>
      <w:r>
        <w:rPr>
          <w:rFonts w:hAnsi="宋体"/>
          <w:color w:val="000000"/>
        </w:rPr>
        <w:t>，主关键字有</w:t>
      </w:r>
      <w:r>
        <w:rPr>
          <w:rFonts w:hAnsi="宋体"/>
          <w:color w:val="000000"/>
          <w:u w:val="single"/>
        </w:rPr>
        <w:t xml:space="preserve">    ②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A．0个    B．1个    C．1个或多个  D．多个                               答案：①C    ②B</w:t>
      </w:r>
    </w:p>
    <w:p w:rsidR="0030574D" w:rsidRDefault="0030574D" w:rsidP="0030574D">
      <w:pPr>
        <w:pStyle w:val="a6"/>
        <w:snapToGrid w:val="0"/>
        <w:spacing w:line="0" w:lineRule="atLeast"/>
        <w:rPr>
          <w:rFonts w:hAnsi="宋体" w:hint="default"/>
          <w:color w:val="000000"/>
        </w:rPr>
      </w:pPr>
      <w:r>
        <w:rPr>
          <w:rFonts w:hAnsi="宋体"/>
          <w:color w:val="000000"/>
        </w:rPr>
        <w:t xml:space="preserve">11、关系模式的分解 </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A．惟一    B．不惟一                                                     答案：B</w:t>
      </w:r>
    </w:p>
    <w:p w:rsidR="0030574D" w:rsidRDefault="0030574D" w:rsidP="0030574D">
      <w:pPr>
        <w:pStyle w:val="a6"/>
        <w:snapToGrid w:val="0"/>
        <w:spacing w:line="0" w:lineRule="atLeast"/>
        <w:rPr>
          <w:rFonts w:hAnsi="宋体" w:hint="default"/>
          <w:color w:val="000000"/>
        </w:rPr>
      </w:pPr>
      <w:r>
        <w:rPr>
          <w:rFonts w:hAnsi="宋体"/>
          <w:color w:val="000000"/>
        </w:rPr>
        <w:t xml:space="preserve">12、根据关系数据库规范化理论，关系数据库中的关系要满足第一范式。下面“部门”关系中，因哪个属性而使它不满足第一范式? </w:t>
      </w:r>
      <w:r>
        <w:rPr>
          <w:rFonts w:hAnsi="宋体"/>
          <w:color w:val="000000"/>
          <w:u w:val="single"/>
        </w:rPr>
        <w:t xml:space="preserve">           </w:t>
      </w:r>
      <w:r>
        <w:rPr>
          <w:rFonts w:hAnsi="宋体"/>
          <w:color w:val="000000"/>
        </w:rPr>
        <w:t>。</w:t>
      </w:r>
    </w:p>
    <w:p w:rsidR="0030574D" w:rsidRDefault="0030574D" w:rsidP="0030574D">
      <w:pPr>
        <w:pStyle w:val="a6"/>
        <w:snapToGrid w:val="0"/>
        <w:spacing w:line="0" w:lineRule="atLeast"/>
        <w:rPr>
          <w:rFonts w:hAnsi="宋体" w:hint="default"/>
          <w:color w:val="000000"/>
        </w:rPr>
      </w:pPr>
      <w:r>
        <w:rPr>
          <w:rFonts w:hAnsi="宋体"/>
          <w:color w:val="000000"/>
        </w:rPr>
        <w:t xml:space="preserve">    部门(部门号，部门名，部门成员，部门总经理)</w:t>
      </w:r>
    </w:p>
    <w:p w:rsidR="0030574D" w:rsidRDefault="0030574D" w:rsidP="0030574D">
      <w:pPr>
        <w:pStyle w:val="a6"/>
        <w:snapToGrid w:val="0"/>
        <w:spacing w:line="0" w:lineRule="atLeast"/>
        <w:rPr>
          <w:rFonts w:hAnsi="宋体" w:hint="default"/>
          <w:color w:val="000000"/>
        </w:rPr>
      </w:pPr>
      <w:r>
        <w:rPr>
          <w:rFonts w:hAnsi="宋体"/>
          <w:color w:val="000000"/>
        </w:rPr>
        <w:t xml:space="preserve">    A．部门总经理    B．部门成员       C．部门名        D．部门号              答案：B</w:t>
      </w:r>
    </w:p>
    <w:p w:rsidR="0030574D" w:rsidRDefault="0030574D" w:rsidP="0030574D">
      <w:pPr>
        <w:pStyle w:val="a6"/>
        <w:snapToGrid w:val="0"/>
        <w:spacing w:line="0" w:lineRule="atLeast"/>
        <w:ind w:firstLine="420"/>
        <w:rPr>
          <w:rFonts w:hAnsi="宋体" w:hint="default"/>
          <w:color w:val="000000"/>
        </w:rPr>
      </w:pPr>
      <w:r>
        <w:rPr>
          <w:rFonts w:hAnsi="宋体"/>
          <w:color w:val="000000"/>
        </w:rPr>
        <w:t>二、填空题</w:t>
      </w:r>
    </w:p>
    <w:p w:rsidR="0030574D" w:rsidRDefault="0030574D" w:rsidP="0030574D">
      <w:pPr>
        <w:pStyle w:val="a6"/>
        <w:snapToGrid w:val="0"/>
        <w:spacing w:line="0" w:lineRule="atLeast"/>
        <w:rPr>
          <w:rFonts w:hAnsi="宋体" w:hint="default"/>
          <w:color w:val="000000"/>
        </w:rPr>
      </w:pPr>
      <w:r>
        <w:rPr>
          <w:rFonts w:hAnsi="宋体"/>
          <w:color w:val="000000"/>
        </w:rPr>
        <w:t>1、在关系A(S，SN，D)和B(D，CN，NM中，A的主键是S，B的主键是D，则D在S中称为</w:t>
      </w:r>
      <w:r>
        <w:rPr>
          <w:rFonts w:hAnsi="宋体"/>
          <w:color w:val="000000"/>
          <w:u w:val="single"/>
        </w:rPr>
        <w:t xml:space="preserve">           </w:t>
      </w:r>
      <w:r>
        <w:rPr>
          <w:rFonts w:hAnsi="宋体"/>
          <w:color w:val="000000"/>
        </w:rPr>
        <w:t>。答案：外部键</w:t>
      </w:r>
    </w:p>
    <w:p w:rsidR="0030574D" w:rsidRDefault="0030574D" w:rsidP="0030574D">
      <w:pPr>
        <w:pStyle w:val="a6"/>
        <w:snapToGrid w:val="0"/>
        <w:spacing w:line="0" w:lineRule="atLeast"/>
        <w:rPr>
          <w:rFonts w:hAnsi="宋体" w:hint="default"/>
          <w:color w:val="000000"/>
          <w:highlight w:val="yellow"/>
        </w:rPr>
      </w:pPr>
      <w:r>
        <w:rPr>
          <w:rFonts w:hAnsi="宋体"/>
          <w:color w:val="000000"/>
        </w:rPr>
        <w:t>2</w:t>
      </w:r>
      <w:r>
        <w:rPr>
          <w:rFonts w:hAnsi="宋体"/>
          <w:color w:val="000000"/>
          <w:highlight w:val="yellow"/>
        </w:rPr>
        <w:t xml:space="preserve">、对于非规范化的模式，经过 </w:t>
      </w:r>
      <w:r>
        <w:rPr>
          <w:rFonts w:hAnsi="宋体"/>
          <w:color w:val="000000"/>
          <w:highlight w:val="yellow"/>
          <w:u w:val="single"/>
        </w:rPr>
        <w:t xml:space="preserve">    ①     </w:t>
      </w:r>
      <w:r>
        <w:rPr>
          <w:rFonts w:hAnsi="宋体"/>
          <w:color w:val="000000"/>
          <w:highlight w:val="yellow"/>
        </w:rPr>
        <w:t xml:space="preserve">转变为1NF，将1NF经过 </w:t>
      </w:r>
      <w:r>
        <w:rPr>
          <w:rFonts w:hAnsi="宋体"/>
          <w:color w:val="000000"/>
          <w:highlight w:val="yellow"/>
          <w:u w:val="single"/>
        </w:rPr>
        <w:t xml:space="preserve">   ②     </w:t>
      </w:r>
      <w:r>
        <w:rPr>
          <w:rFonts w:hAnsi="宋体"/>
          <w:color w:val="000000"/>
          <w:highlight w:val="yellow"/>
        </w:rPr>
        <w:t xml:space="preserve">转变为2NF，将2NF经过 </w:t>
      </w:r>
      <w:r>
        <w:rPr>
          <w:rFonts w:hAnsi="宋体"/>
          <w:color w:val="000000"/>
          <w:highlight w:val="yellow"/>
          <w:u w:val="single"/>
        </w:rPr>
        <w:t xml:space="preserve">    ③     </w:t>
      </w:r>
      <w:r>
        <w:rPr>
          <w:rFonts w:hAnsi="宋体"/>
          <w:color w:val="000000"/>
          <w:highlight w:val="yellow"/>
        </w:rPr>
        <w:t>转变为3NF。</w:t>
      </w:r>
    </w:p>
    <w:p w:rsidR="0030574D" w:rsidRDefault="0030574D" w:rsidP="0030574D">
      <w:pPr>
        <w:pStyle w:val="a6"/>
        <w:snapToGrid w:val="0"/>
        <w:spacing w:line="0" w:lineRule="atLeast"/>
        <w:rPr>
          <w:rFonts w:hAnsi="宋体" w:hint="default"/>
          <w:color w:val="000000"/>
        </w:rPr>
      </w:pPr>
      <w:r>
        <w:rPr>
          <w:rFonts w:hAnsi="宋体"/>
          <w:color w:val="000000"/>
          <w:highlight w:val="yellow"/>
        </w:rPr>
        <w:t xml:space="preserve">    答案：①使属性域变为简单域   ②消除非主属性对主关键字的部分依赖③消除非主属性对主关键字的传递依赖</w:t>
      </w:r>
      <w:r>
        <w:rPr>
          <w:rFonts w:hAnsi="宋体"/>
          <w:color w:val="000000"/>
        </w:rPr>
        <w:t xml:space="preserve">   </w:t>
      </w:r>
    </w:p>
    <w:p w:rsidR="0030574D" w:rsidRDefault="0030574D" w:rsidP="0030574D">
      <w:pPr>
        <w:pStyle w:val="a6"/>
        <w:snapToGrid w:val="0"/>
        <w:spacing w:line="0" w:lineRule="atLeast"/>
        <w:rPr>
          <w:rFonts w:hAnsi="宋体" w:hint="default"/>
          <w:color w:val="000000"/>
        </w:rPr>
      </w:pPr>
      <w:r>
        <w:rPr>
          <w:rFonts w:hAnsi="宋体"/>
          <w:color w:val="000000"/>
        </w:rPr>
        <w:t>3、在关系数据库的规范化理论中，在执行“分解”时，必须遵守规范化原则：保持原有的依赖关系和</w:t>
      </w:r>
      <w:r>
        <w:rPr>
          <w:rFonts w:hAnsi="宋体"/>
          <w:color w:val="000000"/>
          <w:u w:val="single"/>
        </w:rPr>
        <w:t xml:space="preserve">         </w:t>
      </w:r>
      <w:r>
        <w:rPr>
          <w:rFonts w:hAnsi="宋体"/>
          <w:color w:val="000000"/>
        </w:rPr>
        <w:t>。  答案：无损连接性</w:t>
      </w:r>
    </w:p>
    <w:p w:rsidR="0030574D" w:rsidRDefault="0030574D" w:rsidP="0030574D">
      <w:pPr>
        <w:pStyle w:val="a6"/>
        <w:snapToGrid w:val="0"/>
        <w:spacing w:line="0" w:lineRule="atLeast"/>
        <w:ind w:firstLine="420"/>
        <w:rPr>
          <w:rFonts w:hAnsi="宋体" w:hint="default"/>
          <w:color w:val="000000"/>
        </w:rPr>
      </w:pPr>
      <w:r>
        <w:rPr>
          <w:rFonts w:hAnsi="宋体"/>
          <w:color w:val="000000"/>
        </w:rPr>
        <w:t>三、概念解释：</w:t>
      </w:r>
    </w:p>
    <w:p w:rsidR="0030574D" w:rsidRDefault="0030574D" w:rsidP="0030574D">
      <w:pPr>
        <w:pStyle w:val="a6"/>
        <w:numPr>
          <w:ilvl w:val="0"/>
          <w:numId w:val="8"/>
        </w:numPr>
        <w:snapToGrid w:val="0"/>
        <w:spacing w:line="0" w:lineRule="atLeast"/>
        <w:rPr>
          <w:rFonts w:hAnsi="宋体" w:hint="default"/>
          <w:color w:val="000000"/>
        </w:rPr>
      </w:pPr>
      <w:r>
        <w:rPr>
          <w:rFonts w:hAnsi="宋体"/>
          <w:color w:val="000000"/>
        </w:rPr>
        <w:t>平凡的函数依赖</w:t>
      </w:r>
    </w:p>
    <w:p w:rsidR="0030574D" w:rsidRDefault="0030574D" w:rsidP="0030574D">
      <w:pPr>
        <w:pStyle w:val="a6"/>
        <w:snapToGrid w:val="0"/>
        <w:spacing w:line="0" w:lineRule="atLeast"/>
        <w:ind w:left="420"/>
        <w:rPr>
          <w:rFonts w:hAnsi="宋体" w:hint="default"/>
          <w:color w:val="000000"/>
        </w:rPr>
      </w:pPr>
      <w:r>
        <w:rPr>
          <w:rFonts w:hAnsi="宋体"/>
          <w:color w:val="000000"/>
        </w:rPr>
        <w:t>在关系模式R(U)中，对于U的子集X和Y，</w:t>
      </w:r>
    </w:p>
    <w:p w:rsidR="0030574D" w:rsidRDefault="0030574D" w:rsidP="0030574D">
      <w:pPr>
        <w:pStyle w:val="a6"/>
        <w:snapToGrid w:val="0"/>
        <w:spacing w:line="0" w:lineRule="atLeast"/>
        <w:ind w:left="420"/>
        <w:rPr>
          <w:rFonts w:hAnsi="宋体" w:hint="default"/>
          <w:color w:val="000000"/>
        </w:rPr>
      </w:pPr>
      <w:r>
        <w:rPr>
          <w:rFonts w:hAnsi="宋体"/>
          <w:color w:val="000000"/>
        </w:rPr>
        <w:t xml:space="preserve">如果X→Y，但Y </w:t>
      </w:r>
      <w:r>
        <w:rPr>
          <w:rFonts w:hAnsi="宋体"/>
          <w:color w:val="000000"/>
        </w:rPr>
        <w:sym w:font="Symbol" w:char="00CD"/>
      </w:r>
      <w:r>
        <w:rPr>
          <w:rFonts w:hAnsi="宋体"/>
          <w:color w:val="000000"/>
        </w:rPr>
        <w:t xml:space="preserve"> X，则称X→Y是非平凡的函数依赖</w:t>
      </w:r>
    </w:p>
    <w:p w:rsidR="0030574D" w:rsidRDefault="0030574D" w:rsidP="0030574D">
      <w:pPr>
        <w:pStyle w:val="a6"/>
        <w:numPr>
          <w:ilvl w:val="0"/>
          <w:numId w:val="8"/>
        </w:numPr>
        <w:snapToGrid w:val="0"/>
        <w:spacing w:line="0" w:lineRule="atLeast"/>
        <w:rPr>
          <w:rFonts w:hAnsi="宋体" w:hint="default"/>
          <w:color w:val="000000"/>
        </w:rPr>
      </w:pPr>
      <w:r>
        <w:rPr>
          <w:rFonts w:hAnsi="宋体"/>
          <w:color w:val="000000"/>
        </w:rPr>
        <w:t>非平凡的函数依赖</w:t>
      </w:r>
    </w:p>
    <w:p w:rsidR="0030574D" w:rsidRDefault="0030574D" w:rsidP="0030574D">
      <w:pPr>
        <w:pStyle w:val="a6"/>
        <w:snapToGrid w:val="0"/>
        <w:spacing w:line="0" w:lineRule="atLeast"/>
        <w:ind w:left="420"/>
        <w:rPr>
          <w:rFonts w:hAnsi="宋体" w:hint="default"/>
          <w:color w:val="000000"/>
        </w:rPr>
      </w:pPr>
      <w:r>
        <w:rPr>
          <w:rFonts w:hAnsi="宋体"/>
          <w:color w:val="000000"/>
        </w:rPr>
        <w:t>在关系模式R(U)中，对于U的子集X和Y，</w:t>
      </w:r>
    </w:p>
    <w:p w:rsidR="0030574D" w:rsidRDefault="0030574D" w:rsidP="0030574D">
      <w:pPr>
        <w:pStyle w:val="a6"/>
        <w:snapToGrid w:val="0"/>
        <w:spacing w:line="0" w:lineRule="atLeast"/>
        <w:ind w:left="420"/>
        <w:rPr>
          <w:rFonts w:hAnsi="宋体" w:hint="default"/>
          <w:color w:val="000000"/>
        </w:rPr>
      </w:pPr>
      <w:r>
        <w:rPr>
          <w:rFonts w:hAnsi="宋体"/>
          <w:color w:val="000000"/>
        </w:rPr>
        <w:t xml:space="preserve">若X→Y，但Y </w:t>
      </w:r>
      <w:r>
        <w:rPr>
          <w:rFonts w:hAnsi="宋体"/>
          <w:color w:val="000000"/>
        </w:rPr>
        <w:sym w:font="Symbol" w:char="00CD"/>
      </w:r>
      <w:r>
        <w:rPr>
          <w:rFonts w:hAnsi="宋体"/>
          <w:color w:val="000000"/>
        </w:rPr>
        <w:t xml:space="preserve"> X,   则称X→Y是平凡的函数依赖</w:t>
      </w:r>
    </w:p>
    <w:p w:rsidR="0030574D" w:rsidRDefault="0030574D" w:rsidP="0030574D">
      <w:pPr>
        <w:pStyle w:val="a6"/>
        <w:snapToGrid w:val="0"/>
        <w:spacing w:line="0" w:lineRule="atLeast"/>
        <w:ind w:left="420"/>
        <w:rPr>
          <w:rFonts w:hAnsi="宋体" w:hint="default"/>
          <w:color w:val="000000"/>
        </w:rPr>
      </w:pPr>
      <w:r>
        <w:rPr>
          <w:rFonts w:hAnsi="宋体"/>
          <w:color w:val="000000"/>
        </w:rPr>
        <w:t>四、综合练习</w:t>
      </w:r>
    </w:p>
    <w:p w:rsidR="0030574D" w:rsidRDefault="0030574D" w:rsidP="0030574D">
      <w:pPr>
        <w:pStyle w:val="a6"/>
        <w:snapToGrid w:val="0"/>
        <w:spacing w:line="0" w:lineRule="atLeast"/>
        <w:ind w:firstLine="420"/>
        <w:rPr>
          <w:rFonts w:hAnsi="宋体" w:hint="default"/>
          <w:color w:val="000000"/>
        </w:rPr>
      </w:pPr>
      <w:r>
        <w:rPr>
          <w:rFonts w:hAnsi="宋体"/>
          <w:color w:val="000000"/>
        </w:rPr>
        <w:t>1、已知学生关系模式</w:t>
      </w:r>
    </w:p>
    <w:p w:rsidR="0030574D" w:rsidRDefault="0030574D" w:rsidP="0030574D">
      <w:pPr>
        <w:pStyle w:val="a6"/>
        <w:snapToGrid w:val="0"/>
        <w:spacing w:line="0" w:lineRule="atLeast"/>
        <w:ind w:firstLine="420"/>
        <w:rPr>
          <w:rFonts w:hAnsi="宋体" w:hint="default"/>
          <w:color w:val="000000"/>
        </w:rPr>
      </w:pPr>
      <w:r>
        <w:rPr>
          <w:rFonts w:hAnsi="宋体"/>
          <w:color w:val="000000"/>
        </w:rPr>
        <w:t>S(Sno，Sname，SD，Sdname，Course，Grade)</w:t>
      </w:r>
    </w:p>
    <w:p w:rsidR="0030574D" w:rsidRDefault="0030574D" w:rsidP="0030574D">
      <w:pPr>
        <w:pStyle w:val="a6"/>
        <w:snapToGrid w:val="0"/>
        <w:spacing w:line="0" w:lineRule="atLeast"/>
        <w:ind w:firstLine="420"/>
        <w:rPr>
          <w:rFonts w:hAnsi="宋体" w:hint="default"/>
          <w:color w:val="000000"/>
        </w:rPr>
      </w:pPr>
      <w:r>
        <w:rPr>
          <w:rFonts w:hAnsi="宋体"/>
          <w:color w:val="000000"/>
        </w:rPr>
        <w:t>其中：Sno学号、Sname姓名、SD系名、Sdname系主任名、Course课程、Grade成绩。</w:t>
      </w:r>
    </w:p>
    <w:p w:rsidR="0030574D" w:rsidRDefault="0030574D" w:rsidP="0030574D">
      <w:pPr>
        <w:pStyle w:val="a6"/>
        <w:snapToGrid w:val="0"/>
        <w:spacing w:line="0" w:lineRule="atLeast"/>
        <w:ind w:firstLine="420"/>
        <w:rPr>
          <w:rFonts w:hAnsi="宋体" w:hint="default"/>
          <w:color w:val="000000"/>
        </w:rPr>
      </w:pPr>
      <w:r>
        <w:rPr>
          <w:rFonts w:hAnsi="宋体"/>
          <w:color w:val="000000"/>
        </w:rPr>
        <w:t>(1)写出关系模式S的基本函数依赖和主码。</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(2)原关系模式S为几范式？为什么？分解成高一级范式，并说明为什么? </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(3)将关系模式分解成3NF，并说明为什么?  </w:t>
      </w:r>
    </w:p>
    <w:p w:rsidR="0030574D" w:rsidRDefault="0030574D" w:rsidP="0030574D">
      <w:pPr>
        <w:pStyle w:val="a6"/>
        <w:snapToGrid w:val="0"/>
        <w:spacing w:line="0" w:lineRule="atLeast"/>
        <w:ind w:firstLine="420"/>
        <w:rPr>
          <w:rFonts w:hAnsi="宋体" w:hint="default"/>
          <w:color w:val="000000"/>
        </w:rPr>
      </w:pPr>
      <w:r>
        <w:rPr>
          <w:rFonts w:hAnsi="宋体"/>
          <w:color w:val="000000"/>
        </w:rPr>
        <w:t>(1)写出关系模式S的基本函数依赖和主码。</w:t>
      </w:r>
    </w:p>
    <w:p w:rsidR="0030574D" w:rsidRDefault="0030574D" w:rsidP="0030574D">
      <w:pPr>
        <w:pStyle w:val="a6"/>
        <w:snapToGrid w:val="0"/>
        <w:spacing w:line="0" w:lineRule="atLeast"/>
        <w:ind w:firstLine="420"/>
        <w:rPr>
          <w:rFonts w:hAnsi="宋体" w:hint="default"/>
          <w:color w:val="000000"/>
        </w:rPr>
      </w:pPr>
      <w:r>
        <w:rPr>
          <w:rFonts w:hAnsi="宋体"/>
          <w:color w:val="000000"/>
        </w:rPr>
        <w:t>答: 关系模式S的基本函数依赖如下：</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Sno→Sname，SD→Sdname，Sno→SD，(Sno，Course) →Grade</w:t>
      </w:r>
    </w:p>
    <w:p w:rsidR="0030574D" w:rsidRDefault="0030574D" w:rsidP="0030574D">
      <w:pPr>
        <w:pStyle w:val="a6"/>
        <w:snapToGrid w:val="0"/>
        <w:spacing w:line="0" w:lineRule="atLeast"/>
        <w:ind w:firstLine="420"/>
        <w:rPr>
          <w:rFonts w:hAnsi="宋体" w:hint="default"/>
          <w:color w:val="000000"/>
        </w:rPr>
      </w:pPr>
      <w:r>
        <w:rPr>
          <w:rFonts w:hAnsi="宋体"/>
          <w:color w:val="000000"/>
        </w:rPr>
        <w:t>关系模式S的码为：（Sno，Course）。</w:t>
      </w:r>
    </w:p>
    <w:p w:rsidR="0030574D" w:rsidRDefault="0030574D" w:rsidP="0030574D">
      <w:pPr>
        <w:pStyle w:val="a6"/>
        <w:snapToGrid w:val="0"/>
        <w:spacing w:line="0" w:lineRule="atLeast"/>
        <w:ind w:firstLine="420"/>
        <w:rPr>
          <w:rFonts w:hAnsi="宋体" w:hint="default"/>
          <w:color w:val="000000"/>
        </w:rPr>
      </w:pPr>
      <w:r>
        <w:rPr>
          <w:rFonts w:hAnsi="宋体"/>
          <w:color w:val="000000"/>
        </w:rPr>
        <w:t>(2)原关系模式S为几范式？为什么？分解成高一级范式，并说明为什么?</w:t>
      </w:r>
    </w:p>
    <w:p w:rsidR="0030574D" w:rsidRDefault="0030574D" w:rsidP="0030574D">
      <w:pPr>
        <w:pStyle w:val="a6"/>
        <w:snapToGrid w:val="0"/>
        <w:spacing w:line="0" w:lineRule="atLeast"/>
        <w:ind w:leftChars="200" w:left="420"/>
        <w:rPr>
          <w:rFonts w:hAnsi="宋体" w:hint="default"/>
          <w:color w:val="000000"/>
        </w:rPr>
      </w:pPr>
      <w:r>
        <w:rPr>
          <w:rFonts w:hAnsi="宋体"/>
          <w:color w:val="000000"/>
        </w:rPr>
        <w:t>答: 原关系模式S是属于1NF的，码为(Sno，Course)，非主属性中的成绩完全依赖于码，而其它非主属性对码的函数依赖为部分函数依赖，所以不属于2NF。</w:t>
      </w:r>
    </w:p>
    <w:p w:rsidR="0030574D" w:rsidRDefault="0030574D" w:rsidP="0030574D">
      <w:pPr>
        <w:pStyle w:val="a6"/>
        <w:snapToGrid w:val="0"/>
        <w:spacing w:line="0" w:lineRule="atLeast"/>
        <w:ind w:firstLine="420"/>
        <w:rPr>
          <w:rFonts w:hAnsi="宋体" w:hint="default"/>
          <w:color w:val="000000"/>
        </w:rPr>
      </w:pPr>
      <w:r>
        <w:rPr>
          <w:rFonts w:hAnsi="宋体"/>
          <w:color w:val="000000"/>
        </w:rPr>
        <w:t>消除非主属性对码的函数依赖为部分函数依赖，将关系模式分解成2NF如下：</w:t>
      </w:r>
    </w:p>
    <w:p w:rsidR="0030574D" w:rsidRDefault="0030574D" w:rsidP="0030574D">
      <w:pPr>
        <w:pStyle w:val="a6"/>
        <w:snapToGrid w:val="0"/>
        <w:spacing w:line="0" w:lineRule="atLeast"/>
        <w:ind w:firstLine="420"/>
        <w:rPr>
          <w:rFonts w:hAnsi="宋体" w:hint="default"/>
          <w:color w:val="000000"/>
        </w:rPr>
      </w:pPr>
      <w:r>
        <w:rPr>
          <w:rFonts w:hAnsi="宋体"/>
          <w:color w:val="000000"/>
        </w:rPr>
        <w:t>S1(Sno，Sname，SD，Sdname)</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S2(Sno，Course，Grade) </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(3)将关系模式分解成3NF，并说明为什么?</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答: 将上述关系模式分解成3NF如下：</w:t>
      </w:r>
    </w:p>
    <w:p w:rsidR="0030574D" w:rsidRDefault="0030574D" w:rsidP="0030574D">
      <w:pPr>
        <w:pStyle w:val="a6"/>
        <w:snapToGrid w:val="0"/>
        <w:spacing w:line="0" w:lineRule="atLeast"/>
        <w:ind w:leftChars="200" w:left="735" w:hangingChars="150" w:hanging="315"/>
        <w:rPr>
          <w:rFonts w:hAnsi="宋体" w:hint="default"/>
          <w:color w:val="000000"/>
        </w:rPr>
      </w:pPr>
      <w:r>
        <w:rPr>
          <w:rFonts w:hAnsi="宋体"/>
          <w:color w:val="000000"/>
        </w:rPr>
        <w:t xml:space="preserve">   关系模式S1中存在Sno→SD，SD→Sdname，即非主属性Sdname传递依赖于Sno，所以S1不是3NF。进一步分解如下：</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S11(Sno，Sname,SD)     S12(SD，Sdname)</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分解后的关系模式S11、S12满足3NF。</w:t>
      </w:r>
    </w:p>
    <w:p w:rsidR="0030574D" w:rsidRDefault="0030574D" w:rsidP="0030574D">
      <w:pPr>
        <w:pStyle w:val="a6"/>
        <w:snapToGrid w:val="0"/>
        <w:spacing w:line="0" w:lineRule="atLeast"/>
        <w:ind w:leftChars="200" w:left="735" w:hangingChars="150" w:hanging="315"/>
        <w:rPr>
          <w:rFonts w:hAnsi="宋体" w:hint="default"/>
          <w:color w:val="000000"/>
        </w:rPr>
      </w:pPr>
      <w:r>
        <w:rPr>
          <w:rFonts w:hAnsi="宋体"/>
          <w:color w:val="000000"/>
        </w:rPr>
        <w:t xml:space="preserve">    对关系模式S2不存在非主属性对码的传递依赖，故属于3NF。所以，原模式S(Sno，Sname，SD，Sdname，Course，Grade)按如下分解满足3NF。</w:t>
      </w:r>
    </w:p>
    <w:p w:rsidR="0030574D" w:rsidRDefault="0030574D" w:rsidP="0030574D">
      <w:pPr>
        <w:pStyle w:val="a6"/>
        <w:snapToGrid w:val="0"/>
        <w:spacing w:line="0" w:lineRule="atLeast"/>
        <w:ind w:firstLineChars="350" w:firstLine="735"/>
        <w:rPr>
          <w:rFonts w:hAnsi="宋体" w:hint="default"/>
          <w:color w:val="000000"/>
        </w:rPr>
      </w:pPr>
      <w:r>
        <w:rPr>
          <w:rFonts w:hAnsi="宋体"/>
          <w:color w:val="000000"/>
        </w:rPr>
        <w:t xml:space="preserve">S11(Sno，Sname，SD)   </w:t>
      </w:r>
    </w:p>
    <w:p w:rsidR="0030574D" w:rsidRDefault="0030574D" w:rsidP="0030574D">
      <w:pPr>
        <w:pStyle w:val="a6"/>
        <w:snapToGrid w:val="0"/>
        <w:spacing w:line="0" w:lineRule="atLeast"/>
        <w:ind w:firstLineChars="350" w:firstLine="735"/>
        <w:rPr>
          <w:rFonts w:hAnsi="宋体" w:hint="default"/>
          <w:color w:val="000000"/>
        </w:rPr>
      </w:pPr>
      <w:r>
        <w:rPr>
          <w:rFonts w:hAnsi="宋体"/>
          <w:color w:val="000000"/>
        </w:rPr>
        <w:t>S12(SD，Sdname)</w:t>
      </w:r>
    </w:p>
    <w:p w:rsidR="0030574D" w:rsidRDefault="0030574D" w:rsidP="0030574D">
      <w:pPr>
        <w:pStyle w:val="a6"/>
        <w:snapToGrid w:val="0"/>
        <w:spacing w:line="0" w:lineRule="atLeast"/>
        <w:ind w:firstLineChars="350" w:firstLine="735"/>
        <w:rPr>
          <w:rFonts w:hAnsi="宋体" w:hint="default"/>
          <w:color w:val="000000"/>
        </w:rPr>
      </w:pPr>
      <w:r>
        <w:rPr>
          <w:rFonts w:hAnsi="宋体"/>
          <w:color w:val="000000"/>
        </w:rPr>
        <w:t xml:space="preserve">S2(Sno，Course，Grade) </w:t>
      </w:r>
    </w:p>
    <w:p w:rsidR="0030574D" w:rsidRDefault="0030574D" w:rsidP="0030574D">
      <w:pPr>
        <w:pStyle w:val="a6"/>
        <w:snapToGrid w:val="0"/>
        <w:spacing w:line="0" w:lineRule="atLeast"/>
        <w:ind w:firstLine="420"/>
        <w:rPr>
          <w:rFonts w:hAnsi="宋体" w:hint="default"/>
          <w:color w:val="000000"/>
        </w:rPr>
      </w:pPr>
      <w:r>
        <w:rPr>
          <w:rFonts w:hAnsi="宋体"/>
          <w:color w:val="000000"/>
        </w:rPr>
        <w:lastRenderedPageBreak/>
        <w:t>2、设有如下关系R</w:t>
      </w:r>
    </w:p>
    <w:p w:rsidR="0030574D" w:rsidRDefault="0030574D" w:rsidP="0030574D">
      <w:pPr>
        <w:pStyle w:val="a6"/>
        <w:snapToGrid w:val="0"/>
        <w:spacing w:line="0" w:lineRule="atLeast"/>
        <w:ind w:firstLine="420"/>
        <w:rPr>
          <w:rFonts w:hAnsi="宋体" w:hint="default"/>
          <w:color w:val="000000"/>
        </w:rPr>
      </w:pPr>
      <w:r>
        <w:rPr>
          <w:rFonts w:hAnsi="宋体"/>
          <w:noProof/>
          <w:color w:val="000000"/>
        </w:rPr>
        <w:drawing>
          <wp:inline distT="0" distB="0" distL="0" distR="0" wp14:anchorId="4C5E4B73" wp14:editId="58816087">
            <wp:extent cx="2933700" cy="14668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23">
                      <a:extLst>
                        <a:ext uri="{28A0092B-C50C-407E-A947-70E740481C1C}">
                          <a14:useLocalDpi xmlns:a14="http://schemas.microsoft.com/office/drawing/2010/main" val="0"/>
                        </a:ext>
                      </a:extLst>
                    </a:blip>
                    <a:srcRect l="17513" t="14561" r="51482" b="64757"/>
                    <a:stretch>
                      <a:fillRect/>
                    </a:stretch>
                  </pic:blipFill>
                  <pic:spPr bwMode="auto">
                    <a:xfrm>
                      <a:off x="0" y="0"/>
                      <a:ext cx="2933700" cy="1466850"/>
                    </a:xfrm>
                    <a:prstGeom prst="rect">
                      <a:avLst/>
                    </a:prstGeom>
                    <a:noFill/>
                    <a:ln>
                      <a:noFill/>
                    </a:ln>
                    <a:effectLst/>
                  </pic:spPr>
                </pic:pic>
              </a:graphicData>
            </a:graphic>
          </wp:inline>
        </w:drawing>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 (1)它为第几范式? 为什么? </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(2)是否存在删除操作异常?若存在，则说明是在什么情况下发生的? </w:t>
      </w:r>
    </w:p>
    <w:p w:rsidR="0030574D" w:rsidRDefault="0030574D" w:rsidP="0030574D">
      <w:pPr>
        <w:pStyle w:val="a6"/>
        <w:snapToGrid w:val="0"/>
        <w:spacing w:line="0" w:lineRule="atLeast"/>
        <w:ind w:leftChars="200" w:left="525" w:hangingChars="50" w:hanging="105"/>
        <w:rPr>
          <w:rFonts w:hAnsi="宋体" w:hint="default"/>
          <w:color w:val="000000"/>
        </w:rPr>
      </w:pPr>
      <w:r>
        <w:rPr>
          <w:rFonts w:hAnsi="宋体"/>
          <w:color w:val="000000"/>
        </w:rPr>
        <w:t xml:space="preserve">(3)将它分解为高一级范式，分解后的关系是如何解决分解前可能存在的删除操作异常问题? </w:t>
      </w:r>
    </w:p>
    <w:p w:rsidR="0030574D" w:rsidRDefault="0030574D" w:rsidP="0030574D">
      <w:pPr>
        <w:pStyle w:val="a6"/>
        <w:snapToGrid w:val="0"/>
        <w:spacing w:line="0" w:lineRule="atLeast"/>
        <w:ind w:firstLine="420"/>
        <w:rPr>
          <w:rFonts w:hAnsi="宋体" w:hint="default"/>
          <w:color w:val="000000"/>
        </w:rPr>
      </w:pPr>
      <w:r>
        <w:rPr>
          <w:rFonts w:hAnsi="宋体"/>
          <w:color w:val="000000"/>
        </w:rPr>
        <w:t>(1)它为第几范式? 为什么?</w:t>
      </w:r>
    </w:p>
    <w:p w:rsidR="0030574D" w:rsidRDefault="0030574D" w:rsidP="0030574D">
      <w:pPr>
        <w:pStyle w:val="a6"/>
        <w:snapToGrid w:val="0"/>
        <w:spacing w:line="0" w:lineRule="atLeast"/>
        <w:ind w:firstLine="420"/>
        <w:rPr>
          <w:rFonts w:hAnsi="宋体" w:hint="default"/>
          <w:color w:val="000000"/>
        </w:rPr>
      </w:pPr>
      <w:r>
        <w:rPr>
          <w:rFonts w:hAnsi="宋体"/>
          <w:color w:val="000000"/>
        </w:rPr>
        <w:t>解:它是2NF。 因为R的候选关键字为“课程名”。   依赖关系: 课程名→教师名，教师名 → 课程名，教师名→教师地址，所以 课程名→教师地址。即存在非主属性“教师地址”对候选关键字课程名的传递函数，因此R不是3NF。但：因为不存在非主属性对候选关键字的部分函数依赖，所以R是2NF。</w:t>
      </w:r>
    </w:p>
    <w:p w:rsidR="0030574D" w:rsidRDefault="0030574D" w:rsidP="0030574D">
      <w:pPr>
        <w:pStyle w:val="a6"/>
        <w:snapToGrid w:val="0"/>
        <w:spacing w:line="0" w:lineRule="atLeast"/>
        <w:ind w:firstLineChars="200" w:firstLine="420"/>
        <w:rPr>
          <w:rFonts w:hAnsi="宋体" w:hint="default"/>
          <w:color w:val="000000"/>
        </w:rPr>
      </w:pPr>
      <w:r>
        <w:rPr>
          <w:rFonts w:hAnsi="宋体"/>
          <w:color w:val="000000"/>
        </w:rPr>
        <w:t>(2)是否存在删除操作异常?若存在，则说明是在什么情况下发生的?</w:t>
      </w:r>
    </w:p>
    <w:p w:rsidR="0030574D" w:rsidRDefault="0030574D" w:rsidP="0030574D">
      <w:pPr>
        <w:pStyle w:val="a6"/>
        <w:snapToGrid w:val="0"/>
        <w:spacing w:line="0" w:lineRule="atLeast"/>
        <w:ind w:firstLine="420"/>
        <w:rPr>
          <w:rFonts w:hAnsi="宋体" w:hint="default"/>
          <w:color w:val="000000"/>
        </w:rPr>
      </w:pPr>
      <w:r>
        <w:rPr>
          <w:rFonts w:hAnsi="宋体"/>
          <w:color w:val="000000"/>
        </w:rPr>
        <w:t>解: 存在。当删除某门课程时会删除不该删除的教师的有关信息。</w:t>
      </w:r>
    </w:p>
    <w:p w:rsidR="0030574D" w:rsidRDefault="0030574D" w:rsidP="0030574D">
      <w:pPr>
        <w:pStyle w:val="a6"/>
        <w:snapToGrid w:val="0"/>
        <w:spacing w:line="0" w:lineRule="atLeast"/>
        <w:ind w:leftChars="200" w:left="420"/>
        <w:rPr>
          <w:rFonts w:hAnsi="宋体" w:hint="default"/>
          <w:color w:val="000000"/>
        </w:rPr>
      </w:pPr>
      <w:r>
        <w:rPr>
          <w:rFonts w:hAnsi="宋体"/>
          <w:color w:val="000000"/>
        </w:rPr>
        <w:t>(3)将它分解为高一级范式，分解后的关系是如何解决分解前可能存在的删除操作异常问题?</w:t>
      </w:r>
    </w:p>
    <w:p w:rsidR="0030574D" w:rsidRDefault="0030574D" w:rsidP="0030574D">
      <w:pPr>
        <w:pStyle w:val="a6"/>
        <w:snapToGrid w:val="0"/>
        <w:spacing w:line="0" w:lineRule="atLeast"/>
        <w:ind w:firstLine="420"/>
        <w:rPr>
          <w:rFonts w:hAnsi="宋体" w:hint="default"/>
          <w:color w:val="000000"/>
        </w:rPr>
      </w:pPr>
      <w:r>
        <w:rPr>
          <w:rFonts w:hAnsi="宋体"/>
          <w:color w:val="000000"/>
        </w:rPr>
        <w:t>解: 分解为高一级范式如图所示。</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R1如下:                               R2如下: </w:t>
      </w:r>
    </w:p>
    <w:p w:rsidR="0030574D" w:rsidRDefault="0030574D" w:rsidP="0030574D">
      <w:pPr>
        <w:pStyle w:val="a6"/>
        <w:snapToGrid w:val="0"/>
        <w:spacing w:line="0" w:lineRule="atLeast"/>
        <w:ind w:firstLine="420"/>
        <w:rPr>
          <w:rFonts w:hAnsi="宋体" w:hint="default"/>
          <w:color w:val="000000"/>
        </w:rPr>
      </w:pPr>
    </w:p>
    <w:p w:rsidR="0030574D" w:rsidRDefault="0030574D" w:rsidP="0030574D">
      <w:pPr>
        <w:pStyle w:val="a6"/>
        <w:snapToGrid w:val="0"/>
        <w:spacing w:line="0" w:lineRule="atLeast"/>
        <w:ind w:firstLine="420"/>
        <w:rPr>
          <w:rFonts w:hAnsi="宋体" w:hint="default"/>
          <w:color w:val="000000"/>
        </w:rPr>
      </w:pPr>
      <w:r>
        <w:rPr>
          <w:rFonts w:hAnsi="宋体"/>
          <w:noProof/>
          <w:color w:val="000000"/>
        </w:rPr>
        <w:drawing>
          <wp:inline distT="0" distB="0" distL="0" distR="0" wp14:anchorId="76610E81" wp14:editId="0476678C">
            <wp:extent cx="3133725" cy="15621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Rot="1" noChangeAspect="1" noChangeArrowheads="1"/>
                    </pic:cNvPicPr>
                  </pic:nvPicPr>
                  <pic:blipFill>
                    <a:blip r:embed="rId24">
                      <a:extLst>
                        <a:ext uri="{28A0092B-C50C-407E-A947-70E740481C1C}">
                          <a14:useLocalDpi xmlns:a14="http://schemas.microsoft.com/office/drawing/2010/main" val="0"/>
                        </a:ext>
                      </a:extLst>
                    </a:blip>
                    <a:srcRect l="17513" t="42122" r="50000" b="36220"/>
                    <a:stretch>
                      <a:fillRect/>
                    </a:stretch>
                  </pic:blipFill>
                  <pic:spPr bwMode="auto">
                    <a:xfrm>
                      <a:off x="0" y="0"/>
                      <a:ext cx="3133725" cy="1562100"/>
                    </a:xfrm>
                    <a:prstGeom prst="rect">
                      <a:avLst/>
                    </a:prstGeom>
                    <a:noFill/>
                    <a:ln>
                      <a:noFill/>
                    </a:ln>
                    <a:effectLst/>
                  </pic:spPr>
                </pic:pic>
              </a:graphicData>
            </a:graphic>
          </wp:inline>
        </w:drawing>
      </w:r>
    </w:p>
    <w:p w:rsidR="0030574D" w:rsidRDefault="0030574D" w:rsidP="0030574D">
      <w:pPr>
        <w:pStyle w:val="a6"/>
        <w:snapToGrid w:val="0"/>
        <w:spacing w:line="0" w:lineRule="atLeast"/>
        <w:ind w:leftChars="150" w:left="315" w:firstLineChars="50" w:firstLine="105"/>
        <w:rPr>
          <w:rFonts w:hAnsi="宋体" w:hint="default"/>
          <w:color w:val="000000"/>
        </w:rPr>
      </w:pPr>
      <w:r>
        <w:rPr>
          <w:rFonts w:hAnsi="宋体"/>
          <w:color w:val="000000"/>
        </w:rPr>
        <w:t xml:space="preserve">分解后，若删除课程数据时，仅对关系R1操作，教师地址信息在关系R2中仍然保留，不会丢失教师方面的信息。 </w:t>
      </w:r>
    </w:p>
    <w:p w:rsidR="0030574D" w:rsidRDefault="0030574D" w:rsidP="0030574D">
      <w:pPr>
        <w:pStyle w:val="a6"/>
        <w:snapToGrid w:val="0"/>
        <w:spacing w:line="0" w:lineRule="atLeast"/>
        <w:ind w:firstLine="420"/>
        <w:rPr>
          <w:rFonts w:hAnsi="宋体" w:hint="default"/>
          <w:color w:val="000000"/>
        </w:rPr>
      </w:pPr>
      <w:r>
        <w:rPr>
          <w:color w:val="000000"/>
        </w:rPr>
        <w:t>3、</w:t>
      </w:r>
      <w:r>
        <w:rPr>
          <w:rFonts w:hAnsi="宋体"/>
          <w:color w:val="000000"/>
        </w:rPr>
        <w:t>设某商业集团数据库中有一关系模式R如下：</w:t>
      </w:r>
    </w:p>
    <w:p w:rsidR="0030574D" w:rsidRDefault="0030574D" w:rsidP="0030574D">
      <w:pPr>
        <w:pStyle w:val="a6"/>
        <w:snapToGrid w:val="0"/>
        <w:spacing w:line="0" w:lineRule="atLeast"/>
        <w:ind w:firstLine="420"/>
        <w:rPr>
          <w:rFonts w:hAnsi="宋体" w:hint="default"/>
          <w:color w:val="000000"/>
        </w:rPr>
      </w:pPr>
      <w:r>
        <w:rPr>
          <w:rFonts w:hAnsi="宋体"/>
          <w:color w:val="000000"/>
        </w:rPr>
        <w:t>R （商店编号，商品编号，数量，部门编号，负责人）</w:t>
      </w:r>
    </w:p>
    <w:p w:rsidR="0030574D" w:rsidRDefault="0030574D" w:rsidP="0030574D">
      <w:pPr>
        <w:pStyle w:val="a6"/>
        <w:snapToGrid w:val="0"/>
        <w:spacing w:line="0" w:lineRule="atLeast"/>
        <w:ind w:leftChars="200" w:left="525" w:hangingChars="50" w:hanging="105"/>
        <w:rPr>
          <w:rFonts w:hAnsi="宋体" w:hint="default"/>
          <w:color w:val="000000"/>
        </w:rPr>
      </w:pPr>
      <w:r>
        <w:rPr>
          <w:rFonts w:hAnsi="宋体"/>
          <w:color w:val="000000"/>
        </w:rPr>
        <w:t>如果规定：（1） 每个商店的每种商品只在一个部门销售；（2） 每个商店的每个部门只有一个负责人；（3） 每个商店的每种商品只有一个库存数量。</w:t>
      </w:r>
    </w:p>
    <w:p w:rsidR="0030574D" w:rsidRDefault="0030574D" w:rsidP="0030574D">
      <w:pPr>
        <w:pStyle w:val="a6"/>
        <w:snapToGrid w:val="0"/>
        <w:spacing w:line="0" w:lineRule="atLeast"/>
        <w:ind w:firstLine="420"/>
        <w:rPr>
          <w:rFonts w:hAnsi="宋体" w:hint="default"/>
          <w:color w:val="000000"/>
        </w:rPr>
      </w:pPr>
      <w:r>
        <w:rPr>
          <w:rFonts w:hAnsi="宋体"/>
          <w:color w:val="000000"/>
        </w:rPr>
        <w:t>试回答下列问题：（1） 根据上述规定，写出关系模式R的基本函数依赖；</w:t>
      </w:r>
    </w:p>
    <w:p w:rsidR="0030574D" w:rsidRDefault="0030574D" w:rsidP="0030574D">
      <w:pPr>
        <w:pStyle w:val="a6"/>
        <w:snapToGrid w:val="0"/>
        <w:spacing w:line="0" w:lineRule="atLeast"/>
        <w:ind w:firstLine="420"/>
        <w:rPr>
          <w:rFonts w:hAnsi="宋体" w:hint="default"/>
          <w:color w:val="000000"/>
        </w:rPr>
      </w:pPr>
      <w:r>
        <w:rPr>
          <w:rFonts w:hAnsi="宋体"/>
          <w:color w:val="000000"/>
        </w:rPr>
        <w:t>答: 关系模式S的基本函数依赖如下：  (商店编号，商品编号) →部门编号，（商店编号，部门编号）→负责人，(商店编号，商品编号) →数量</w:t>
      </w:r>
    </w:p>
    <w:p w:rsidR="0030574D" w:rsidRDefault="0030574D" w:rsidP="0030574D">
      <w:pPr>
        <w:pStyle w:val="a6"/>
        <w:snapToGrid w:val="0"/>
        <w:spacing w:line="0" w:lineRule="atLeast"/>
        <w:ind w:firstLine="420"/>
        <w:rPr>
          <w:rFonts w:hAnsi="宋体" w:hint="default"/>
          <w:color w:val="000000"/>
        </w:rPr>
      </w:pPr>
      <w:r>
        <w:rPr>
          <w:rFonts w:hAnsi="宋体"/>
          <w:color w:val="000000"/>
        </w:rPr>
        <w:t>（2） 找出关系模式R的候选码；答:关系模式R的码为：（商店编号，商品编号, 部门编号）。</w:t>
      </w:r>
    </w:p>
    <w:p w:rsidR="0030574D" w:rsidRDefault="0030574D" w:rsidP="0030574D">
      <w:pPr>
        <w:pStyle w:val="a6"/>
        <w:snapToGrid w:val="0"/>
        <w:spacing w:line="0" w:lineRule="atLeast"/>
        <w:ind w:firstLine="420"/>
        <w:rPr>
          <w:rFonts w:hAnsi="宋体" w:hint="default"/>
          <w:color w:val="000000"/>
        </w:rPr>
      </w:pPr>
      <w:r>
        <w:rPr>
          <w:rFonts w:hAnsi="宋体"/>
          <w:color w:val="000000"/>
        </w:rPr>
        <w:t>（3） 试问关系模式R最高已经达到第几范式？为什么？答: 原关系模式R是属于1NF的，码为（商店编号，商品编号, 部门编号），非主属性对码的函数依赖全为部分函数依赖，所以不属于2NF。</w:t>
      </w:r>
    </w:p>
    <w:p w:rsidR="0030574D" w:rsidRDefault="0030574D" w:rsidP="0030574D">
      <w:pPr>
        <w:pStyle w:val="a6"/>
        <w:snapToGrid w:val="0"/>
        <w:spacing w:line="0" w:lineRule="atLeast"/>
        <w:ind w:firstLineChars="200" w:firstLine="420"/>
        <w:rPr>
          <w:rFonts w:hAnsi="宋体" w:hint="default"/>
          <w:color w:val="000000"/>
        </w:rPr>
      </w:pPr>
      <w:r>
        <w:rPr>
          <w:rFonts w:hAnsi="宋体"/>
          <w:color w:val="000000"/>
        </w:rPr>
        <w:t>消除非主属性对码的函数依赖为部分函数依赖，将关系模式分解成2NF如下：</w:t>
      </w:r>
    </w:p>
    <w:p w:rsidR="0030574D" w:rsidRDefault="0030574D" w:rsidP="0030574D">
      <w:pPr>
        <w:pStyle w:val="a6"/>
        <w:snapToGrid w:val="0"/>
        <w:spacing w:line="0" w:lineRule="atLeast"/>
        <w:ind w:firstLine="420"/>
        <w:rPr>
          <w:rFonts w:hAnsi="宋体" w:hint="default"/>
          <w:color w:val="000000"/>
        </w:rPr>
      </w:pPr>
      <w:r>
        <w:rPr>
          <w:rFonts w:hAnsi="宋体"/>
          <w:color w:val="000000"/>
        </w:rPr>
        <w:t>R1(商店编号，商品编号, 部门编号, 数量)</w:t>
      </w:r>
    </w:p>
    <w:p w:rsidR="0030574D" w:rsidRDefault="0030574D" w:rsidP="0030574D">
      <w:pPr>
        <w:pStyle w:val="a6"/>
        <w:snapToGrid w:val="0"/>
        <w:spacing w:line="0" w:lineRule="atLeast"/>
        <w:ind w:firstLine="420"/>
        <w:rPr>
          <w:rFonts w:hAnsi="宋体" w:hint="default"/>
          <w:color w:val="000000"/>
        </w:rPr>
      </w:pPr>
      <w:r>
        <w:rPr>
          <w:rFonts w:hAnsi="宋体"/>
          <w:color w:val="000000"/>
        </w:rPr>
        <w:t xml:space="preserve">R2(商店编号，部门编号, 负责人) </w:t>
      </w:r>
    </w:p>
    <w:p w:rsidR="0030574D" w:rsidRDefault="0030574D" w:rsidP="0030574D">
      <w:pPr>
        <w:pStyle w:val="a6"/>
        <w:snapToGrid w:val="0"/>
        <w:spacing w:line="0" w:lineRule="atLeast"/>
        <w:ind w:firstLine="420"/>
        <w:rPr>
          <w:rFonts w:hAnsi="宋体" w:hint="default"/>
          <w:color w:val="000000"/>
        </w:rPr>
      </w:pPr>
      <w:r>
        <w:rPr>
          <w:rFonts w:hAnsi="宋体"/>
          <w:color w:val="000000"/>
        </w:rPr>
        <w:t>（4） 如果R不属于3NF，请将R分解成3NF模式集。</w:t>
      </w:r>
    </w:p>
    <w:p w:rsidR="0030574D" w:rsidRDefault="0030574D" w:rsidP="0030574D">
      <w:pPr>
        <w:pStyle w:val="a6"/>
        <w:snapToGrid w:val="0"/>
        <w:spacing w:line="0" w:lineRule="atLeast"/>
        <w:ind w:leftChars="150" w:left="315" w:firstLineChars="50" w:firstLine="105"/>
        <w:rPr>
          <w:rFonts w:hAnsi="宋体" w:hint="default"/>
          <w:color w:val="000000"/>
        </w:rPr>
      </w:pPr>
      <w:r>
        <w:rPr>
          <w:rFonts w:hAnsi="宋体"/>
          <w:color w:val="000000"/>
        </w:rPr>
        <w:t>答：将R分解为</w:t>
      </w:r>
    </w:p>
    <w:p w:rsidR="0030574D" w:rsidRDefault="0030574D" w:rsidP="0030574D">
      <w:pPr>
        <w:pStyle w:val="a6"/>
        <w:snapToGrid w:val="0"/>
        <w:spacing w:line="0" w:lineRule="atLeast"/>
        <w:ind w:firstLineChars="350" w:firstLine="735"/>
        <w:rPr>
          <w:rFonts w:hAnsi="宋体" w:hint="default"/>
          <w:color w:val="000000"/>
        </w:rPr>
      </w:pPr>
      <w:r>
        <w:rPr>
          <w:rFonts w:hAnsi="宋体"/>
          <w:color w:val="000000"/>
        </w:rPr>
        <w:t>R1(商店编号，商品编号, 部门编号, 数量)</w:t>
      </w:r>
    </w:p>
    <w:p w:rsidR="0030574D" w:rsidRDefault="0030574D" w:rsidP="0030574D">
      <w:pPr>
        <w:pStyle w:val="a6"/>
        <w:snapToGrid w:val="0"/>
        <w:spacing w:line="0" w:lineRule="atLeast"/>
        <w:ind w:firstLineChars="350" w:firstLine="735"/>
        <w:rPr>
          <w:rFonts w:hAnsi="宋体" w:hint="default"/>
          <w:color w:val="000000"/>
        </w:rPr>
      </w:pPr>
      <w:r>
        <w:rPr>
          <w:rFonts w:hAnsi="宋体"/>
          <w:color w:val="000000"/>
        </w:rPr>
        <w:t xml:space="preserve">R2(商店编号，部门编号, 负责人) </w:t>
      </w:r>
    </w:p>
    <w:p w:rsidR="0030574D" w:rsidRDefault="0030574D" w:rsidP="0030574D">
      <w:pPr>
        <w:pStyle w:val="a6"/>
        <w:snapToGrid w:val="0"/>
        <w:spacing w:line="0" w:lineRule="atLeast"/>
        <w:ind w:leftChars="150" w:left="315" w:firstLineChars="200" w:firstLine="420"/>
        <w:rPr>
          <w:rFonts w:hAnsi="宋体" w:hint="default"/>
          <w:color w:val="000000"/>
        </w:rPr>
      </w:pPr>
      <w:r>
        <w:rPr>
          <w:rFonts w:hAnsi="宋体"/>
          <w:color w:val="000000"/>
        </w:rPr>
        <w:t>分解后的R不存在传递的函数依赖，所以分解后的R已经是第3NF</w:t>
      </w:r>
    </w:p>
    <w:p w:rsidR="0030574D" w:rsidRDefault="0030574D" w:rsidP="0030574D">
      <w:pPr>
        <w:spacing w:line="0" w:lineRule="atLeast"/>
        <w:ind w:firstLineChars="150" w:firstLine="316"/>
        <w:jc w:val="center"/>
        <w:rPr>
          <w:b/>
          <w:color w:val="000000"/>
          <w:szCs w:val="21"/>
        </w:rPr>
      </w:pPr>
      <w:r>
        <w:rPr>
          <w:rFonts w:hint="eastAsia"/>
          <w:b/>
          <w:color w:val="000000"/>
          <w:szCs w:val="21"/>
        </w:rPr>
        <w:t>第</w:t>
      </w:r>
      <w:r>
        <w:rPr>
          <w:rFonts w:hint="eastAsia"/>
          <w:b/>
          <w:color w:val="000000"/>
          <w:szCs w:val="21"/>
        </w:rPr>
        <w:t>7</w:t>
      </w:r>
      <w:r>
        <w:rPr>
          <w:rFonts w:hint="eastAsia"/>
          <w:b/>
          <w:color w:val="000000"/>
          <w:szCs w:val="21"/>
        </w:rPr>
        <w:t>章数据库设计</w:t>
      </w:r>
    </w:p>
    <w:p w:rsidR="0030574D" w:rsidRDefault="0030574D" w:rsidP="0030574D">
      <w:pPr>
        <w:pStyle w:val="a6"/>
        <w:snapToGrid w:val="0"/>
        <w:spacing w:line="0" w:lineRule="atLeast"/>
        <w:ind w:firstLineChars="350" w:firstLine="735"/>
        <w:rPr>
          <w:rFonts w:hAnsi="宋体" w:hint="default"/>
          <w:color w:val="000000"/>
        </w:rPr>
      </w:pPr>
      <w:r>
        <w:rPr>
          <w:rFonts w:hAnsi="宋体"/>
          <w:color w:val="000000"/>
        </w:rPr>
        <w:t>一、选择题</w:t>
      </w:r>
    </w:p>
    <w:p w:rsidR="0030574D" w:rsidRDefault="0030574D" w:rsidP="0030574D">
      <w:pPr>
        <w:snapToGrid w:val="0"/>
        <w:spacing w:line="0" w:lineRule="atLeast"/>
        <w:rPr>
          <w:rFonts w:ascii="宋体" w:hAnsi="宋体"/>
          <w:color w:val="000000"/>
          <w:szCs w:val="21"/>
        </w:rPr>
      </w:pPr>
      <w:r>
        <w:rPr>
          <w:rFonts w:ascii="宋体" w:hAnsi="宋体" w:cs="Courier New" w:hint="eastAsia"/>
          <w:color w:val="000000"/>
          <w:szCs w:val="21"/>
        </w:rPr>
        <w:t>1、</w:t>
      </w:r>
      <w:r>
        <w:rPr>
          <w:rFonts w:ascii="宋体" w:hAnsi="宋体" w:hint="eastAsia"/>
          <w:color w:val="000000"/>
          <w:szCs w:val="21"/>
        </w:rPr>
        <w:t>在数据库设计中，用</w:t>
      </w:r>
      <w:r>
        <w:rPr>
          <w:rFonts w:ascii="宋体" w:hAnsi="宋体"/>
          <w:color w:val="000000"/>
          <w:szCs w:val="21"/>
        </w:rPr>
        <w:t>E-R</w:t>
      </w:r>
      <w:r>
        <w:rPr>
          <w:rFonts w:ascii="宋体" w:hAnsi="宋体" w:hint="eastAsia"/>
          <w:color w:val="000000"/>
          <w:szCs w:val="21"/>
        </w:rPr>
        <w:t>图来描述信息结构但不涉及信息在计算机中的表示，它是数据库设计的</w:t>
      </w:r>
      <w:r>
        <w:rPr>
          <w:rFonts w:ascii="宋体" w:hAnsi="宋体"/>
          <w:color w:val="000000"/>
          <w:szCs w:val="21"/>
          <w:u w:val="single"/>
        </w:rPr>
        <w:t xml:space="preserve">             </w:t>
      </w:r>
      <w:r>
        <w:rPr>
          <w:rFonts w:ascii="宋体" w:hAnsi="宋体" w:hint="eastAsia"/>
          <w:color w:val="000000"/>
          <w:szCs w:val="21"/>
        </w:rPr>
        <w:t>阶段。</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color w:val="000000"/>
          <w:szCs w:val="21"/>
        </w:rPr>
        <w:t>A</w:t>
      </w:r>
      <w:r>
        <w:rPr>
          <w:rFonts w:ascii="宋体" w:hAnsi="宋体" w:hint="eastAsia"/>
          <w:color w:val="000000"/>
          <w:szCs w:val="21"/>
        </w:rPr>
        <w:t>．需求分析</w:t>
      </w:r>
      <w:r>
        <w:rPr>
          <w:rFonts w:ascii="宋体" w:hAnsi="宋体"/>
          <w:color w:val="000000"/>
          <w:szCs w:val="21"/>
        </w:rPr>
        <w:tab/>
      </w:r>
      <w:r>
        <w:rPr>
          <w:rFonts w:ascii="宋体" w:hAnsi="宋体"/>
          <w:color w:val="000000"/>
          <w:szCs w:val="21"/>
        </w:rPr>
        <w:tab/>
        <w:t>B</w:t>
      </w:r>
      <w:r>
        <w:rPr>
          <w:rFonts w:ascii="宋体" w:hAnsi="宋体" w:hint="eastAsia"/>
          <w:color w:val="000000"/>
          <w:szCs w:val="21"/>
        </w:rPr>
        <w:t>．概念设计</w:t>
      </w:r>
      <w:r>
        <w:rPr>
          <w:rFonts w:ascii="宋体" w:hAnsi="宋体"/>
          <w:color w:val="000000"/>
          <w:szCs w:val="21"/>
        </w:rPr>
        <w:tab/>
      </w:r>
      <w:r>
        <w:rPr>
          <w:rFonts w:ascii="宋体" w:hAnsi="宋体"/>
          <w:color w:val="000000"/>
          <w:szCs w:val="21"/>
        </w:rPr>
        <w:tab/>
        <w:t>C</w:t>
      </w:r>
      <w:r>
        <w:rPr>
          <w:rFonts w:ascii="宋体" w:hAnsi="宋体" w:hint="eastAsia"/>
          <w:color w:val="000000"/>
          <w:szCs w:val="21"/>
        </w:rPr>
        <w:t>．逻辑设计</w:t>
      </w:r>
      <w:r>
        <w:rPr>
          <w:rFonts w:ascii="宋体" w:hAnsi="宋体"/>
          <w:color w:val="000000"/>
          <w:szCs w:val="21"/>
        </w:rPr>
        <w:tab/>
      </w:r>
      <w:r>
        <w:rPr>
          <w:rFonts w:ascii="宋体" w:hAnsi="宋体"/>
          <w:color w:val="000000"/>
          <w:szCs w:val="21"/>
        </w:rPr>
        <w:tab/>
        <w:t>D</w:t>
      </w:r>
      <w:r>
        <w:rPr>
          <w:rFonts w:ascii="宋体" w:hAnsi="宋体" w:hint="eastAsia"/>
          <w:color w:val="000000"/>
          <w:szCs w:val="21"/>
        </w:rPr>
        <w:t>．物理设计              答案：</w:t>
      </w:r>
      <w:r>
        <w:rPr>
          <w:rFonts w:ascii="宋体" w:hAnsi="宋体"/>
          <w:color w:val="000000"/>
          <w:szCs w:val="21"/>
        </w:rPr>
        <w:t>B</w:t>
      </w:r>
    </w:p>
    <w:p w:rsidR="0030574D" w:rsidRDefault="0030574D" w:rsidP="0030574D">
      <w:pPr>
        <w:snapToGrid w:val="0"/>
        <w:spacing w:line="0" w:lineRule="atLeast"/>
        <w:rPr>
          <w:rFonts w:ascii="宋体" w:hAnsi="宋体"/>
          <w:color w:val="000000"/>
          <w:szCs w:val="21"/>
        </w:rPr>
      </w:pPr>
      <w:r>
        <w:rPr>
          <w:rFonts w:ascii="宋体" w:hAnsi="宋体" w:cs="Courier New" w:hint="eastAsia"/>
          <w:color w:val="000000"/>
          <w:szCs w:val="21"/>
        </w:rPr>
        <w:t>2、</w:t>
      </w:r>
      <w:r>
        <w:rPr>
          <w:rFonts w:ascii="宋体" w:hAnsi="宋体" w:hint="eastAsia"/>
          <w:color w:val="000000"/>
          <w:szCs w:val="21"/>
        </w:rPr>
        <w:t>在关系数据库设计中，设计关系模式是</w:t>
      </w:r>
      <w:r>
        <w:rPr>
          <w:rFonts w:ascii="宋体" w:hAnsi="宋体"/>
          <w:color w:val="000000"/>
          <w:szCs w:val="21"/>
          <w:u w:val="single"/>
        </w:rPr>
        <w:t xml:space="preserve">              </w:t>
      </w:r>
      <w:r>
        <w:rPr>
          <w:rFonts w:ascii="宋体" w:hAnsi="宋体" w:hint="eastAsia"/>
          <w:color w:val="000000"/>
          <w:szCs w:val="21"/>
        </w:rPr>
        <w:t>的任务。</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color w:val="000000"/>
          <w:szCs w:val="21"/>
        </w:rPr>
        <w:t>A</w:t>
      </w:r>
      <w:r>
        <w:rPr>
          <w:rFonts w:ascii="宋体" w:hAnsi="宋体" w:hint="eastAsia"/>
          <w:color w:val="000000"/>
          <w:szCs w:val="21"/>
        </w:rPr>
        <w:t>．需求分析阶段</w:t>
      </w:r>
      <w:r>
        <w:rPr>
          <w:rFonts w:ascii="宋体" w:hAnsi="宋体"/>
          <w:color w:val="000000"/>
          <w:szCs w:val="21"/>
        </w:rPr>
        <w:tab/>
      </w:r>
      <w:r>
        <w:rPr>
          <w:rFonts w:ascii="宋体" w:hAnsi="宋体"/>
          <w:color w:val="000000"/>
          <w:szCs w:val="21"/>
        </w:rPr>
        <w:tab/>
        <w:t>B</w:t>
      </w:r>
      <w:r>
        <w:rPr>
          <w:rFonts w:ascii="宋体" w:hAnsi="宋体" w:hint="eastAsia"/>
          <w:color w:val="000000"/>
          <w:szCs w:val="21"/>
        </w:rPr>
        <w:t>．概念设计阶段</w:t>
      </w:r>
      <w:r>
        <w:rPr>
          <w:rFonts w:ascii="宋体" w:hAnsi="宋体"/>
          <w:color w:val="000000"/>
          <w:szCs w:val="21"/>
        </w:rPr>
        <w:tab/>
      </w:r>
      <w:r>
        <w:rPr>
          <w:rFonts w:ascii="宋体" w:hAnsi="宋体"/>
          <w:color w:val="000000"/>
          <w:szCs w:val="21"/>
        </w:rPr>
        <w:tab/>
        <w:t>C</w:t>
      </w:r>
      <w:r>
        <w:rPr>
          <w:rFonts w:ascii="宋体" w:hAnsi="宋体" w:hint="eastAsia"/>
          <w:color w:val="000000"/>
          <w:szCs w:val="21"/>
        </w:rPr>
        <w:t>．逻辑设计阶段</w:t>
      </w:r>
      <w:r>
        <w:rPr>
          <w:rFonts w:ascii="宋体" w:hAnsi="宋体"/>
          <w:color w:val="000000"/>
          <w:szCs w:val="21"/>
        </w:rPr>
        <w:tab/>
      </w:r>
      <w:r>
        <w:rPr>
          <w:rFonts w:ascii="宋体" w:hAnsi="宋体"/>
          <w:color w:val="000000"/>
          <w:szCs w:val="21"/>
        </w:rPr>
        <w:tab/>
        <w:t>D</w:t>
      </w:r>
      <w:r>
        <w:rPr>
          <w:rFonts w:ascii="宋体" w:hAnsi="宋体" w:hint="eastAsia"/>
          <w:color w:val="000000"/>
          <w:szCs w:val="21"/>
        </w:rPr>
        <w:t>．物理设计阶段     答案：</w:t>
      </w:r>
      <w:r>
        <w:rPr>
          <w:rFonts w:ascii="宋体" w:hAnsi="宋体"/>
          <w:color w:val="000000"/>
          <w:szCs w:val="21"/>
        </w:rPr>
        <w:t>C</w:t>
      </w:r>
    </w:p>
    <w:p w:rsidR="0030574D" w:rsidRDefault="0030574D" w:rsidP="0030574D">
      <w:pPr>
        <w:snapToGrid w:val="0"/>
        <w:spacing w:line="0" w:lineRule="atLeast"/>
        <w:rPr>
          <w:rFonts w:ascii="宋体" w:hAnsi="宋体"/>
          <w:color w:val="000000"/>
          <w:szCs w:val="21"/>
        </w:rPr>
      </w:pPr>
      <w:r>
        <w:rPr>
          <w:rFonts w:ascii="宋体" w:hAnsi="宋体" w:hint="eastAsia"/>
          <w:color w:val="000000"/>
          <w:szCs w:val="21"/>
        </w:rPr>
        <w:t>3、数据库物理设计完成后，进入数据库实施阶段，下列各项中不属于实施阶段的工作是</w:t>
      </w:r>
      <w:r>
        <w:rPr>
          <w:rFonts w:ascii="宋体" w:hAnsi="宋体"/>
          <w:color w:val="000000"/>
          <w:szCs w:val="21"/>
          <w:u w:val="single"/>
        </w:rPr>
        <w:t xml:space="preserve">                </w:t>
      </w:r>
      <w:r>
        <w:rPr>
          <w:rFonts w:ascii="宋体" w:hAnsi="宋体" w:hint="eastAsia"/>
          <w:color w:val="000000"/>
          <w:szCs w:val="21"/>
        </w:rPr>
        <w:t>。</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color w:val="000000"/>
          <w:szCs w:val="21"/>
        </w:rPr>
        <w:lastRenderedPageBreak/>
        <w:t>A</w:t>
      </w:r>
      <w:r>
        <w:rPr>
          <w:rFonts w:ascii="宋体" w:hAnsi="宋体" w:hint="eastAsia"/>
          <w:color w:val="000000"/>
          <w:szCs w:val="21"/>
        </w:rPr>
        <w:t>．建立库结构</w:t>
      </w:r>
      <w:r>
        <w:rPr>
          <w:rFonts w:ascii="宋体" w:hAnsi="宋体"/>
          <w:color w:val="000000"/>
          <w:szCs w:val="21"/>
        </w:rPr>
        <w:tab/>
      </w:r>
      <w:r>
        <w:rPr>
          <w:rFonts w:ascii="宋体" w:hAnsi="宋体"/>
          <w:color w:val="000000"/>
          <w:szCs w:val="21"/>
        </w:rPr>
        <w:tab/>
        <w:t>B</w:t>
      </w:r>
      <w:r>
        <w:rPr>
          <w:rFonts w:ascii="宋体" w:hAnsi="宋体" w:hint="eastAsia"/>
          <w:color w:val="000000"/>
          <w:szCs w:val="21"/>
        </w:rPr>
        <w:t>．扩充功能</w:t>
      </w:r>
      <w:r>
        <w:rPr>
          <w:rFonts w:ascii="宋体" w:hAnsi="宋体"/>
          <w:color w:val="000000"/>
          <w:szCs w:val="21"/>
        </w:rPr>
        <w:tab/>
      </w:r>
      <w:r>
        <w:rPr>
          <w:rFonts w:ascii="宋体" w:hAnsi="宋体"/>
          <w:color w:val="000000"/>
          <w:szCs w:val="21"/>
        </w:rPr>
        <w:tab/>
        <w:t>C</w:t>
      </w:r>
      <w:r>
        <w:rPr>
          <w:rFonts w:ascii="宋体" w:hAnsi="宋体" w:hint="eastAsia"/>
          <w:color w:val="000000"/>
          <w:szCs w:val="21"/>
        </w:rPr>
        <w:t>．加载数据</w:t>
      </w:r>
      <w:r>
        <w:rPr>
          <w:rFonts w:ascii="宋体" w:hAnsi="宋体"/>
          <w:color w:val="000000"/>
          <w:szCs w:val="21"/>
        </w:rPr>
        <w:tab/>
      </w:r>
      <w:r>
        <w:rPr>
          <w:rFonts w:ascii="宋体" w:hAnsi="宋体"/>
          <w:color w:val="000000"/>
          <w:szCs w:val="21"/>
        </w:rPr>
        <w:tab/>
        <w:t>D</w:t>
      </w:r>
      <w:r>
        <w:rPr>
          <w:rFonts w:ascii="宋体" w:hAnsi="宋体" w:hint="eastAsia"/>
          <w:color w:val="000000"/>
          <w:szCs w:val="21"/>
        </w:rPr>
        <w:t>．系统调试                       答案：</w:t>
      </w:r>
      <w:r>
        <w:rPr>
          <w:rFonts w:ascii="宋体" w:hAnsi="宋体"/>
          <w:color w:val="000000"/>
          <w:szCs w:val="21"/>
        </w:rPr>
        <w:t>B</w:t>
      </w:r>
    </w:p>
    <w:p w:rsidR="0030574D" w:rsidRDefault="0030574D" w:rsidP="0030574D">
      <w:pPr>
        <w:snapToGrid w:val="0"/>
        <w:spacing w:line="0" w:lineRule="atLeast"/>
        <w:rPr>
          <w:rFonts w:ascii="宋体" w:hAnsi="宋体"/>
          <w:color w:val="000000"/>
          <w:szCs w:val="21"/>
        </w:rPr>
      </w:pPr>
      <w:r>
        <w:rPr>
          <w:rFonts w:ascii="宋体" w:hAnsi="宋体" w:cs="Courier New" w:hint="eastAsia"/>
          <w:color w:val="000000"/>
          <w:szCs w:val="21"/>
        </w:rPr>
        <w:t>4、</w:t>
      </w:r>
      <w:r>
        <w:rPr>
          <w:rFonts w:ascii="宋体" w:hAnsi="宋体" w:hint="eastAsia"/>
          <w:color w:val="000000"/>
          <w:szCs w:val="21"/>
        </w:rPr>
        <w:t>在数据库的概念设计中，最常用的数据模型是</w:t>
      </w:r>
      <w:r>
        <w:rPr>
          <w:rFonts w:ascii="宋体" w:hAnsi="宋体"/>
          <w:color w:val="000000"/>
          <w:szCs w:val="21"/>
          <w:u w:val="single"/>
        </w:rPr>
        <w:t xml:space="preserve">               </w:t>
      </w:r>
      <w:r>
        <w:rPr>
          <w:rFonts w:ascii="宋体" w:hAnsi="宋体" w:hint="eastAsia"/>
          <w:color w:val="000000"/>
          <w:szCs w:val="21"/>
        </w:rPr>
        <w:t>。</w:t>
      </w:r>
    </w:p>
    <w:p w:rsidR="0030574D" w:rsidRDefault="0030574D" w:rsidP="0030574D">
      <w:pPr>
        <w:snapToGrid w:val="0"/>
        <w:spacing w:line="0" w:lineRule="atLeast"/>
        <w:ind w:leftChars="5" w:left="10" w:firstLineChars="200" w:firstLine="420"/>
        <w:rPr>
          <w:rFonts w:ascii="宋体" w:hAnsi="宋体"/>
          <w:color w:val="000000"/>
          <w:szCs w:val="21"/>
        </w:rPr>
      </w:pPr>
      <w:r>
        <w:rPr>
          <w:rFonts w:ascii="宋体" w:hAnsi="宋体"/>
          <w:color w:val="000000"/>
          <w:szCs w:val="21"/>
        </w:rPr>
        <w:t>A</w:t>
      </w:r>
      <w:r>
        <w:rPr>
          <w:rFonts w:ascii="宋体" w:hAnsi="宋体" w:hint="eastAsia"/>
          <w:color w:val="000000"/>
          <w:szCs w:val="21"/>
        </w:rPr>
        <w:t>．形象模型</w:t>
      </w:r>
      <w:r>
        <w:rPr>
          <w:rFonts w:ascii="宋体" w:hAnsi="宋体"/>
          <w:color w:val="000000"/>
          <w:szCs w:val="21"/>
        </w:rPr>
        <w:tab/>
      </w:r>
      <w:r>
        <w:rPr>
          <w:rFonts w:ascii="宋体" w:hAnsi="宋体"/>
          <w:color w:val="000000"/>
          <w:szCs w:val="21"/>
        </w:rPr>
        <w:tab/>
        <w:t>B</w:t>
      </w:r>
      <w:r>
        <w:rPr>
          <w:rFonts w:ascii="宋体" w:hAnsi="宋体" w:hint="eastAsia"/>
          <w:color w:val="000000"/>
          <w:szCs w:val="21"/>
        </w:rPr>
        <w:t>．物理模型</w:t>
      </w:r>
      <w:r>
        <w:rPr>
          <w:rFonts w:ascii="宋体" w:hAnsi="宋体"/>
          <w:color w:val="000000"/>
          <w:szCs w:val="21"/>
        </w:rPr>
        <w:tab/>
      </w:r>
      <w:r>
        <w:rPr>
          <w:rFonts w:ascii="宋体" w:hAnsi="宋体"/>
          <w:color w:val="000000"/>
          <w:szCs w:val="21"/>
        </w:rPr>
        <w:tab/>
        <w:t>C</w:t>
      </w:r>
      <w:r>
        <w:rPr>
          <w:rFonts w:ascii="宋体" w:hAnsi="宋体" w:hint="eastAsia"/>
          <w:color w:val="000000"/>
          <w:szCs w:val="21"/>
        </w:rPr>
        <w:t>．逻辑模型</w:t>
      </w:r>
      <w:r>
        <w:rPr>
          <w:rFonts w:ascii="宋体" w:hAnsi="宋体"/>
          <w:color w:val="000000"/>
          <w:szCs w:val="21"/>
        </w:rPr>
        <w:tab/>
      </w:r>
      <w:r>
        <w:rPr>
          <w:rFonts w:ascii="宋体" w:hAnsi="宋体"/>
          <w:color w:val="000000"/>
          <w:szCs w:val="21"/>
        </w:rPr>
        <w:tab/>
        <w:t>D</w:t>
      </w:r>
      <w:r>
        <w:rPr>
          <w:rFonts w:ascii="宋体" w:hAnsi="宋体" w:hint="eastAsia"/>
          <w:color w:val="000000"/>
          <w:szCs w:val="21"/>
        </w:rPr>
        <w:t>．实体联系模型                   答案：</w:t>
      </w:r>
      <w:r>
        <w:rPr>
          <w:rFonts w:ascii="宋体" w:hAnsi="宋体"/>
          <w:color w:val="000000"/>
          <w:szCs w:val="21"/>
        </w:rPr>
        <w:t>D</w:t>
      </w:r>
    </w:p>
    <w:p w:rsidR="0030574D" w:rsidRDefault="0030574D" w:rsidP="0030574D">
      <w:pPr>
        <w:snapToGrid w:val="0"/>
        <w:spacing w:line="0" w:lineRule="atLeast"/>
        <w:rPr>
          <w:rFonts w:ascii="宋体" w:hAnsi="宋体"/>
          <w:color w:val="000000"/>
          <w:szCs w:val="21"/>
        </w:rPr>
      </w:pPr>
      <w:r>
        <w:rPr>
          <w:rFonts w:ascii="宋体" w:hAnsi="宋体" w:cs="Courier New" w:hint="eastAsia"/>
          <w:color w:val="000000"/>
          <w:szCs w:val="21"/>
        </w:rPr>
        <w:t>5、</w:t>
      </w:r>
      <w:r>
        <w:rPr>
          <w:rFonts w:ascii="宋体" w:hAnsi="宋体" w:hint="eastAsia"/>
          <w:color w:val="000000"/>
          <w:szCs w:val="21"/>
        </w:rPr>
        <w:t>从</w:t>
      </w:r>
      <w:r>
        <w:rPr>
          <w:rFonts w:ascii="宋体" w:hAnsi="宋体"/>
          <w:color w:val="000000"/>
          <w:szCs w:val="21"/>
        </w:rPr>
        <w:t>E-R</w:t>
      </w:r>
      <w:r>
        <w:rPr>
          <w:rFonts w:ascii="宋体" w:hAnsi="宋体" w:hint="eastAsia"/>
          <w:color w:val="000000"/>
          <w:szCs w:val="21"/>
        </w:rPr>
        <w:t>模型关系向关系模型转换时，一个</w:t>
      </w:r>
      <w:r>
        <w:rPr>
          <w:rFonts w:ascii="宋体" w:hAnsi="宋体"/>
          <w:color w:val="000000"/>
          <w:szCs w:val="21"/>
        </w:rPr>
        <w:t>M</w:t>
      </w:r>
      <w:r>
        <w:rPr>
          <w:rFonts w:ascii="宋体" w:hAnsi="宋体" w:hint="eastAsia"/>
          <w:color w:val="000000"/>
          <w:szCs w:val="21"/>
        </w:rPr>
        <w:t>∶</w:t>
      </w:r>
      <w:r>
        <w:rPr>
          <w:rFonts w:ascii="宋体" w:hAnsi="宋体"/>
          <w:color w:val="000000"/>
          <w:szCs w:val="21"/>
        </w:rPr>
        <w:t>N</w:t>
      </w:r>
      <w:r>
        <w:rPr>
          <w:rFonts w:ascii="宋体" w:hAnsi="宋体" w:hint="eastAsia"/>
          <w:color w:val="000000"/>
          <w:szCs w:val="21"/>
        </w:rPr>
        <w:t>联系转换为关系模型时，该关系模式的关键字是</w:t>
      </w:r>
      <w:r>
        <w:rPr>
          <w:rFonts w:ascii="宋体" w:hAnsi="宋体"/>
          <w:color w:val="000000"/>
          <w:szCs w:val="21"/>
          <w:u w:val="single"/>
        </w:rPr>
        <w:t xml:space="preserve">               </w:t>
      </w:r>
      <w:r>
        <w:rPr>
          <w:rFonts w:ascii="宋体" w:hAnsi="宋体" w:hint="eastAsia"/>
          <w:color w:val="000000"/>
          <w:szCs w:val="21"/>
        </w:rPr>
        <w:t>。</w:t>
      </w:r>
    </w:p>
    <w:p w:rsidR="0030574D" w:rsidRDefault="0030574D" w:rsidP="0030574D">
      <w:pPr>
        <w:snapToGrid w:val="0"/>
        <w:spacing w:line="0" w:lineRule="atLeast"/>
        <w:ind w:leftChars="5" w:left="10" w:firstLineChars="200" w:firstLine="420"/>
        <w:rPr>
          <w:rFonts w:ascii="宋体" w:hAnsi="宋体"/>
          <w:color w:val="000000"/>
          <w:szCs w:val="21"/>
        </w:rPr>
      </w:pPr>
      <w:r>
        <w:rPr>
          <w:rFonts w:ascii="宋体" w:hAnsi="宋体"/>
          <w:color w:val="000000"/>
          <w:szCs w:val="21"/>
        </w:rPr>
        <w:t>A</w:t>
      </w:r>
      <w:r>
        <w:rPr>
          <w:rFonts w:ascii="宋体" w:hAnsi="宋体" w:hint="eastAsia"/>
          <w:color w:val="000000"/>
          <w:szCs w:val="21"/>
        </w:rPr>
        <w:t>．</w:t>
      </w:r>
      <w:r>
        <w:rPr>
          <w:rFonts w:ascii="宋体" w:hAnsi="宋体"/>
          <w:color w:val="000000"/>
          <w:szCs w:val="21"/>
        </w:rPr>
        <w:t>M</w:t>
      </w:r>
      <w:r>
        <w:rPr>
          <w:rFonts w:ascii="宋体" w:hAnsi="宋体" w:hint="eastAsia"/>
          <w:color w:val="000000"/>
          <w:szCs w:val="21"/>
        </w:rPr>
        <w:t>端实体的关键字</w:t>
      </w:r>
      <w:r>
        <w:rPr>
          <w:rFonts w:ascii="宋体" w:hAnsi="宋体"/>
          <w:color w:val="000000"/>
          <w:szCs w:val="21"/>
        </w:rPr>
        <w:tab/>
      </w:r>
      <w:r>
        <w:rPr>
          <w:rFonts w:ascii="宋体" w:hAnsi="宋体" w:hint="eastAsia"/>
          <w:color w:val="000000"/>
          <w:szCs w:val="21"/>
        </w:rPr>
        <w:t xml:space="preserve"> </w:t>
      </w:r>
      <w:r>
        <w:rPr>
          <w:rFonts w:ascii="宋体" w:hAnsi="宋体"/>
          <w:color w:val="000000"/>
          <w:szCs w:val="21"/>
        </w:rPr>
        <w:t>B</w:t>
      </w:r>
      <w:r>
        <w:rPr>
          <w:rFonts w:ascii="宋体" w:hAnsi="宋体" w:hint="eastAsia"/>
          <w:color w:val="000000"/>
          <w:szCs w:val="21"/>
        </w:rPr>
        <w:t>．</w:t>
      </w:r>
      <w:r>
        <w:rPr>
          <w:rFonts w:ascii="宋体" w:hAnsi="宋体"/>
          <w:color w:val="000000"/>
          <w:szCs w:val="21"/>
        </w:rPr>
        <w:t>N</w:t>
      </w:r>
      <w:r>
        <w:rPr>
          <w:rFonts w:ascii="宋体" w:hAnsi="宋体" w:hint="eastAsia"/>
          <w:color w:val="000000"/>
          <w:szCs w:val="21"/>
        </w:rPr>
        <w:t xml:space="preserve">端实体的关键字   </w:t>
      </w:r>
      <w:r>
        <w:rPr>
          <w:rFonts w:ascii="宋体" w:hAnsi="宋体"/>
          <w:color w:val="000000"/>
          <w:szCs w:val="21"/>
        </w:rPr>
        <w:t>C</w:t>
      </w:r>
      <w:r>
        <w:rPr>
          <w:rFonts w:ascii="宋体" w:hAnsi="宋体" w:hint="eastAsia"/>
          <w:color w:val="000000"/>
          <w:szCs w:val="21"/>
        </w:rPr>
        <w:t>．</w:t>
      </w:r>
      <w:r>
        <w:rPr>
          <w:rFonts w:ascii="宋体" w:hAnsi="宋体"/>
          <w:color w:val="000000"/>
          <w:szCs w:val="21"/>
        </w:rPr>
        <w:t>M</w:t>
      </w:r>
      <w:r>
        <w:rPr>
          <w:rFonts w:ascii="宋体" w:hAnsi="宋体" w:hint="eastAsia"/>
          <w:color w:val="000000"/>
          <w:szCs w:val="21"/>
        </w:rPr>
        <w:t>端实体关键字与</w:t>
      </w:r>
      <w:r>
        <w:rPr>
          <w:rFonts w:ascii="宋体" w:hAnsi="宋体"/>
          <w:color w:val="000000"/>
          <w:szCs w:val="21"/>
        </w:rPr>
        <w:t>N</w:t>
      </w:r>
      <w:r>
        <w:rPr>
          <w:rFonts w:ascii="宋体" w:hAnsi="宋体" w:hint="eastAsia"/>
          <w:color w:val="000000"/>
          <w:szCs w:val="21"/>
        </w:rPr>
        <w:t>端实体关键字组合</w:t>
      </w:r>
      <w:r>
        <w:rPr>
          <w:rFonts w:ascii="宋体" w:hAnsi="宋体"/>
          <w:color w:val="000000"/>
          <w:szCs w:val="21"/>
        </w:rPr>
        <w:tab/>
        <w:t>D</w:t>
      </w:r>
      <w:r>
        <w:rPr>
          <w:rFonts w:ascii="宋体" w:hAnsi="宋体" w:hint="eastAsia"/>
          <w:color w:val="000000"/>
          <w:szCs w:val="21"/>
        </w:rPr>
        <w:t>．重新选取其他属性  答案：</w:t>
      </w:r>
      <w:r>
        <w:rPr>
          <w:rFonts w:ascii="宋体" w:hAnsi="宋体"/>
          <w:color w:val="000000"/>
          <w:szCs w:val="21"/>
        </w:rPr>
        <w:t>C</w:t>
      </w:r>
    </w:p>
    <w:p w:rsidR="0030574D" w:rsidRDefault="0030574D" w:rsidP="0030574D">
      <w:pPr>
        <w:snapToGrid w:val="0"/>
        <w:spacing w:line="0" w:lineRule="atLeast"/>
        <w:rPr>
          <w:rFonts w:ascii="宋体" w:hAnsi="宋体"/>
          <w:color w:val="000000"/>
          <w:szCs w:val="21"/>
        </w:rPr>
      </w:pPr>
      <w:r>
        <w:rPr>
          <w:rFonts w:ascii="宋体" w:hAnsi="宋体" w:cs="Courier New" w:hint="eastAsia"/>
          <w:color w:val="000000"/>
          <w:szCs w:val="21"/>
        </w:rPr>
        <w:t>6、</w:t>
      </w:r>
      <w:r>
        <w:rPr>
          <w:rFonts w:ascii="宋体" w:hAnsi="宋体" w:hint="eastAsia"/>
          <w:color w:val="000000"/>
          <w:szCs w:val="21"/>
        </w:rPr>
        <w:t>当局部</w:t>
      </w:r>
      <w:r>
        <w:rPr>
          <w:rFonts w:ascii="宋体" w:hAnsi="宋体"/>
          <w:color w:val="000000"/>
          <w:szCs w:val="21"/>
        </w:rPr>
        <w:t>E-R</w:t>
      </w:r>
      <w:r>
        <w:rPr>
          <w:rFonts w:ascii="宋体" w:hAnsi="宋体" w:hint="eastAsia"/>
          <w:color w:val="000000"/>
          <w:szCs w:val="21"/>
        </w:rPr>
        <w:t>图合并成全局</w:t>
      </w:r>
      <w:r>
        <w:rPr>
          <w:rFonts w:ascii="宋体" w:hAnsi="宋体"/>
          <w:color w:val="000000"/>
          <w:szCs w:val="21"/>
        </w:rPr>
        <w:t>E-R</w:t>
      </w:r>
      <w:r>
        <w:rPr>
          <w:rFonts w:ascii="宋体" w:hAnsi="宋体" w:hint="eastAsia"/>
          <w:color w:val="000000"/>
          <w:szCs w:val="21"/>
        </w:rPr>
        <w:t>图时可能出现冲突，不属于合并冲突的是</w:t>
      </w:r>
      <w:r>
        <w:rPr>
          <w:rFonts w:ascii="宋体" w:hAnsi="宋体"/>
          <w:color w:val="000000"/>
          <w:szCs w:val="21"/>
          <w:u w:val="single"/>
        </w:rPr>
        <w:t xml:space="preserve">            </w:t>
      </w:r>
      <w:r>
        <w:rPr>
          <w:rFonts w:ascii="宋体" w:hAnsi="宋体" w:hint="eastAsia"/>
          <w:color w:val="000000"/>
          <w:szCs w:val="21"/>
        </w:rPr>
        <w:t>。</w:t>
      </w:r>
    </w:p>
    <w:p w:rsidR="0030574D" w:rsidRDefault="0030574D" w:rsidP="0030574D">
      <w:pPr>
        <w:snapToGrid w:val="0"/>
        <w:spacing w:line="0" w:lineRule="atLeast"/>
        <w:ind w:leftChars="5" w:left="10" w:firstLineChars="200" w:firstLine="420"/>
        <w:rPr>
          <w:rFonts w:ascii="宋体" w:hAnsi="宋体"/>
          <w:color w:val="000000"/>
          <w:szCs w:val="21"/>
        </w:rPr>
      </w:pPr>
      <w:r>
        <w:rPr>
          <w:rFonts w:ascii="宋体" w:hAnsi="宋体"/>
          <w:color w:val="000000"/>
          <w:szCs w:val="21"/>
        </w:rPr>
        <w:t>A</w:t>
      </w:r>
      <w:r>
        <w:rPr>
          <w:rFonts w:ascii="宋体" w:hAnsi="宋体" w:hint="eastAsia"/>
          <w:color w:val="000000"/>
          <w:szCs w:val="21"/>
        </w:rPr>
        <w:t>．属性冲突</w:t>
      </w:r>
      <w:r>
        <w:rPr>
          <w:rFonts w:ascii="宋体" w:hAnsi="宋体"/>
          <w:color w:val="000000"/>
          <w:szCs w:val="21"/>
        </w:rPr>
        <w:tab/>
      </w:r>
      <w:r>
        <w:rPr>
          <w:rFonts w:ascii="宋体" w:hAnsi="宋体"/>
          <w:color w:val="000000"/>
          <w:szCs w:val="21"/>
        </w:rPr>
        <w:tab/>
        <w:t>B</w:t>
      </w:r>
      <w:r>
        <w:rPr>
          <w:rFonts w:ascii="宋体" w:hAnsi="宋体" w:hint="eastAsia"/>
          <w:color w:val="000000"/>
          <w:szCs w:val="21"/>
        </w:rPr>
        <w:t>．语法冲突</w:t>
      </w:r>
      <w:r>
        <w:rPr>
          <w:rFonts w:ascii="宋体" w:hAnsi="宋体"/>
          <w:color w:val="000000"/>
          <w:szCs w:val="21"/>
        </w:rPr>
        <w:tab/>
      </w:r>
      <w:r>
        <w:rPr>
          <w:rFonts w:ascii="宋体" w:hAnsi="宋体"/>
          <w:color w:val="000000"/>
          <w:szCs w:val="21"/>
        </w:rPr>
        <w:tab/>
        <w:t>C</w:t>
      </w:r>
      <w:r>
        <w:rPr>
          <w:rFonts w:ascii="宋体" w:hAnsi="宋体" w:hint="eastAsia"/>
          <w:color w:val="000000"/>
          <w:szCs w:val="21"/>
        </w:rPr>
        <w:t>．结构冲突</w:t>
      </w:r>
      <w:r>
        <w:rPr>
          <w:rFonts w:ascii="宋体" w:hAnsi="宋体"/>
          <w:color w:val="000000"/>
          <w:szCs w:val="21"/>
        </w:rPr>
        <w:tab/>
      </w:r>
      <w:r>
        <w:rPr>
          <w:rFonts w:ascii="宋体" w:hAnsi="宋体"/>
          <w:color w:val="000000"/>
          <w:szCs w:val="21"/>
        </w:rPr>
        <w:tab/>
        <w:t>D</w:t>
      </w:r>
      <w:r>
        <w:rPr>
          <w:rFonts w:ascii="宋体" w:hAnsi="宋体" w:hint="eastAsia"/>
          <w:color w:val="000000"/>
          <w:szCs w:val="21"/>
        </w:rPr>
        <w:t>．命名冲突                      答案：</w:t>
      </w:r>
      <w:r>
        <w:rPr>
          <w:rFonts w:ascii="宋体" w:hAnsi="宋体"/>
          <w:color w:val="000000"/>
          <w:szCs w:val="21"/>
        </w:rPr>
        <w:t>B</w:t>
      </w:r>
    </w:p>
    <w:p w:rsidR="0030574D" w:rsidRDefault="0030574D" w:rsidP="0030574D">
      <w:pPr>
        <w:snapToGrid w:val="0"/>
        <w:spacing w:line="0" w:lineRule="atLeast"/>
        <w:rPr>
          <w:rFonts w:ascii="宋体" w:hAnsi="宋体"/>
          <w:color w:val="000000"/>
          <w:szCs w:val="21"/>
        </w:rPr>
      </w:pPr>
      <w:r>
        <w:rPr>
          <w:rFonts w:ascii="宋体" w:hAnsi="宋体" w:cs="Courier New" w:hint="eastAsia"/>
          <w:color w:val="000000"/>
          <w:szCs w:val="21"/>
        </w:rPr>
        <w:t>7、</w:t>
      </w:r>
      <w:r>
        <w:rPr>
          <w:rFonts w:ascii="宋体" w:hAnsi="宋体" w:hint="eastAsia"/>
          <w:color w:val="000000"/>
          <w:szCs w:val="21"/>
        </w:rPr>
        <w:t>概念模型独立于</w:t>
      </w:r>
      <w:r>
        <w:rPr>
          <w:rFonts w:ascii="宋体" w:hAnsi="宋体"/>
          <w:color w:val="000000"/>
          <w:szCs w:val="21"/>
          <w:u w:val="single"/>
        </w:rPr>
        <w:t xml:space="preserve">                       </w:t>
      </w:r>
      <w:r>
        <w:rPr>
          <w:rFonts w:ascii="宋体" w:hAnsi="宋体" w:hint="eastAsia"/>
          <w:color w:val="000000"/>
          <w:szCs w:val="21"/>
        </w:rPr>
        <w:t>。</w:t>
      </w:r>
    </w:p>
    <w:p w:rsidR="0030574D" w:rsidRDefault="0030574D" w:rsidP="0030574D">
      <w:pPr>
        <w:snapToGrid w:val="0"/>
        <w:spacing w:line="0" w:lineRule="atLeast"/>
        <w:ind w:leftChars="5" w:left="10" w:firstLineChars="200" w:firstLine="420"/>
        <w:rPr>
          <w:rFonts w:ascii="宋体" w:hAnsi="宋体"/>
          <w:color w:val="000000"/>
          <w:szCs w:val="21"/>
        </w:rPr>
      </w:pPr>
      <w:r>
        <w:rPr>
          <w:rFonts w:ascii="宋体" w:hAnsi="宋体"/>
          <w:color w:val="000000"/>
          <w:szCs w:val="21"/>
        </w:rPr>
        <w:t>A</w:t>
      </w:r>
      <w:r>
        <w:rPr>
          <w:rFonts w:ascii="宋体" w:hAnsi="宋体" w:hint="eastAsia"/>
          <w:color w:val="000000"/>
          <w:szCs w:val="21"/>
        </w:rPr>
        <w:t>．</w:t>
      </w:r>
      <w:r>
        <w:rPr>
          <w:rFonts w:ascii="宋体" w:hAnsi="宋体"/>
          <w:color w:val="000000"/>
          <w:szCs w:val="21"/>
        </w:rPr>
        <w:t>E-R</w:t>
      </w:r>
      <w:r>
        <w:rPr>
          <w:rFonts w:ascii="宋体" w:hAnsi="宋体" w:hint="eastAsia"/>
          <w:color w:val="000000"/>
          <w:szCs w:val="21"/>
        </w:rPr>
        <w:t>模型</w:t>
      </w:r>
      <w:r>
        <w:rPr>
          <w:rFonts w:ascii="宋体" w:hAnsi="宋体"/>
          <w:color w:val="000000"/>
          <w:szCs w:val="21"/>
        </w:rPr>
        <w:tab/>
      </w:r>
      <w:r>
        <w:rPr>
          <w:rFonts w:ascii="宋体" w:hAnsi="宋体"/>
          <w:color w:val="000000"/>
          <w:szCs w:val="21"/>
        </w:rPr>
        <w:tab/>
        <w:t>B</w:t>
      </w:r>
      <w:r>
        <w:rPr>
          <w:rFonts w:ascii="宋体" w:hAnsi="宋体" w:hint="eastAsia"/>
          <w:color w:val="000000"/>
          <w:szCs w:val="21"/>
        </w:rPr>
        <w:t>．硬件设备和</w:t>
      </w:r>
      <w:r>
        <w:rPr>
          <w:rFonts w:ascii="宋体" w:hAnsi="宋体"/>
          <w:color w:val="000000"/>
          <w:szCs w:val="21"/>
        </w:rPr>
        <w:t>DBMS</w:t>
      </w:r>
      <w:r>
        <w:rPr>
          <w:rFonts w:ascii="宋体" w:hAnsi="宋体"/>
          <w:color w:val="000000"/>
          <w:szCs w:val="21"/>
        </w:rPr>
        <w:tab/>
      </w:r>
      <w:r>
        <w:rPr>
          <w:rFonts w:ascii="宋体" w:hAnsi="宋体"/>
          <w:color w:val="000000"/>
          <w:szCs w:val="21"/>
        </w:rPr>
        <w:tab/>
        <w:t>C</w:t>
      </w:r>
      <w:r>
        <w:rPr>
          <w:rFonts w:ascii="宋体" w:hAnsi="宋体" w:hint="eastAsia"/>
          <w:color w:val="000000"/>
          <w:szCs w:val="21"/>
        </w:rPr>
        <w:t>．操作系统和</w:t>
      </w:r>
      <w:r>
        <w:rPr>
          <w:rFonts w:ascii="宋体" w:hAnsi="宋体"/>
          <w:color w:val="000000"/>
          <w:szCs w:val="21"/>
        </w:rPr>
        <w:t>DBMS</w:t>
      </w:r>
      <w:r>
        <w:rPr>
          <w:rFonts w:ascii="宋体" w:hAnsi="宋体"/>
          <w:color w:val="000000"/>
          <w:szCs w:val="21"/>
        </w:rPr>
        <w:tab/>
      </w:r>
      <w:r>
        <w:rPr>
          <w:rFonts w:ascii="宋体" w:hAnsi="宋体"/>
          <w:color w:val="000000"/>
          <w:szCs w:val="21"/>
        </w:rPr>
        <w:tab/>
        <w:t>D</w:t>
      </w:r>
      <w:r>
        <w:rPr>
          <w:rFonts w:ascii="宋体" w:hAnsi="宋体" w:hint="eastAsia"/>
          <w:color w:val="000000"/>
          <w:szCs w:val="21"/>
        </w:rPr>
        <w:t>．</w:t>
      </w:r>
      <w:r>
        <w:rPr>
          <w:rFonts w:ascii="宋体" w:hAnsi="宋体"/>
          <w:color w:val="000000"/>
          <w:szCs w:val="21"/>
        </w:rPr>
        <w:t>DBMS</w:t>
      </w:r>
      <w:r>
        <w:rPr>
          <w:rFonts w:ascii="宋体" w:hAnsi="宋体" w:hint="eastAsia"/>
          <w:color w:val="000000"/>
          <w:szCs w:val="21"/>
        </w:rPr>
        <w:t xml:space="preserve">              答案：</w:t>
      </w:r>
      <w:r>
        <w:rPr>
          <w:rFonts w:ascii="宋体" w:hAnsi="宋体"/>
          <w:color w:val="000000"/>
          <w:szCs w:val="21"/>
        </w:rPr>
        <w:t>B</w:t>
      </w:r>
    </w:p>
    <w:p w:rsidR="0030574D" w:rsidRDefault="0030574D" w:rsidP="0030574D">
      <w:pPr>
        <w:snapToGrid w:val="0"/>
        <w:spacing w:line="0" w:lineRule="atLeast"/>
        <w:rPr>
          <w:rFonts w:ascii="宋体" w:hAnsi="宋体"/>
          <w:color w:val="000000"/>
          <w:szCs w:val="21"/>
        </w:rPr>
      </w:pPr>
      <w:r>
        <w:rPr>
          <w:rFonts w:ascii="宋体" w:hAnsi="宋体" w:cs="Courier New" w:hint="eastAsia"/>
          <w:color w:val="000000"/>
          <w:szCs w:val="21"/>
        </w:rPr>
        <w:t>8、</w:t>
      </w:r>
      <w:r>
        <w:rPr>
          <w:rFonts w:ascii="宋体" w:hAnsi="宋体" w:hint="eastAsia"/>
          <w:color w:val="000000"/>
          <w:szCs w:val="21"/>
        </w:rPr>
        <w:t>数据流程图（</w:t>
      </w:r>
      <w:r>
        <w:rPr>
          <w:rFonts w:ascii="宋体" w:hAnsi="宋体"/>
          <w:color w:val="000000"/>
          <w:szCs w:val="21"/>
        </w:rPr>
        <w:t>DFD</w:t>
      </w:r>
      <w:r>
        <w:rPr>
          <w:rFonts w:ascii="宋体" w:hAnsi="宋体" w:hint="eastAsia"/>
          <w:color w:val="000000"/>
          <w:szCs w:val="21"/>
        </w:rPr>
        <w:t>）是用于描述结构化方法中</w:t>
      </w:r>
      <w:r>
        <w:rPr>
          <w:rFonts w:ascii="宋体" w:hAnsi="宋体"/>
          <w:color w:val="000000"/>
          <w:szCs w:val="21"/>
          <w:u w:val="single"/>
        </w:rPr>
        <w:t xml:space="preserve">                </w:t>
      </w:r>
      <w:r>
        <w:rPr>
          <w:rFonts w:ascii="宋体" w:hAnsi="宋体" w:hint="eastAsia"/>
          <w:color w:val="000000"/>
          <w:szCs w:val="21"/>
        </w:rPr>
        <w:t>阶段的工具。</w:t>
      </w:r>
    </w:p>
    <w:p w:rsidR="0030574D" w:rsidRDefault="0030574D" w:rsidP="0030574D">
      <w:pPr>
        <w:snapToGrid w:val="0"/>
        <w:spacing w:line="0" w:lineRule="atLeast"/>
        <w:ind w:leftChars="5" w:left="10" w:firstLineChars="200" w:firstLine="420"/>
        <w:rPr>
          <w:rFonts w:ascii="宋体" w:hAnsi="宋体"/>
          <w:color w:val="000000"/>
          <w:szCs w:val="21"/>
        </w:rPr>
      </w:pPr>
      <w:r>
        <w:rPr>
          <w:rFonts w:ascii="宋体" w:hAnsi="宋体"/>
          <w:color w:val="000000"/>
          <w:szCs w:val="21"/>
        </w:rPr>
        <w:t>A</w:t>
      </w:r>
      <w:r>
        <w:rPr>
          <w:rFonts w:ascii="宋体" w:hAnsi="宋体" w:hint="eastAsia"/>
          <w:color w:val="000000"/>
          <w:szCs w:val="21"/>
        </w:rPr>
        <w:t>．可行性分析</w:t>
      </w:r>
      <w:r>
        <w:rPr>
          <w:rFonts w:ascii="宋体" w:hAnsi="宋体"/>
          <w:color w:val="000000"/>
          <w:szCs w:val="21"/>
        </w:rPr>
        <w:tab/>
      </w:r>
      <w:r>
        <w:rPr>
          <w:rFonts w:ascii="宋体" w:hAnsi="宋体"/>
          <w:color w:val="000000"/>
          <w:szCs w:val="21"/>
        </w:rPr>
        <w:tab/>
        <w:t>B</w:t>
      </w:r>
      <w:r>
        <w:rPr>
          <w:rFonts w:ascii="宋体" w:hAnsi="宋体" w:hint="eastAsia"/>
          <w:color w:val="000000"/>
          <w:szCs w:val="21"/>
        </w:rPr>
        <w:t>．详细设计</w:t>
      </w:r>
      <w:r>
        <w:rPr>
          <w:rFonts w:ascii="宋体" w:hAnsi="宋体"/>
          <w:color w:val="000000"/>
          <w:szCs w:val="21"/>
        </w:rPr>
        <w:tab/>
      </w:r>
      <w:r>
        <w:rPr>
          <w:rFonts w:ascii="宋体" w:hAnsi="宋体"/>
          <w:color w:val="000000"/>
          <w:szCs w:val="21"/>
        </w:rPr>
        <w:tab/>
        <w:t>C</w:t>
      </w:r>
      <w:r>
        <w:rPr>
          <w:rFonts w:ascii="宋体" w:hAnsi="宋体" w:hint="eastAsia"/>
          <w:color w:val="000000"/>
          <w:szCs w:val="21"/>
        </w:rPr>
        <w:t>．需求分析</w:t>
      </w:r>
      <w:r>
        <w:rPr>
          <w:rFonts w:ascii="宋体" w:hAnsi="宋体"/>
          <w:color w:val="000000"/>
          <w:szCs w:val="21"/>
        </w:rPr>
        <w:tab/>
      </w:r>
      <w:r>
        <w:rPr>
          <w:rFonts w:ascii="宋体" w:hAnsi="宋体"/>
          <w:color w:val="000000"/>
          <w:szCs w:val="21"/>
        </w:rPr>
        <w:tab/>
        <w:t>D</w:t>
      </w:r>
      <w:r>
        <w:rPr>
          <w:rFonts w:ascii="宋体" w:hAnsi="宋体" w:hint="eastAsia"/>
          <w:color w:val="000000"/>
          <w:szCs w:val="21"/>
        </w:rPr>
        <w:t>．程序编码</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答案：</w:t>
      </w:r>
      <w:r>
        <w:rPr>
          <w:rFonts w:ascii="宋体" w:hAnsi="宋体"/>
          <w:color w:val="000000"/>
          <w:szCs w:val="21"/>
        </w:rPr>
        <w:t>C</w:t>
      </w:r>
    </w:p>
    <w:p w:rsidR="0030574D" w:rsidRDefault="0030574D" w:rsidP="0030574D">
      <w:pPr>
        <w:snapToGrid w:val="0"/>
        <w:spacing w:line="0" w:lineRule="atLeast"/>
        <w:rPr>
          <w:rFonts w:ascii="宋体" w:hAnsi="宋体"/>
          <w:color w:val="000000"/>
          <w:szCs w:val="21"/>
        </w:rPr>
      </w:pPr>
      <w:r>
        <w:rPr>
          <w:rFonts w:ascii="宋体" w:hAnsi="宋体" w:cs="Courier New" w:hint="eastAsia"/>
          <w:color w:val="000000"/>
          <w:szCs w:val="21"/>
        </w:rPr>
        <w:t>9、下</w:t>
      </w:r>
      <w:r>
        <w:rPr>
          <w:rFonts w:ascii="宋体" w:hAnsi="宋体" w:hint="eastAsia"/>
          <w:color w:val="000000"/>
          <w:szCs w:val="21"/>
        </w:rPr>
        <w:t>图所示的</w:t>
      </w:r>
      <w:r>
        <w:rPr>
          <w:rFonts w:ascii="宋体" w:hAnsi="宋体"/>
          <w:color w:val="000000"/>
          <w:szCs w:val="21"/>
        </w:rPr>
        <w:t>E-R</w:t>
      </w:r>
      <w:r>
        <w:rPr>
          <w:rFonts w:ascii="宋体" w:hAnsi="宋体" w:hint="eastAsia"/>
          <w:color w:val="000000"/>
          <w:szCs w:val="21"/>
        </w:rPr>
        <w:t>图转换成关系模型，可以转换为</w:t>
      </w:r>
      <w:r>
        <w:rPr>
          <w:rFonts w:ascii="宋体" w:hAnsi="宋体"/>
          <w:color w:val="000000"/>
          <w:szCs w:val="21"/>
          <w:u w:val="single"/>
        </w:rPr>
        <w:t xml:space="preserve">              </w:t>
      </w:r>
      <w:r>
        <w:rPr>
          <w:rFonts w:ascii="宋体" w:hAnsi="宋体" w:hint="eastAsia"/>
          <w:color w:val="000000"/>
          <w:szCs w:val="21"/>
        </w:rPr>
        <w:t>关系模式。</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color w:val="000000"/>
          <w:szCs w:val="21"/>
        </w:rPr>
        <w:t>A</w:t>
      </w: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个</w:t>
      </w:r>
      <w:r>
        <w:rPr>
          <w:rFonts w:ascii="宋体" w:hAnsi="宋体"/>
          <w:color w:val="000000"/>
          <w:szCs w:val="21"/>
        </w:rPr>
        <w:tab/>
      </w:r>
      <w:r>
        <w:rPr>
          <w:rFonts w:ascii="宋体" w:hAnsi="宋体"/>
          <w:color w:val="000000"/>
          <w:szCs w:val="21"/>
        </w:rPr>
        <w:tab/>
        <w:t>B</w:t>
      </w:r>
      <w:r>
        <w:rPr>
          <w:rFonts w:ascii="宋体" w:hAnsi="宋体" w:hint="eastAsia"/>
          <w:color w:val="000000"/>
          <w:szCs w:val="21"/>
        </w:rPr>
        <w:t>．</w:t>
      </w:r>
      <w:r>
        <w:rPr>
          <w:rFonts w:ascii="宋体" w:hAnsi="宋体"/>
          <w:color w:val="000000"/>
          <w:szCs w:val="21"/>
        </w:rPr>
        <w:t>2</w:t>
      </w:r>
      <w:r>
        <w:rPr>
          <w:rFonts w:ascii="宋体" w:hAnsi="宋体" w:hint="eastAsia"/>
          <w:color w:val="000000"/>
          <w:szCs w:val="21"/>
        </w:rPr>
        <w:t>个</w:t>
      </w:r>
      <w:r>
        <w:rPr>
          <w:rFonts w:ascii="宋体" w:hAnsi="宋体"/>
          <w:color w:val="000000"/>
          <w:szCs w:val="21"/>
        </w:rPr>
        <w:tab/>
      </w:r>
      <w:r>
        <w:rPr>
          <w:rFonts w:ascii="宋体" w:hAnsi="宋体"/>
          <w:color w:val="000000"/>
          <w:szCs w:val="21"/>
        </w:rPr>
        <w:tab/>
        <w:t xml:space="preserve">  C</w:t>
      </w:r>
      <w:r>
        <w:rPr>
          <w:rFonts w:ascii="宋体" w:hAnsi="宋体" w:hint="eastAsia"/>
          <w:color w:val="000000"/>
          <w:szCs w:val="21"/>
        </w:rPr>
        <w:t>．</w:t>
      </w:r>
      <w:r>
        <w:rPr>
          <w:rFonts w:ascii="宋体" w:hAnsi="宋体"/>
          <w:color w:val="000000"/>
          <w:szCs w:val="21"/>
        </w:rPr>
        <w:t>3</w:t>
      </w:r>
      <w:r>
        <w:rPr>
          <w:rFonts w:ascii="宋体" w:hAnsi="宋体" w:hint="eastAsia"/>
          <w:color w:val="000000"/>
          <w:szCs w:val="21"/>
        </w:rPr>
        <w:t>个</w:t>
      </w:r>
      <w:r>
        <w:rPr>
          <w:rFonts w:ascii="宋体" w:hAnsi="宋体"/>
          <w:color w:val="000000"/>
          <w:szCs w:val="21"/>
        </w:rPr>
        <w:tab/>
        <w:t xml:space="preserve">   </w:t>
      </w:r>
      <w:r>
        <w:rPr>
          <w:rFonts w:ascii="宋体" w:hAnsi="宋体"/>
          <w:color w:val="000000"/>
          <w:szCs w:val="21"/>
        </w:rPr>
        <w:tab/>
        <w:t>D</w:t>
      </w:r>
      <w:r>
        <w:rPr>
          <w:rFonts w:ascii="宋体" w:hAnsi="宋体" w:hint="eastAsia"/>
          <w:color w:val="000000"/>
          <w:szCs w:val="21"/>
        </w:rPr>
        <w:t>．</w:t>
      </w:r>
      <w:r>
        <w:rPr>
          <w:rFonts w:ascii="宋体" w:hAnsi="宋体"/>
          <w:color w:val="000000"/>
          <w:szCs w:val="21"/>
        </w:rPr>
        <w:t>4</w:t>
      </w:r>
      <w:r>
        <w:rPr>
          <w:rFonts w:ascii="宋体" w:hAnsi="宋体" w:hint="eastAsia"/>
          <w:color w:val="000000"/>
          <w:szCs w:val="21"/>
        </w:rPr>
        <w:t>个</w:t>
      </w:r>
    </w:p>
    <w:p w:rsidR="0030574D" w:rsidRDefault="0030574D" w:rsidP="0030574D">
      <w:pPr>
        <w:snapToGrid w:val="0"/>
        <w:spacing w:line="0" w:lineRule="atLeast"/>
        <w:ind w:firstLineChars="200" w:firstLine="420"/>
        <w:rPr>
          <w:rFonts w:ascii="宋体" w:hAnsi="宋体"/>
          <w:color w:val="000000"/>
          <w:szCs w:val="21"/>
        </w:rPr>
      </w:pP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答案：</w:t>
      </w:r>
      <w:r>
        <w:rPr>
          <w:rFonts w:ascii="宋体" w:hAnsi="宋体"/>
          <w:color w:val="000000"/>
          <w:szCs w:val="21"/>
        </w:rPr>
        <w:t>C</w:t>
      </w:r>
    </w:p>
    <w:p w:rsidR="0030574D" w:rsidRDefault="0030574D" w:rsidP="0030574D">
      <w:pPr>
        <w:snapToGrid w:val="0"/>
        <w:spacing w:line="0" w:lineRule="atLeast"/>
        <w:ind w:firstLineChars="200" w:firstLine="420"/>
        <w:rPr>
          <w:rFonts w:ascii="宋体" w:hAnsi="宋体"/>
          <w:color w:val="000000"/>
          <w:szCs w:val="21"/>
        </w:rPr>
      </w:pPr>
    </w:p>
    <w:p w:rsidR="0030574D" w:rsidRDefault="0030574D" w:rsidP="0030574D">
      <w:pPr>
        <w:snapToGrid w:val="0"/>
        <w:spacing w:line="0" w:lineRule="atLeast"/>
        <w:ind w:firstLineChars="200" w:firstLine="420"/>
        <w:rPr>
          <w:rFonts w:ascii="宋体" w:hAnsi="宋体"/>
          <w:color w:val="000000"/>
          <w:szCs w:val="21"/>
        </w:rPr>
      </w:pPr>
    </w:p>
    <w:p w:rsidR="0030574D" w:rsidRDefault="0030574D" w:rsidP="0030574D">
      <w:pPr>
        <w:snapToGrid w:val="0"/>
        <w:spacing w:line="0" w:lineRule="atLeast"/>
        <w:ind w:firstLineChars="200" w:firstLine="420"/>
        <w:rPr>
          <w:rFonts w:ascii="宋体" w:hAnsi="宋体"/>
          <w:color w:val="000000"/>
          <w:szCs w:val="21"/>
        </w:rPr>
      </w:pPr>
      <w:r>
        <w:rPr>
          <w:rFonts w:ascii="宋体" w:hAnsi="宋体"/>
          <w:noProof/>
          <w:color w:val="000000"/>
          <w:szCs w:val="21"/>
        </w:rPr>
        <mc:AlternateContent>
          <mc:Choice Requires="wpg">
            <w:drawing>
              <wp:anchor distT="0" distB="0" distL="114300" distR="114300" simplePos="0" relativeHeight="251765760" behindDoc="0" locked="0" layoutInCell="1" allowOverlap="1" wp14:anchorId="4D6F22ED" wp14:editId="3B9BB95C">
                <wp:simplePos x="0" y="0"/>
                <wp:positionH relativeFrom="column">
                  <wp:posOffset>-19050</wp:posOffset>
                </wp:positionH>
                <wp:positionV relativeFrom="paragraph">
                  <wp:posOffset>191770</wp:posOffset>
                </wp:positionV>
                <wp:extent cx="4867275" cy="1440180"/>
                <wp:effectExtent l="7620" t="10160" r="11430" b="6985"/>
                <wp:wrapNone/>
                <wp:docPr id="111" name="组合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7275" cy="1440180"/>
                          <a:chOff x="0" y="0"/>
                          <a:chExt cx="7665" cy="2268"/>
                        </a:xfrm>
                      </wpg:grpSpPr>
                      <wps:wsp>
                        <wps:cNvPr id="112" name="Oval 40"/>
                        <wps:cNvSpPr>
                          <a:spLocks noChangeArrowheads="1"/>
                        </wps:cNvSpPr>
                        <wps:spPr bwMode="auto">
                          <a:xfrm>
                            <a:off x="6825" y="624"/>
                            <a:ext cx="840" cy="468"/>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395"/>
                              </w:tblGrid>
                              <w:tr w:rsidR="0030574D">
                                <w:trPr>
                                  <w:tblCellSpacing w:w="0" w:type="dxa"/>
                                </w:trPr>
                                <w:tc>
                                  <w:tcPr>
                                    <w:tcW w:w="395" w:type="dxa"/>
                                    <w:vAlign w:val="center"/>
                                  </w:tcPr>
                                  <w:p w:rsidR="0030574D" w:rsidRDefault="0030574D">
                                    <w:pPr>
                                      <w:jc w:val="center"/>
                                      <w:rPr>
                                        <w:sz w:val="18"/>
                                      </w:rPr>
                                    </w:pPr>
                                    <w:r>
                                      <w:rPr>
                                        <w:rFonts w:hint="eastAsia"/>
                                        <w:sz w:val="18"/>
                                      </w:rPr>
                                      <w:t>价格</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13" name="Group 41"/>
                        <wpg:cNvGrpSpPr>
                          <a:grpSpLocks/>
                        </wpg:cNvGrpSpPr>
                        <wpg:grpSpPr bwMode="auto">
                          <a:xfrm>
                            <a:off x="0" y="0"/>
                            <a:ext cx="7560" cy="2268"/>
                            <a:chOff x="0" y="0"/>
                            <a:chExt cx="7560" cy="2268"/>
                          </a:xfrm>
                        </wpg:grpSpPr>
                        <wps:wsp>
                          <wps:cNvPr id="114" name="Line 42"/>
                          <wps:cNvCnPr/>
                          <wps:spPr bwMode="auto">
                            <a:xfrm>
                              <a:off x="2070" y="1203"/>
                              <a:ext cx="73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cNvPr id="115" name="Group 43"/>
                          <wpg:cNvGrpSpPr>
                            <a:grpSpLocks/>
                          </wpg:cNvGrpSpPr>
                          <wpg:grpSpPr bwMode="auto">
                            <a:xfrm>
                              <a:off x="0" y="0"/>
                              <a:ext cx="7560" cy="2268"/>
                              <a:chOff x="0" y="0"/>
                              <a:chExt cx="7560" cy="2268"/>
                            </a:xfrm>
                          </wpg:grpSpPr>
                          <wps:wsp>
                            <wps:cNvPr id="116" name="Line 44"/>
                            <wps:cNvCnPr/>
                            <wps:spPr bwMode="auto">
                              <a:xfrm>
                                <a:off x="4110" y="1152"/>
                                <a:ext cx="94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cNvPr id="117" name="Group 45"/>
                            <wpg:cNvGrpSpPr>
                              <a:grpSpLocks/>
                            </wpg:cNvGrpSpPr>
                            <wpg:grpSpPr bwMode="auto">
                              <a:xfrm>
                                <a:off x="0" y="0"/>
                                <a:ext cx="7560" cy="2268"/>
                                <a:chOff x="0" y="0"/>
                                <a:chExt cx="7560" cy="2268"/>
                              </a:xfrm>
                            </wpg:grpSpPr>
                            <wps:wsp>
                              <wps:cNvPr id="118" name="Line 46"/>
                              <wps:cNvCnPr/>
                              <wps:spPr bwMode="auto">
                                <a:xfrm>
                                  <a:off x="3450" y="440"/>
                                  <a:ext cx="0" cy="4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cNvPr id="119" name="Group 47"/>
                              <wpg:cNvGrpSpPr>
                                <a:grpSpLocks/>
                              </wpg:cNvGrpSpPr>
                              <wpg:grpSpPr bwMode="auto">
                                <a:xfrm>
                                  <a:off x="0" y="0"/>
                                  <a:ext cx="7560" cy="2268"/>
                                  <a:chOff x="0" y="0"/>
                                  <a:chExt cx="7560" cy="2268"/>
                                </a:xfrm>
                              </wpg:grpSpPr>
                              <wps:wsp>
                                <wps:cNvPr id="120" name="Oval 48"/>
                                <wps:cNvSpPr>
                                  <a:spLocks noChangeArrowheads="1"/>
                                </wps:cNvSpPr>
                                <wps:spPr bwMode="auto">
                                  <a:xfrm>
                                    <a:off x="2730" y="0"/>
                                    <a:ext cx="1470" cy="468"/>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40"/>
                                      </w:tblGrid>
                                      <w:tr w:rsidR="0030574D">
                                        <w:trPr>
                                          <w:tblCellSpacing w:w="0" w:type="dxa"/>
                                        </w:trPr>
                                        <w:tc>
                                          <w:tcPr>
                                            <w:tcW w:w="840" w:type="dxa"/>
                                            <w:vAlign w:val="center"/>
                                          </w:tcPr>
                                          <w:p w:rsidR="0030574D" w:rsidRDefault="0030574D">
                                            <w:pPr>
                                              <w:jc w:val="center"/>
                                              <w:rPr>
                                                <w:sz w:val="18"/>
                                              </w:rPr>
                                            </w:pPr>
                                            <w:r>
                                              <w:rPr>
                                                <w:rFonts w:hint="eastAsia"/>
                                                <w:sz w:val="18"/>
                                              </w:rPr>
                                              <w:t>借阅日期</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21" name="AutoShape 49"/>
                                <wps:cNvSpPr>
                                  <a:spLocks noChangeArrowheads="1"/>
                                </wps:cNvSpPr>
                                <wps:spPr bwMode="auto">
                                  <a:xfrm>
                                    <a:off x="2775" y="852"/>
                                    <a:ext cx="1365" cy="624"/>
                                  </a:xfrm>
                                  <a:prstGeom prst="flowChartDecision">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546"/>
                                        <w:gridCol w:w="540"/>
                                      </w:tblGrid>
                                      <w:tr w:rsidR="0030574D">
                                        <w:trPr>
                                          <w:tblCellSpacing w:w="0" w:type="dxa"/>
                                        </w:trPr>
                                        <w:tc>
                                          <w:tcPr>
                                            <w:tcW w:w="546" w:type="dxa"/>
                                            <w:vAlign w:val="center"/>
                                          </w:tcPr>
                                          <w:p w:rsidR="0030574D" w:rsidRDefault="0030574D">
                                            <w:pPr>
                                              <w:jc w:val="center"/>
                                              <w:rPr>
                                                <w:sz w:val="18"/>
                                              </w:rPr>
                                            </w:pPr>
                                            <w:r>
                                              <w:rPr>
                                                <w:rFonts w:hint="eastAsia"/>
                                                <w:sz w:val="18"/>
                                              </w:rPr>
                                              <w:t>借阅</w:t>
                                            </w:r>
                                          </w:p>
                                        </w:tc>
                                        <w:tc>
                                          <w:tcPr>
                                            <w:tcW w:w="540" w:type="dxa"/>
                                            <w:vAlign w:val="center"/>
                                          </w:tcPr>
                                          <w:p w:rsidR="0030574D" w:rsidRDefault="0030574D">
                                            <w:pPr>
                                              <w:jc w:val="center"/>
                                              <w:rPr>
                                                <w:sz w:val="18"/>
                                              </w:rPr>
                                            </w:pPr>
                                          </w:p>
                                        </w:tc>
                                      </w:tr>
                                      <w:tr w:rsidR="0030574D">
                                        <w:trPr>
                                          <w:tblCellSpacing w:w="0" w:type="dxa"/>
                                        </w:trPr>
                                        <w:tc>
                                          <w:tcPr>
                                            <w:tcW w:w="546" w:type="dxa"/>
                                            <w:vAlign w:val="center"/>
                                          </w:tcPr>
                                          <w:p w:rsidR="0030574D" w:rsidRDefault="0030574D">
                                            <w:pPr>
                                              <w:jc w:val="center"/>
                                              <w:rPr>
                                                <w:sz w:val="18"/>
                                              </w:rPr>
                                            </w:pPr>
                                          </w:p>
                                        </w:tc>
                                        <w:tc>
                                          <w:tcPr>
                                            <w:tcW w:w="540" w:type="dxa"/>
                                            <w:vAlign w:val="center"/>
                                          </w:tcPr>
                                          <w:p w:rsidR="0030574D" w:rsidRDefault="0030574D">
                                            <w:pPr>
                                              <w:jc w:val="center"/>
                                              <w:rPr>
                                                <w:sz w:val="18"/>
                                              </w:rPr>
                                            </w:pP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22" name="Rectangle 50"/>
                                <wps:cNvSpPr>
                                  <a:spLocks noChangeArrowheads="1"/>
                                </wps:cNvSpPr>
                                <wps:spPr bwMode="auto">
                                  <a:xfrm>
                                    <a:off x="945" y="900"/>
                                    <a:ext cx="1155" cy="468"/>
                                  </a:xfrm>
                                  <a:prstGeom prst="rect">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借书人</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23" name="Rectangle 51"/>
                                <wps:cNvSpPr>
                                  <a:spLocks noChangeArrowheads="1"/>
                                </wps:cNvSpPr>
                                <wps:spPr bwMode="auto">
                                  <a:xfrm>
                                    <a:off x="5040" y="900"/>
                                    <a:ext cx="1155" cy="468"/>
                                  </a:xfrm>
                                  <a:prstGeom prst="rect">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图书</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24" name="Oval 52"/>
                                <wps:cNvSpPr>
                                  <a:spLocks noChangeArrowheads="1"/>
                                </wps:cNvSpPr>
                                <wps:spPr bwMode="auto">
                                  <a:xfrm>
                                    <a:off x="0" y="1800"/>
                                    <a:ext cx="1365" cy="468"/>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766"/>
                                      </w:tblGrid>
                                      <w:tr w:rsidR="0030574D">
                                        <w:trPr>
                                          <w:tblCellSpacing w:w="0" w:type="dxa"/>
                                        </w:trPr>
                                        <w:tc>
                                          <w:tcPr>
                                            <w:tcW w:w="766" w:type="dxa"/>
                                            <w:vAlign w:val="center"/>
                                          </w:tcPr>
                                          <w:p w:rsidR="0030574D" w:rsidRDefault="0030574D">
                                            <w:pPr>
                                              <w:jc w:val="center"/>
                                              <w:rPr>
                                                <w:sz w:val="18"/>
                                              </w:rPr>
                                            </w:pPr>
                                            <w:r>
                                              <w:rPr>
                                                <w:rFonts w:hint="eastAsia"/>
                                                <w:sz w:val="18"/>
                                              </w:rPr>
                                              <w:t>借书证号</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25" name="Oval 53"/>
                                <wps:cNvSpPr>
                                  <a:spLocks noChangeArrowheads="1"/>
                                </wps:cNvSpPr>
                                <wps:spPr bwMode="auto">
                                  <a:xfrm>
                                    <a:off x="1470" y="1800"/>
                                    <a:ext cx="840" cy="468"/>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395"/>
                                      </w:tblGrid>
                                      <w:tr w:rsidR="0030574D">
                                        <w:trPr>
                                          <w:tblCellSpacing w:w="0" w:type="dxa"/>
                                        </w:trPr>
                                        <w:tc>
                                          <w:tcPr>
                                            <w:tcW w:w="395" w:type="dxa"/>
                                            <w:vAlign w:val="center"/>
                                          </w:tcPr>
                                          <w:p w:rsidR="0030574D" w:rsidRDefault="0030574D">
                                            <w:pPr>
                                              <w:jc w:val="center"/>
                                              <w:rPr>
                                                <w:sz w:val="18"/>
                                              </w:rPr>
                                            </w:pPr>
                                            <w:r>
                                              <w:rPr>
                                                <w:rFonts w:hint="eastAsia"/>
                                                <w:sz w:val="18"/>
                                              </w:rPr>
                                              <w:t>姓名</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26" name="Oval 54"/>
                                <wps:cNvSpPr>
                                  <a:spLocks noChangeArrowheads="1"/>
                                </wps:cNvSpPr>
                                <wps:spPr bwMode="auto">
                                  <a:xfrm>
                                    <a:off x="2415" y="1800"/>
                                    <a:ext cx="840" cy="468"/>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395"/>
                                      </w:tblGrid>
                                      <w:tr w:rsidR="0030574D">
                                        <w:trPr>
                                          <w:tblCellSpacing w:w="0" w:type="dxa"/>
                                        </w:trPr>
                                        <w:tc>
                                          <w:tcPr>
                                            <w:tcW w:w="395" w:type="dxa"/>
                                            <w:vAlign w:val="center"/>
                                          </w:tcPr>
                                          <w:p w:rsidR="0030574D" w:rsidRDefault="0030574D">
                                            <w:pPr>
                                              <w:jc w:val="center"/>
                                              <w:rPr>
                                                <w:sz w:val="18"/>
                                              </w:rPr>
                                            </w:pPr>
                                            <w:r>
                                              <w:rPr>
                                                <w:rFonts w:hint="eastAsia"/>
                                                <w:sz w:val="18"/>
                                              </w:rPr>
                                              <w:t>单位</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27" name="Oval 55"/>
                                <wps:cNvSpPr>
                                  <a:spLocks noChangeArrowheads="1"/>
                                </wps:cNvSpPr>
                                <wps:spPr bwMode="auto">
                                  <a:xfrm>
                                    <a:off x="3570" y="1800"/>
                                    <a:ext cx="1155" cy="468"/>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617"/>
                                      </w:tblGrid>
                                      <w:tr w:rsidR="0030574D">
                                        <w:trPr>
                                          <w:tblCellSpacing w:w="0" w:type="dxa"/>
                                        </w:trPr>
                                        <w:tc>
                                          <w:tcPr>
                                            <w:tcW w:w="617" w:type="dxa"/>
                                            <w:vAlign w:val="center"/>
                                          </w:tcPr>
                                          <w:p w:rsidR="0030574D" w:rsidRDefault="0030574D">
                                            <w:pPr>
                                              <w:jc w:val="center"/>
                                              <w:rPr>
                                                <w:sz w:val="18"/>
                                              </w:rPr>
                                            </w:pPr>
                                            <w:r>
                                              <w:rPr>
                                                <w:rFonts w:hint="eastAsia"/>
                                                <w:sz w:val="18"/>
                                              </w:rPr>
                                              <w:t>总编号</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28" name="Oval 56"/>
                                <wps:cNvSpPr>
                                  <a:spLocks noChangeArrowheads="1"/>
                                </wps:cNvSpPr>
                                <wps:spPr bwMode="auto">
                                  <a:xfrm>
                                    <a:off x="6195" y="1800"/>
                                    <a:ext cx="840" cy="468"/>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395"/>
                                      </w:tblGrid>
                                      <w:tr w:rsidR="0030574D">
                                        <w:trPr>
                                          <w:tblCellSpacing w:w="0" w:type="dxa"/>
                                        </w:trPr>
                                        <w:tc>
                                          <w:tcPr>
                                            <w:tcW w:w="395" w:type="dxa"/>
                                            <w:vAlign w:val="center"/>
                                          </w:tcPr>
                                          <w:p w:rsidR="0030574D" w:rsidRDefault="0030574D">
                                            <w:pPr>
                                              <w:jc w:val="center"/>
                                              <w:rPr>
                                                <w:sz w:val="18"/>
                                              </w:rPr>
                                            </w:pPr>
                                            <w:r>
                                              <w:rPr>
                                                <w:rFonts w:hint="eastAsia"/>
                                                <w:sz w:val="18"/>
                                              </w:rPr>
                                              <w:t>书名</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29" name="Oval 57"/>
                                <wps:cNvSpPr>
                                  <a:spLocks noChangeArrowheads="1"/>
                                </wps:cNvSpPr>
                                <wps:spPr bwMode="auto">
                                  <a:xfrm>
                                    <a:off x="4935" y="1800"/>
                                    <a:ext cx="1155" cy="468"/>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617"/>
                                      </w:tblGrid>
                                      <w:tr w:rsidR="0030574D">
                                        <w:trPr>
                                          <w:tblCellSpacing w:w="0" w:type="dxa"/>
                                        </w:trPr>
                                        <w:tc>
                                          <w:tcPr>
                                            <w:tcW w:w="617" w:type="dxa"/>
                                            <w:vAlign w:val="center"/>
                                          </w:tcPr>
                                          <w:p w:rsidR="0030574D" w:rsidRDefault="0030574D">
                                            <w:pPr>
                                              <w:jc w:val="center"/>
                                              <w:rPr>
                                                <w:sz w:val="18"/>
                                              </w:rPr>
                                            </w:pPr>
                                            <w:r>
                                              <w:rPr>
                                                <w:rFonts w:hint="eastAsia"/>
                                                <w:sz w:val="18"/>
                                              </w:rPr>
                                              <w:t>分类号</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30" name="Oval 58"/>
                                <wps:cNvSpPr>
                                  <a:spLocks noChangeArrowheads="1"/>
                                </wps:cNvSpPr>
                                <wps:spPr bwMode="auto">
                                  <a:xfrm>
                                    <a:off x="6720" y="1200"/>
                                    <a:ext cx="840" cy="468"/>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395"/>
                                      </w:tblGrid>
                                      <w:tr w:rsidR="0030574D">
                                        <w:trPr>
                                          <w:tblCellSpacing w:w="0" w:type="dxa"/>
                                        </w:trPr>
                                        <w:tc>
                                          <w:tcPr>
                                            <w:tcW w:w="395" w:type="dxa"/>
                                            <w:vAlign w:val="center"/>
                                          </w:tcPr>
                                          <w:p w:rsidR="0030574D" w:rsidRDefault="0030574D">
                                            <w:pPr>
                                              <w:jc w:val="center"/>
                                              <w:rPr>
                                                <w:sz w:val="18"/>
                                              </w:rPr>
                                            </w:pPr>
                                            <w:r>
                                              <w:rPr>
                                                <w:rFonts w:hint="eastAsia"/>
                                                <w:sz w:val="18"/>
                                              </w:rPr>
                                              <w:t>作者</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31" name="Oval 59"/>
                                <wps:cNvSpPr>
                                  <a:spLocks noChangeArrowheads="1"/>
                                </wps:cNvSpPr>
                                <wps:spPr bwMode="auto">
                                  <a:xfrm>
                                    <a:off x="6720" y="0"/>
                                    <a:ext cx="840" cy="468"/>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395"/>
                                      </w:tblGrid>
                                      <w:tr w:rsidR="0030574D">
                                        <w:trPr>
                                          <w:tblCellSpacing w:w="0" w:type="dxa"/>
                                        </w:trPr>
                                        <w:tc>
                                          <w:tcPr>
                                            <w:tcW w:w="395" w:type="dxa"/>
                                            <w:vAlign w:val="center"/>
                                          </w:tcPr>
                                          <w:p w:rsidR="0030574D" w:rsidRDefault="0030574D">
                                            <w:pPr>
                                              <w:jc w:val="center"/>
                                              <w:rPr>
                                                <w:sz w:val="18"/>
                                              </w:rPr>
                                            </w:pPr>
                                            <w:r>
                                              <w:rPr>
                                                <w:rFonts w:hint="eastAsia"/>
                                                <w:sz w:val="18"/>
                                              </w:rPr>
                                              <w:t>位置</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32" name="Line 60"/>
                                <wps:cNvCnPr/>
                                <wps:spPr bwMode="auto">
                                  <a:xfrm flipH="1">
                                    <a:off x="735" y="1355"/>
                                    <a:ext cx="420" cy="4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3" name="Line 61"/>
                                <wps:cNvCnPr/>
                                <wps:spPr bwMode="auto">
                                  <a:xfrm>
                                    <a:off x="1575" y="1355"/>
                                    <a:ext cx="315" cy="4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4" name="Line 62"/>
                                <wps:cNvCnPr/>
                                <wps:spPr bwMode="auto">
                                  <a:xfrm>
                                    <a:off x="1890" y="1355"/>
                                    <a:ext cx="840" cy="4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5" name="Line 63"/>
                                <wps:cNvCnPr/>
                                <wps:spPr bwMode="auto">
                                  <a:xfrm flipH="1">
                                    <a:off x="4200" y="1355"/>
                                    <a:ext cx="945" cy="4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6" name="Line 64"/>
                                <wps:cNvCnPr/>
                                <wps:spPr bwMode="auto">
                                  <a:xfrm>
                                    <a:off x="5460" y="1355"/>
                                    <a:ext cx="0" cy="4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7" name="Line 65"/>
                                <wps:cNvCnPr/>
                                <wps:spPr bwMode="auto">
                                  <a:xfrm>
                                    <a:off x="5880" y="1355"/>
                                    <a:ext cx="735" cy="4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8" name="Line 66"/>
                                <wps:cNvCnPr/>
                                <wps:spPr bwMode="auto">
                                  <a:xfrm flipH="1">
                                    <a:off x="6195" y="300"/>
                                    <a:ext cx="525" cy="62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9" name="Line 67"/>
                                <wps:cNvCnPr/>
                                <wps:spPr bwMode="auto">
                                  <a:xfrm flipV="1">
                                    <a:off x="6195" y="900"/>
                                    <a:ext cx="525" cy="15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0" name="Line 68"/>
                                <wps:cNvCnPr/>
                                <wps:spPr bwMode="auto">
                                  <a:xfrm>
                                    <a:off x="6195" y="1200"/>
                                    <a:ext cx="525" cy="15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1" name="Text Box 69"/>
                                <wps:cNvSpPr txBox="1">
                                  <a:spLocks noChangeArrowheads="1"/>
                                </wps:cNvSpPr>
                                <wps:spPr bwMode="auto">
                                  <a:xfrm>
                                    <a:off x="2100" y="804"/>
                                    <a:ext cx="738"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465"/>
                                      </w:tblGrid>
                                      <w:tr w:rsidR="0030574D">
                                        <w:trPr>
                                          <w:tblCellSpacing w:w="0" w:type="dxa"/>
                                        </w:trPr>
                                        <w:tc>
                                          <w:tcPr>
                                            <w:tcW w:w="465"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42" name="Text Box 70"/>
                                <wps:cNvSpPr txBox="1">
                                  <a:spLocks noChangeArrowheads="1"/>
                                </wps:cNvSpPr>
                                <wps:spPr bwMode="auto">
                                  <a:xfrm>
                                    <a:off x="4302" y="846"/>
                                    <a:ext cx="738"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465"/>
                                      </w:tblGrid>
                                      <w:tr w:rsidR="0030574D">
                                        <w:trPr>
                                          <w:tblCellSpacing w:w="0" w:type="dxa"/>
                                        </w:trPr>
                                        <w:tc>
                                          <w:tcPr>
                                            <w:tcW w:w="465" w:type="dxa"/>
                                            <w:vAlign w:val="center"/>
                                          </w:tcPr>
                                          <w:p w:rsidR="0030574D" w:rsidRDefault="0030574D">
                                            <w:r>
                                              <w:t>n</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id="组合 111" o:spid="_x0000_s1066" style="position:absolute;left:0;text-align:left;margin-left:-1.5pt;margin-top:15.1pt;width:383.25pt;height:113.4pt;z-index:251765760" coordsize="7665,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">
                <v:oval id="Oval 40" o:spid="_x0000_s1067" style="position:absolute;left:6825;top:624;width:8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38EA&#10;AADcAAAADwAAAGRycy9kb3ducmV2LnhtbERPTWvCQBC9C/0PyxS86SYGpaSuIhVBDx4a2/uQHZNg&#10;djZkpzH9911B6G0e73PW29G1aqA+NJ4NpPMEFHHpbcOVga/LYfYGKgiyxdYzGfilANvNy2SNufV3&#10;/qShkErFEA45GqhFulzrUNbkMMx9Rxy5q+8dSoR9pW2P9xjuWr1IkpV22HBsqLGjj5rKW/HjDOyr&#10;XbEadCbL7Lo/yvL2fT5lqTHT13H3DkpolH/x0320cX66gM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mxN/BAAAA3AAAAA8AAAAAAAAAAAAAAAAAmAIAAGRycy9kb3du&#10;cmV2LnhtbFBLBQYAAAAABAAEAPUAAACGAw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395"/>
                        </w:tblGrid>
                        <w:tr w:rsidR="0030574D">
                          <w:trPr>
                            <w:tblCellSpacing w:w="0" w:type="dxa"/>
                          </w:trPr>
                          <w:tc>
                            <w:tcPr>
                              <w:tcW w:w="395" w:type="dxa"/>
                              <w:vAlign w:val="center"/>
                            </w:tcPr>
                            <w:p w:rsidR="0030574D" w:rsidRDefault="0030574D">
                              <w:pPr>
                                <w:jc w:val="center"/>
                                <w:rPr>
                                  <w:sz w:val="18"/>
                                </w:rPr>
                              </w:pPr>
                              <w:r>
                                <w:rPr>
                                  <w:rFonts w:hint="eastAsia"/>
                                  <w:sz w:val="18"/>
                                </w:rPr>
                                <w:t>价格</w:t>
                              </w:r>
                            </w:p>
                          </w:tc>
                        </w:tr>
                      </w:tbl>
                      <w:p w:rsidR="0030574D" w:rsidRDefault="0030574D" w:rsidP="0030574D">
                        <w:pPr>
                          <w:widowControl/>
                          <w:jc w:val="left"/>
                          <w:rPr>
                            <w:rFonts w:ascii="宋体" w:hAnsi="宋体" w:cs="宋体"/>
                            <w:kern w:val="0"/>
                            <w:sz w:val="24"/>
                          </w:rPr>
                        </w:pPr>
                      </w:p>
                    </w:txbxContent>
                  </v:textbox>
                </v:oval>
                <v:group id="Group 41" o:spid="_x0000_s1068" style="position:absolute;width:7560;height:2268" coordsize="7560,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line id="Line 42" o:spid="_x0000_s1069" style="position:absolute;visibility:visible;mso-wrap-style:square" from="2070,1203" to="2805,1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group id="Group 43" o:spid="_x0000_s1070" style="position:absolute;width:7560;height:2268" coordsize="7560,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line id="Line 44" o:spid="_x0000_s1071" style="position:absolute;visibility:visible;mso-wrap-style:square" from="4110,1152" to="5055,1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group id="Group 45" o:spid="_x0000_s1072" style="position:absolute;width:7560;height:2268" coordsize="7560,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line id="Line 46" o:spid="_x0000_s1073" style="position:absolute;visibility:visible;mso-wrap-style:square" from="3450,440" to="3450,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group id="Group 47" o:spid="_x0000_s1074" style="position:absolute;width:7560;height:2268" coordsize="7560,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oval id="Oval 48" o:spid="_x0000_s1075" style="position:absolute;left:2730;width:147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1jsQA&#10;AADcAAAADwAAAGRycy9kb3ducmV2LnhtbESPQWvCQBCF74X+h2UK3upGgyKpq0ilYA89NK33ITsm&#10;wexsyE5j/PedQ6G3Gd6b977Z7qfQmZGG1EZ2sJhnYIir6FuuHXx/vT1vwCRB9thFJgd3SrDfPT5s&#10;sfDxxp80llIbDeFUoINGpC+sTVVDAdM89sSqXeIQUHQdausHvGl46Owyy9Y2YMva0GBPrw1V1/In&#10;ODjWh3I92lxW+eV4ktX1/PGeL5ybPU2HFzBCk/yb/65PXvGX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NY7EAAAA3AAAAA8AAAAAAAAAAAAAAAAAmAIAAGRycy9k&#10;b3ducmV2LnhtbFBLBQYAAAAABAAEAPUAAACJAw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840"/>
                                </w:tblGrid>
                                <w:tr w:rsidR="0030574D">
                                  <w:trPr>
                                    <w:tblCellSpacing w:w="0" w:type="dxa"/>
                                  </w:trPr>
                                  <w:tc>
                                    <w:tcPr>
                                      <w:tcW w:w="840" w:type="dxa"/>
                                      <w:vAlign w:val="center"/>
                                    </w:tcPr>
                                    <w:p w:rsidR="0030574D" w:rsidRDefault="0030574D">
                                      <w:pPr>
                                        <w:jc w:val="center"/>
                                        <w:rPr>
                                          <w:sz w:val="18"/>
                                        </w:rPr>
                                      </w:pPr>
                                      <w:r>
                                        <w:rPr>
                                          <w:rFonts w:hint="eastAsia"/>
                                          <w:sz w:val="18"/>
                                        </w:rPr>
                                        <w:t>借阅日期</w:t>
                                      </w:r>
                                    </w:p>
                                  </w:tc>
                                </w:tr>
                              </w:tbl>
                              <w:p w:rsidR="0030574D" w:rsidRDefault="0030574D" w:rsidP="0030574D">
                                <w:pPr>
                                  <w:widowControl/>
                                  <w:jc w:val="left"/>
                                  <w:rPr>
                                    <w:rFonts w:ascii="宋体" w:hAnsi="宋体" w:cs="宋体"/>
                                    <w:kern w:val="0"/>
                                    <w:sz w:val="24"/>
                                  </w:rPr>
                                </w:pPr>
                              </w:p>
                            </w:txbxContent>
                          </v:textbox>
                        </v:oval>
                        <v:shapetype id="_x0000_t110" coordsize="21600,21600" o:spt="110" path="m10800,l,10800,10800,21600,21600,10800xe">
                          <v:stroke joinstyle="miter"/>
                          <v:path gradientshapeok="t" o:connecttype="rect" textboxrect="5400,5400,16200,16200"/>
                        </v:shapetype>
                        <v:shape id="AutoShape 49" o:spid="_x0000_s1076" type="#_x0000_t110" style="position:absolute;left:2775;top:852;width:1365;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59JsMA&#10;AADcAAAADwAAAGRycy9kb3ducmV2LnhtbERPTWvCQBC9F/wPywi91Y1WakldpRTEHkQ0iudpdkxC&#10;M7Mhu5rUX+8WCr3N433OfNlzra7U+sqJgfEoAUWSO1tJYeB4WD29gvIBxWLthAz8kIflYvAwx9S6&#10;TvZ0zUKhYoj4FA2UITSp1j4vidGPXEMSubNrGUOEbaFti10M51pPkuRFM1YSG0ps6KOk/Du7sIHd&#10;13TH3eZ25s1teuL6sp6dts/GPA779zdQgfrwL/5zf9o4fzKG32fiBX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59JsMAAADcAAAADwAAAAAAAAAAAAAAAACYAgAAZHJzL2Rv&#10;d25yZXYueG1sUEsFBgAAAAAEAAQA9QAAAIgDA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546"/>
                                  <w:gridCol w:w="540"/>
                                </w:tblGrid>
                                <w:tr w:rsidR="0030574D">
                                  <w:trPr>
                                    <w:tblCellSpacing w:w="0" w:type="dxa"/>
                                  </w:trPr>
                                  <w:tc>
                                    <w:tcPr>
                                      <w:tcW w:w="546" w:type="dxa"/>
                                      <w:vAlign w:val="center"/>
                                    </w:tcPr>
                                    <w:p w:rsidR="0030574D" w:rsidRDefault="0030574D">
                                      <w:pPr>
                                        <w:jc w:val="center"/>
                                        <w:rPr>
                                          <w:sz w:val="18"/>
                                        </w:rPr>
                                      </w:pPr>
                                      <w:r>
                                        <w:rPr>
                                          <w:rFonts w:hint="eastAsia"/>
                                          <w:sz w:val="18"/>
                                        </w:rPr>
                                        <w:t>借阅</w:t>
                                      </w:r>
                                    </w:p>
                                  </w:tc>
                                  <w:tc>
                                    <w:tcPr>
                                      <w:tcW w:w="540" w:type="dxa"/>
                                      <w:vAlign w:val="center"/>
                                    </w:tcPr>
                                    <w:p w:rsidR="0030574D" w:rsidRDefault="0030574D">
                                      <w:pPr>
                                        <w:jc w:val="center"/>
                                        <w:rPr>
                                          <w:sz w:val="18"/>
                                        </w:rPr>
                                      </w:pPr>
                                    </w:p>
                                  </w:tc>
                                </w:tr>
                                <w:tr w:rsidR="0030574D">
                                  <w:trPr>
                                    <w:tblCellSpacing w:w="0" w:type="dxa"/>
                                  </w:trPr>
                                  <w:tc>
                                    <w:tcPr>
                                      <w:tcW w:w="546" w:type="dxa"/>
                                      <w:vAlign w:val="center"/>
                                    </w:tcPr>
                                    <w:p w:rsidR="0030574D" w:rsidRDefault="0030574D">
                                      <w:pPr>
                                        <w:jc w:val="center"/>
                                        <w:rPr>
                                          <w:sz w:val="18"/>
                                        </w:rPr>
                                      </w:pPr>
                                    </w:p>
                                  </w:tc>
                                  <w:tc>
                                    <w:tcPr>
                                      <w:tcW w:w="540" w:type="dxa"/>
                                      <w:vAlign w:val="center"/>
                                    </w:tcPr>
                                    <w:p w:rsidR="0030574D" w:rsidRDefault="0030574D">
                                      <w:pPr>
                                        <w:jc w:val="center"/>
                                        <w:rPr>
                                          <w:sz w:val="18"/>
                                        </w:rPr>
                                      </w:pPr>
                                    </w:p>
                                  </w:tc>
                                </w:tr>
                              </w:tbl>
                              <w:p w:rsidR="0030574D" w:rsidRDefault="0030574D" w:rsidP="0030574D">
                                <w:pPr>
                                  <w:widowControl/>
                                  <w:jc w:val="left"/>
                                  <w:rPr>
                                    <w:rFonts w:ascii="宋体" w:hAnsi="宋体" w:cs="宋体"/>
                                    <w:kern w:val="0"/>
                                    <w:sz w:val="24"/>
                                  </w:rPr>
                                </w:pPr>
                              </w:p>
                            </w:txbxContent>
                          </v:textbox>
                        </v:shape>
                        <v:rect id="Rectangle 50" o:spid="_x0000_s1077" style="position:absolute;left:945;top:900;width:115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YHsMA&#10;AADcAAAADwAAAGRycy9kb3ducmV2LnhtbERPS2vCQBC+C/6HZYTedGMEaaOrSItSj3lceptmxyRt&#10;djZk1yTtr+8WCr3Nx/ec/XEyrRiod41lBetVBIK4tLrhSkGRn5ePIJxH1thaJgVf5OB4mM/2mGg7&#10;ckpD5isRQtglqKD2vkukdGVNBt3KdsSBu9neoA+wr6TucQzhppVxFG2lwYZDQ40dPddUfmZ3o+C9&#10;iQv8TvNLZJ7OG3+d8o/724tSD4vptAPhafL/4j/3qw7z4xh+nwkX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QYHsMAAADcAAAADwAAAAAAAAAAAAAAAACYAgAAZHJzL2Rv&#10;d25yZXYueG1sUEsFBgAAAAAEAAQA9QAAAIgDA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借书人</w:t>
                                      </w:r>
                                    </w:p>
                                  </w:tc>
                                </w:tr>
                              </w:tbl>
                              <w:p w:rsidR="0030574D" w:rsidRDefault="0030574D" w:rsidP="0030574D">
                                <w:pPr>
                                  <w:widowControl/>
                                  <w:jc w:val="left"/>
                                  <w:rPr>
                                    <w:rFonts w:ascii="宋体" w:hAnsi="宋体" w:cs="宋体"/>
                                    <w:kern w:val="0"/>
                                    <w:sz w:val="24"/>
                                  </w:rPr>
                                </w:pPr>
                              </w:p>
                            </w:txbxContent>
                          </v:textbox>
                        </v:rect>
                        <v:rect id="Rectangle 51" o:spid="_x0000_s1078" style="position:absolute;left:5040;top:900;width:115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hcIA&#10;AADcAAAADwAAAGRycy9kb3ducmV2LnhtbERPTWvCQBC9C/0PyxR6000jlBpdpbSktEeNF29jdkxi&#10;s7Mhu9HVX+8KBW/zeJ+zWAXTihP1rrGs4HWSgCAurW64UrAt8vE7COeRNbaWScGFHKyWT6MFZtqe&#10;eU2nja9EDGGXoYLa+y6T0pU1GXQT2xFH7mB7gz7CvpK6x3MMN61Mk+RNGmw4NtTY0WdN5d9mMAr2&#10;TbrF67r4Tswsn/rfUByH3ZdSL8/hYw7CU/AP8b/7R8f56R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L2FwgAAANwAAAAPAAAAAAAAAAAAAAAAAJgCAABkcnMvZG93&#10;bnJldi54bWxQSwUGAAAAAAQABAD1AAAAhwM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图书</w:t>
                                      </w:r>
                                    </w:p>
                                  </w:tc>
                                </w:tr>
                              </w:tbl>
                              <w:p w:rsidR="0030574D" w:rsidRDefault="0030574D" w:rsidP="0030574D">
                                <w:pPr>
                                  <w:widowControl/>
                                  <w:jc w:val="left"/>
                                  <w:rPr>
                                    <w:rFonts w:ascii="宋体" w:hAnsi="宋体" w:cs="宋体"/>
                                    <w:kern w:val="0"/>
                                    <w:sz w:val="24"/>
                                  </w:rPr>
                                </w:pPr>
                              </w:p>
                            </w:txbxContent>
                          </v:textbox>
                        </v:rect>
                        <v:oval id="Oval 52" o:spid="_x0000_s1079" style="position:absolute;top:1800;width:136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8zjcEA&#10;AADcAAAADwAAAGRycy9kb3ducmV2LnhtbERPTWvCQBC9F/oflhF6qxuNSomuIpWCPXgw2vuQHZNg&#10;djZkpzH9911B8DaP9zmrzeAa1VMXas8GJuMEFHHhbc2lgfPp6/0DVBBki41nMvBHATbr15cVZtbf&#10;+Eh9LqWKIRwyNFCJtJnWoajIYRj7ljhyF985lAi7UtsObzHcNXqaJAvtsObYUGFLnxUV1/zXGdiV&#10;23zR61Tm6WW3l/n15/CdTox5Gw3bJSihQZ7ih3tv4/zpDO7PxAv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vM43BAAAA3AAAAA8AAAAAAAAAAAAAAAAAmAIAAGRycy9kb3du&#10;cmV2LnhtbFBLBQYAAAAABAAEAPUAAACGAw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766"/>
                                </w:tblGrid>
                                <w:tr w:rsidR="0030574D">
                                  <w:trPr>
                                    <w:tblCellSpacing w:w="0" w:type="dxa"/>
                                  </w:trPr>
                                  <w:tc>
                                    <w:tcPr>
                                      <w:tcW w:w="766" w:type="dxa"/>
                                      <w:vAlign w:val="center"/>
                                    </w:tcPr>
                                    <w:p w:rsidR="0030574D" w:rsidRDefault="0030574D">
                                      <w:pPr>
                                        <w:jc w:val="center"/>
                                        <w:rPr>
                                          <w:sz w:val="18"/>
                                        </w:rPr>
                                      </w:pPr>
                                      <w:r>
                                        <w:rPr>
                                          <w:rFonts w:hint="eastAsia"/>
                                          <w:sz w:val="18"/>
                                        </w:rPr>
                                        <w:t>借书证号</w:t>
                                      </w:r>
                                    </w:p>
                                  </w:tc>
                                </w:tr>
                              </w:tbl>
                              <w:p w:rsidR="0030574D" w:rsidRDefault="0030574D" w:rsidP="0030574D">
                                <w:pPr>
                                  <w:widowControl/>
                                  <w:jc w:val="left"/>
                                  <w:rPr>
                                    <w:rFonts w:ascii="宋体" w:hAnsi="宋体" w:cs="宋体"/>
                                    <w:kern w:val="0"/>
                                    <w:sz w:val="24"/>
                                  </w:rPr>
                                </w:pPr>
                              </w:p>
                            </w:txbxContent>
                          </v:textbox>
                        </v:oval>
                        <v:oval id="Oval 53" o:spid="_x0000_s1080" style="position:absolute;left:1470;top:1800;width:8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OWFsEA&#10;AADcAAAADwAAAGRycy9kb3ducmV2LnhtbERPTWvCQBC9C/6HZYTedKMhUlJXkUpBDz00tvchOybB&#10;7GzITmP8965Q6G0e73M2u9G1aqA+NJ4NLBcJKOLS24YrA9/nj/krqCDIFlvPZOBOAXbb6WSDufU3&#10;/qKhkErFEA45GqhFulzrUNbkMCx8Rxy5i+8dSoR9pW2PtxjuWr1KkrV22HBsqLGj95rKa/HrDByq&#10;fbEedCpZejkcJbv+fJ7SpTEvs3H/BkpolH/xn/to4/xVBs9n4gV6+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jlhbBAAAA3AAAAA8AAAAAAAAAAAAAAAAAmAIAAGRycy9kb3du&#10;cmV2LnhtbFBLBQYAAAAABAAEAPUAAACGAw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395"/>
                                </w:tblGrid>
                                <w:tr w:rsidR="0030574D">
                                  <w:trPr>
                                    <w:tblCellSpacing w:w="0" w:type="dxa"/>
                                  </w:trPr>
                                  <w:tc>
                                    <w:tcPr>
                                      <w:tcW w:w="395" w:type="dxa"/>
                                      <w:vAlign w:val="center"/>
                                    </w:tcPr>
                                    <w:p w:rsidR="0030574D" w:rsidRDefault="0030574D">
                                      <w:pPr>
                                        <w:jc w:val="center"/>
                                        <w:rPr>
                                          <w:sz w:val="18"/>
                                        </w:rPr>
                                      </w:pPr>
                                      <w:r>
                                        <w:rPr>
                                          <w:rFonts w:hint="eastAsia"/>
                                          <w:sz w:val="18"/>
                                        </w:rPr>
                                        <w:t>姓名</w:t>
                                      </w:r>
                                    </w:p>
                                  </w:tc>
                                </w:tr>
                              </w:tbl>
                              <w:p w:rsidR="0030574D" w:rsidRDefault="0030574D" w:rsidP="0030574D">
                                <w:pPr>
                                  <w:widowControl/>
                                  <w:jc w:val="left"/>
                                  <w:rPr>
                                    <w:rFonts w:ascii="宋体" w:hAnsi="宋体" w:cs="宋体"/>
                                    <w:kern w:val="0"/>
                                    <w:sz w:val="24"/>
                                  </w:rPr>
                                </w:pPr>
                              </w:p>
                            </w:txbxContent>
                          </v:textbox>
                        </v:oval>
                        <v:oval id="Oval 54" o:spid="_x0000_s1081" style="position:absolute;left:2415;top:1800;width:8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IYcEA&#10;AADcAAAADwAAAGRycy9kb3ducmV2LnhtbERPTWvCQBC9C/0PyxS86UaDoaSuIhVBDx4a2/uQHZNg&#10;djZkpzH9911B6G0e73PW29G1aqA+NJ4NLOYJKOLS24YrA1+Xw+wNVBBki61nMvBLAbabl8kac+vv&#10;/ElDIZWKIRxyNFCLdLnWoazJYZj7jjhyV987lAj7Stse7zHctXqZJJl22HBsqLGjj5rKW/HjDOyr&#10;XZENOpVVet0fZXX7Pp/ShTHT13H3DkpolH/x0320cf4yg8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xCGHBAAAA3AAAAA8AAAAAAAAAAAAAAAAAmAIAAGRycy9kb3du&#10;cmV2LnhtbFBLBQYAAAAABAAEAPUAAACGAw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395"/>
                                </w:tblGrid>
                                <w:tr w:rsidR="0030574D">
                                  <w:trPr>
                                    <w:tblCellSpacing w:w="0" w:type="dxa"/>
                                  </w:trPr>
                                  <w:tc>
                                    <w:tcPr>
                                      <w:tcW w:w="395" w:type="dxa"/>
                                      <w:vAlign w:val="center"/>
                                    </w:tcPr>
                                    <w:p w:rsidR="0030574D" w:rsidRDefault="0030574D">
                                      <w:pPr>
                                        <w:jc w:val="center"/>
                                        <w:rPr>
                                          <w:sz w:val="18"/>
                                        </w:rPr>
                                      </w:pPr>
                                      <w:r>
                                        <w:rPr>
                                          <w:rFonts w:hint="eastAsia"/>
                                          <w:sz w:val="18"/>
                                        </w:rPr>
                                        <w:t>单位</w:t>
                                      </w:r>
                                    </w:p>
                                  </w:tc>
                                </w:tr>
                              </w:tbl>
                              <w:p w:rsidR="0030574D" w:rsidRDefault="0030574D" w:rsidP="0030574D">
                                <w:pPr>
                                  <w:widowControl/>
                                  <w:jc w:val="left"/>
                                  <w:rPr>
                                    <w:rFonts w:ascii="宋体" w:hAnsi="宋体" w:cs="宋体"/>
                                    <w:kern w:val="0"/>
                                    <w:sz w:val="24"/>
                                  </w:rPr>
                                </w:pPr>
                              </w:p>
                            </w:txbxContent>
                          </v:textbox>
                        </v:oval>
                        <v:oval id="Oval 55" o:spid="_x0000_s1082" style="position:absolute;left:3570;top:1800;width:115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t+sIA&#10;AADcAAAADwAAAGRycy9kb3ducmV2LnhtbERPTWvCQBC9F/oflil4qxsNWolZRSqCPfTQtL0P2TEJ&#10;yc6G7DTGf+8WCr3N431Ovp9cp0YaQuPZwGKegCIuvW24MvD1eXregAqCbLHzTAZuFGC/e3zIMbP+&#10;yh80FlKpGMIhQwO1SJ9pHcqaHIa574kjd/GDQ4lwqLQd8BrDXaeXSbLWDhuODTX29FpT2RY/zsCx&#10;OhTrUaeySi/Hs6za7/e3dGHM7Gk6bEEJTfIv/nOfbZy/fIHfZ+IFe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a36wgAAANwAAAAPAAAAAAAAAAAAAAAAAJgCAABkcnMvZG93&#10;bnJldi54bWxQSwUGAAAAAAQABAD1AAAAhwM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617"/>
                                </w:tblGrid>
                                <w:tr w:rsidR="0030574D">
                                  <w:trPr>
                                    <w:tblCellSpacing w:w="0" w:type="dxa"/>
                                  </w:trPr>
                                  <w:tc>
                                    <w:tcPr>
                                      <w:tcW w:w="617" w:type="dxa"/>
                                      <w:vAlign w:val="center"/>
                                    </w:tcPr>
                                    <w:p w:rsidR="0030574D" w:rsidRDefault="0030574D">
                                      <w:pPr>
                                        <w:jc w:val="center"/>
                                        <w:rPr>
                                          <w:sz w:val="18"/>
                                        </w:rPr>
                                      </w:pPr>
                                      <w:r>
                                        <w:rPr>
                                          <w:rFonts w:hint="eastAsia"/>
                                          <w:sz w:val="18"/>
                                        </w:rPr>
                                        <w:t>总编号</w:t>
                                      </w:r>
                                    </w:p>
                                  </w:tc>
                                </w:tr>
                              </w:tbl>
                              <w:p w:rsidR="0030574D" w:rsidRDefault="0030574D" w:rsidP="0030574D">
                                <w:pPr>
                                  <w:widowControl/>
                                  <w:jc w:val="left"/>
                                  <w:rPr>
                                    <w:rFonts w:ascii="宋体" w:hAnsi="宋体" w:cs="宋体"/>
                                    <w:kern w:val="0"/>
                                    <w:sz w:val="24"/>
                                  </w:rPr>
                                </w:pPr>
                              </w:p>
                            </w:txbxContent>
                          </v:textbox>
                        </v:oval>
                        <v:oval id="Oval 56" o:spid="_x0000_s1083" style="position:absolute;left:6195;top:1800;width:8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I5iMQA&#10;AADcAAAADwAAAGRycy9kb3ducmV2LnhtbESPQWvCQBCF74X+h2UK3upGgyKpq0ilYA89NK33ITsm&#10;wexsyE5j/PedQ6G3Gd6b977Z7qfQmZGG1EZ2sJhnYIir6FuuHXx/vT1vwCRB9thFJgd3SrDfPT5s&#10;sfDxxp80llIbDeFUoINGpC+sTVVDAdM89sSqXeIQUHQdausHvGl46Owyy9Y2YMva0GBPrw1V1/In&#10;ODjWh3I92lxW+eV4ktX1/PGeL5ybPU2HFzBCk/yb/65PXvGX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iOYjEAAAA3AAAAA8AAAAAAAAAAAAAAAAAmAIAAGRycy9k&#10;b3ducmV2LnhtbFBLBQYAAAAABAAEAPUAAACJAw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395"/>
                                </w:tblGrid>
                                <w:tr w:rsidR="0030574D">
                                  <w:trPr>
                                    <w:tblCellSpacing w:w="0" w:type="dxa"/>
                                  </w:trPr>
                                  <w:tc>
                                    <w:tcPr>
                                      <w:tcW w:w="395" w:type="dxa"/>
                                      <w:vAlign w:val="center"/>
                                    </w:tcPr>
                                    <w:p w:rsidR="0030574D" w:rsidRDefault="0030574D">
                                      <w:pPr>
                                        <w:jc w:val="center"/>
                                        <w:rPr>
                                          <w:sz w:val="18"/>
                                        </w:rPr>
                                      </w:pPr>
                                      <w:r>
                                        <w:rPr>
                                          <w:rFonts w:hint="eastAsia"/>
                                          <w:sz w:val="18"/>
                                        </w:rPr>
                                        <w:t>书名</w:t>
                                      </w:r>
                                    </w:p>
                                  </w:tc>
                                </w:tr>
                              </w:tbl>
                              <w:p w:rsidR="0030574D" w:rsidRDefault="0030574D" w:rsidP="0030574D">
                                <w:pPr>
                                  <w:widowControl/>
                                  <w:jc w:val="left"/>
                                  <w:rPr>
                                    <w:rFonts w:ascii="宋体" w:hAnsi="宋体" w:cs="宋体"/>
                                    <w:kern w:val="0"/>
                                    <w:sz w:val="24"/>
                                  </w:rPr>
                                </w:pPr>
                              </w:p>
                            </w:txbxContent>
                          </v:textbox>
                        </v:oval>
                        <v:oval id="Oval 57" o:spid="_x0000_s1084" style="position:absolute;left:4935;top:1800;width:115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6cE8IA&#10;AADcAAAADwAAAGRycy9kb3ducmV2LnhtbERPTWvCQBC9F/oflil4qxsNSo1ZRSqCPfTQtL0P2TEJ&#10;yc6G7DTGf+8WCr3N431Ovp9cp0YaQuPZwGKegCIuvW24MvD1eXp+ARUE2WLnmQzcKMB+9/iQY2b9&#10;lT9oLKRSMYRDhgZqkT7TOpQ1OQxz3xNH7uIHhxLhUGk74DWGu04vk2StHTYcG2rs6bWmsi1+nIFj&#10;dSjWo05llV6OZ1m13+9v6cKY2dN02IISmuRf/Oc+2zh/uYHfZ+IFe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LpwTwgAAANwAAAAPAAAAAAAAAAAAAAAAAJgCAABkcnMvZG93&#10;bnJldi54bWxQSwUGAAAAAAQABAD1AAAAhwM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617"/>
                                </w:tblGrid>
                                <w:tr w:rsidR="0030574D">
                                  <w:trPr>
                                    <w:tblCellSpacing w:w="0" w:type="dxa"/>
                                  </w:trPr>
                                  <w:tc>
                                    <w:tcPr>
                                      <w:tcW w:w="617" w:type="dxa"/>
                                      <w:vAlign w:val="center"/>
                                    </w:tcPr>
                                    <w:p w:rsidR="0030574D" w:rsidRDefault="0030574D">
                                      <w:pPr>
                                        <w:jc w:val="center"/>
                                        <w:rPr>
                                          <w:sz w:val="18"/>
                                        </w:rPr>
                                      </w:pPr>
                                      <w:r>
                                        <w:rPr>
                                          <w:rFonts w:hint="eastAsia"/>
                                          <w:sz w:val="18"/>
                                        </w:rPr>
                                        <w:t>分类号</w:t>
                                      </w:r>
                                    </w:p>
                                  </w:tc>
                                </w:tr>
                              </w:tbl>
                              <w:p w:rsidR="0030574D" w:rsidRDefault="0030574D" w:rsidP="0030574D">
                                <w:pPr>
                                  <w:widowControl/>
                                  <w:jc w:val="left"/>
                                  <w:rPr>
                                    <w:rFonts w:ascii="宋体" w:hAnsi="宋体" w:cs="宋体"/>
                                    <w:kern w:val="0"/>
                                    <w:sz w:val="24"/>
                                  </w:rPr>
                                </w:pPr>
                              </w:p>
                            </w:txbxContent>
                          </v:textbox>
                        </v:oval>
                        <v:oval id="Oval 58" o:spid="_x0000_s1085" style="position:absolute;left:6720;top:1200;width:8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2jU8QA&#10;AADcAAAADwAAAGRycy9kb3ducmV2LnhtbESPQWvCQBCF74X+h2UKvdWNBkVSVxGlYA89NNr7kB2T&#10;YHY2ZKcx/fedQ6G3Gd6b977Z7KbQmZGG1EZ2MJ9lYIir6FuuHVzOby9rMEmQPXaRycEPJdhtHx82&#10;WPh4508aS6mNhnAq0EEj0hfWpqqhgGkWe2LVrnEIKLoOtfUD3jU8dHaRZSsbsGVtaLCnQ0PVrfwO&#10;Do71vlyNNpdlfj2eZHn7+njP5849P037VzBCk/yb/65PXvFz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1PEAAAA3AAAAA8AAAAAAAAAAAAAAAAAmAIAAGRycy9k&#10;b3ducmV2LnhtbFBLBQYAAAAABAAEAPUAAACJAw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395"/>
                                </w:tblGrid>
                                <w:tr w:rsidR="0030574D">
                                  <w:trPr>
                                    <w:tblCellSpacing w:w="0" w:type="dxa"/>
                                  </w:trPr>
                                  <w:tc>
                                    <w:tcPr>
                                      <w:tcW w:w="395" w:type="dxa"/>
                                      <w:vAlign w:val="center"/>
                                    </w:tcPr>
                                    <w:p w:rsidR="0030574D" w:rsidRDefault="0030574D">
                                      <w:pPr>
                                        <w:jc w:val="center"/>
                                        <w:rPr>
                                          <w:sz w:val="18"/>
                                        </w:rPr>
                                      </w:pPr>
                                      <w:r>
                                        <w:rPr>
                                          <w:rFonts w:hint="eastAsia"/>
                                          <w:sz w:val="18"/>
                                        </w:rPr>
                                        <w:t>作者</w:t>
                                      </w:r>
                                    </w:p>
                                  </w:tc>
                                </w:tr>
                              </w:tbl>
                              <w:p w:rsidR="0030574D" w:rsidRDefault="0030574D" w:rsidP="0030574D">
                                <w:pPr>
                                  <w:widowControl/>
                                  <w:jc w:val="left"/>
                                  <w:rPr>
                                    <w:rFonts w:ascii="宋体" w:hAnsi="宋体" w:cs="宋体"/>
                                    <w:kern w:val="0"/>
                                    <w:sz w:val="24"/>
                                  </w:rPr>
                                </w:pPr>
                              </w:p>
                            </w:txbxContent>
                          </v:textbox>
                        </v:oval>
                        <v:oval id="Oval 59" o:spid="_x0000_s1086" style="position:absolute;left:6720;width:8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GyMEA&#10;AADcAAAADwAAAGRycy9kb3ducmV2LnhtbERPTWvCQBC9C/6HZQq96SYGpaSuIkrBHjw0be9DdkyC&#10;2dmQHWP8925B6G0e73PW29G1aqA+NJ4NpPMEFHHpbcOVgZ/vj9kbqCDIFlvPZOBOAbab6WSNufU3&#10;/qKhkErFEA45GqhFulzrUNbkMMx9Rxy5s+8dSoR9pW2PtxjuWr1IkpV22HBsqLGjfU3lpbg6A4dq&#10;V6wGnckyOx+Osrz8nj6z1JjXl3H3DkpolH/x0320cX6W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BsjBAAAA3AAAAA8AAAAAAAAAAAAAAAAAmAIAAGRycy9kb3du&#10;cmV2LnhtbFBLBQYAAAAABAAEAPUAAACGAw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395"/>
                                </w:tblGrid>
                                <w:tr w:rsidR="0030574D">
                                  <w:trPr>
                                    <w:tblCellSpacing w:w="0" w:type="dxa"/>
                                  </w:trPr>
                                  <w:tc>
                                    <w:tcPr>
                                      <w:tcW w:w="395" w:type="dxa"/>
                                      <w:vAlign w:val="center"/>
                                    </w:tcPr>
                                    <w:p w:rsidR="0030574D" w:rsidRDefault="0030574D">
                                      <w:pPr>
                                        <w:jc w:val="center"/>
                                        <w:rPr>
                                          <w:sz w:val="18"/>
                                        </w:rPr>
                                      </w:pPr>
                                      <w:r>
                                        <w:rPr>
                                          <w:rFonts w:hint="eastAsia"/>
                                          <w:sz w:val="18"/>
                                        </w:rPr>
                                        <w:t>位置</w:t>
                                      </w:r>
                                    </w:p>
                                  </w:tc>
                                </w:tr>
                              </w:tbl>
                              <w:p w:rsidR="0030574D" w:rsidRDefault="0030574D" w:rsidP="0030574D">
                                <w:pPr>
                                  <w:widowControl/>
                                  <w:jc w:val="left"/>
                                  <w:rPr>
                                    <w:rFonts w:ascii="宋体" w:hAnsi="宋体" w:cs="宋体"/>
                                    <w:kern w:val="0"/>
                                    <w:sz w:val="24"/>
                                  </w:rPr>
                                </w:pPr>
                              </w:p>
                            </w:txbxContent>
                          </v:textbox>
                        </v:oval>
                        <v:line id="Line 60" o:spid="_x0000_s1087" style="position:absolute;flip:x;visibility:visible;mso-wrap-style:square" from="735,1355" to="1155,1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w8MQAAADcAAAADwAAAGRycy9kb3ducmV2LnhtbERPS2sCMRC+C/6HMIVeSs1qS7Fbo4hQ&#10;8ODFByu9TTfTzbKbyZpE3f57Uyh4m4/vObNFb1txIR9qxwrGowwEcel0zZWCw/7zeQoiRGSNrWNS&#10;8EsBFvPhYIa5dlfe0mUXK5FCOOSowMTY5VKG0pDFMHIdceJ+nLcYE/SV1B6vKdy2cpJlb9JizanB&#10;YEcrQ2WzO1sFcrp5Ovnl92tTNMfjuynKovvaKPX40C8/QETq4138717rNP9l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3DwxAAAANwAAAAPAAAAAAAAAAAA&#10;AAAAAKECAABkcnMvZG93bnJldi54bWxQSwUGAAAAAAQABAD5AAAAkgMAAAAA&#10;"/>
                        <v:line id="Line 61" o:spid="_x0000_s1088" style="position:absolute;visibility:visible;mso-wrap-style:square" from="1575,1355" to="1890,1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line id="Line 62" o:spid="_x0000_s1089" style="position:absolute;visibility:visible;mso-wrap-style:square" from="1890,1355" to="2730,1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line id="Line 63" o:spid="_x0000_s1090" style="position:absolute;flip:x;visibility:visible;mso-wrap-style:square" from="4200,1355" to="5145,1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bohMUAAADcAAAADwAAAGRycy9kb3ducmV2LnhtbERPTUvDQBC9F/oflil4EbupValpNqUI&#10;Qg+9WCXF25gdsyHZ2bi7tvHfu4LQ2zze5xSb0fbiRD60jhUs5hkI4trplhsFb6/PNysQISJr7B2T&#10;gh8KsCmnkwJz7c78QqdDbEQK4ZCjAhPjkEsZakMWw9wNxIn7dN5iTNA3Uns8p3Dby9sse5AWW04N&#10;Bgd6MlR3h2+rQK72119++3HXVd3x+Giquhre90pdzcbtGkSkMV7E/+6dTvOX9/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bohMUAAADcAAAADwAAAAAAAAAA&#10;AAAAAAChAgAAZHJzL2Rvd25yZXYueG1sUEsFBgAAAAAEAAQA+QAAAJMDAAAAAA==&#10;"/>
                        <v:line id="Line 64" o:spid="_x0000_s1091" style="position:absolute;visibility:visible;mso-wrap-style:square" from="5460,1355" to="5460,1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line id="Line 65" o:spid="_x0000_s1092" style="position:absolute;visibility:visible;mso-wrap-style:square" from="5880,1355" to="6615,1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line id="Line 66" o:spid="_x0000_s1093" style="position:absolute;flip:x;visibility:visible;mso-wrap-style:square" from="6195,300" to="6720,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HGscAAADcAAAADwAAAGRycy9kb3ducmV2LnhtbESPT2vDMAzF74N9B6PBLqN19ofSpXVL&#10;GQx26KXdSNlNjbU4JJYz22uzbz8dCrtJvKf3flquR9+rE8XUBjZwPy1AEdfBttwY+Hh/ncxBpYxs&#10;sQ9MBn4pwXp1fbXE0oYz7+i0z42SEE4lGnA5D6XWqXbkMU3DQCzaV4ges6yx0TbiWcJ9rx+KYqY9&#10;tiwNDgd6cVR3+x9vQM+3d99xc3zqqu5weHZVXQ2fW2Nub8bNAlSmMf+bL9dvVvAfhVaekQn0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0caxwAAANwAAAAPAAAAAAAA&#10;AAAAAAAAAKECAABkcnMvZG93bnJldi54bWxQSwUGAAAAAAQABAD5AAAAlQMAAAAA&#10;"/>
                        <v:line id="Line 67" o:spid="_x0000_s1094" style="position:absolute;flip:y;visibility:visible;mso-wrap-style:square" from="6195,900" to="6720,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igcQAAADcAAAADwAAAGRycy9kb3ducmV2LnhtbERPTWsCMRC9F/wPYYReimZti+hqFBGE&#10;HrzUlhVv42bcLLuZrEmq23/fFAq9zeN9znLd21bcyIfasYLJOANBXDpdc6Xg82M3moEIEVlj65gU&#10;fFOA9WrwsMRcuzu/0+0QK5FCOOSowMTY5VKG0pDFMHYdceIuzluMCfpKao/3FG5b+ZxlU2mx5tRg&#10;sKOtobI5fFkFcrZ/uvrN+bUpmuNxboqy6E57pR6H/WYBIlIf/8V/7jed5r/M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i+KBxAAAANwAAAAPAAAAAAAAAAAA&#10;AAAAAKECAABkcnMvZG93bnJldi54bWxQSwUGAAAAAAQABAD5AAAAkgMAAAAA&#10;"/>
                        <v:line id="Line 68" o:spid="_x0000_s1095" style="position:absolute;visibility:visible;mso-wrap-style:square" from="6195,1200" to="6720,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shape id="Text Box 69" o:spid="_x0000_s1096" type="#_x0000_t202" style="position:absolute;left:2100;top:804;width:738;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465"/>
                                </w:tblGrid>
                                <w:tr w:rsidR="0030574D">
                                  <w:trPr>
                                    <w:tblCellSpacing w:w="0" w:type="dxa"/>
                                  </w:trPr>
                                  <w:tc>
                                    <w:tcPr>
                                      <w:tcW w:w="465"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v:textbox>
                        </v:shape>
                        <v:shape id="Text Box 70" o:spid="_x0000_s1097" type="#_x0000_t202" style="position:absolute;left:4302;top:846;width:738;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465"/>
                                </w:tblGrid>
                                <w:tr w:rsidR="0030574D">
                                  <w:trPr>
                                    <w:tblCellSpacing w:w="0" w:type="dxa"/>
                                  </w:trPr>
                                  <w:tc>
                                    <w:tcPr>
                                      <w:tcW w:w="465" w:type="dxa"/>
                                      <w:vAlign w:val="center"/>
                                    </w:tcPr>
                                    <w:p w:rsidR="0030574D" w:rsidRDefault="0030574D">
                                      <w:r>
                                        <w:t>n</w:t>
                                      </w:r>
                                    </w:p>
                                  </w:tc>
                                </w:tr>
                              </w:tbl>
                              <w:p w:rsidR="0030574D" w:rsidRDefault="0030574D" w:rsidP="0030574D">
                                <w:pPr>
                                  <w:widowControl/>
                                  <w:jc w:val="left"/>
                                  <w:rPr>
                                    <w:rFonts w:ascii="宋体" w:hAnsi="宋体" w:cs="宋体"/>
                                    <w:kern w:val="0"/>
                                    <w:sz w:val="24"/>
                                  </w:rPr>
                                </w:pPr>
                              </w:p>
                            </w:txbxContent>
                          </v:textbox>
                        </v:shape>
                      </v:group>
                    </v:group>
                  </v:group>
                </v:group>
              </v:group>
            </w:pict>
          </mc:Fallback>
        </mc:AlternateContent>
      </w:r>
    </w:p>
    <w:p w:rsidR="0030574D" w:rsidRDefault="0030574D" w:rsidP="0030574D">
      <w:pPr>
        <w:snapToGrid w:val="0"/>
        <w:spacing w:line="0" w:lineRule="atLeast"/>
        <w:ind w:firstLineChars="200" w:firstLine="420"/>
        <w:rPr>
          <w:rFonts w:ascii="宋体" w:hAnsi="宋体"/>
          <w:color w:val="000000"/>
          <w:szCs w:val="21"/>
        </w:rPr>
      </w:pPr>
    </w:p>
    <w:p w:rsidR="0030574D" w:rsidRDefault="0030574D" w:rsidP="0030574D">
      <w:pPr>
        <w:snapToGrid w:val="0"/>
        <w:spacing w:line="0" w:lineRule="atLeast"/>
        <w:ind w:firstLineChars="200" w:firstLine="420"/>
        <w:rPr>
          <w:rFonts w:ascii="宋体" w:hAnsi="宋体"/>
          <w:color w:val="000000"/>
          <w:szCs w:val="21"/>
        </w:rPr>
      </w:pPr>
    </w:p>
    <w:p w:rsidR="0030574D" w:rsidRDefault="0030574D" w:rsidP="0030574D">
      <w:pPr>
        <w:snapToGrid w:val="0"/>
        <w:spacing w:line="0" w:lineRule="atLeast"/>
        <w:ind w:firstLineChars="200" w:firstLine="420"/>
        <w:rPr>
          <w:rFonts w:ascii="宋体" w:hAnsi="宋体"/>
          <w:color w:val="000000"/>
          <w:szCs w:val="21"/>
        </w:rPr>
      </w:pPr>
    </w:p>
    <w:p w:rsidR="0030574D" w:rsidRDefault="0030574D" w:rsidP="0030574D">
      <w:pPr>
        <w:snapToGrid w:val="0"/>
        <w:spacing w:line="0" w:lineRule="atLeast"/>
        <w:ind w:firstLineChars="200" w:firstLine="420"/>
        <w:rPr>
          <w:rFonts w:ascii="宋体" w:hAnsi="宋体"/>
          <w:color w:val="000000"/>
          <w:szCs w:val="21"/>
        </w:rPr>
      </w:pPr>
    </w:p>
    <w:p w:rsidR="0030574D" w:rsidRDefault="0030574D" w:rsidP="0030574D">
      <w:pPr>
        <w:snapToGrid w:val="0"/>
        <w:spacing w:line="0" w:lineRule="atLeast"/>
        <w:ind w:firstLineChars="200" w:firstLine="420"/>
        <w:rPr>
          <w:rFonts w:ascii="宋体" w:hAnsi="宋体"/>
          <w:color w:val="000000"/>
          <w:szCs w:val="21"/>
        </w:rPr>
      </w:pPr>
    </w:p>
    <w:p w:rsidR="0030574D" w:rsidRDefault="0030574D" w:rsidP="0030574D">
      <w:pPr>
        <w:snapToGrid w:val="0"/>
        <w:spacing w:line="0" w:lineRule="atLeast"/>
        <w:ind w:firstLineChars="200" w:firstLine="420"/>
        <w:rPr>
          <w:rFonts w:ascii="宋体" w:hAnsi="宋体"/>
          <w:color w:val="000000"/>
          <w:szCs w:val="21"/>
        </w:rPr>
      </w:pP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二、填空题</w:t>
      </w:r>
    </w:p>
    <w:p w:rsidR="0030574D" w:rsidRDefault="0030574D" w:rsidP="0030574D">
      <w:pPr>
        <w:snapToGrid w:val="0"/>
        <w:spacing w:line="0" w:lineRule="atLeast"/>
        <w:rPr>
          <w:rFonts w:ascii="宋体" w:hAnsi="宋体"/>
          <w:color w:val="000000"/>
          <w:szCs w:val="21"/>
        </w:rPr>
      </w:pPr>
      <w:r>
        <w:rPr>
          <w:rFonts w:ascii="宋体" w:hAnsi="宋体" w:hint="eastAsia"/>
          <w:color w:val="000000"/>
          <w:szCs w:val="21"/>
        </w:rPr>
        <w:t>1、数据库设计的几个步骤是</w:t>
      </w:r>
      <w:r>
        <w:rPr>
          <w:rFonts w:ascii="宋体" w:hAnsi="宋体"/>
          <w:color w:val="000000"/>
          <w:szCs w:val="21"/>
          <w:u w:val="single"/>
        </w:rPr>
        <w:t xml:space="preserve">                                               </w:t>
      </w:r>
      <w:r>
        <w:rPr>
          <w:rFonts w:ascii="宋体" w:hAnsi="宋体" w:hint="eastAsia"/>
          <w:color w:val="000000"/>
          <w:szCs w:val="21"/>
        </w:rPr>
        <w:t>。</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答案：需求分析，概念设计，逻辑设计，物理设计，系统实施，系统运行和维护</w:t>
      </w:r>
    </w:p>
    <w:p w:rsidR="0030574D" w:rsidRDefault="0030574D" w:rsidP="0030574D">
      <w:pPr>
        <w:snapToGrid w:val="0"/>
        <w:spacing w:line="0" w:lineRule="atLeast"/>
        <w:rPr>
          <w:rFonts w:ascii="宋体" w:hAnsi="宋体"/>
          <w:color w:val="000000"/>
          <w:szCs w:val="21"/>
        </w:rPr>
      </w:pPr>
      <w:r>
        <w:rPr>
          <w:rFonts w:ascii="宋体" w:hAnsi="宋体" w:hint="eastAsia"/>
          <w:color w:val="000000"/>
          <w:szCs w:val="21"/>
        </w:rPr>
        <w:t>2、“为哪些表，在哪些字段上，建立什么样的索引”这一设计内容应该属于数据库</w:t>
      </w:r>
      <w:r>
        <w:rPr>
          <w:rFonts w:ascii="宋体" w:hAnsi="宋体"/>
          <w:color w:val="000000"/>
          <w:szCs w:val="21"/>
          <w:u w:val="single"/>
        </w:rPr>
        <w:t xml:space="preserve">         </w:t>
      </w:r>
      <w:r>
        <w:rPr>
          <w:rFonts w:ascii="宋体" w:hAnsi="宋体" w:hint="eastAsia"/>
          <w:color w:val="000000"/>
          <w:szCs w:val="21"/>
        </w:rPr>
        <w:t>设计阶段。</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答案：物理</w:t>
      </w:r>
    </w:p>
    <w:p w:rsidR="0030574D" w:rsidRDefault="0030574D" w:rsidP="0030574D">
      <w:pPr>
        <w:snapToGrid w:val="0"/>
        <w:spacing w:line="0" w:lineRule="atLeast"/>
        <w:rPr>
          <w:rFonts w:ascii="宋体" w:hAnsi="宋体"/>
          <w:color w:val="000000"/>
          <w:szCs w:val="21"/>
        </w:rPr>
      </w:pPr>
      <w:r>
        <w:rPr>
          <w:rFonts w:ascii="宋体" w:hAnsi="宋体" w:hint="eastAsia"/>
          <w:color w:val="000000"/>
          <w:szCs w:val="21"/>
        </w:rPr>
        <w:t>3、在数据库设计中，把数据需求写成文档，它是各类数据描述的集合，包括数据项、数据结构、数据流、数据存储和数据加工过程等的描述，通常称为</w:t>
      </w:r>
      <w:r>
        <w:rPr>
          <w:rFonts w:ascii="宋体" w:hAnsi="宋体"/>
          <w:color w:val="000000"/>
          <w:szCs w:val="21"/>
          <w:u w:val="single"/>
        </w:rPr>
        <w:t xml:space="preserve">            </w:t>
      </w:r>
      <w:r>
        <w:rPr>
          <w:rFonts w:ascii="宋体" w:hAnsi="宋体" w:hint="eastAsia"/>
          <w:color w:val="000000"/>
          <w:szCs w:val="21"/>
        </w:rPr>
        <w:t>。</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答案：数据字典</w:t>
      </w:r>
    </w:p>
    <w:p w:rsidR="0030574D" w:rsidRDefault="0030574D" w:rsidP="0030574D">
      <w:pPr>
        <w:snapToGrid w:val="0"/>
        <w:spacing w:line="0" w:lineRule="atLeast"/>
        <w:rPr>
          <w:rFonts w:ascii="宋体" w:hAnsi="宋体"/>
          <w:color w:val="000000"/>
          <w:szCs w:val="21"/>
        </w:rPr>
      </w:pPr>
      <w:r>
        <w:rPr>
          <w:rFonts w:ascii="宋体" w:hAnsi="宋体" w:hint="eastAsia"/>
          <w:color w:val="000000"/>
          <w:szCs w:val="21"/>
        </w:rPr>
        <w:t>4、在设计分</w:t>
      </w:r>
      <w:r>
        <w:rPr>
          <w:rFonts w:ascii="宋体" w:hAnsi="宋体"/>
          <w:color w:val="000000"/>
          <w:szCs w:val="21"/>
        </w:rPr>
        <w:t>E-R</w:t>
      </w:r>
      <w:r>
        <w:rPr>
          <w:rFonts w:ascii="宋体" w:hAnsi="宋体" w:hint="eastAsia"/>
          <w:color w:val="000000"/>
          <w:szCs w:val="21"/>
        </w:rPr>
        <w:t>图时，由于各个子系统分别有不同的应用，而且往往是由不同的设计人员设计的，所以各个分</w:t>
      </w:r>
      <w:r>
        <w:rPr>
          <w:rFonts w:ascii="宋体" w:hAnsi="宋体"/>
          <w:color w:val="000000"/>
          <w:szCs w:val="21"/>
        </w:rPr>
        <w:t>E-R</w:t>
      </w:r>
      <w:r>
        <w:rPr>
          <w:rFonts w:ascii="宋体" w:hAnsi="宋体" w:hint="eastAsia"/>
          <w:color w:val="000000"/>
          <w:szCs w:val="21"/>
        </w:rPr>
        <w:t>图之间难免有不一致的地方，这些冲突主要有</w:t>
      </w:r>
      <w:r>
        <w:rPr>
          <w:rFonts w:ascii="宋体" w:hAnsi="宋体"/>
          <w:color w:val="000000"/>
          <w:szCs w:val="21"/>
          <w:u w:val="single"/>
        </w:rPr>
        <w:t xml:space="preserve">   </w:t>
      </w:r>
      <w:r>
        <w:rPr>
          <w:rFonts w:ascii="宋体" w:hAnsi="宋体" w:hint="eastAsia"/>
          <w:color w:val="000000"/>
          <w:szCs w:val="21"/>
          <w:u w:val="single"/>
        </w:rPr>
        <w:t>①</w:t>
      </w:r>
      <w:r>
        <w:rPr>
          <w:rFonts w:ascii="宋体" w:hAnsi="宋体"/>
          <w:color w:val="000000"/>
          <w:szCs w:val="21"/>
          <w:u w:val="single"/>
        </w:rPr>
        <w:t xml:space="preserve">    </w:t>
      </w:r>
      <w:r>
        <w:rPr>
          <w:rFonts w:ascii="宋体" w:hAnsi="宋体" w:hint="eastAsia"/>
          <w:color w:val="000000"/>
          <w:szCs w:val="21"/>
        </w:rPr>
        <w:t>、</w:t>
      </w:r>
      <w:r>
        <w:rPr>
          <w:rFonts w:ascii="宋体" w:hAnsi="宋体"/>
          <w:color w:val="000000"/>
          <w:szCs w:val="21"/>
          <w:u w:val="single"/>
        </w:rPr>
        <w:t xml:space="preserve">    </w:t>
      </w:r>
      <w:r>
        <w:rPr>
          <w:rFonts w:ascii="宋体" w:hAnsi="宋体" w:hint="eastAsia"/>
          <w:color w:val="000000"/>
          <w:szCs w:val="21"/>
          <w:u w:val="single"/>
        </w:rPr>
        <w:t>②</w:t>
      </w:r>
      <w:r>
        <w:rPr>
          <w:rFonts w:ascii="宋体" w:hAnsi="宋体"/>
          <w:color w:val="000000"/>
          <w:szCs w:val="21"/>
          <w:u w:val="single"/>
        </w:rPr>
        <w:t xml:space="preserve">  </w:t>
      </w:r>
      <w:r>
        <w:rPr>
          <w:rFonts w:ascii="宋体" w:hAnsi="宋体" w:hint="eastAsia"/>
          <w:color w:val="000000"/>
          <w:szCs w:val="21"/>
        </w:rPr>
        <w:t>和</w:t>
      </w:r>
      <w:r>
        <w:rPr>
          <w:rFonts w:ascii="宋体" w:hAnsi="宋体"/>
          <w:color w:val="000000"/>
          <w:szCs w:val="21"/>
          <w:u w:val="single"/>
        </w:rPr>
        <w:t xml:space="preserve">     </w:t>
      </w:r>
      <w:r>
        <w:rPr>
          <w:rFonts w:ascii="宋体" w:hAnsi="宋体" w:hint="eastAsia"/>
          <w:color w:val="000000"/>
          <w:szCs w:val="21"/>
          <w:u w:val="single"/>
        </w:rPr>
        <w:t>③</w:t>
      </w:r>
      <w:r>
        <w:rPr>
          <w:rFonts w:ascii="宋体" w:hAnsi="宋体"/>
          <w:color w:val="000000"/>
          <w:szCs w:val="21"/>
          <w:u w:val="single"/>
        </w:rPr>
        <w:t xml:space="preserve">    </w:t>
      </w:r>
      <w:r>
        <w:rPr>
          <w:rFonts w:ascii="宋体" w:hAnsi="宋体" w:hint="eastAsia"/>
          <w:color w:val="000000"/>
          <w:szCs w:val="21"/>
        </w:rPr>
        <w:t>三类。</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答案：①属性冲突</w:t>
      </w:r>
      <w:r>
        <w:rPr>
          <w:rFonts w:ascii="宋体" w:hAnsi="宋体"/>
          <w:color w:val="000000"/>
          <w:szCs w:val="21"/>
        </w:rPr>
        <w:tab/>
      </w:r>
      <w:r>
        <w:rPr>
          <w:rFonts w:ascii="宋体" w:hAnsi="宋体"/>
          <w:color w:val="000000"/>
          <w:szCs w:val="21"/>
        </w:rPr>
        <w:tab/>
      </w:r>
      <w:r>
        <w:rPr>
          <w:rFonts w:ascii="宋体" w:hAnsi="宋体" w:hint="eastAsia"/>
          <w:color w:val="000000"/>
          <w:szCs w:val="21"/>
        </w:rPr>
        <w:t>②命名冲突</w:t>
      </w:r>
      <w:r>
        <w:rPr>
          <w:rFonts w:ascii="宋体" w:hAnsi="宋体"/>
          <w:color w:val="000000"/>
          <w:szCs w:val="21"/>
        </w:rPr>
        <w:tab/>
      </w:r>
      <w:r>
        <w:rPr>
          <w:rFonts w:ascii="宋体" w:hAnsi="宋体"/>
          <w:color w:val="000000"/>
          <w:szCs w:val="21"/>
        </w:rPr>
        <w:tab/>
      </w:r>
      <w:r>
        <w:rPr>
          <w:rFonts w:ascii="宋体" w:hAnsi="宋体" w:hint="eastAsia"/>
          <w:color w:val="000000"/>
          <w:szCs w:val="21"/>
        </w:rPr>
        <w:t>③结构冲突</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三、应用题</w:t>
      </w:r>
    </w:p>
    <w:p w:rsidR="0030574D" w:rsidRDefault="0030574D" w:rsidP="0030574D">
      <w:pPr>
        <w:snapToGrid w:val="0"/>
        <w:spacing w:line="0" w:lineRule="atLeast"/>
        <w:rPr>
          <w:rFonts w:ascii="宋体" w:hAnsi="宋体"/>
          <w:color w:val="000000"/>
          <w:szCs w:val="21"/>
        </w:rPr>
      </w:pPr>
      <w:r>
        <w:rPr>
          <w:rFonts w:ascii="宋体" w:hAnsi="宋体" w:hint="eastAsia"/>
          <w:color w:val="000000"/>
          <w:szCs w:val="21"/>
        </w:rPr>
        <w:t>设有如下实体：学生：学号、单位、姓名、性别、年龄、选修课程名      课程：编号、课程名、开课单位、任课教师号    教师：教师号、姓名、性别、职称、讲授课程编号        单位：单位名称、电话、教师号、教师名</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上述实体中存在如下联系：</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）．一个学生可选修多门课程，一门课程可为多个学生选修；（</w:t>
      </w:r>
      <w:r>
        <w:rPr>
          <w:rFonts w:ascii="宋体" w:hAnsi="宋体"/>
          <w:color w:val="000000"/>
          <w:szCs w:val="21"/>
        </w:rPr>
        <w:t>2</w:t>
      </w:r>
      <w:r>
        <w:rPr>
          <w:rFonts w:ascii="宋体" w:hAnsi="宋体" w:hint="eastAsia"/>
          <w:color w:val="000000"/>
          <w:szCs w:val="21"/>
        </w:rPr>
        <w:t>）．一个教师可讲授多门课程，一门课程可为多个教师讲授；（</w:t>
      </w:r>
      <w:r>
        <w:rPr>
          <w:rFonts w:ascii="宋体" w:hAnsi="宋体"/>
          <w:color w:val="000000"/>
          <w:szCs w:val="21"/>
        </w:rPr>
        <w:t>3</w:t>
      </w:r>
      <w:r>
        <w:rPr>
          <w:rFonts w:ascii="宋体" w:hAnsi="宋体" w:hint="eastAsia"/>
          <w:color w:val="000000"/>
          <w:szCs w:val="21"/>
        </w:rPr>
        <w:t>）．一个单位可有多个教师，一个教师只能属于一个单位。</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试完成如下工作：（</w:t>
      </w:r>
      <w:r>
        <w:rPr>
          <w:rFonts w:ascii="宋体" w:hAnsi="宋体"/>
          <w:color w:val="000000"/>
          <w:szCs w:val="21"/>
        </w:rPr>
        <w:t>1</w:t>
      </w:r>
      <w:r>
        <w:rPr>
          <w:rFonts w:ascii="宋体" w:hAnsi="宋体" w:hint="eastAsia"/>
          <w:color w:val="000000"/>
          <w:szCs w:val="21"/>
        </w:rPr>
        <w:t>）．分别设计学生选课和教师任课两个局部信息的结构</w:t>
      </w:r>
      <w:r>
        <w:rPr>
          <w:rFonts w:ascii="宋体" w:hAnsi="宋体"/>
          <w:color w:val="000000"/>
          <w:szCs w:val="21"/>
        </w:rPr>
        <w:t>E-R</w:t>
      </w:r>
      <w:r>
        <w:rPr>
          <w:rFonts w:ascii="宋体" w:hAnsi="宋体" w:hint="eastAsia"/>
          <w:color w:val="000000"/>
          <w:szCs w:val="21"/>
        </w:rPr>
        <w:t>图。（</w:t>
      </w:r>
      <w:r>
        <w:rPr>
          <w:rFonts w:ascii="宋体" w:hAnsi="宋体"/>
          <w:color w:val="000000"/>
          <w:szCs w:val="21"/>
        </w:rPr>
        <w:t>2</w:t>
      </w:r>
      <w:r>
        <w:rPr>
          <w:rFonts w:ascii="宋体" w:hAnsi="宋体" w:hint="eastAsia"/>
          <w:color w:val="000000"/>
          <w:szCs w:val="21"/>
        </w:rPr>
        <w:t>）．将上述设计完成的</w:t>
      </w:r>
      <w:r>
        <w:rPr>
          <w:rFonts w:ascii="宋体" w:hAnsi="宋体"/>
          <w:color w:val="000000"/>
          <w:szCs w:val="21"/>
        </w:rPr>
        <w:t>E-R</w:t>
      </w:r>
      <w:r>
        <w:rPr>
          <w:rFonts w:ascii="宋体" w:hAnsi="宋体" w:hint="eastAsia"/>
          <w:color w:val="000000"/>
          <w:szCs w:val="21"/>
        </w:rPr>
        <w:t>图合并成一个全局</w:t>
      </w:r>
      <w:r>
        <w:rPr>
          <w:rFonts w:ascii="宋体" w:hAnsi="宋体"/>
          <w:color w:val="000000"/>
          <w:szCs w:val="21"/>
        </w:rPr>
        <w:t>E-R</w:t>
      </w:r>
      <w:r>
        <w:rPr>
          <w:rFonts w:ascii="宋体" w:hAnsi="宋体" w:hint="eastAsia"/>
          <w:color w:val="000000"/>
          <w:szCs w:val="21"/>
        </w:rPr>
        <w:t>图。（</w:t>
      </w:r>
      <w:r>
        <w:rPr>
          <w:rFonts w:ascii="宋体" w:hAnsi="宋体"/>
          <w:color w:val="000000"/>
          <w:szCs w:val="21"/>
        </w:rPr>
        <w:t>3</w:t>
      </w:r>
      <w:r>
        <w:rPr>
          <w:rFonts w:ascii="宋体" w:hAnsi="宋体" w:hint="eastAsia"/>
          <w:color w:val="000000"/>
          <w:szCs w:val="21"/>
        </w:rPr>
        <w:t>）．将该全局</w:t>
      </w:r>
      <w:r>
        <w:rPr>
          <w:rFonts w:ascii="宋体" w:hAnsi="宋体"/>
          <w:color w:val="000000"/>
          <w:szCs w:val="21"/>
        </w:rPr>
        <w:t>E-R</w:t>
      </w:r>
      <w:r>
        <w:rPr>
          <w:rFonts w:ascii="宋体" w:hAnsi="宋体" w:hint="eastAsia"/>
          <w:color w:val="000000"/>
          <w:szCs w:val="21"/>
        </w:rPr>
        <w:t>图转换为等价的关系模型表示的数据库逻辑结构。</w:t>
      </w:r>
    </w:p>
    <w:p w:rsidR="0030574D" w:rsidRDefault="0030574D" w:rsidP="0030574D">
      <w:pPr>
        <w:snapToGrid w:val="0"/>
        <w:spacing w:line="0" w:lineRule="atLeast"/>
        <w:rPr>
          <w:rFonts w:ascii="宋体" w:hAnsi="宋体"/>
          <w:color w:val="000000"/>
          <w:szCs w:val="21"/>
        </w:rPr>
      </w:pPr>
      <w:r>
        <w:rPr>
          <w:rFonts w:ascii="宋体" w:hAnsi="宋体" w:hint="eastAsia"/>
          <w:color w:val="000000"/>
          <w:szCs w:val="21"/>
        </w:rPr>
        <w:t>解：（</w:t>
      </w:r>
      <w:r>
        <w:rPr>
          <w:rFonts w:ascii="宋体" w:hAnsi="宋体"/>
          <w:color w:val="000000"/>
          <w:szCs w:val="21"/>
        </w:rPr>
        <w:t>1</w:t>
      </w:r>
      <w:r>
        <w:rPr>
          <w:rFonts w:ascii="宋体" w:hAnsi="宋体" w:hint="eastAsia"/>
          <w:color w:val="000000"/>
          <w:szCs w:val="21"/>
        </w:rPr>
        <w:t>）．学生选课、教师任课局部</w:t>
      </w:r>
      <w:r>
        <w:rPr>
          <w:rFonts w:ascii="宋体" w:hAnsi="宋体"/>
          <w:color w:val="000000"/>
          <w:szCs w:val="21"/>
        </w:rPr>
        <w:t>E-R</w:t>
      </w:r>
      <w:r>
        <w:rPr>
          <w:rFonts w:ascii="宋体" w:hAnsi="宋体" w:hint="eastAsia"/>
          <w:color w:val="000000"/>
          <w:szCs w:val="21"/>
        </w:rPr>
        <w:t>图如下所示。</w:t>
      </w: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r>
        <w:rPr>
          <w:rFonts w:ascii="宋体" w:hAnsi="宋体"/>
          <w:noProof/>
          <w:color w:val="000000"/>
          <w:szCs w:val="21"/>
        </w:rPr>
        <mc:AlternateContent>
          <mc:Choice Requires="wps">
            <w:drawing>
              <wp:anchor distT="0" distB="0" distL="114300" distR="114300" simplePos="0" relativeHeight="251670528" behindDoc="0" locked="0" layoutInCell="1" allowOverlap="1" wp14:anchorId="6022E167" wp14:editId="352E043C">
                <wp:simplePos x="0" y="0"/>
                <wp:positionH relativeFrom="column">
                  <wp:posOffset>3267075</wp:posOffset>
                </wp:positionH>
                <wp:positionV relativeFrom="paragraph">
                  <wp:posOffset>0</wp:posOffset>
                </wp:positionV>
                <wp:extent cx="866775" cy="396240"/>
                <wp:effectExtent l="17145" t="12065" r="20955" b="10795"/>
                <wp:wrapNone/>
                <wp:docPr id="110" name="流程图: 决策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546"/>
                            </w:tblGrid>
                            <w:tr w:rsidR="0030574D">
                              <w:trPr>
                                <w:tblCellSpacing w:w="0" w:type="dxa"/>
                              </w:trPr>
                              <w:tc>
                                <w:tcPr>
                                  <w:tcW w:w="546" w:type="dxa"/>
                                  <w:vAlign w:val="center"/>
                                </w:tcPr>
                                <w:p w:rsidR="0030574D" w:rsidRDefault="0030574D">
                                  <w:pPr>
                                    <w:jc w:val="center"/>
                                    <w:rPr>
                                      <w:sz w:val="18"/>
                                    </w:rPr>
                                  </w:pPr>
                                  <w:r>
                                    <w:rPr>
                                      <w:rFonts w:hint="eastAsia"/>
                                      <w:sz w:val="18"/>
                                    </w:rPr>
                                    <w:t>开课</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110" o:spid="_x0000_s1098" type="#_x0000_t110" style="position:absolute;left:0;text-align:left;margin-left:257.25pt;margin-top:0;width:68.25pt;height:3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546"/>
                      </w:tblGrid>
                      <w:tr w:rsidR="0030574D">
                        <w:trPr>
                          <w:tblCellSpacing w:w="0" w:type="dxa"/>
                        </w:trPr>
                        <w:tc>
                          <w:tcPr>
                            <w:tcW w:w="546" w:type="dxa"/>
                            <w:vAlign w:val="center"/>
                          </w:tcPr>
                          <w:p w:rsidR="0030574D" w:rsidRDefault="0030574D">
                            <w:pPr>
                              <w:jc w:val="center"/>
                              <w:rPr>
                                <w:sz w:val="18"/>
                              </w:rPr>
                            </w:pPr>
                            <w:r>
                              <w:rPr>
                                <w:rFonts w:hint="eastAsia"/>
                                <w:sz w:val="18"/>
                              </w:rPr>
                              <w:t>开课</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671552" behindDoc="0" locked="0" layoutInCell="1" allowOverlap="1" wp14:anchorId="41654724" wp14:editId="656705A5">
                <wp:simplePos x="0" y="0"/>
                <wp:positionH relativeFrom="column">
                  <wp:posOffset>885825</wp:posOffset>
                </wp:positionH>
                <wp:positionV relativeFrom="paragraph">
                  <wp:posOffset>-30480</wp:posOffset>
                </wp:positionV>
                <wp:extent cx="733425" cy="297180"/>
                <wp:effectExtent l="7620" t="10160" r="11430" b="6985"/>
                <wp:wrapNone/>
                <wp:docPr id="109" name="矩形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单位</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09" o:spid="_x0000_s1099" style="position:absolute;left:0;text-align:left;margin-left:69.75pt;margin-top:-2.4pt;width:57.75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单位</w:t>
                            </w:r>
                          </w:p>
                        </w:tc>
                      </w:tr>
                    </w:tbl>
                    <w:p w:rsidR="0030574D" w:rsidRDefault="0030574D" w:rsidP="0030574D">
                      <w:pPr>
                        <w:widowControl/>
                        <w:jc w:val="left"/>
                        <w:rPr>
                          <w:rFonts w:ascii="宋体" w:hAnsi="宋体" w:cs="宋体"/>
                          <w:kern w:val="0"/>
                          <w:sz w:val="24"/>
                        </w:rPr>
                      </w:pPr>
                    </w:p>
                  </w:txbxContent>
                </v:textbox>
              </v:rect>
            </w:pict>
          </mc:Fallback>
        </mc:AlternateContent>
      </w:r>
      <w:r>
        <w:rPr>
          <w:rFonts w:ascii="宋体" w:hAnsi="宋体"/>
          <w:noProof/>
          <w:color w:val="000000"/>
          <w:szCs w:val="21"/>
        </w:rPr>
        <mc:AlternateContent>
          <mc:Choice Requires="wps">
            <w:drawing>
              <wp:anchor distT="0" distB="0" distL="114300" distR="114300" simplePos="0" relativeHeight="251672576" behindDoc="0" locked="0" layoutInCell="1" allowOverlap="1" wp14:anchorId="3C50756A" wp14:editId="75B5419D">
                <wp:simplePos x="0" y="0"/>
                <wp:positionH relativeFrom="column">
                  <wp:posOffset>3400425</wp:posOffset>
                </wp:positionH>
                <wp:positionV relativeFrom="paragraph">
                  <wp:posOffset>1242060</wp:posOffset>
                </wp:positionV>
                <wp:extent cx="733425" cy="297180"/>
                <wp:effectExtent l="7620" t="6350" r="11430" b="10795"/>
                <wp:wrapNone/>
                <wp:docPr id="108" name="矩形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课程</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08" o:spid="_x0000_s1100" style="position:absolute;left:0;text-align:left;margin-left:267.75pt;margin-top:97.8pt;width:57.75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课程</w:t>
                            </w:r>
                          </w:p>
                        </w:tc>
                      </w:tr>
                    </w:tbl>
                    <w:p w:rsidR="0030574D" w:rsidRDefault="0030574D" w:rsidP="0030574D">
                      <w:pPr>
                        <w:widowControl/>
                        <w:jc w:val="left"/>
                        <w:rPr>
                          <w:rFonts w:ascii="宋体" w:hAnsi="宋体" w:cs="宋体"/>
                          <w:kern w:val="0"/>
                          <w:sz w:val="24"/>
                        </w:rPr>
                      </w:pPr>
                    </w:p>
                  </w:txbxContent>
                </v:textbox>
              </v:rect>
            </w:pict>
          </mc:Fallback>
        </mc:AlternateContent>
      </w:r>
      <w:r>
        <w:rPr>
          <w:rFonts w:ascii="宋体" w:hAnsi="宋体"/>
          <w:noProof/>
          <w:color w:val="000000"/>
          <w:szCs w:val="21"/>
        </w:rPr>
        <mc:AlternateContent>
          <mc:Choice Requires="wps">
            <w:drawing>
              <wp:anchor distT="0" distB="0" distL="114300" distR="114300" simplePos="0" relativeHeight="251673600" behindDoc="0" locked="0" layoutInCell="1" allowOverlap="1" wp14:anchorId="45A329A2" wp14:editId="1F810099">
                <wp:simplePos x="0" y="0"/>
                <wp:positionH relativeFrom="column">
                  <wp:posOffset>2085975</wp:posOffset>
                </wp:positionH>
                <wp:positionV relativeFrom="paragraph">
                  <wp:posOffset>1171575</wp:posOffset>
                </wp:positionV>
                <wp:extent cx="866775" cy="396240"/>
                <wp:effectExtent l="17145" t="12065" r="20955" b="10795"/>
                <wp:wrapNone/>
                <wp:docPr id="107" name="流程图: 决策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546"/>
                            </w:tblGrid>
                            <w:tr w:rsidR="0030574D">
                              <w:trPr>
                                <w:tblCellSpacing w:w="0" w:type="dxa"/>
                              </w:trPr>
                              <w:tc>
                                <w:tcPr>
                                  <w:tcW w:w="546" w:type="dxa"/>
                                  <w:vAlign w:val="center"/>
                                </w:tcPr>
                                <w:p w:rsidR="0030574D" w:rsidRDefault="0030574D">
                                  <w:pPr>
                                    <w:jc w:val="center"/>
                                    <w:rPr>
                                      <w:sz w:val="18"/>
                                    </w:rPr>
                                  </w:pPr>
                                  <w:r>
                                    <w:rPr>
                                      <w:rFonts w:hint="eastAsia"/>
                                      <w:sz w:val="18"/>
                                    </w:rPr>
                                    <w:t>选修</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107" o:spid="_x0000_s1101" type="#_x0000_t110" style="position:absolute;left:0;text-align:left;margin-left:164.25pt;margin-top:92.25pt;width:68.25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546"/>
                      </w:tblGrid>
                      <w:tr w:rsidR="0030574D">
                        <w:trPr>
                          <w:tblCellSpacing w:w="0" w:type="dxa"/>
                        </w:trPr>
                        <w:tc>
                          <w:tcPr>
                            <w:tcW w:w="546" w:type="dxa"/>
                            <w:vAlign w:val="center"/>
                          </w:tcPr>
                          <w:p w:rsidR="0030574D" w:rsidRDefault="0030574D">
                            <w:pPr>
                              <w:jc w:val="center"/>
                              <w:rPr>
                                <w:sz w:val="18"/>
                              </w:rPr>
                            </w:pPr>
                            <w:r>
                              <w:rPr>
                                <w:rFonts w:hint="eastAsia"/>
                                <w:sz w:val="18"/>
                              </w:rPr>
                              <w:t>选修</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674624" behindDoc="0" locked="0" layoutInCell="1" allowOverlap="1" wp14:anchorId="3300B1C5" wp14:editId="3CB09148">
                <wp:simplePos x="0" y="0"/>
                <wp:positionH relativeFrom="column">
                  <wp:posOffset>885825</wp:posOffset>
                </wp:positionH>
                <wp:positionV relativeFrom="paragraph">
                  <wp:posOffset>1219200</wp:posOffset>
                </wp:positionV>
                <wp:extent cx="733425" cy="297180"/>
                <wp:effectExtent l="7620" t="12065" r="11430" b="5080"/>
                <wp:wrapNone/>
                <wp:docPr id="106" name="矩形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学生</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06" o:spid="_x0000_s1102" style="position:absolute;left:0;text-align:left;margin-left:69.75pt;margin-top:96pt;width:57.75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学生</w:t>
                            </w:r>
                          </w:p>
                        </w:tc>
                      </w:tr>
                    </w:tbl>
                    <w:p w:rsidR="0030574D" w:rsidRDefault="0030574D" w:rsidP="0030574D">
                      <w:pPr>
                        <w:widowControl/>
                        <w:jc w:val="left"/>
                        <w:rPr>
                          <w:rFonts w:ascii="宋体" w:hAnsi="宋体" w:cs="宋体"/>
                          <w:kern w:val="0"/>
                          <w:sz w:val="24"/>
                        </w:rPr>
                      </w:pPr>
                    </w:p>
                  </w:txbxContent>
                </v:textbox>
              </v:rect>
            </w:pict>
          </mc:Fallback>
        </mc:AlternateContent>
      </w:r>
      <w:r>
        <w:rPr>
          <w:rFonts w:ascii="宋体" w:hAnsi="宋体"/>
          <w:noProof/>
          <w:color w:val="000000"/>
          <w:szCs w:val="21"/>
        </w:rPr>
        <mc:AlternateContent>
          <mc:Choice Requires="wps">
            <w:drawing>
              <wp:anchor distT="0" distB="0" distL="114300" distR="114300" simplePos="0" relativeHeight="251675648" behindDoc="0" locked="0" layoutInCell="1" allowOverlap="1" wp14:anchorId="5CC25245" wp14:editId="25DAF61D">
                <wp:simplePos x="0" y="0"/>
                <wp:positionH relativeFrom="column">
                  <wp:posOffset>819150</wp:posOffset>
                </wp:positionH>
                <wp:positionV relativeFrom="paragraph">
                  <wp:posOffset>525780</wp:posOffset>
                </wp:positionV>
                <wp:extent cx="866775" cy="396240"/>
                <wp:effectExtent l="17145" t="13970" r="20955" b="18415"/>
                <wp:wrapNone/>
                <wp:docPr id="105" name="流程图: 决策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546"/>
                            </w:tblGrid>
                            <w:tr w:rsidR="0030574D">
                              <w:trPr>
                                <w:tblCellSpacing w:w="0" w:type="dxa"/>
                              </w:trPr>
                              <w:tc>
                                <w:tcPr>
                                  <w:tcW w:w="546" w:type="dxa"/>
                                  <w:vAlign w:val="center"/>
                                </w:tcPr>
                                <w:p w:rsidR="0030574D" w:rsidRDefault="0030574D">
                                  <w:pPr>
                                    <w:jc w:val="center"/>
                                    <w:rPr>
                                      <w:sz w:val="18"/>
                                    </w:rPr>
                                  </w:pPr>
                                  <w:r>
                                    <w:rPr>
                                      <w:rFonts w:hint="eastAsia"/>
                                      <w:sz w:val="18"/>
                                    </w:rPr>
                                    <w:t>拥有</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105" o:spid="_x0000_s1103" type="#_x0000_t110" style="position:absolute;left:0;text-align:left;margin-left:64.5pt;margin-top:41.4pt;width:68.25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546"/>
                      </w:tblGrid>
                      <w:tr w:rsidR="0030574D">
                        <w:trPr>
                          <w:tblCellSpacing w:w="0" w:type="dxa"/>
                        </w:trPr>
                        <w:tc>
                          <w:tcPr>
                            <w:tcW w:w="546" w:type="dxa"/>
                            <w:vAlign w:val="center"/>
                          </w:tcPr>
                          <w:p w:rsidR="0030574D" w:rsidRDefault="0030574D">
                            <w:pPr>
                              <w:jc w:val="center"/>
                              <w:rPr>
                                <w:sz w:val="18"/>
                              </w:rPr>
                            </w:pPr>
                            <w:r>
                              <w:rPr>
                                <w:rFonts w:hint="eastAsia"/>
                                <w:sz w:val="18"/>
                              </w:rPr>
                              <w:t>拥有</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676672" behindDoc="0" locked="0" layoutInCell="1" allowOverlap="1" wp14:anchorId="5C20703B" wp14:editId="637E5C07">
                <wp:simplePos x="0" y="0"/>
                <wp:positionH relativeFrom="column">
                  <wp:posOffset>647700</wp:posOffset>
                </wp:positionH>
                <wp:positionV relativeFrom="paragraph">
                  <wp:posOffset>1714500</wp:posOffset>
                </wp:positionV>
                <wp:extent cx="600075" cy="297180"/>
                <wp:effectExtent l="7620" t="12065" r="11430" b="5080"/>
                <wp:wrapNone/>
                <wp:docPr id="104" name="椭圆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297180"/>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469"/>
                            </w:tblGrid>
                            <w:tr w:rsidR="0030574D">
                              <w:trPr>
                                <w:tblCellSpacing w:w="0" w:type="dxa"/>
                              </w:trPr>
                              <w:tc>
                                <w:tcPr>
                                  <w:tcW w:w="469" w:type="dxa"/>
                                  <w:vAlign w:val="center"/>
                                </w:tcPr>
                                <w:p w:rsidR="0030574D" w:rsidRDefault="0030574D">
                                  <w:pPr>
                                    <w:jc w:val="center"/>
                                    <w:rPr>
                                      <w:sz w:val="18"/>
                                    </w:rPr>
                                  </w:pPr>
                                  <w:r>
                                    <w:rPr>
                                      <w:rFonts w:hint="eastAsia"/>
                                      <w:sz w:val="18"/>
                                    </w:rPr>
                                    <w:t>姓名</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04" o:spid="_x0000_s1104" style="position:absolute;left:0;text-align:left;margin-left:51pt;margin-top:135pt;width:47.25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469"/>
                      </w:tblGrid>
                      <w:tr w:rsidR="0030574D">
                        <w:trPr>
                          <w:tblCellSpacing w:w="0" w:type="dxa"/>
                        </w:trPr>
                        <w:tc>
                          <w:tcPr>
                            <w:tcW w:w="469" w:type="dxa"/>
                            <w:vAlign w:val="center"/>
                          </w:tcPr>
                          <w:p w:rsidR="0030574D" w:rsidRDefault="0030574D">
                            <w:pPr>
                              <w:jc w:val="center"/>
                              <w:rPr>
                                <w:sz w:val="18"/>
                              </w:rPr>
                            </w:pPr>
                            <w:r>
                              <w:rPr>
                                <w:rFonts w:hint="eastAsia"/>
                                <w:sz w:val="18"/>
                              </w:rPr>
                              <w:t>姓名</w:t>
                            </w:r>
                          </w:p>
                        </w:tc>
                      </w:tr>
                    </w:tbl>
                    <w:p w:rsidR="0030574D" w:rsidRDefault="0030574D" w:rsidP="0030574D">
                      <w:pPr>
                        <w:widowControl/>
                        <w:jc w:val="left"/>
                        <w:rPr>
                          <w:rFonts w:ascii="宋体" w:hAnsi="宋体" w:cs="宋体"/>
                          <w:kern w:val="0"/>
                          <w:sz w:val="24"/>
                        </w:rPr>
                      </w:pPr>
                    </w:p>
                  </w:txbxContent>
                </v:textbox>
              </v:oval>
            </w:pict>
          </mc:Fallback>
        </mc:AlternateContent>
      </w:r>
      <w:r>
        <w:rPr>
          <w:rFonts w:ascii="宋体" w:hAnsi="宋体"/>
          <w:noProof/>
          <w:color w:val="000000"/>
          <w:szCs w:val="21"/>
        </w:rPr>
        <mc:AlternateContent>
          <mc:Choice Requires="wps">
            <w:drawing>
              <wp:anchor distT="0" distB="0" distL="114300" distR="114300" simplePos="0" relativeHeight="251677696" behindDoc="0" locked="0" layoutInCell="1" allowOverlap="1" wp14:anchorId="019D5529" wp14:editId="0BD8A67E">
                <wp:simplePos x="0" y="0"/>
                <wp:positionH relativeFrom="column">
                  <wp:posOffset>1285875</wp:posOffset>
                </wp:positionH>
                <wp:positionV relativeFrom="paragraph">
                  <wp:posOffset>1714500</wp:posOffset>
                </wp:positionV>
                <wp:extent cx="600075" cy="297180"/>
                <wp:effectExtent l="7620" t="12065" r="11430" b="5080"/>
                <wp:wrapNone/>
                <wp:docPr id="103" name="椭圆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297180"/>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469"/>
                            </w:tblGrid>
                            <w:tr w:rsidR="0030574D">
                              <w:trPr>
                                <w:tblCellSpacing w:w="0" w:type="dxa"/>
                              </w:trPr>
                              <w:tc>
                                <w:tcPr>
                                  <w:tcW w:w="469" w:type="dxa"/>
                                  <w:vAlign w:val="center"/>
                                </w:tcPr>
                                <w:p w:rsidR="0030574D" w:rsidRDefault="0030574D">
                                  <w:pPr>
                                    <w:jc w:val="center"/>
                                    <w:rPr>
                                      <w:sz w:val="18"/>
                                    </w:rPr>
                                  </w:pPr>
                                  <w:r>
                                    <w:rPr>
                                      <w:rFonts w:hint="eastAsia"/>
                                      <w:sz w:val="18"/>
                                    </w:rPr>
                                    <w:t>性别</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03" o:spid="_x0000_s1105" style="position:absolute;left:0;text-align:left;margin-left:101.25pt;margin-top:135pt;width:47.25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469"/>
                      </w:tblGrid>
                      <w:tr w:rsidR="0030574D">
                        <w:trPr>
                          <w:tblCellSpacing w:w="0" w:type="dxa"/>
                        </w:trPr>
                        <w:tc>
                          <w:tcPr>
                            <w:tcW w:w="469" w:type="dxa"/>
                            <w:vAlign w:val="center"/>
                          </w:tcPr>
                          <w:p w:rsidR="0030574D" w:rsidRDefault="0030574D">
                            <w:pPr>
                              <w:jc w:val="center"/>
                              <w:rPr>
                                <w:sz w:val="18"/>
                              </w:rPr>
                            </w:pPr>
                            <w:r>
                              <w:rPr>
                                <w:rFonts w:hint="eastAsia"/>
                                <w:sz w:val="18"/>
                              </w:rPr>
                              <w:t>性别</w:t>
                            </w:r>
                          </w:p>
                        </w:tc>
                      </w:tr>
                    </w:tbl>
                    <w:p w:rsidR="0030574D" w:rsidRDefault="0030574D" w:rsidP="0030574D">
                      <w:pPr>
                        <w:widowControl/>
                        <w:jc w:val="left"/>
                        <w:rPr>
                          <w:rFonts w:ascii="宋体" w:hAnsi="宋体" w:cs="宋体"/>
                          <w:kern w:val="0"/>
                          <w:sz w:val="24"/>
                        </w:rPr>
                      </w:pPr>
                    </w:p>
                  </w:txbxContent>
                </v:textbox>
              </v:oval>
            </w:pict>
          </mc:Fallback>
        </mc:AlternateContent>
      </w:r>
      <w:r>
        <w:rPr>
          <w:rFonts w:ascii="宋体" w:hAnsi="宋体"/>
          <w:noProof/>
          <w:color w:val="000000"/>
          <w:szCs w:val="21"/>
        </w:rPr>
        <mc:AlternateContent>
          <mc:Choice Requires="wps">
            <w:drawing>
              <wp:anchor distT="0" distB="0" distL="114300" distR="114300" simplePos="0" relativeHeight="251678720" behindDoc="0" locked="0" layoutInCell="1" allowOverlap="1" wp14:anchorId="1177E3C7" wp14:editId="3F6A0A85">
                <wp:simplePos x="0" y="0"/>
                <wp:positionH relativeFrom="column">
                  <wp:posOffset>0</wp:posOffset>
                </wp:positionH>
                <wp:positionV relativeFrom="paragraph">
                  <wp:posOffset>1714500</wp:posOffset>
                </wp:positionV>
                <wp:extent cx="619125" cy="297180"/>
                <wp:effectExtent l="7620" t="12065" r="11430" b="5080"/>
                <wp:wrapNone/>
                <wp:docPr id="102" name="椭圆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297180"/>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490"/>
                            </w:tblGrid>
                            <w:tr w:rsidR="0030574D">
                              <w:trPr>
                                <w:tblCellSpacing w:w="0" w:type="dxa"/>
                              </w:trPr>
                              <w:tc>
                                <w:tcPr>
                                  <w:tcW w:w="490" w:type="dxa"/>
                                  <w:vAlign w:val="center"/>
                                </w:tcPr>
                                <w:p w:rsidR="0030574D" w:rsidRDefault="0030574D">
                                  <w:pPr>
                                    <w:jc w:val="center"/>
                                    <w:rPr>
                                      <w:sz w:val="18"/>
                                    </w:rPr>
                                  </w:pPr>
                                  <w:r>
                                    <w:rPr>
                                      <w:rFonts w:hint="eastAsia"/>
                                      <w:sz w:val="18"/>
                                    </w:rPr>
                                    <w:t>学号</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02" o:spid="_x0000_s1106" style="position:absolute;left:0;text-align:left;margin-left:0;margin-top:135pt;width:48.75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490"/>
                      </w:tblGrid>
                      <w:tr w:rsidR="0030574D">
                        <w:trPr>
                          <w:tblCellSpacing w:w="0" w:type="dxa"/>
                        </w:trPr>
                        <w:tc>
                          <w:tcPr>
                            <w:tcW w:w="490" w:type="dxa"/>
                            <w:vAlign w:val="center"/>
                          </w:tcPr>
                          <w:p w:rsidR="0030574D" w:rsidRDefault="0030574D">
                            <w:pPr>
                              <w:jc w:val="center"/>
                              <w:rPr>
                                <w:sz w:val="18"/>
                              </w:rPr>
                            </w:pPr>
                            <w:r>
                              <w:rPr>
                                <w:rFonts w:hint="eastAsia"/>
                                <w:sz w:val="18"/>
                              </w:rPr>
                              <w:t>学号</w:t>
                            </w:r>
                          </w:p>
                        </w:tc>
                      </w:tr>
                    </w:tbl>
                    <w:p w:rsidR="0030574D" w:rsidRDefault="0030574D" w:rsidP="0030574D">
                      <w:pPr>
                        <w:widowControl/>
                        <w:jc w:val="left"/>
                        <w:rPr>
                          <w:rFonts w:ascii="宋体" w:hAnsi="宋体" w:cs="宋体"/>
                          <w:kern w:val="0"/>
                          <w:sz w:val="24"/>
                        </w:rPr>
                      </w:pPr>
                    </w:p>
                  </w:txbxContent>
                </v:textbox>
              </v:oval>
            </w:pict>
          </mc:Fallback>
        </mc:AlternateContent>
      </w:r>
      <w:r>
        <w:rPr>
          <w:rFonts w:ascii="宋体" w:hAnsi="宋体"/>
          <w:noProof/>
          <w:color w:val="000000"/>
          <w:szCs w:val="21"/>
        </w:rPr>
        <mc:AlternateContent>
          <mc:Choice Requires="wps">
            <w:drawing>
              <wp:anchor distT="0" distB="0" distL="114300" distR="114300" simplePos="0" relativeHeight="251679744" behindDoc="0" locked="0" layoutInCell="1" allowOverlap="1" wp14:anchorId="62225B81" wp14:editId="5B1D5B73">
                <wp:simplePos x="0" y="0"/>
                <wp:positionH relativeFrom="column">
                  <wp:posOffset>4133850</wp:posOffset>
                </wp:positionH>
                <wp:positionV relativeFrom="paragraph">
                  <wp:posOffset>1714500</wp:posOffset>
                </wp:positionV>
                <wp:extent cx="733425" cy="297180"/>
                <wp:effectExtent l="7620" t="12065" r="11430" b="5080"/>
                <wp:wrapNone/>
                <wp:docPr id="101" name="椭圆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617"/>
                            </w:tblGrid>
                            <w:tr w:rsidR="0030574D">
                              <w:trPr>
                                <w:tblCellSpacing w:w="0" w:type="dxa"/>
                              </w:trPr>
                              <w:tc>
                                <w:tcPr>
                                  <w:tcW w:w="617" w:type="dxa"/>
                                  <w:vAlign w:val="center"/>
                                </w:tcPr>
                                <w:p w:rsidR="0030574D" w:rsidRDefault="0030574D">
                                  <w:pPr>
                                    <w:jc w:val="center"/>
                                    <w:rPr>
                                      <w:sz w:val="18"/>
                                    </w:rPr>
                                  </w:pPr>
                                  <w:r>
                                    <w:rPr>
                                      <w:rFonts w:hint="eastAsia"/>
                                      <w:sz w:val="18"/>
                                    </w:rPr>
                                    <w:t>课程名</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01" o:spid="_x0000_s1107" style="position:absolute;left:0;text-align:left;margin-left:325.5pt;margin-top:135pt;width:57.75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617"/>
                      </w:tblGrid>
                      <w:tr w:rsidR="0030574D">
                        <w:trPr>
                          <w:tblCellSpacing w:w="0" w:type="dxa"/>
                        </w:trPr>
                        <w:tc>
                          <w:tcPr>
                            <w:tcW w:w="617" w:type="dxa"/>
                            <w:vAlign w:val="center"/>
                          </w:tcPr>
                          <w:p w:rsidR="0030574D" w:rsidRDefault="0030574D">
                            <w:pPr>
                              <w:jc w:val="center"/>
                              <w:rPr>
                                <w:sz w:val="18"/>
                              </w:rPr>
                            </w:pPr>
                            <w:r>
                              <w:rPr>
                                <w:rFonts w:hint="eastAsia"/>
                                <w:sz w:val="18"/>
                              </w:rPr>
                              <w:t>课程名</w:t>
                            </w:r>
                          </w:p>
                        </w:tc>
                      </w:tr>
                    </w:tbl>
                    <w:p w:rsidR="0030574D" w:rsidRDefault="0030574D" w:rsidP="0030574D">
                      <w:pPr>
                        <w:widowControl/>
                        <w:jc w:val="left"/>
                        <w:rPr>
                          <w:rFonts w:ascii="宋体" w:hAnsi="宋体" w:cs="宋体"/>
                          <w:kern w:val="0"/>
                          <w:sz w:val="24"/>
                        </w:rPr>
                      </w:pPr>
                    </w:p>
                  </w:txbxContent>
                </v:textbox>
              </v:oval>
            </w:pict>
          </mc:Fallback>
        </mc:AlternateContent>
      </w:r>
      <w:r>
        <w:rPr>
          <w:rFonts w:ascii="宋体" w:hAnsi="宋体"/>
          <w:noProof/>
          <w:color w:val="000000"/>
          <w:szCs w:val="21"/>
        </w:rPr>
        <mc:AlternateContent>
          <mc:Choice Requires="wps">
            <w:drawing>
              <wp:anchor distT="0" distB="0" distL="114300" distR="114300" simplePos="0" relativeHeight="251680768" behindDoc="0" locked="0" layoutInCell="1" allowOverlap="1" wp14:anchorId="104A20B9" wp14:editId="06D619CD">
                <wp:simplePos x="0" y="0"/>
                <wp:positionH relativeFrom="column">
                  <wp:posOffset>4333875</wp:posOffset>
                </wp:positionH>
                <wp:positionV relativeFrom="paragraph">
                  <wp:posOffset>1242060</wp:posOffset>
                </wp:positionV>
                <wp:extent cx="733425" cy="297180"/>
                <wp:effectExtent l="7620" t="6350" r="11430" b="10795"/>
                <wp:wrapNone/>
                <wp:docPr id="100" name="椭圆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617"/>
                            </w:tblGrid>
                            <w:tr w:rsidR="0030574D">
                              <w:trPr>
                                <w:tblCellSpacing w:w="0" w:type="dxa"/>
                              </w:trPr>
                              <w:tc>
                                <w:tcPr>
                                  <w:tcW w:w="617" w:type="dxa"/>
                                  <w:vAlign w:val="center"/>
                                </w:tcPr>
                                <w:p w:rsidR="0030574D" w:rsidRDefault="0030574D">
                                  <w:pPr>
                                    <w:jc w:val="center"/>
                                    <w:rPr>
                                      <w:sz w:val="18"/>
                                    </w:rPr>
                                  </w:pPr>
                                  <w:r>
                                    <w:rPr>
                                      <w:rFonts w:hint="eastAsia"/>
                                      <w:sz w:val="18"/>
                                    </w:rPr>
                                    <w:t>教师号</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00" o:spid="_x0000_s1108" style="position:absolute;left:0;text-align:left;margin-left:341.25pt;margin-top:97.8pt;width:57.75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617"/>
                      </w:tblGrid>
                      <w:tr w:rsidR="0030574D">
                        <w:trPr>
                          <w:tblCellSpacing w:w="0" w:type="dxa"/>
                        </w:trPr>
                        <w:tc>
                          <w:tcPr>
                            <w:tcW w:w="617" w:type="dxa"/>
                            <w:vAlign w:val="center"/>
                          </w:tcPr>
                          <w:p w:rsidR="0030574D" w:rsidRDefault="0030574D">
                            <w:pPr>
                              <w:jc w:val="center"/>
                              <w:rPr>
                                <w:sz w:val="18"/>
                              </w:rPr>
                            </w:pPr>
                            <w:r>
                              <w:rPr>
                                <w:rFonts w:hint="eastAsia"/>
                                <w:sz w:val="18"/>
                              </w:rPr>
                              <w:t>教师号</w:t>
                            </w:r>
                          </w:p>
                        </w:tc>
                      </w:tr>
                    </w:tbl>
                    <w:p w:rsidR="0030574D" w:rsidRDefault="0030574D" w:rsidP="0030574D">
                      <w:pPr>
                        <w:widowControl/>
                        <w:jc w:val="left"/>
                        <w:rPr>
                          <w:rFonts w:ascii="宋体" w:hAnsi="宋体" w:cs="宋体"/>
                          <w:kern w:val="0"/>
                          <w:sz w:val="24"/>
                        </w:rPr>
                      </w:pPr>
                    </w:p>
                  </w:txbxContent>
                </v:textbox>
              </v:oval>
            </w:pict>
          </mc:Fallback>
        </mc:AlternateContent>
      </w:r>
      <w:r>
        <w:rPr>
          <w:rFonts w:ascii="宋体" w:hAnsi="宋体"/>
          <w:noProof/>
          <w:color w:val="000000"/>
          <w:szCs w:val="21"/>
        </w:rPr>
        <mc:AlternateContent>
          <mc:Choice Requires="wps">
            <w:drawing>
              <wp:anchor distT="0" distB="0" distL="114300" distR="114300" simplePos="0" relativeHeight="251681792" behindDoc="0" locked="0" layoutInCell="1" allowOverlap="1" wp14:anchorId="5EA8709D" wp14:editId="7EF51824">
                <wp:simplePos x="0" y="0"/>
                <wp:positionH relativeFrom="column">
                  <wp:posOffset>3371850</wp:posOffset>
                </wp:positionH>
                <wp:positionV relativeFrom="paragraph">
                  <wp:posOffset>1714500</wp:posOffset>
                </wp:positionV>
                <wp:extent cx="628650" cy="297180"/>
                <wp:effectExtent l="7620" t="12065" r="11430" b="5080"/>
                <wp:wrapNone/>
                <wp:docPr id="99" name="椭圆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97180"/>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501"/>
                            </w:tblGrid>
                            <w:tr w:rsidR="0030574D">
                              <w:trPr>
                                <w:tblCellSpacing w:w="0" w:type="dxa"/>
                              </w:trPr>
                              <w:tc>
                                <w:tcPr>
                                  <w:tcW w:w="501" w:type="dxa"/>
                                  <w:vAlign w:val="center"/>
                                </w:tcPr>
                                <w:p w:rsidR="0030574D" w:rsidRDefault="0030574D">
                                  <w:pPr>
                                    <w:jc w:val="center"/>
                                    <w:rPr>
                                      <w:sz w:val="18"/>
                                    </w:rPr>
                                  </w:pPr>
                                  <w:r>
                                    <w:rPr>
                                      <w:rFonts w:hint="eastAsia"/>
                                      <w:sz w:val="18"/>
                                    </w:rPr>
                                    <w:t>编号</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99" o:spid="_x0000_s1109" style="position:absolute;left:0;text-align:left;margin-left:265.5pt;margin-top:135pt;width:49.5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501"/>
                      </w:tblGrid>
                      <w:tr w:rsidR="0030574D">
                        <w:trPr>
                          <w:tblCellSpacing w:w="0" w:type="dxa"/>
                        </w:trPr>
                        <w:tc>
                          <w:tcPr>
                            <w:tcW w:w="501" w:type="dxa"/>
                            <w:vAlign w:val="center"/>
                          </w:tcPr>
                          <w:p w:rsidR="0030574D" w:rsidRDefault="0030574D">
                            <w:pPr>
                              <w:jc w:val="center"/>
                              <w:rPr>
                                <w:sz w:val="18"/>
                              </w:rPr>
                            </w:pPr>
                            <w:r>
                              <w:rPr>
                                <w:rFonts w:hint="eastAsia"/>
                                <w:sz w:val="18"/>
                              </w:rPr>
                              <w:t>编号</w:t>
                            </w:r>
                          </w:p>
                        </w:tc>
                      </w:tr>
                    </w:tbl>
                    <w:p w:rsidR="0030574D" w:rsidRDefault="0030574D" w:rsidP="0030574D">
                      <w:pPr>
                        <w:widowControl/>
                        <w:jc w:val="left"/>
                        <w:rPr>
                          <w:rFonts w:ascii="宋体" w:hAnsi="宋体" w:cs="宋体"/>
                          <w:kern w:val="0"/>
                          <w:sz w:val="24"/>
                        </w:rPr>
                      </w:pPr>
                    </w:p>
                  </w:txbxContent>
                </v:textbox>
              </v:oval>
            </w:pict>
          </mc:Fallback>
        </mc:AlternateContent>
      </w:r>
      <w:r>
        <w:rPr>
          <w:rFonts w:ascii="宋体" w:hAnsi="宋体"/>
          <w:noProof/>
          <w:color w:val="000000"/>
          <w:szCs w:val="21"/>
        </w:rPr>
        <mc:AlternateContent>
          <mc:Choice Requires="wps">
            <w:drawing>
              <wp:anchor distT="0" distB="0" distL="114300" distR="114300" simplePos="0" relativeHeight="251682816" behindDoc="0" locked="0" layoutInCell="1" allowOverlap="1" wp14:anchorId="1BAC0681" wp14:editId="31824C38">
                <wp:simplePos x="0" y="0"/>
                <wp:positionH relativeFrom="column">
                  <wp:posOffset>66675</wp:posOffset>
                </wp:positionH>
                <wp:positionV relativeFrom="paragraph">
                  <wp:posOffset>28575</wp:posOffset>
                </wp:positionV>
                <wp:extent cx="685800" cy="297180"/>
                <wp:effectExtent l="7620" t="12065" r="11430" b="5080"/>
                <wp:wrapNone/>
                <wp:docPr id="98" name="椭圆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564"/>
                            </w:tblGrid>
                            <w:tr w:rsidR="0030574D">
                              <w:trPr>
                                <w:tblCellSpacing w:w="0" w:type="dxa"/>
                              </w:trPr>
                              <w:tc>
                                <w:tcPr>
                                  <w:tcW w:w="564" w:type="dxa"/>
                                  <w:vAlign w:val="center"/>
                                </w:tcPr>
                                <w:p w:rsidR="0030574D" w:rsidRDefault="0030574D">
                                  <w:pPr>
                                    <w:jc w:val="center"/>
                                    <w:rPr>
                                      <w:sz w:val="18"/>
                                    </w:rPr>
                                  </w:pPr>
                                  <w:r>
                                    <w:rPr>
                                      <w:rFonts w:hint="eastAsia"/>
                                      <w:sz w:val="18"/>
                                    </w:rPr>
                                    <w:t>单位名</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98" o:spid="_x0000_s1110" style="position:absolute;left:0;text-align:left;margin-left:5.25pt;margin-top:2.25pt;width:54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564"/>
                      </w:tblGrid>
                      <w:tr w:rsidR="0030574D">
                        <w:trPr>
                          <w:tblCellSpacing w:w="0" w:type="dxa"/>
                        </w:trPr>
                        <w:tc>
                          <w:tcPr>
                            <w:tcW w:w="564" w:type="dxa"/>
                            <w:vAlign w:val="center"/>
                          </w:tcPr>
                          <w:p w:rsidR="0030574D" w:rsidRDefault="0030574D">
                            <w:pPr>
                              <w:jc w:val="center"/>
                              <w:rPr>
                                <w:sz w:val="18"/>
                              </w:rPr>
                            </w:pPr>
                            <w:r>
                              <w:rPr>
                                <w:rFonts w:hint="eastAsia"/>
                                <w:sz w:val="18"/>
                              </w:rPr>
                              <w:t>单位名</w:t>
                            </w:r>
                          </w:p>
                        </w:tc>
                      </w:tr>
                    </w:tbl>
                    <w:p w:rsidR="0030574D" w:rsidRDefault="0030574D" w:rsidP="0030574D">
                      <w:pPr>
                        <w:widowControl/>
                        <w:jc w:val="left"/>
                        <w:rPr>
                          <w:rFonts w:ascii="宋体" w:hAnsi="宋体" w:cs="宋体"/>
                          <w:kern w:val="0"/>
                          <w:sz w:val="24"/>
                        </w:rPr>
                      </w:pPr>
                    </w:p>
                  </w:txbxContent>
                </v:textbox>
              </v:oval>
            </w:pict>
          </mc:Fallback>
        </mc:AlternateContent>
      </w:r>
      <w:r>
        <w:rPr>
          <w:rFonts w:ascii="宋体" w:hAnsi="宋体"/>
          <w:noProof/>
          <w:color w:val="000000"/>
          <w:szCs w:val="21"/>
        </w:rPr>
        <mc:AlternateContent>
          <mc:Choice Requires="wps">
            <w:drawing>
              <wp:anchor distT="0" distB="0" distL="114300" distR="114300" simplePos="0" relativeHeight="251683840" behindDoc="0" locked="0" layoutInCell="1" allowOverlap="1" wp14:anchorId="6EB2D383" wp14:editId="5D693A41">
                <wp:simplePos x="0" y="0"/>
                <wp:positionH relativeFrom="column">
                  <wp:posOffset>1933575</wp:posOffset>
                </wp:positionH>
                <wp:positionV relativeFrom="paragraph">
                  <wp:posOffset>1714500</wp:posOffset>
                </wp:positionV>
                <wp:extent cx="600075" cy="297180"/>
                <wp:effectExtent l="7620" t="12065" r="11430" b="5080"/>
                <wp:wrapNone/>
                <wp:docPr id="97" name="椭圆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297180"/>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469"/>
                            </w:tblGrid>
                            <w:tr w:rsidR="0030574D">
                              <w:trPr>
                                <w:tblCellSpacing w:w="0" w:type="dxa"/>
                              </w:trPr>
                              <w:tc>
                                <w:tcPr>
                                  <w:tcW w:w="469" w:type="dxa"/>
                                  <w:vAlign w:val="center"/>
                                </w:tcPr>
                                <w:p w:rsidR="0030574D" w:rsidRDefault="0030574D">
                                  <w:pPr>
                                    <w:jc w:val="center"/>
                                    <w:rPr>
                                      <w:sz w:val="18"/>
                                    </w:rPr>
                                  </w:pPr>
                                  <w:r>
                                    <w:rPr>
                                      <w:rFonts w:hint="eastAsia"/>
                                      <w:sz w:val="18"/>
                                    </w:rPr>
                                    <w:t>年龄</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97" o:spid="_x0000_s1111" style="position:absolute;left:0;text-align:left;margin-left:152.25pt;margin-top:135pt;width:47.25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469"/>
                      </w:tblGrid>
                      <w:tr w:rsidR="0030574D">
                        <w:trPr>
                          <w:tblCellSpacing w:w="0" w:type="dxa"/>
                        </w:trPr>
                        <w:tc>
                          <w:tcPr>
                            <w:tcW w:w="469" w:type="dxa"/>
                            <w:vAlign w:val="center"/>
                          </w:tcPr>
                          <w:p w:rsidR="0030574D" w:rsidRDefault="0030574D">
                            <w:pPr>
                              <w:jc w:val="center"/>
                              <w:rPr>
                                <w:sz w:val="18"/>
                              </w:rPr>
                            </w:pPr>
                            <w:r>
                              <w:rPr>
                                <w:rFonts w:hint="eastAsia"/>
                                <w:sz w:val="18"/>
                              </w:rPr>
                              <w:t>年龄</w:t>
                            </w:r>
                          </w:p>
                        </w:tc>
                      </w:tr>
                    </w:tbl>
                    <w:p w:rsidR="0030574D" w:rsidRDefault="0030574D" w:rsidP="0030574D">
                      <w:pPr>
                        <w:widowControl/>
                        <w:jc w:val="left"/>
                        <w:rPr>
                          <w:rFonts w:ascii="宋体" w:hAnsi="宋体" w:cs="宋体"/>
                          <w:kern w:val="0"/>
                          <w:sz w:val="24"/>
                        </w:rPr>
                      </w:pPr>
                    </w:p>
                  </w:txbxContent>
                </v:textbox>
              </v:oval>
            </w:pict>
          </mc:Fallback>
        </mc:AlternateContent>
      </w:r>
      <w:r>
        <w:rPr>
          <w:rFonts w:ascii="宋体" w:hAnsi="宋体"/>
          <w:noProof/>
          <w:color w:val="000000"/>
          <w:szCs w:val="21"/>
        </w:rPr>
        <mc:AlternateContent>
          <mc:Choice Requires="wps">
            <w:drawing>
              <wp:anchor distT="0" distB="0" distL="114300" distR="114300" simplePos="0" relativeHeight="251684864" behindDoc="0" locked="0" layoutInCell="1" allowOverlap="1" wp14:anchorId="28ECBE95" wp14:editId="1D583458">
                <wp:simplePos x="0" y="0"/>
                <wp:positionH relativeFrom="column">
                  <wp:posOffset>1238250</wp:posOffset>
                </wp:positionH>
                <wp:positionV relativeFrom="paragraph">
                  <wp:posOffset>307975</wp:posOffset>
                </wp:positionV>
                <wp:extent cx="635" cy="298450"/>
                <wp:effectExtent l="7620" t="5715" r="10795" b="10160"/>
                <wp:wrapNone/>
                <wp:docPr id="96" name="直接连接符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84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6"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24.25pt" to="97.5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"/>
            </w:pict>
          </mc:Fallback>
        </mc:AlternateContent>
      </w:r>
      <w:r>
        <w:rPr>
          <w:rFonts w:ascii="宋体" w:hAnsi="宋体"/>
          <w:noProof/>
          <w:color w:val="000000"/>
          <w:szCs w:val="21"/>
        </w:rPr>
        <mc:AlternateContent>
          <mc:Choice Requires="wps">
            <w:drawing>
              <wp:anchor distT="0" distB="0" distL="114300" distR="114300" simplePos="0" relativeHeight="251685888" behindDoc="0" locked="0" layoutInCell="1" allowOverlap="1" wp14:anchorId="5BDCE21E" wp14:editId="43DB840C">
                <wp:simplePos x="0" y="0"/>
                <wp:positionH relativeFrom="column">
                  <wp:posOffset>1257300</wp:posOffset>
                </wp:positionH>
                <wp:positionV relativeFrom="paragraph">
                  <wp:posOffset>962025</wp:posOffset>
                </wp:positionV>
                <wp:extent cx="635" cy="296545"/>
                <wp:effectExtent l="7620" t="12065" r="10795" b="5715"/>
                <wp:wrapNone/>
                <wp:docPr id="95" name="直接连接符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654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5"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75.75pt" to="99.05pt,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"/>
            </w:pict>
          </mc:Fallback>
        </mc:AlternateContent>
      </w:r>
      <w:r>
        <w:rPr>
          <w:rFonts w:ascii="宋体" w:hAnsi="宋体"/>
          <w:noProof/>
          <w:color w:val="000000"/>
          <w:szCs w:val="21"/>
        </w:rPr>
        <mc:AlternateContent>
          <mc:Choice Requires="wps">
            <w:drawing>
              <wp:anchor distT="0" distB="0" distL="114300" distR="114300" simplePos="0" relativeHeight="251686912" behindDoc="0" locked="0" layoutInCell="1" allowOverlap="1" wp14:anchorId="57659075" wp14:editId="6E63B902">
                <wp:simplePos x="0" y="0"/>
                <wp:positionH relativeFrom="column">
                  <wp:posOffset>771525</wp:posOffset>
                </wp:positionH>
                <wp:positionV relativeFrom="paragraph">
                  <wp:posOffset>160020</wp:posOffset>
                </wp:positionV>
                <wp:extent cx="133350" cy="0"/>
                <wp:effectExtent l="7620" t="10160" r="11430" b="8890"/>
                <wp:wrapNone/>
                <wp:docPr id="94" name="直接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4"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75pt,12.6pt" to="71.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"/>
            </w:pict>
          </mc:Fallback>
        </mc:AlternateContent>
      </w:r>
      <w:r>
        <w:rPr>
          <w:rFonts w:ascii="宋体" w:hAnsi="宋体"/>
          <w:noProof/>
          <w:color w:val="000000"/>
          <w:szCs w:val="21"/>
        </w:rPr>
        <mc:AlternateContent>
          <mc:Choice Requires="wps">
            <w:drawing>
              <wp:anchor distT="0" distB="0" distL="114300" distR="114300" simplePos="0" relativeHeight="251687936" behindDoc="0" locked="0" layoutInCell="1" allowOverlap="1" wp14:anchorId="02BD8022" wp14:editId="3AE95C50">
                <wp:simplePos x="0" y="0"/>
                <wp:positionH relativeFrom="column">
                  <wp:posOffset>466725</wp:posOffset>
                </wp:positionH>
                <wp:positionV relativeFrom="paragraph">
                  <wp:posOffset>1524000</wp:posOffset>
                </wp:positionV>
                <wp:extent cx="466725" cy="198120"/>
                <wp:effectExtent l="7620" t="12065" r="11430" b="8890"/>
                <wp:wrapNone/>
                <wp:docPr id="93" name="直接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3"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5pt,120pt" to="73.5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"/>
            </w:pict>
          </mc:Fallback>
        </mc:AlternateContent>
      </w:r>
      <w:r>
        <w:rPr>
          <w:rFonts w:ascii="宋体" w:hAnsi="宋体"/>
          <w:noProof/>
          <w:color w:val="000000"/>
          <w:szCs w:val="21"/>
        </w:rPr>
        <mc:AlternateContent>
          <mc:Choice Requires="wps">
            <w:drawing>
              <wp:anchor distT="0" distB="0" distL="114300" distR="114300" simplePos="0" relativeHeight="251688960" behindDoc="0" locked="0" layoutInCell="1" allowOverlap="1" wp14:anchorId="2587393D" wp14:editId="4FABB146">
                <wp:simplePos x="0" y="0"/>
                <wp:positionH relativeFrom="column">
                  <wp:posOffset>1000125</wp:posOffset>
                </wp:positionH>
                <wp:positionV relativeFrom="paragraph">
                  <wp:posOffset>1524000</wp:posOffset>
                </wp:positionV>
                <wp:extent cx="66675" cy="198120"/>
                <wp:effectExtent l="7620" t="12065" r="11430" b="8890"/>
                <wp:wrapNone/>
                <wp:docPr id="92" name="直接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2" o:spid="_x0000_s1026" style="position:absolute;left:0;text-align:lef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75pt,120pt" to="84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"/>
            </w:pict>
          </mc:Fallback>
        </mc:AlternateContent>
      </w:r>
      <w:r>
        <w:rPr>
          <w:rFonts w:ascii="宋体" w:hAnsi="宋体"/>
          <w:noProof/>
          <w:color w:val="000000"/>
          <w:szCs w:val="21"/>
        </w:rPr>
        <mc:AlternateContent>
          <mc:Choice Requires="wps">
            <w:drawing>
              <wp:anchor distT="0" distB="0" distL="114300" distR="114300" simplePos="0" relativeHeight="251689984" behindDoc="0" locked="0" layoutInCell="1" allowOverlap="1" wp14:anchorId="08BCBBA6" wp14:editId="4B779463">
                <wp:simplePos x="0" y="0"/>
                <wp:positionH relativeFrom="column">
                  <wp:posOffset>1333500</wp:posOffset>
                </wp:positionH>
                <wp:positionV relativeFrom="paragraph">
                  <wp:posOffset>1524000</wp:posOffset>
                </wp:positionV>
                <wp:extent cx="133350" cy="198120"/>
                <wp:effectExtent l="7620" t="12065" r="11430" b="8890"/>
                <wp:wrapNone/>
                <wp:docPr id="91" name="直接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1"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20pt" to="115.5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"/>
            </w:pict>
          </mc:Fallback>
        </mc:AlternateContent>
      </w:r>
      <w:r>
        <w:rPr>
          <w:rFonts w:ascii="宋体" w:hAnsi="宋体"/>
          <w:noProof/>
          <w:color w:val="000000"/>
          <w:szCs w:val="21"/>
        </w:rPr>
        <mc:AlternateContent>
          <mc:Choice Requires="wps">
            <w:drawing>
              <wp:anchor distT="0" distB="0" distL="114300" distR="114300" simplePos="0" relativeHeight="251691008" behindDoc="0" locked="0" layoutInCell="1" allowOverlap="1" wp14:anchorId="458485F0" wp14:editId="08131837">
                <wp:simplePos x="0" y="0"/>
                <wp:positionH relativeFrom="column">
                  <wp:posOffset>1466850</wp:posOffset>
                </wp:positionH>
                <wp:positionV relativeFrom="paragraph">
                  <wp:posOffset>1524000</wp:posOffset>
                </wp:positionV>
                <wp:extent cx="666750" cy="198120"/>
                <wp:effectExtent l="7620" t="12065" r="11430" b="8890"/>
                <wp:wrapNone/>
                <wp:docPr id="90"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0"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120pt" to="168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"/>
            </w:pict>
          </mc:Fallback>
        </mc:AlternateContent>
      </w:r>
      <w:r>
        <w:rPr>
          <w:rFonts w:ascii="宋体" w:hAnsi="宋体"/>
          <w:noProof/>
          <w:color w:val="000000"/>
          <w:szCs w:val="21"/>
        </w:rPr>
        <mc:AlternateContent>
          <mc:Choice Requires="wps">
            <w:drawing>
              <wp:anchor distT="0" distB="0" distL="114300" distR="114300" simplePos="0" relativeHeight="251692032" behindDoc="0" locked="0" layoutInCell="1" allowOverlap="1" wp14:anchorId="5F94A928" wp14:editId="652A3FB1">
                <wp:simplePos x="0" y="0"/>
                <wp:positionH relativeFrom="column">
                  <wp:posOffset>1619250</wp:posOffset>
                </wp:positionH>
                <wp:positionV relativeFrom="paragraph">
                  <wp:posOffset>1362075</wp:posOffset>
                </wp:positionV>
                <wp:extent cx="466725" cy="0"/>
                <wp:effectExtent l="7620" t="12065" r="11430" b="6985"/>
                <wp:wrapNone/>
                <wp:docPr id="8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9"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107.25pt" to="164.25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"/>
            </w:pict>
          </mc:Fallback>
        </mc:AlternateContent>
      </w:r>
      <w:r>
        <w:rPr>
          <w:rFonts w:ascii="宋体" w:hAnsi="宋体"/>
          <w:noProof/>
          <w:color w:val="000000"/>
          <w:szCs w:val="21"/>
        </w:rPr>
        <mc:AlternateContent>
          <mc:Choice Requires="wps">
            <w:drawing>
              <wp:anchor distT="0" distB="0" distL="114300" distR="114300" simplePos="0" relativeHeight="251693056" behindDoc="0" locked="0" layoutInCell="1" allowOverlap="1" wp14:anchorId="20DA532D" wp14:editId="72B5B212">
                <wp:simplePos x="0" y="0"/>
                <wp:positionH relativeFrom="column">
                  <wp:posOffset>2962275</wp:posOffset>
                </wp:positionH>
                <wp:positionV relativeFrom="paragraph">
                  <wp:posOffset>1362075</wp:posOffset>
                </wp:positionV>
                <wp:extent cx="400050" cy="0"/>
                <wp:effectExtent l="7620" t="12065" r="11430" b="6985"/>
                <wp:wrapNone/>
                <wp:docPr id="88" name="直接连接符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8"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25pt,107.25pt" to="264.75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"/>
            </w:pict>
          </mc:Fallback>
        </mc:AlternateContent>
      </w:r>
      <w:r>
        <w:rPr>
          <w:rFonts w:ascii="宋体" w:hAnsi="宋体"/>
          <w:noProof/>
          <w:color w:val="000000"/>
          <w:szCs w:val="21"/>
        </w:rPr>
        <mc:AlternateContent>
          <mc:Choice Requires="wps">
            <w:drawing>
              <wp:anchor distT="0" distB="0" distL="114300" distR="114300" simplePos="0" relativeHeight="251694080" behindDoc="0" locked="0" layoutInCell="1" allowOverlap="1" wp14:anchorId="3F7D5CBE" wp14:editId="475BB6C5">
                <wp:simplePos x="0" y="0"/>
                <wp:positionH relativeFrom="column">
                  <wp:posOffset>3600450</wp:posOffset>
                </wp:positionH>
                <wp:positionV relativeFrom="paragraph">
                  <wp:posOffset>1524000</wp:posOffset>
                </wp:positionV>
                <wp:extent cx="635" cy="198120"/>
                <wp:effectExtent l="7620" t="12065" r="10795" b="8890"/>
                <wp:wrapNone/>
                <wp:docPr id="87" name="直接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7"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120pt" to="283.55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"/>
            </w:pict>
          </mc:Fallback>
        </mc:AlternateContent>
      </w:r>
      <w:r>
        <w:rPr>
          <w:rFonts w:ascii="宋体" w:hAnsi="宋体"/>
          <w:noProof/>
          <w:color w:val="000000"/>
          <w:szCs w:val="21"/>
        </w:rPr>
        <mc:AlternateContent>
          <mc:Choice Requires="wps">
            <w:drawing>
              <wp:anchor distT="0" distB="0" distL="114300" distR="114300" simplePos="0" relativeHeight="251695104" behindDoc="0" locked="0" layoutInCell="1" allowOverlap="1" wp14:anchorId="247F83ED" wp14:editId="4AF4E534">
                <wp:simplePos x="0" y="0"/>
                <wp:positionH relativeFrom="column">
                  <wp:posOffset>3867150</wp:posOffset>
                </wp:positionH>
                <wp:positionV relativeFrom="paragraph">
                  <wp:posOffset>1524000</wp:posOffset>
                </wp:positionV>
                <wp:extent cx="466725" cy="198120"/>
                <wp:effectExtent l="7620" t="12065" r="11430" b="8890"/>
                <wp:wrapNone/>
                <wp:docPr id="86" name="直接连接符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6"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5pt,120pt" to="341.25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"/>
            </w:pict>
          </mc:Fallback>
        </mc:AlternateContent>
      </w:r>
      <w:r>
        <w:rPr>
          <w:rFonts w:ascii="宋体" w:hAnsi="宋体"/>
          <w:noProof/>
          <w:color w:val="000000"/>
          <w:szCs w:val="21"/>
        </w:rPr>
        <mc:AlternateContent>
          <mc:Choice Requires="wps">
            <w:drawing>
              <wp:anchor distT="0" distB="0" distL="114300" distR="114300" simplePos="0" relativeHeight="251696128" behindDoc="0" locked="0" layoutInCell="1" allowOverlap="1" wp14:anchorId="3009C805" wp14:editId="024B3047">
                <wp:simplePos x="0" y="0"/>
                <wp:positionH relativeFrom="column">
                  <wp:posOffset>4133850</wp:posOffset>
                </wp:positionH>
                <wp:positionV relativeFrom="paragraph">
                  <wp:posOffset>1384300</wp:posOffset>
                </wp:positionV>
                <wp:extent cx="200025" cy="0"/>
                <wp:effectExtent l="7620" t="5715" r="11430" b="13335"/>
                <wp:wrapNone/>
                <wp:docPr id="85" name="直接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5"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pt,109pt" to="341.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"/>
            </w:pict>
          </mc:Fallback>
        </mc:AlternateContent>
      </w:r>
      <w:r>
        <w:rPr>
          <w:rFonts w:ascii="宋体" w:hAnsi="宋体"/>
          <w:noProof/>
          <w:color w:val="000000"/>
          <w:szCs w:val="21"/>
        </w:rPr>
        <mc:AlternateContent>
          <mc:Choice Requires="wps">
            <w:drawing>
              <wp:anchor distT="0" distB="0" distL="114300" distR="114300" simplePos="0" relativeHeight="251697152" behindDoc="0" locked="0" layoutInCell="1" allowOverlap="1" wp14:anchorId="1987B9B6" wp14:editId="06EC2B27">
                <wp:simplePos x="0" y="0"/>
                <wp:positionH relativeFrom="column">
                  <wp:posOffset>1609725</wp:posOffset>
                </wp:positionH>
                <wp:positionV relativeFrom="paragraph">
                  <wp:posOffset>190500</wp:posOffset>
                </wp:positionV>
                <wp:extent cx="1666875" cy="0"/>
                <wp:effectExtent l="7620" t="12065" r="11430" b="6985"/>
                <wp:wrapNone/>
                <wp:docPr id="84" name="直接连接符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687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4"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75pt,15pt" to="25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"/>
            </w:pict>
          </mc:Fallback>
        </mc:AlternateContent>
      </w:r>
      <w:r>
        <w:rPr>
          <w:rFonts w:ascii="宋体" w:hAnsi="宋体"/>
          <w:noProof/>
          <w:color w:val="000000"/>
          <w:szCs w:val="21"/>
        </w:rPr>
        <mc:AlternateContent>
          <mc:Choice Requires="wps">
            <w:drawing>
              <wp:anchor distT="0" distB="0" distL="114300" distR="114300" simplePos="0" relativeHeight="251698176" behindDoc="0" locked="0" layoutInCell="1" allowOverlap="1" wp14:anchorId="2D402BD8" wp14:editId="11DECB8C">
                <wp:simplePos x="0" y="0"/>
                <wp:positionH relativeFrom="column">
                  <wp:posOffset>3695700</wp:posOffset>
                </wp:positionH>
                <wp:positionV relativeFrom="paragraph">
                  <wp:posOffset>390525</wp:posOffset>
                </wp:positionV>
                <wp:extent cx="635" cy="892175"/>
                <wp:effectExtent l="7620" t="12065" r="10795" b="10160"/>
                <wp:wrapNone/>
                <wp:docPr id="83" name="直接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921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3"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pt,30.75pt" to="291.0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"/>
            </w:pict>
          </mc:Fallback>
        </mc:AlternateContent>
      </w:r>
      <w:r>
        <w:rPr>
          <w:rFonts w:ascii="宋体" w:hAnsi="宋体"/>
          <w:noProof/>
          <w:color w:val="000000"/>
          <w:szCs w:val="21"/>
        </w:rPr>
        <mc:AlternateContent>
          <mc:Choice Requires="wps">
            <w:drawing>
              <wp:anchor distT="0" distB="0" distL="114300" distR="114300" simplePos="0" relativeHeight="251699200" behindDoc="0" locked="0" layoutInCell="1" allowOverlap="1" wp14:anchorId="2B3377AD" wp14:editId="7082FC10">
                <wp:simplePos x="0" y="0"/>
                <wp:positionH relativeFrom="column">
                  <wp:posOffset>2133600</wp:posOffset>
                </wp:positionH>
                <wp:positionV relativeFrom="paragraph">
                  <wp:posOffset>0</wp:posOffset>
                </wp:positionV>
                <wp:extent cx="400050" cy="297180"/>
                <wp:effectExtent l="0" t="2540" r="1905" b="0"/>
                <wp:wrapNone/>
                <wp:docPr id="82" name="文本框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357"/>
                            </w:tblGrid>
                            <w:tr w:rsidR="0030574D">
                              <w:trPr>
                                <w:tblCellSpacing w:w="0" w:type="dxa"/>
                              </w:trPr>
                              <w:tc>
                                <w:tcPr>
                                  <w:tcW w:w="357" w:type="dxa"/>
                                  <w:vAlign w:val="center"/>
                                </w:tcPr>
                                <w:p w:rsidR="0030574D" w:rsidRDefault="0030574D">
                                  <w:r>
                                    <w:t>1</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2" o:spid="_x0000_s1112" type="#_x0000_t202" style="position:absolute;left:0;text-align:left;margin-left:168pt;margin-top:0;width:31.5pt;height:2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357"/>
                      </w:tblGrid>
                      <w:tr w:rsidR="0030574D">
                        <w:trPr>
                          <w:tblCellSpacing w:w="0" w:type="dxa"/>
                        </w:trPr>
                        <w:tc>
                          <w:tcPr>
                            <w:tcW w:w="357" w:type="dxa"/>
                            <w:vAlign w:val="center"/>
                          </w:tcPr>
                          <w:p w:rsidR="0030574D" w:rsidRDefault="0030574D">
                            <w:r>
                              <w:t>1</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00224" behindDoc="0" locked="0" layoutInCell="1" allowOverlap="1" wp14:anchorId="6C0CF84E" wp14:editId="489ECA56">
                <wp:simplePos x="0" y="0"/>
                <wp:positionH relativeFrom="column">
                  <wp:posOffset>1200150</wp:posOffset>
                </wp:positionH>
                <wp:positionV relativeFrom="paragraph">
                  <wp:posOffset>289560</wp:posOffset>
                </wp:positionV>
                <wp:extent cx="400050" cy="297180"/>
                <wp:effectExtent l="0" t="0" r="1905" b="1270"/>
                <wp:wrapNone/>
                <wp:docPr id="81" name="文本框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357"/>
                            </w:tblGrid>
                            <w:tr w:rsidR="0030574D">
                              <w:trPr>
                                <w:tblCellSpacing w:w="0" w:type="dxa"/>
                              </w:trPr>
                              <w:tc>
                                <w:tcPr>
                                  <w:tcW w:w="357" w:type="dxa"/>
                                  <w:vAlign w:val="center"/>
                                </w:tcPr>
                                <w:p w:rsidR="0030574D" w:rsidRDefault="0030574D">
                                  <w:r>
                                    <w:t>1</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1" o:spid="_x0000_s1113" type="#_x0000_t202" style="position:absolute;left:0;text-align:left;margin-left:94.5pt;margin-top:22.8pt;width:31.5pt;height:2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357"/>
                      </w:tblGrid>
                      <w:tr w:rsidR="0030574D">
                        <w:trPr>
                          <w:tblCellSpacing w:w="0" w:type="dxa"/>
                        </w:trPr>
                        <w:tc>
                          <w:tcPr>
                            <w:tcW w:w="357" w:type="dxa"/>
                            <w:vAlign w:val="center"/>
                          </w:tcPr>
                          <w:p w:rsidR="0030574D" w:rsidRDefault="0030574D">
                            <w:r>
                              <w:t>1</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01248" behindDoc="0" locked="0" layoutInCell="1" allowOverlap="1" wp14:anchorId="0EC524C7" wp14:editId="3C20B079">
                <wp:simplePos x="0" y="0"/>
                <wp:positionH relativeFrom="column">
                  <wp:posOffset>1266825</wp:posOffset>
                </wp:positionH>
                <wp:positionV relativeFrom="paragraph">
                  <wp:posOffset>952500</wp:posOffset>
                </wp:positionV>
                <wp:extent cx="314325" cy="297180"/>
                <wp:effectExtent l="0" t="2540" r="1905" b="0"/>
                <wp:wrapNone/>
                <wp:docPr id="80"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114" type="#_x0000_t202" style="position:absolute;left:0;text-align:left;margin-left:99.75pt;margin-top:75pt;width:24.75pt;height:23.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02272" behindDoc="0" locked="0" layoutInCell="1" allowOverlap="1" wp14:anchorId="4D1EE50D" wp14:editId="35460E6C">
                <wp:simplePos x="0" y="0"/>
                <wp:positionH relativeFrom="column">
                  <wp:posOffset>1733550</wp:posOffset>
                </wp:positionH>
                <wp:positionV relativeFrom="paragraph">
                  <wp:posOffset>1143000</wp:posOffset>
                </wp:positionV>
                <wp:extent cx="314325" cy="297180"/>
                <wp:effectExtent l="0" t="2540" r="1905" b="0"/>
                <wp:wrapNone/>
                <wp:docPr id="79"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9" o:spid="_x0000_s1115" type="#_x0000_t202" style="position:absolute;left:0;text-align:left;margin-left:136.5pt;margin-top:90pt;width:24.75pt;height:2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03296" behindDoc="0" locked="0" layoutInCell="1" allowOverlap="1" wp14:anchorId="5BA411E2" wp14:editId="404F0456">
                <wp:simplePos x="0" y="0"/>
                <wp:positionH relativeFrom="column">
                  <wp:posOffset>2933700</wp:posOffset>
                </wp:positionH>
                <wp:positionV relativeFrom="paragraph">
                  <wp:posOffset>1143000</wp:posOffset>
                </wp:positionV>
                <wp:extent cx="314325" cy="297180"/>
                <wp:effectExtent l="0" t="2540" r="1905" b="0"/>
                <wp:wrapNone/>
                <wp:docPr id="78" name="文本框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n</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8" o:spid="_x0000_s1116" type="#_x0000_t202" style="position:absolute;left:0;text-align:left;margin-left:231pt;margin-top:90pt;width:24.75pt;height:23.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n</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04320" behindDoc="0" locked="0" layoutInCell="1" allowOverlap="1" wp14:anchorId="32662D09" wp14:editId="14DA8B4A">
                <wp:simplePos x="0" y="0"/>
                <wp:positionH relativeFrom="column">
                  <wp:posOffset>3400425</wp:posOffset>
                </wp:positionH>
                <wp:positionV relativeFrom="paragraph">
                  <wp:posOffset>571500</wp:posOffset>
                </wp:positionV>
                <wp:extent cx="314325" cy="297180"/>
                <wp:effectExtent l="0" t="2540" r="1905" b="0"/>
                <wp:wrapNone/>
                <wp:docPr id="77" name="文本框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7" o:spid="_x0000_s1117" type="#_x0000_t202" style="position:absolute;left:0;text-align:left;margin-left:267.75pt;margin-top:45pt;width:24.75pt;height:2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v:textbox>
              </v:shape>
            </w:pict>
          </mc:Fallback>
        </mc:AlternateContent>
      </w: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r>
        <w:rPr>
          <w:rFonts w:ascii="宋体" w:hAnsi="宋体"/>
          <w:noProof/>
          <w:color w:val="000000"/>
          <w:szCs w:val="21"/>
        </w:rPr>
        <mc:AlternateContent>
          <mc:Choice Requires="wps">
            <w:drawing>
              <wp:anchor distT="0" distB="0" distL="114300" distR="114300" simplePos="0" relativeHeight="251705344" behindDoc="0" locked="0" layoutInCell="1" allowOverlap="1" wp14:anchorId="1F1E4145" wp14:editId="66BAAE0F">
                <wp:simplePos x="0" y="0"/>
                <wp:positionH relativeFrom="column">
                  <wp:posOffset>2057400</wp:posOffset>
                </wp:positionH>
                <wp:positionV relativeFrom="paragraph">
                  <wp:posOffset>100965</wp:posOffset>
                </wp:positionV>
                <wp:extent cx="1466850" cy="297180"/>
                <wp:effectExtent l="0" t="1270" r="1905" b="0"/>
                <wp:wrapNone/>
                <wp:docPr id="76"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74D" w:rsidRDefault="0030574D" w:rsidP="0030574D">
                            <w:pPr>
                              <w:jc w:val="center"/>
                            </w:pPr>
                            <w:r>
                              <w:rPr>
                                <w:rFonts w:hint="eastAsia"/>
                              </w:rPr>
                              <w:t>学生选课局部</w:t>
                            </w:r>
                            <w:r>
                              <w:t>E-R</w:t>
                            </w:r>
                            <w:r>
                              <w:rPr>
                                <w:rFonts w:hint="eastAsia"/>
                              </w:rPr>
                              <w:t>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118" type="#_x0000_t202" style="position:absolute;left:0;text-align:left;margin-left:162pt;margin-top:7.95pt;width:115.5pt;height:23.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" filled="f" stroked="f">
                <v:textbox>
                  <w:txbxContent>
                    <w:p w:rsidR="0030574D" w:rsidRDefault="0030574D" w:rsidP="0030574D">
                      <w:pPr>
                        <w:jc w:val="center"/>
                      </w:pPr>
                      <w:r>
                        <w:rPr>
                          <w:rFonts w:hint="eastAsia"/>
                        </w:rPr>
                        <w:t>学生选课局部</w:t>
                      </w:r>
                      <w:r>
                        <w:t>E-R</w:t>
                      </w:r>
                      <w:r>
                        <w:rPr>
                          <w:rFonts w:hint="eastAsia"/>
                        </w:rPr>
                        <w:t>图</w:t>
                      </w:r>
                    </w:p>
                  </w:txbxContent>
                </v:textbox>
              </v:shape>
            </w:pict>
          </mc:Fallback>
        </mc:AlternateContent>
      </w: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r>
        <w:rPr>
          <w:rFonts w:ascii="宋体" w:hAnsi="宋体"/>
          <w:noProof/>
          <w:color w:val="000000"/>
          <w:szCs w:val="21"/>
        </w:rPr>
        <w:lastRenderedPageBreak/>
        <mc:AlternateContent>
          <mc:Choice Requires="wps">
            <w:drawing>
              <wp:anchor distT="0" distB="0" distL="114300" distR="114300" simplePos="0" relativeHeight="251707392" behindDoc="0" locked="0" layoutInCell="1" allowOverlap="1" wp14:anchorId="22B465EB" wp14:editId="7DB6B47F">
                <wp:simplePos x="0" y="0"/>
                <wp:positionH relativeFrom="column">
                  <wp:posOffset>3409950</wp:posOffset>
                </wp:positionH>
                <wp:positionV relativeFrom="paragraph">
                  <wp:posOffset>571500</wp:posOffset>
                </wp:positionV>
                <wp:extent cx="733425" cy="297180"/>
                <wp:effectExtent l="7620" t="9525" r="11430" b="7620"/>
                <wp:wrapNone/>
                <wp:docPr id="75" name="矩形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课程</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5" o:spid="_x0000_s1119" style="position:absolute;left:0;text-align:left;margin-left:268.5pt;margin-top:45pt;width:57.75pt;height:2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课程</w:t>
                            </w:r>
                          </w:p>
                        </w:tc>
                      </w:tr>
                    </w:tbl>
                    <w:p w:rsidR="0030574D" w:rsidRDefault="0030574D" w:rsidP="0030574D">
                      <w:pPr>
                        <w:widowControl/>
                        <w:jc w:val="left"/>
                        <w:rPr>
                          <w:rFonts w:ascii="宋体" w:hAnsi="宋体" w:cs="宋体"/>
                          <w:kern w:val="0"/>
                          <w:sz w:val="24"/>
                        </w:rPr>
                      </w:pPr>
                    </w:p>
                  </w:txbxContent>
                </v:textbox>
              </v:rect>
            </w:pict>
          </mc:Fallback>
        </mc:AlternateContent>
      </w:r>
      <w:r>
        <w:rPr>
          <w:rFonts w:ascii="宋体" w:hAnsi="宋体"/>
          <w:noProof/>
          <w:color w:val="000000"/>
          <w:szCs w:val="21"/>
        </w:rPr>
        <mc:AlternateContent>
          <mc:Choice Requires="wps">
            <w:drawing>
              <wp:anchor distT="0" distB="0" distL="114300" distR="114300" simplePos="0" relativeHeight="251708416" behindDoc="0" locked="0" layoutInCell="1" allowOverlap="1" wp14:anchorId="65375AF4" wp14:editId="17A9355C">
                <wp:simplePos x="0" y="0"/>
                <wp:positionH relativeFrom="column">
                  <wp:posOffset>2181225</wp:posOffset>
                </wp:positionH>
                <wp:positionV relativeFrom="paragraph">
                  <wp:posOffset>508635</wp:posOffset>
                </wp:positionV>
                <wp:extent cx="866775" cy="396240"/>
                <wp:effectExtent l="17145" t="13335" r="20955" b="19050"/>
                <wp:wrapNone/>
                <wp:docPr id="74" name="流程图: 决策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546"/>
                            </w:tblGrid>
                            <w:tr w:rsidR="0030574D">
                              <w:trPr>
                                <w:tblCellSpacing w:w="0" w:type="dxa"/>
                              </w:trPr>
                              <w:tc>
                                <w:tcPr>
                                  <w:tcW w:w="546" w:type="dxa"/>
                                  <w:vAlign w:val="center"/>
                                </w:tcPr>
                                <w:p w:rsidR="0030574D" w:rsidRDefault="0030574D">
                                  <w:pPr>
                                    <w:jc w:val="center"/>
                                    <w:rPr>
                                      <w:sz w:val="18"/>
                                    </w:rPr>
                                  </w:pPr>
                                  <w:r>
                                    <w:rPr>
                                      <w:rFonts w:hint="eastAsia"/>
                                      <w:sz w:val="18"/>
                                    </w:rPr>
                                    <w:t>讲授</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74" o:spid="_x0000_s1120" type="#_x0000_t110" style="position:absolute;left:0;text-align:left;margin-left:171.75pt;margin-top:40.05pt;width:68.25pt;height:3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546"/>
                      </w:tblGrid>
                      <w:tr w:rsidR="0030574D">
                        <w:trPr>
                          <w:tblCellSpacing w:w="0" w:type="dxa"/>
                        </w:trPr>
                        <w:tc>
                          <w:tcPr>
                            <w:tcW w:w="546" w:type="dxa"/>
                            <w:vAlign w:val="center"/>
                          </w:tcPr>
                          <w:p w:rsidR="0030574D" w:rsidRDefault="0030574D">
                            <w:pPr>
                              <w:jc w:val="center"/>
                              <w:rPr>
                                <w:sz w:val="18"/>
                              </w:rPr>
                            </w:pPr>
                            <w:r>
                              <w:rPr>
                                <w:rFonts w:hint="eastAsia"/>
                                <w:sz w:val="18"/>
                              </w:rPr>
                              <w:t>讲授</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13536" behindDoc="0" locked="0" layoutInCell="1" allowOverlap="1" wp14:anchorId="5170C16B" wp14:editId="6DB90C25">
                <wp:simplePos x="0" y="0"/>
                <wp:positionH relativeFrom="column">
                  <wp:posOffset>4343400</wp:posOffset>
                </wp:positionH>
                <wp:positionV relativeFrom="paragraph">
                  <wp:posOffset>571500</wp:posOffset>
                </wp:positionV>
                <wp:extent cx="628650" cy="297180"/>
                <wp:effectExtent l="7620" t="9525" r="11430" b="7620"/>
                <wp:wrapNone/>
                <wp:docPr id="73" name="椭圆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97180"/>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501"/>
                            </w:tblGrid>
                            <w:tr w:rsidR="0030574D">
                              <w:trPr>
                                <w:tblCellSpacing w:w="0" w:type="dxa"/>
                              </w:trPr>
                              <w:tc>
                                <w:tcPr>
                                  <w:tcW w:w="501" w:type="dxa"/>
                                  <w:vAlign w:val="center"/>
                                </w:tcPr>
                                <w:p w:rsidR="0030574D" w:rsidRDefault="0030574D">
                                  <w:pPr>
                                    <w:jc w:val="center"/>
                                    <w:rPr>
                                      <w:sz w:val="18"/>
                                    </w:rPr>
                                  </w:pPr>
                                  <w:r>
                                    <w:rPr>
                                      <w:rFonts w:hint="eastAsia"/>
                                      <w:sz w:val="18"/>
                                    </w:rPr>
                                    <w:t>编号</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3" o:spid="_x0000_s1121" style="position:absolute;left:0;text-align:left;margin-left:342pt;margin-top:45pt;width:49.5pt;height:2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501"/>
                      </w:tblGrid>
                      <w:tr w:rsidR="0030574D">
                        <w:trPr>
                          <w:tblCellSpacing w:w="0" w:type="dxa"/>
                        </w:trPr>
                        <w:tc>
                          <w:tcPr>
                            <w:tcW w:w="501" w:type="dxa"/>
                            <w:vAlign w:val="center"/>
                          </w:tcPr>
                          <w:p w:rsidR="0030574D" w:rsidRDefault="0030574D">
                            <w:pPr>
                              <w:jc w:val="center"/>
                              <w:rPr>
                                <w:sz w:val="18"/>
                              </w:rPr>
                            </w:pPr>
                            <w:r>
                              <w:rPr>
                                <w:rFonts w:hint="eastAsia"/>
                                <w:sz w:val="18"/>
                              </w:rPr>
                              <w:t>编号</w:t>
                            </w:r>
                          </w:p>
                        </w:tc>
                      </w:tr>
                    </w:tbl>
                    <w:p w:rsidR="0030574D" w:rsidRDefault="0030574D" w:rsidP="0030574D">
                      <w:pPr>
                        <w:widowControl/>
                        <w:jc w:val="left"/>
                        <w:rPr>
                          <w:rFonts w:ascii="宋体" w:hAnsi="宋体" w:cs="宋体"/>
                          <w:kern w:val="0"/>
                          <w:sz w:val="24"/>
                        </w:rPr>
                      </w:pPr>
                    </w:p>
                  </w:txbxContent>
                </v:textbox>
              </v:oval>
            </w:pict>
          </mc:Fallback>
        </mc:AlternateContent>
      </w:r>
      <w:r>
        <w:rPr>
          <w:rFonts w:ascii="宋体" w:hAnsi="宋体"/>
          <w:noProof/>
          <w:color w:val="000000"/>
          <w:szCs w:val="21"/>
        </w:rPr>
        <mc:AlternateContent>
          <mc:Choice Requires="wps">
            <w:drawing>
              <wp:anchor distT="0" distB="0" distL="114300" distR="114300" simplePos="0" relativeHeight="251714560" behindDoc="0" locked="0" layoutInCell="1" allowOverlap="1" wp14:anchorId="6F13E552" wp14:editId="69515A9F">
                <wp:simplePos x="0" y="0"/>
                <wp:positionH relativeFrom="column">
                  <wp:posOffset>866775</wp:posOffset>
                </wp:positionH>
                <wp:positionV relativeFrom="paragraph">
                  <wp:posOffset>0</wp:posOffset>
                </wp:positionV>
                <wp:extent cx="533400" cy="297180"/>
                <wp:effectExtent l="7620" t="9525" r="11430" b="7620"/>
                <wp:wrapNone/>
                <wp:docPr id="72" name="椭圆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97180"/>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395"/>
                            </w:tblGrid>
                            <w:tr w:rsidR="0030574D">
                              <w:trPr>
                                <w:tblCellSpacing w:w="0" w:type="dxa"/>
                              </w:trPr>
                              <w:tc>
                                <w:tcPr>
                                  <w:tcW w:w="395" w:type="dxa"/>
                                  <w:vAlign w:val="center"/>
                                </w:tcPr>
                                <w:p w:rsidR="0030574D" w:rsidRDefault="0030574D">
                                  <w:pPr>
                                    <w:jc w:val="center"/>
                                    <w:rPr>
                                      <w:sz w:val="18"/>
                                    </w:rPr>
                                  </w:pPr>
                                  <w:r>
                                    <w:rPr>
                                      <w:rFonts w:hint="eastAsia"/>
                                      <w:sz w:val="18"/>
                                    </w:rPr>
                                    <w:t>姓名</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2" o:spid="_x0000_s1122" style="position:absolute;left:0;text-align:left;margin-left:68.25pt;margin-top:0;width:42pt;height:2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395"/>
                      </w:tblGrid>
                      <w:tr w:rsidR="0030574D">
                        <w:trPr>
                          <w:tblCellSpacing w:w="0" w:type="dxa"/>
                        </w:trPr>
                        <w:tc>
                          <w:tcPr>
                            <w:tcW w:w="395" w:type="dxa"/>
                            <w:vAlign w:val="center"/>
                          </w:tcPr>
                          <w:p w:rsidR="0030574D" w:rsidRDefault="0030574D">
                            <w:pPr>
                              <w:jc w:val="center"/>
                              <w:rPr>
                                <w:sz w:val="18"/>
                              </w:rPr>
                            </w:pPr>
                            <w:r>
                              <w:rPr>
                                <w:rFonts w:hint="eastAsia"/>
                                <w:sz w:val="18"/>
                              </w:rPr>
                              <w:t>姓名</w:t>
                            </w:r>
                          </w:p>
                        </w:tc>
                      </w:tr>
                    </w:tbl>
                    <w:p w:rsidR="0030574D" w:rsidRDefault="0030574D" w:rsidP="0030574D">
                      <w:pPr>
                        <w:widowControl/>
                        <w:jc w:val="left"/>
                        <w:rPr>
                          <w:rFonts w:ascii="宋体" w:hAnsi="宋体" w:cs="宋体"/>
                          <w:kern w:val="0"/>
                          <w:sz w:val="24"/>
                        </w:rPr>
                      </w:pPr>
                    </w:p>
                  </w:txbxContent>
                </v:textbox>
              </v:oval>
            </w:pict>
          </mc:Fallback>
        </mc:AlternateContent>
      </w:r>
      <w:r>
        <w:rPr>
          <w:rFonts w:ascii="宋体" w:hAnsi="宋体"/>
          <w:noProof/>
          <w:color w:val="000000"/>
          <w:szCs w:val="21"/>
        </w:rPr>
        <mc:AlternateContent>
          <mc:Choice Requires="wps">
            <w:drawing>
              <wp:anchor distT="0" distB="0" distL="114300" distR="114300" simplePos="0" relativeHeight="251715584" behindDoc="0" locked="0" layoutInCell="1" allowOverlap="1" wp14:anchorId="710E6BE3" wp14:editId="514DD368">
                <wp:simplePos x="0" y="0"/>
                <wp:positionH relativeFrom="column">
                  <wp:posOffset>1466850</wp:posOffset>
                </wp:positionH>
                <wp:positionV relativeFrom="paragraph">
                  <wp:posOffset>0</wp:posOffset>
                </wp:positionV>
                <wp:extent cx="571500" cy="297180"/>
                <wp:effectExtent l="7620" t="9525" r="11430" b="7620"/>
                <wp:wrapNone/>
                <wp:docPr id="71" name="椭圆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437"/>
                            </w:tblGrid>
                            <w:tr w:rsidR="0030574D">
                              <w:trPr>
                                <w:tblCellSpacing w:w="0" w:type="dxa"/>
                              </w:trPr>
                              <w:tc>
                                <w:tcPr>
                                  <w:tcW w:w="437" w:type="dxa"/>
                                  <w:vAlign w:val="center"/>
                                </w:tcPr>
                                <w:p w:rsidR="0030574D" w:rsidRDefault="0030574D">
                                  <w:pPr>
                                    <w:jc w:val="center"/>
                                    <w:rPr>
                                      <w:sz w:val="18"/>
                                    </w:rPr>
                                  </w:pPr>
                                  <w:r>
                                    <w:rPr>
                                      <w:rFonts w:hint="eastAsia"/>
                                      <w:sz w:val="18"/>
                                    </w:rPr>
                                    <w:t>性别</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1" o:spid="_x0000_s1123" style="position:absolute;left:0;text-align:left;margin-left:115.5pt;margin-top:0;width:45pt;height:2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437"/>
                      </w:tblGrid>
                      <w:tr w:rsidR="0030574D">
                        <w:trPr>
                          <w:tblCellSpacing w:w="0" w:type="dxa"/>
                        </w:trPr>
                        <w:tc>
                          <w:tcPr>
                            <w:tcW w:w="437" w:type="dxa"/>
                            <w:vAlign w:val="center"/>
                          </w:tcPr>
                          <w:p w:rsidR="0030574D" w:rsidRDefault="0030574D">
                            <w:pPr>
                              <w:jc w:val="center"/>
                              <w:rPr>
                                <w:sz w:val="18"/>
                              </w:rPr>
                            </w:pPr>
                            <w:r>
                              <w:rPr>
                                <w:rFonts w:hint="eastAsia"/>
                                <w:sz w:val="18"/>
                              </w:rPr>
                              <w:t>性别</w:t>
                            </w:r>
                          </w:p>
                        </w:tc>
                      </w:tr>
                    </w:tbl>
                    <w:p w:rsidR="0030574D" w:rsidRDefault="0030574D" w:rsidP="0030574D">
                      <w:pPr>
                        <w:widowControl/>
                        <w:jc w:val="left"/>
                        <w:rPr>
                          <w:rFonts w:ascii="宋体" w:hAnsi="宋体" w:cs="宋体"/>
                          <w:kern w:val="0"/>
                          <w:sz w:val="24"/>
                        </w:rPr>
                      </w:pPr>
                    </w:p>
                  </w:txbxContent>
                </v:textbox>
              </v:oval>
            </w:pict>
          </mc:Fallback>
        </mc:AlternateContent>
      </w:r>
      <w:r>
        <w:rPr>
          <w:rFonts w:ascii="宋体" w:hAnsi="宋体"/>
          <w:noProof/>
          <w:color w:val="000000"/>
          <w:szCs w:val="21"/>
        </w:rPr>
        <mc:AlternateContent>
          <mc:Choice Requires="wps">
            <w:drawing>
              <wp:anchor distT="0" distB="0" distL="114300" distR="114300" simplePos="0" relativeHeight="251716608" behindDoc="0" locked="0" layoutInCell="1" allowOverlap="1" wp14:anchorId="31B42502" wp14:editId="66FC8A9A">
                <wp:simplePos x="0" y="0"/>
                <wp:positionH relativeFrom="column">
                  <wp:posOffset>133350</wp:posOffset>
                </wp:positionH>
                <wp:positionV relativeFrom="paragraph">
                  <wp:posOffset>0</wp:posOffset>
                </wp:positionV>
                <wp:extent cx="685800" cy="297180"/>
                <wp:effectExtent l="7620" t="9525" r="11430" b="7620"/>
                <wp:wrapNone/>
                <wp:docPr id="70" name="椭圆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564"/>
                            </w:tblGrid>
                            <w:tr w:rsidR="0030574D">
                              <w:trPr>
                                <w:tblCellSpacing w:w="0" w:type="dxa"/>
                              </w:trPr>
                              <w:tc>
                                <w:tcPr>
                                  <w:tcW w:w="564" w:type="dxa"/>
                                  <w:vAlign w:val="center"/>
                                </w:tcPr>
                                <w:p w:rsidR="0030574D" w:rsidRDefault="0030574D">
                                  <w:pPr>
                                    <w:jc w:val="center"/>
                                    <w:rPr>
                                      <w:sz w:val="18"/>
                                    </w:rPr>
                                  </w:pPr>
                                  <w:r>
                                    <w:rPr>
                                      <w:rFonts w:hint="eastAsia"/>
                                      <w:sz w:val="18"/>
                                    </w:rPr>
                                    <w:t>教师号</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0" o:spid="_x0000_s1124" style="position:absolute;left:0;text-align:left;margin-left:10.5pt;margin-top:0;width:54pt;height:2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564"/>
                      </w:tblGrid>
                      <w:tr w:rsidR="0030574D">
                        <w:trPr>
                          <w:tblCellSpacing w:w="0" w:type="dxa"/>
                        </w:trPr>
                        <w:tc>
                          <w:tcPr>
                            <w:tcW w:w="564" w:type="dxa"/>
                            <w:vAlign w:val="center"/>
                          </w:tcPr>
                          <w:p w:rsidR="0030574D" w:rsidRDefault="0030574D">
                            <w:pPr>
                              <w:jc w:val="center"/>
                              <w:rPr>
                                <w:sz w:val="18"/>
                              </w:rPr>
                            </w:pPr>
                            <w:r>
                              <w:rPr>
                                <w:rFonts w:hint="eastAsia"/>
                                <w:sz w:val="18"/>
                              </w:rPr>
                              <w:t>教师号</w:t>
                            </w:r>
                          </w:p>
                        </w:tc>
                      </w:tr>
                    </w:tbl>
                    <w:p w:rsidR="0030574D" w:rsidRDefault="0030574D" w:rsidP="0030574D">
                      <w:pPr>
                        <w:widowControl/>
                        <w:jc w:val="left"/>
                        <w:rPr>
                          <w:rFonts w:ascii="宋体" w:hAnsi="宋体" w:cs="宋体"/>
                          <w:kern w:val="0"/>
                          <w:sz w:val="24"/>
                        </w:rPr>
                      </w:pPr>
                    </w:p>
                  </w:txbxContent>
                </v:textbox>
              </v:oval>
            </w:pict>
          </mc:Fallback>
        </mc:AlternateContent>
      </w:r>
      <w:r>
        <w:rPr>
          <w:rFonts w:ascii="宋体" w:hAnsi="宋体"/>
          <w:noProof/>
          <w:color w:val="000000"/>
          <w:szCs w:val="21"/>
        </w:rPr>
        <mc:AlternateContent>
          <mc:Choice Requires="wps">
            <w:drawing>
              <wp:anchor distT="0" distB="0" distL="114300" distR="114300" simplePos="0" relativeHeight="251717632" behindDoc="0" locked="0" layoutInCell="1" allowOverlap="1" wp14:anchorId="015E1DBA" wp14:editId="12A70BA4">
                <wp:simplePos x="0" y="0"/>
                <wp:positionH relativeFrom="column">
                  <wp:posOffset>2133600</wp:posOffset>
                </wp:positionH>
                <wp:positionV relativeFrom="paragraph">
                  <wp:posOffset>0</wp:posOffset>
                </wp:positionV>
                <wp:extent cx="552450" cy="297180"/>
                <wp:effectExtent l="7620" t="9525" r="11430" b="7620"/>
                <wp:wrapNone/>
                <wp:docPr id="69" name="椭圆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97180"/>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416"/>
                            </w:tblGrid>
                            <w:tr w:rsidR="0030574D">
                              <w:trPr>
                                <w:tblCellSpacing w:w="0" w:type="dxa"/>
                              </w:trPr>
                              <w:tc>
                                <w:tcPr>
                                  <w:tcW w:w="416" w:type="dxa"/>
                                  <w:vAlign w:val="center"/>
                                </w:tcPr>
                                <w:p w:rsidR="0030574D" w:rsidRDefault="0030574D">
                                  <w:pPr>
                                    <w:jc w:val="center"/>
                                    <w:rPr>
                                      <w:sz w:val="18"/>
                                    </w:rPr>
                                  </w:pPr>
                                  <w:r>
                                    <w:rPr>
                                      <w:rFonts w:hint="eastAsia"/>
                                      <w:sz w:val="18"/>
                                    </w:rPr>
                                    <w:t>年龄</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9" o:spid="_x0000_s1125" style="position:absolute;left:0;text-align:left;margin-left:168pt;margin-top:0;width:43.5pt;height:23.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416"/>
                      </w:tblGrid>
                      <w:tr w:rsidR="0030574D">
                        <w:trPr>
                          <w:tblCellSpacing w:w="0" w:type="dxa"/>
                        </w:trPr>
                        <w:tc>
                          <w:tcPr>
                            <w:tcW w:w="416" w:type="dxa"/>
                            <w:vAlign w:val="center"/>
                          </w:tcPr>
                          <w:p w:rsidR="0030574D" w:rsidRDefault="0030574D">
                            <w:pPr>
                              <w:jc w:val="center"/>
                              <w:rPr>
                                <w:sz w:val="18"/>
                              </w:rPr>
                            </w:pPr>
                            <w:r>
                              <w:rPr>
                                <w:rFonts w:hint="eastAsia"/>
                                <w:sz w:val="18"/>
                              </w:rPr>
                              <w:t>年龄</w:t>
                            </w:r>
                          </w:p>
                        </w:tc>
                      </w:tr>
                    </w:tbl>
                    <w:p w:rsidR="0030574D" w:rsidRDefault="0030574D" w:rsidP="0030574D">
                      <w:pPr>
                        <w:widowControl/>
                        <w:jc w:val="left"/>
                        <w:rPr>
                          <w:rFonts w:ascii="宋体" w:hAnsi="宋体" w:cs="宋体"/>
                          <w:kern w:val="0"/>
                          <w:sz w:val="24"/>
                        </w:rPr>
                      </w:pPr>
                    </w:p>
                  </w:txbxContent>
                </v:textbox>
              </v:oval>
            </w:pict>
          </mc:Fallback>
        </mc:AlternateContent>
      </w:r>
      <w:r>
        <w:rPr>
          <w:rFonts w:ascii="宋体" w:hAnsi="宋体"/>
          <w:noProof/>
          <w:color w:val="000000"/>
          <w:szCs w:val="21"/>
        </w:rPr>
        <mc:AlternateContent>
          <mc:Choice Requires="wps">
            <w:drawing>
              <wp:anchor distT="0" distB="0" distL="114300" distR="114300" simplePos="0" relativeHeight="251718656" behindDoc="0" locked="0" layoutInCell="1" allowOverlap="1" wp14:anchorId="2D76465B" wp14:editId="2D75E3BE">
                <wp:simplePos x="0" y="0"/>
                <wp:positionH relativeFrom="column">
                  <wp:posOffset>666750</wp:posOffset>
                </wp:positionH>
                <wp:positionV relativeFrom="paragraph">
                  <wp:posOffset>288925</wp:posOffset>
                </wp:positionV>
                <wp:extent cx="533400" cy="298450"/>
                <wp:effectExtent l="7620" t="12700" r="11430" b="12700"/>
                <wp:wrapNone/>
                <wp:docPr id="68" name="直接连接符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2984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8"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22.75pt" to="94.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"/>
            </w:pict>
          </mc:Fallback>
        </mc:AlternateContent>
      </w:r>
      <w:r>
        <w:rPr>
          <w:rFonts w:ascii="宋体" w:hAnsi="宋体"/>
          <w:noProof/>
          <w:color w:val="000000"/>
          <w:szCs w:val="21"/>
        </w:rPr>
        <mc:AlternateContent>
          <mc:Choice Requires="wps">
            <w:drawing>
              <wp:anchor distT="0" distB="0" distL="114300" distR="114300" simplePos="0" relativeHeight="251719680" behindDoc="0" locked="0" layoutInCell="1" allowOverlap="1" wp14:anchorId="1EAEC794" wp14:editId="322B48E7">
                <wp:simplePos x="0" y="0"/>
                <wp:positionH relativeFrom="column">
                  <wp:posOffset>1200150</wp:posOffset>
                </wp:positionH>
                <wp:positionV relativeFrom="paragraph">
                  <wp:posOffset>288925</wp:posOffset>
                </wp:positionV>
                <wp:extent cx="200025" cy="298450"/>
                <wp:effectExtent l="7620" t="12700" r="11430" b="12700"/>
                <wp:wrapNone/>
                <wp:docPr id="67" name="直接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2984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7"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22.75pt" to="110.2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"/>
            </w:pict>
          </mc:Fallback>
        </mc:AlternateContent>
      </w:r>
      <w:r>
        <w:rPr>
          <w:rFonts w:ascii="宋体" w:hAnsi="宋体"/>
          <w:noProof/>
          <w:color w:val="000000"/>
          <w:szCs w:val="21"/>
        </w:rPr>
        <mc:AlternateContent>
          <mc:Choice Requires="wps">
            <w:drawing>
              <wp:anchor distT="0" distB="0" distL="114300" distR="114300" simplePos="0" relativeHeight="251720704" behindDoc="0" locked="0" layoutInCell="1" allowOverlap="1" wp14:anchorId="419896BA" wp14:editId="15DB46BC">
                <wp:simplePos x="0" y="0"/>
                <wp:positionH relativeFrom="column">
                  <wp:posOffset>1533525</wp:posOffset>
                </wp:positionH>
                <wp:positionV relativeFrom="paragraph">
                  <wp:posOffset>288925</wp:posOffset>
                </wp:positionV>
                <wp:extent cx="66675" cy="298450"/>
                <wp:effectExtent l="7620" t="12700" r="11430" b="12700"/>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 cy="2984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6" o:spid="_x0000_s1026" style="position:absolute;left:0;text-align:lef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75pt,22.75pt" to="126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"/>
            </w:pict>
          </mc:Fallback>
        </mc:AlternateContent>
      </w:r>
      <w:r>
        <w:rPr>
          <w:rFonts w:ascii="宋体" w:hAnsi="宋体"/>
          <w:noProof/>
          <w:color w:val="000000"/>
          <w:szCs w:val="21"/>
        </w:rPr>
        <mc:AlternateContent>
          <mc:Choice Requires="wps">
            <w:drawing>
              <wp:anchor distT="0" distB="0" distL="114300" distR="114300" simplePos="0" relativeHeight="251721728" behindDoc="0" locked="0" layoutInCell="1" allowOverlap="1" wp14:anchorId="18355E56" wp14:editId="5270BA05">
                <wp:simplePos x="0" y="0"/>
                <wp:positionH relativeFrom="column">
                  <wp:posOffset>1666875</wp:posOffset>
                </wp:positionH>
                <wp:positionV relativeFrom="paragraph">
                  <wp:posOffset>288925</wp:posOffset>
                </wp:positionV>
                <wp:extent cx="600075" cy="298450"/>
                <wp:effectExtent l="7620" t="12700" r="11430" b="12700"/>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0075" cy="2984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5" o:spid="_x0000_s1026" style="position:absolute;left:0;text-align:lef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25pt,22.75pt" to="178.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"/>
            </w:pict>
          </mc:Fallback>
        </mc:AlternateContent>
      </w:r>
      <w:r>
        <w:rPr>
          <w:rFonts w:ascii="宋体" w:hAnsi="宋体"/>
          <w:noProof/>
          <w:color w:val="000000"/>
          <w:szCs w:val="21"/>
        </w:rPr>
        <mc:AlternateContent>
          <mc:Choice Requires="wps">
            <w:drawing>
              <wp:anchor distT="0" distB="0" distL="114300" distR="114300" simplePos="0" relativeHeight="251722752" behindDoc="0" locked="0" layoutInCell="1" allowOverlap="1" wp14:anchorId="499D352C" wp14:editId="2F0DAD48">
                <wp:simplePos x="0" y="0"/>
                <wp:positionH relativeFrom="column">
                  <wp:posOffset>1781175</wp:posOffset>
                </wp:positionH>
                <wp:positionV relativeFrom="paragraph">
                  <wp:posOffset>712470</wp:posOffset>
                </wp:positionV>
                <wp:extent cx="400050" cy="0"/>
                <wp:effectExtent l="7620" t="7620" r="11430" b="11430"/>
                <wp:wrapNone/>
                <wp:docPr id="64" name="直接连接符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4"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25pt,56.1pt" to="171.7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"/>
            </w:pict>
          </mc:Fallback>
        </mc:AlternateContent>
      </w:r>
      <w:r>
        <w:rPr>
          <w:rFonts w:ascii="宋体" w:hAnsi="宋体"/>
          <w:noProof/>
          <w:color w:val="000000"/>
          <w:szCs w:val="21"/>
        </w:rPr>
        <mc:AlternateContent>
          <mc:Choice Requires="wps">
            <w:drawing>
              <wp:anchor distT="0" distB="0" distL="114300" distR="114300" simplePos="0" relativeHeight="251723776" behindDoc="0" locked="0" layoutInCell="1" allowOverlap="1" wp14:anchorId="3ABD63E5" wp14:editId="0EAE1FA3">
                <wp:simplePos x="0" y="0"/>
                <wp:positionH relativeFrom="column">
                  <wp:posOffset>3067050</wp:posOffset>
                </wp:positionH>
                <wp:positionV relativeFrom="paragraph">
                  <wp:posOffset>698500</wp:posOffset>
                </wp:positionV>
                <wp:extent cx="333375" cy="0"/>
                <wp:effectExtent l="7620" t="12700" r="11430" b="6350"/>
                <wp:wrapNone/>
                <wp:docPr id="63" name="直接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3"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55pt" to="26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"/>
            </w:pict>
          </mc:Fallback>
        </mc:AlternateContent>
      </w:r>
      <w:r>
        <w:rPr>
          <w:rFonts w:ascii="宋体" w:hAnsi="宋体"/>
          <w:noProof/>
          <w:color w:val="000000"/>
          <w:szCs w:val="21"/>
        </w:rPr>
        <mc:AlternateContent>
          <mc:Choice Requires="wps">
            <w:drawing>
              <wp:anchor distT="0" distB="0" distL="114300" distR="114300" simplePos="0" relativeHeight="251724800" behindDoc="0" locked="0" layoutInCell="1" allowOverlap="1" wp14:anchorId="490062B7" wp14:editId="2ED7F0A8">
                <wp:simplePos x="0" y="0"/>
                <wp:positionH relativeFrom="column">
                  <wp:posOffset>4133850</wp:posOffset>
                </wp:positionH>
                <wp:positionV relativeFrom="paragraph">
                  <wp:posOffset>717550</wp:posOffset>
                </wp:positionV>
                <wp:extent cx="200025" cy="0"/>
                <wp:effectExtent l="7620" t="12700" r="11430" b="6350"/>
                <wp:wrapNone/>
                <wp:docPr id="62" name="直接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2" o:spid="_x0000_s1026" style="position:absolute;left:0;text-align:lef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pt,56.5pt" to="341.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"/>
            </w:pict>
          </mc:Fallback>
        </mc:AlternateContent>
      </w:r>
      <w:r>
        <w:rPr>
          <w:rFonts w:ascii="宋体" w:hAnsi="宋体"/>
          <w:noProof/>
          <w:color w:val="000000"/>
          <w:szCs w:val="21"/>
        </w:rPr>
        <mc:AlternateContent>
          <mc:Choice Requires="wps">
            <w:drawing>
              <wp:anchor distT="0" distB="0" distL="114300" distR="114300" simplePos="0" relativeHeight="251729920" behindDoc="0" locked="0" layoutInCell="1" allowOverlap="1" wp14:anchorId="2D381F45" wp14:editId="5D14636B">
                <wp:simplePos x="0" y="0"/>
                <wp:positionH relativeFrom="column">
                  <wp:posOffset>1933575</wp:posOffset>
                </wp:positionH>
                <wp:positionV relativeFrom="paragraph">
                  <wp:posOffset>480060</wp:posOffset>
                </wp:positionV>
                <wp:extent cx="314325" cy="297180"/>
                <wp:effectExtent l="0" t="3810" r="1905" b="3810"/>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1" o:spid="_x0000_s1126" type="#_x0000_t202" style="position:absolute;left:0;text-align:left;margin-left:152.25pt;margin-top:37.8pt;width:24.75pt;height:2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30944" behindDoc="0" locked="0" layoutInCell="1" allowOverlap="1" wp14:anchorId="7236F967" wp14:editId="420AD616">
                <wp:simplePos x="0" y="0"/>
                <wp:positionH relativeFrom="column">
                  <wp:posOffset>3000375</wp:posOffset>
                </wp:positionH>
                <wp:positionV relativeFrom="paragraph">
                  <wp:posOffset>480060</wp:posOffset>
                </wp:positionV>
                <wp:extent cx="314325" cy="297180"/>
                <wp:effectExtent l="0" t="3810" r="1905" b="3810"/>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n</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0" o:spid="_x0000_s1127" type="#_x0000_t202" style="position:absolute;left:0;text-align:left;margin-left:236.25pt;margin-top:37.8pt;width:24.75pt;height:23.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n</w:t>
                            </w:r>
                          </w:p>
                        </w:tc>
                      </w:tr>
                    </w:tbl>
                    <w:p w:rsidR="0030574D" w:rsidRDefault="0030574D" w:rsidP="0030574D">
                      <w:pPr>
                        <w:widowControl/>
                        <w:jc w:val="left"/>
                        <w:rPr>
                          <w:rFonts w:ascii="宋体" w:hAnsi="宋体" w:cs="宋体"/>
                          <w:kern w:val="0"/>
                          <w:sz w:val="24"/>
                        </w:rPr>
                      </w:pPr>
                    </w:p>
                  </w:txbxContent>
                </v:textbox>
              </v:shape>
            </w:pict>
          </mc:Fallback>
        </mc:AlternateContent>
      </w: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r>
        <w:rPr>
          <w:rFonts w:ascii="宋体" w:hAnsi="宋体"/>
          <w:noProof/>
          <w:color w:val="000000"/>
          <w:szCs w:val="21"/>
        </w:rPr>
        <mc:AlternateContent>
          <mc:Choice Requires="wps">
            <w:drawing>
              <wp:anchor distT="0" distB="0" distL="114300" distR="114300" simplePos="0" relativeHeight="251706368" behindDoc="0" locked="0" layoutInCell="1" allowOverlap="1" wp14:anchorId="34C3D299" wp14:editId="577311CB">
                <wp:simplePos x="0" y="0"/>
                <wp:positionH relativeFrom="column">
                  <wp:posOffset>1028700</wp:posOffset>
                </wp:positionH>
                <wp:positionV relativeFrom="paragraph">
                  <wp:posOffset>142240</wp:posOffset>
                </wp:positionV>
                <wp:extent cx="733425" cy="297180"/>
                <wp:effectExtent l="7620" t="12065" r="11430" b="5080"/>
                <wp:wrapNone/>
                <wp:docPr id="59" name="矩形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cmpd="sng">
                          <a:solidFill>
                            <a:srgbClr val="000000"/>
                          </a:solidFill>
                          <a:miter lim="800000"/>
                          <a:headEnd/>
                          <a:tailEnd/>
                        </a:ln>
                      </wps:spPr>
                      <wps:txbx>
                        <w:txbxContent>
                          <w:p w:rsidR="0030574D" w:rsidRDefault="0030574D" w:rsidP="0030574D">
                            <w:pPr>
                              <w:jc w:val="center"/>
                              <w:rPr>
                                <w:sz w:val="18"/>
                              </w:rPr>
                            </w:pPr>
                            <w:r>
                              <w:rPr>
                                <w:rFonts w:hint="eastAsia"/>
                                <w:sz w:val="18"/>
                              </w:rPr>
                              <w:t>教师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9" o:spid="_x0000_s1128" style="position:absolute;left:0;text-align:left;margin-left:81pt;margin-top:11.2pt;width:57.75pt;height:23.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">
                <v:textbox>
                  <w:txbxContent>
                    <w:p w:rsidR="0030574D" w:rsidRDefault="0030574D" w:rsidP="0030574D">
                      <w:pPr>
                        <w:jc w:val="center"/>
                        <w:rPr>
                          <w:sz w:val="18"/>
                        </w:rPr>
                      </w:pPr>
                      <w:r>
                        <w:rPr>
                          <w:rFonts w:hint="eastAsia"/>
                          <w:sz w:val="18"/>
                        </w:rPr>
                        <w:t>教师</w:t>
                      </w:r>
                    </w:p>
                  </w:txbxContent>
                </v:textbox>
              </v:rect>
            </w:pict>
          </mc:Fallback>
        </mc:AlternateContent>
      </w:r>
    </w:p>
    <w:p w:rsidR="0030574D" w:rsidRDefault="0030574D" w:rsidP="0030574D">
      <w:pPr>
        <w:snapToGrid w:val="0"/>
        <w:spacing w:line="0" w:lineRule="atLeast"/>
        <w:rPr>
          <w:rFonts w:ascii="宋体" w:hAnsi="宋体"/>
          <w:color w:val="000000"/>
          <w:szCs w:val="21"/>
        </w:rPr>
      </w:pPr>
      <w:r>
        <w:rPr>
          <w:rFonts w:ascii="宋体" w:hAnsi="宋体"/>
          <w:noProof/>
          <w:color w:val="000000"/>
          <w:szCs w:val="21"/>
        </w:rPr>
        <mc:AlternateContent>
          <mc:Choice Requires="wps">
            <w:drawing>
              <wp:anchor distT="0" distB="0" distL="114300" distR="114300" simplePos="0" relativeHeight="251731968" behindDoc="0" locked="0" layoutInCell="1" allowOverlap="1" wp14:anchorId="747E8D42" wp14:editId="35FE0820">
                <wp:simplePos x="0" y="0"/>
                <wp:positionH relativeFrom="column">
                  <wp:posOffset>1371600</wp:posOffset>
                </wp:positionH>
                <wp:positionV relativeFrom="paragraph">
                  <wp:posOffset>179705</wp:posOffset>
                </wp:positionV>
                <wp:extent cx="314325" cy="396240"/>
                <wp:effectExtent l="0" t="3175" r="1905" b="635"/>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8" o:spid="_x0000_s1129" type="#_x0000_t202" style="position:absolute;left:0;text-align:left;margin-left:108pt;margin-top:14.15pt;width:24.75pt;height:3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v:textbox>
              </v:shape>
            </w:pict>
          </mc:Fallback>
        </mc:AlternateContent>
      </w:r>
    </w:p>
    <w:p w:rsidR="0030574D" w:rsidRDefault="0030574D" w:rsidP="0030574D">
      <w:pPr>
        <w:snapToGrid w:val="0"/>
        <w:spacing w:line="0" w:lineRule="atLeast"/>
        <w:rPr>
          <w:rFonts w:ascii="宋体" w:hAnsi="宋体"/>
          <w:color w:val="000000"/>
          <w:szCs w:val="21"/>
        </w:rPr>
      </w:pPr>
      <w:r>
        <w:rPr>
          <w:rFonts w:ascii="宋体" w:hAnsi="宋体"/>
          <w:noProof/>
          <w:color w:val="000000"/>
          <w:szCs w:val="21"/>
        </w:rPr>
        <mc:AlternateContent>
          <mc:Choice Requires="wps">
            <w:drawing>
              <wp:anchor distT="0" distB="0" distL="114300" distR="114300" simplePos="0" relativeHeight="251725824" behindDoc="0" locked="0" layoutInCell="1" allowOverlap="1" wp14:anchorId="6D8A83DF" wp14:editId="75F1F074">
                <wp:simplePos x="0" y="0"/>
                <wp:positionH relativeFrom="column">
                  <wp:posOffset>1400175</wp:posOffset>
                </wp:positionH>
                <wp:positionV relativeFrom="paragraph">
                  <wp:posOffset>1905</wp:posOffset>
                </wp:positionV>
                <wp:extent cx="635" cy="298450"/>
                <wp:effectExtent l="7620" t="7620" r="10795" b="8255"/>
                <wp:wrapNone/>
                <wp:docPr id="57"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84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7"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25pt,.15pt" to="110.3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"/>
            </w:pict>
          </mc:Fallback>
        </mc:AlternateContent>
      </w:r>
    </w:p>
    <w:p w:rsidR="0030574D" w:rsidRDefault="0030574D" w:rsidP="0030574D">
      <w:pPr>
        <w:snapToGrid w:val="0"/>
        <w:spacing w:line="0" w:lineRule="atLeast"/>
        <w:rPr>
          <w:rFonts w:ascii="宋体" w:hAnsi="宋体"/>
          <w:color w:val="000000"/>
          <w:szCs w:val="21"/>
        </w:rPr>
      </w:pPr>
      <w:r>
        <w:rPr>
          <w:rFonts w:ascii="宋体" w:hAnsi="宋体"/>
          <w:noProof/>
          <w:color w:val="000000"/>
          <w:szCs w:val="21"/>
        </w:rPr>
        <mc:AlternateContent>
          <mc:Choice Requires="wps">
            <w:drawing>
              <wp:anchor distT="0" distB="0" distL="114300" distR="114300" simplePos="0" relativeHeight="251710464" behindDoc="0" locked="0" layoutInCell="1" allowOverlap="1" wp14:anchorId="5DA28873" wp14:editId="3F599CC9">
                <wp:simplePos x="0" y="0"/>
                <wp:positionH relativeFrom="column">
                  <wp:posOffset>914400</wp:posOffset>
                </wp:positionH>
                <wp:positionV relativeFrom="paragraph">
                  <wp:posOffset>57150</wp:posOffset>
                </wp:positionV>
                <wp:extent cx="866775" cy="396240"/>
                <wp:effectExtent l="17145" t="17145" r="20955" b="15240"/>
                <wp:wrapNone/>
                <wp:docPr id="56" name="流程图: 决策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546"/>
                            </w:tblGrid>
                            <w:tr w:rsidR="0030574D">
                              <w:trPr>
                                <w:tblCellSpacing w:w="0" w:type="dxa"/>
                              </w:trPr>
                              <w:tc>
                                <w:tcPr>
                                  <w:tcW w:w="546" w:type="dxa"/>
                                  <w:vAlign w:val="center"/>
                                </w:tcPr>
                                <w:p w:rsidR="0030574D" w:rsidRDefault="0030574D">
                                  <w:pPr>
                                    <w:jc w:val="center"/>
                                    <w:rPr>
                                      <w:sz w:val="18"/>
                                    </w:rPr>
                                  </w:pPr>
                                  <w:r>
                                    <w:rPr>
                                      <w:rFonts w:hint="eastAsia"/>
                                      <w:sz w:val="18"/>
                                    </w:rPr>
                                    <w:t>属于</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56" o:spid="_x0000_s1130" type="#_x0000_t110" style="position:absolute;left:0;text-align:left;margin-left:1in;margin-top:4.5pt;width:68.25pt;height:3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546"/>
                      </w:tblGrid>
                      <w:tr w:rsidR="0030574D">
                        <w:trPr>
                          <w:tblCellSpacing w:w="0" w:type="dxa"/>
                        </w:trPr>
                        <w:tc>
                          <w:tcPr>
                            <w:tcW w:w="546" w:type="dxa"/>
                            <w:vAlign w:val="center"/>
                          </w:tcPr>
                          <w:p w:rsidR="0030574D" w:rsidRDefault="0030574D">
                            <w:pPr>
                              <w:jc w:val="center"/>
                              <w:rPr>
                                <w:sz w:val="18"/>
                              </w:rPr>
                            </w:pPr>
                            <w:r>
                              <w:rPr>
                                <w:rFonts w:hint="eastAsia"/>
                                <w:sz w:val="18"/>
                              </w:rPr>
                              <w:t>属于</w:t>
                            </w:r>
                          </w:p>
                        </w:tc>
                      </w:tr>
                    </w:tbl>
                    <w:p w:rsidR="0030574D" w:rsidRDefault="0030574D" w:rsidP="0030574D">
                      <w:pPr>
                        <w:widowControl/>
                        <w:jc w:val="left"/>
                        <w:rPr>
                          <w:rFonts w:ascii="宋体" w:hAnsi="宋体" w:cs="宋体"/>
                          <w:kern w:val="0"/>
                          <w:sz w:val="24"/>
                        </w:rPr>
                      </w:pPr>
                    </w:p>
                  </w:txbxContent>
                </v:textbox>
              </v:shape>
            </w:pict>
          </mc:Fallback>
        </mc:AlternateContent>
      </w: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r>
        <w:rPr>
          <w:rFonts w:ascii="宋体" w:hAnsi="宋体"/>
          <w:noProof/>
          <w:color w:val="000000"/>
          <w:szCs w:val="21"/>
        </w:rPr>
        <mc:AlternateContent>
          <mc:Choice Requires="wps">
            <w:drawing>
              <wp:anchor distT="0" distB="0" distL="114300" distR="114300" simplePos="0" relativeHeight="251732992" behindDoc="0" locked="0" layoutInCell="1" allowOverlap="1" wp14:anchorId="6BE0B245" wp14:editId="2623E672">
                <wp:simplePos x="0" y="0"/>
                <wp:positionH relativeFrom="column">
                  <wp:posOffset>1371600</wp:posOffset>
                </wp:positionH>
                <wp:positionV relativeFrom="paragraph">
                  <wp:posOffset>132715</wp:posOffset>
                </wp:positionV>
                <wp:extent cx="314325" cy="297180"/>
                <wp:effectExtent l="0" t="0" r="1905" b="0"/>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1</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5" o:spid="_x0000_s1131" type="#_x0000_t202" style="position:absolute;left:0;text-align:left;margin-left:108pt;margin-top:10.45pt;width:24.75pt;height:2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1</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09440" behindDoc="0" locked="0" layoutInCell="1" allowOverlap="1" wp14:anchorId="4A4C741D" wp14:editId="720F480F">
                <wp:simplePos x="0" y="0"/>
                <wp:positionH relativeFrom="column">
                  <wp:posOffset>1038225</wp:posOffset>
                </wp:positionH>
                <wp:positionV relativeFrom="paragraph">
                  <wp:posOffset>441960</wp:posOffset>
                </wp:positionV>
                <wp:extent cx="733425" cy="297180"/>
                <wp:effectExtent l="7620" t="13970" r="11430" b="12700"/>
                <wp:wrapNone/>
                <wp:docPr id="54" name="矩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单位</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4" o:spid="_x0000_s1132" style="position:absolute;left:0;text-align:left;margin-left:81.75pt;margin-top:34.8pt;width:57.75pt;height:23.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单位</w:t>
                            </w:r>
                          </w:p>
                        </w:tc>
                      </w:tr>
                    </w:tbl>
                    <w:p w:rsidR="0030574D" w:rsidRDefault="0030574D" w:rsidP="0030574D">
                      <w:pPr>
                        <w:widowControl/>
                        <w:jc w:val="left"/>
                        <w:rPr>
                          <w:rFonts w:ascii="宋体" w:hAnsi="宋体" w:cs="宋体"/>
                          <w:kern w:val="0"/>
                          <w:sz w:val="24"/>
                        </w:rPr>
                      </w:pPr>
                    </w:p>
                  </w:txbxContent>
                </v:textbox>
              </v:rect>
            </w:pict>
          </mc:Fallback>
        </mc:AlternateContent>
      </w:r>
      <w:r>
        <w:rPr>
          <w:rFonts w:ascii="宋体" w:hAnsi="宋体"/>
          <w:noProof/>
          <w:color w:val="000000"/>
          <w:szCs w:val="21"/>
        </w:rPr>
        <mc:AlternateContent>
          <mc:Choice Requires="wps">
            <w:drawing>
              <wp:anchor distT="0" distB="0" distL="114300" distR="114300" simplePos="0" relativeHeight="251711488" behindDoc="0" locked="0" layoutInCell="1" allowOverlap="1" wp14:anchorId="4F4C6B3F" wp14:editId="41BB3D35">
                <wp:simplePos x="0" y="0"/>
                <wp:positionH relativeFrom="column">
                  <wp:posOffset>666750</wp:posOffset>
                </wp:positionH>
                <wp:positionV relativeFrom="paragraph">
                  <wp:posOffset>922020</wp:posOffset>
                </wp:positionV>
                <wp:extent cx="733425" cy="297180"/>
                <wp:effectExtent l="7620" t="8255" r="11430" b="8890"/>
                <wp:wrapNone/>
                <wp:docPr id="53" name="椭圆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603"/>
                            </w:tblGrid>
                            <w:tr w:rsidR="0030574D">
                              <w:trPr>
                                <w:tblCellSpacing w:w="0" w:type="dxa"/>
                              </w:trPr>
                              <w:tc>
                                <w:tcPr>
                                  <w:tcW w:w="603" w:type="dxa"/>
                                  <w:vAlign w:val="center"/>
                                </w:tcPr>
                                <w:p w:rsidR="0030574D" w:rsidRDefault="0030574D">
                                  <w:pPr>
                                    <w:jc w:val="center"/>
                                    <w:rPr>
                                      <w:sz w:val="18"/>
                                    </w:rPr>
                                  </w:pPr>
                                  <w:r>
                                    <w:rPr>
                                      <w:rFonts w:hint="eastAsia"/>
                                      <w:sz w:val="18"/>
                                    </w:rPr>
                                    <w:t>单位名</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53" o:spid="_x0000_s1133" style="position:absolute;left:0;text-align:left;margin-left:52.5pt;margin-top:72.6pt;width:57.75pt;height:2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603"/>
                      </w:tblGrid>
                      <w:tr w:rsidR="0030574D">
                        <w:trPr>
                          <w:tblCellSpacing w:w="0" w:type="dxa"/>
                        </w:trPr>
                        <w:tc>
                          <w:tcPr>
                            <w:tcW w:w="603" w:type="dxa"/>
                            <w:vAlign w:val="center"/>
                          </w:tcPr>
                          <w:p w:rsidR="0030574D" w:rsidRDefault="0030574D">
                            <w:pPr>
                              <w:jc w:val="center"/>
                              <w:rPr>
                                <w:sz w:val="18"/>
                              </w:rPr>
                            </w:pPr>
                            <w:r>
                              <w:rPr>
                                <w:rFonts w:hint="eastAsia"/>
                                <w:sz w:val="18"/>
                              </w:rPr>
                              <w:t>单位名</w:t>
                            </w:r>
                          </w:p>
                        </w:tc>
                      </w:tr>
                    </w:tbl>
                    <w:p w:rsidR="0030574D" w:rsidRDefault="0030574D" w:rsidP="0030574D">
                      <w:pPr>
                        <w:widowControl/>
                        <w:jc w:val="left"/>
                        <w:rPr>
                          <w:rFonts w:ascii="宋体" w:hAnsi="宋体" w:cs="宋体"/>
                          <w:kern w:val="0"/>
                          <w:sz w:val="24"/>
                        </w:rPr>
                      </w:pPr>
                    </w:p>
                  </w:txbxContent>
                </v:textbox>
              </v:oval>
            </w:pict>
          </mc:Fallback>
        </mc:AlternateContent>
      </w:r>
      <w:r>
        <w:rPr>
          <w:rFonts w:ascii="宋体" w:hAnsi="宋体"/>
          <w:noProof/>
          <w:color w:val="000000"/>
          <w:szCs w:val="21"/>
        </w:rPr>
        <mc:AlternateContent>
          <mc:Choice Requires="wps">
            <w:drawing>
              <wp:anchor distT="0" distB="0" distL="114300" distR="114300" simplePos="0" relativeHeight="251712512" behindDoc="0" locked="0" layoutInCell="1" allowOverlap="1" wp14:anchorId="4727F49E" wp14:editId="62E02D7C">
                <wp:simplePos x="0" y="0"/>
                <wp:positionH relativeFrom="column">
                  <wp:posOffset>1438275</wp:posOffset>
                </wp:positionH>
                <wp:positionV relativeFrom="paragraph">
                  <wp:posOffset>937260</wp:posOffset>
                </wp:positionV>
                <wp:extent cx="600075" cy="297180"/>
                <wp:effectExtent l="7620" t="13970" r="11430" b="12700"/>
                <wp:wrapNone/>
                <wp:docPr id="52" name="椭圆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297180"/>
                        </a:xfrm>
                        <a:prstGeom prst="ellipse">
                          <a:avLst/>
                        </a:prstGeom>
                        <a:solidFill>
                          <a:srgbClr val="FFFFFF"/>
                        </a:solidFill>
                        <a:ln w="9525" cmpd="sng">
                          <a:solidFill>
                            <a:srgbClr val="000000"/>
                          </a:solidFill>
                          <a:round/>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469"/>
                            </w:tblGrid>
                            <w:tr w:rsidR="0030574D">
                              <w:trPr>
                                <w:tblCellSpacing w:w="0" w:type="dxa"/>
                              </w:trPr>
                              <w:tc>
                                <w:tcPr>
                                  <w:tcW w:w="469" w:type="dxa"/>
                                  <w:vAlign w:val="center"/>
                                </w:tcPr>
                                <w:p w:rsidR="0030574D" w:rsidRDefault="0030574D">
                                  <w:pPr>
                                    <w:jc w:val="center"/>
                                    <w:rPr>
                                      <w:sz w:val="18"/>
                                    </w:rPr>
                                  </w:pPr>
                                  <w:r>
                                    <w:rPr>
                                      <w:rFonts w:hint="eastAsia"/>
                                      <w:sz w:val="18"/>
                                    </w:rPr>
                                    <w:t>电话</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52" o:spid="_x0000_s1134" style="position:absolute;left:0;text-align:left;margin-left:113.25pt;margin-top:73.8pt;width:47.25pt;height:2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469"/>
                      </w:tblGrid>
                      <w:tr w:rsidR="0030574D">
                        <w:trPr>
                          <w:tblCellSpacing w:w="0" w:type="dxa"/>
                        </w:trPr>
                        <w:tc>
                          <w:tcPr>
                            <w:tcW w:w="469" w:type="dxa"/>
                            <w:vAlign w:val="center"/>
                          </w:tcPr>
                          <w:p w:rsidR="0030574D" w:rsidRDefault="0030574D">
                            <w:pPr>
                              <w:jc w:val="center"/>
                              <w:rPr>
                                <w:sz w:val="18"/>
                              </w:rPr>
                            </w:pPr>
                            <w:r>
                              <w:rPr>
                                <w:rFonts w:hint="eastAsia"/>
                                <w:sz w:val="18"/>
                              </w:rPr>
                              <w:t>电话</w:t>
                            </w:r>
                          </w:p>
                        </w:tc>
                      </w:tr>
                    </w:tbl>
                    <w:p w:rsidR="0030574D" w:rsidRDefault="0030574D" w:rsidP="0030574D">
                      <w:pPr>
                        <w:widowControl/>
                        <w:jc w:val="left"/>
                        <w:rPr>
                          <w:rFonts w:ascii="宋体" w:hAnsi="宋体" w:cs="宋体"/>
                          <w:kern w:val="0"/>
                          <w:sz w:val="24"/>
                        </w:rPr>
                      </w:pPr>
                    </w:p>
                  </w:txbxContent>
                </v:textbox>
              </v:oval>
            </w:pict>
          </mc:Fallback>
        </mc:AlternateContent>
      </w:r>
      <w:r>
        <w:rPr>
          <w:rFonts w:ascii="宋体" w:hAnsi="宋体"/>
          <w:noProof/>
          <w:color w:val="000000"/>
          <w:szCs w:val="21"/>
        </w:rPr>
        <mc:AlternateContent>
          <mc:Choice Requires="wps">
            <w:drawing>
              <wp:anchor distT="0" distB="0" distL="114300" distR="114300" simplePos="0" relativeHeight="251726848" behindDoc="0" locked="0" layoutInCell="1" allowOverlap="1" wp14:anchorId="4D3DD0F4" wp14:editId="5785F17D">
                <wp:simplePos x="0" y="0"/>
                <wp:positionH relativeFrom="column">
                  <wp:posOffset>1400175</wp:posOffset>
                </wp:positionH>
                <wp:positionV relativeFrom="paragraph">
                  <wp:posOffset>170180</wp:posOffset>
                </wp:positionV>
                <wp:extent cx="635" cy="296545"/>
                <wp:effectExtent l="7620" t="8890" r="10795" b="8890"/>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654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1" o:spid="_x0000_s1026" style="position:absolute;left:0;text-align:lef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25pt,13.4pt" to="110.3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"/>
            </w:pict>
          </mc:Fallback>
        </mc:AlternateContent>
      </w:r>
      <w:r>
        <w:rPr>
          <w:rFonts w:ascii="宋体" w:hAnsi="宋体"/>
          <w:noProof/>
          <w:color w:val="000000"/>
          <w:szCs w:val="21"/>
        </w:rPr>
        <mc:AlternateContent>
          <mc:Choice Requires="wps">
            <w:drawing>
              <wp:anchor distT="0" distB="0" distL="114300" distR="114300" simplePos="0" relativeHeight="251727872" behindDoc="0" locked="0" layoutInCell="1" allowOverlap="1" wp14:anchorId="488E21E0" wp14:editId="0FB66392">
                <wp:simplePos x="0" y="0"/>
                <wp:positionH relativeFrom="column">
                  <wp:posOffset>1000125</wp:posOffset>
                </wp:positionH>
                <wp:positionV relativeFrom="paragraph">
                  <wp:posOffset>731520</wp:posOffset>
                </wp:positionV>
                <wp:extent cx="266700" cy="198755"/>
                <wp:effectExtent l="7620" t="8255" r="11430" b="12065"/>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19875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0" o:spid="_x0000_s1026" style="position:absolute;left:0;text-align:lef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75pt,57.6pt" to="99.7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"/>
            </w:pict>
          </mc:Fallback>
        </mc:AlternateContent>
      </w:r>
      <w:r>
        <w:rPr>
          <w:rFonts w:ascii="宋体" w:hAnsi="宋体"/>
          <w:noProof/>
          <w:color w:val="000000"/>
          <w:szCs w:val="21"/>
        </w:rPr>
        <mc:AlternateContent>
          <mc:Choice Requires="wps">
            <w:drawing>
              <wp:anchor distT="0" distB="0" distL="114300" distR="114300" simplePos="0" relativeHeight="251728896" behindDoc="0" locked="0" layoutInCell="1" allowOverlap="1" wp14:anchorId="63169FAB" wp14:editId="75F855D5">
                <wp:simplePos x="0" y="0"/>
                <wp:positionH relativeFrom="column">
                  <wp:posOffset>1466850</wp:posOffset>
                </wp:positionH>
                <wp:positionV relativeFrom="paragraph">
                  <wp:posOffset>731520</wp:posOffset>
                </wp:positionV>
                <wp:extent cx="200025" cy="198755"/>
                <wp:effectExtent l="7620" t="8255" r="11430" b="12065"/>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19875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9"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57.6pt" to="131.2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"/>
            </w:pict>
          </mc:Fallback>
        </mc:AlternateContent>
      </w:r>
      <w:r>
        <w:rPr>
          <w:rFonts w:ascii="宋体" w:hAnsi="宋体"/>
          <w:noProof/>
          <w:color w:val="000000"/>
          <w:szCs w:val="21"/>
        </w:rPr>
        <mc:AlternateContent>
          <mc:Choice Requires="wps">
            <w:drawing>
              <wp:anchor distT="0" distB="0" distL="114300" distR="114300" simplePos="0" relativeHeight="251734016" behindDoc="0" locked="0" layoutInCell="1" allowOverlap="1" wp14:anchorId="5301D01A" wp14:editId="07995BE0">
                <wp:simplePos x="0" y="0"/>
                <wp:positionH relativeFrom="column">
                  <wp:posOffset>2000250</wp:posOffset>
                </wp:positionH>
                <wp:positionV relativeFrom="paragraph">
                  <wp:posOffset>1242060</wp:posOffset>
                </wp:positionV>
                <wp:extent cx="1466850" cy="297180"/>
                <wp:effectExtent l="0" t="4445" r="1905" b="3175"/>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037"/>
                            </w:tblGrid>
                            <w:tr w:rsidR="0030574D">
                              <w:trPr>
                                <w:tblCellSpacing w:w="0" w:type="dxa"/>
                              </w:trPr>
                              <w:tc>
                                <w:tcPr>
                                  <w:tcW w:w="2037" w:type="dxa"/>
                                  <w:vAlign w:val="center"/>
                                </w:tcPr>
                                <w:p w:rsidR="0030574D" w:rsidRDefault="0030574D">
                                  <w:pPr>
                                    <w:jc w:val="center"/>
                                  </w:pPr>
                                  <w:r>
                                    <w:rPr>
                                      <w:rFonts w:hint="eastAsia"/>
                                    </w:rPr>
                                    <w:t>教师授课局部</w:t>
                                  </w:r>
                                  <w:r>
                                    <w:t>E-R</w:t>
                                  </w:r>
                                  <w:r>
                                    <w:rPr>
                                      <w:rFonts w:hint="eastAsia"/>
                                    </w:rPr>
                                    <w:t>图</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8" o:spid="_x0000_s1135" type="#_x0000_t202" style="position:absolute;left:0;text-align:left;margin-left:157.5pt;margin-top:97.8pt;width:115.5pt;height:23.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037"/>
                      </w:tblGrid>
                      <w:tr w:rsidR="0030574D">
                        <w:trPr>
                          <w:tblCellSpacing w:w="0" w:type="dxa"/>
                        </w:trPr>
                        <w:tc>
                          <w:tcPr>
                            <w:tcW w:w="2037" w:type="dxa"/>
                            <w:vAlign w:val="center"/>
                          </w:tcPr>
                          <w:p w:rsidR="0030574D" w:rsidRDefault="0030574D">
                            <w:pPr>
                              <w:jc w:val="center"/>
                            </w:pPr>
                            <w:r>
                              <w:rPr>
                                <w:rFonts w:hint="eastAsia"/>
                              </w:rPr>
                              <w:t>教师授课局部</w:t>
                            </w:r>
                            <w:r>
                              <w:t>E-R</w:t>
                            </w:r>
                            <w:r>
                              <w:rPr>
                                <w:rFonts w:hint="eastAsia"/>
                              </w:rPr>
                              <w:t>图</w:t>
                            </w:r>
                          </w:p>
                        </w:tc>
                      </w:tr>
                    </w:tbl>
                    <w:p w:rsidR="0030574D" w:rsidRDefault="0030574D" w:rsidP="0030574D">
                      <w:pPr>
                        <w:widowControl/>
                        <w:jc w:val="left"/>
                        <w:rPr>
                          <w:rFonts w:ascii="宋体" w:hAnsi="宋体" w:cs="宋体"/>
                          <w:kern w:val="0"/>
                          <w:sz w:val="24"/>
                        </w:rPr>
                      </w:pPr>
                    </w:p>
                  </w:txbxContent>
                </v:textbox>
              </v:shape>
            </w:pict>
          </mc:Fallback>
        </mc:AlternateContent>
      </w: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r>
        <w:rPr>
          <w:rFonts w:ascii="宋体" w:hAnsi="宋体" w:hint="eastAsia"/>
          <w:color w:val="000000"/>
          <w:szCs w:val="21"/>
        </w:rPr>
        <w:t>（</w:t>
      </w:r>
      <w:r>
        <w:rPr>
          <w:rFonts w:ascii="宋体" w:hAnsi="宋体"/>
          <w:color w:val="000000"/>
          <w:szCs w:val="21"/>
        </w:rPr>
        <w:t>2</w:t>
      </w:r>
      <w:r>
        <w:rPr>
          <w:rFonts w:ascii="宋体" w:hAnsi="宋体" w:hint="eastAsia"/>
          <w:color w:val="000000"/>
          <w:szCs w:val="21"/>
        </w:rPr>
        <w:t>）．合并后的全局</w:t>
      </w:r>
      <w:r>
        <w:rPr>
          <w:rFonts w:ascii="宋体" w:hAnsi="宋体"/>
          <w:color w:val="000000"/>
          <w:szCs w:val="21"/>
        </w:rPr>
        <w:t>E-R</w:t>
      </w:r>
      <w:r>
        <w:rPr>
          <w:rFonts w:ascii="宋体" w:hAnsi="宋体" w:hint="eastAsia"/>
          <w:color w:val="000000"/>
          <w:szCs w:val="21"/>
        </w:rPr>
        <w:t>图如下所示。</w:t>
      </w: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r>
        <w:rPr>
          <w:rFonts w:ascii="宋体" w:hAnsi="宋体"/>
          <w:noProof/>
          <w:color w:val="000000"/>
          <w:szCs w:val="21"/>
        </w:rPr>
        <mc:AlternateContent>
          <mc:Choice Requires="wps">
            <w:drawing>
              <wp:anchor distT="0" distB="0" distL="114300" distR="114300" simplePos="0" relativeHeight="251735040" behindDoc="0" locked="0" layoutInCell="1" allowOverlap="1" wp14:anchorId="21665F78" wp14:editId="6F692FD2">
                <wp:simplePos x="0" y="0"/>
                <wp:positionH relativeFrom="column">
                  <wp:posOffset>2209800</wp:posOffset>
                </wp:positionH>
                <wp:positionV relativeFrom="paragraph">
                  <wp:posOffset>0</wp:posOffset>
                </wp:positionV>
                <wp:extent cx="708025" cy="396240"/>
                <wp:effectExtent l="17145" t="19685" r="17780" b="12700"/>
                <wp:wrapNone/>
                <wp:docPr id="47" name="流程图: 决策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025" cy="396240"/>
                        </a:xfrm>
                        <a:prstGeom prst="flowChartDecision">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421"/>
                            </w:tblGrid>
                            <w:tr w:rsidR="0030574D">
                              <w:trPr>
                                <w:tblCellSpacing w:w="0" w:type="dxa"/>
                              </w:trPr>
                              <w:tc>
                                <w:tcPr>
                                  <w:tcW w:w="421" w:type="dxa"/>
                                  <w:vAlign w:val="center"/>
                                </w:tcPr>
                                <w:p w:rsidR="0030574D" w:rsidRDefault="0030574D">
                                  <w:pPr>
                                    <w:jc w:val="center"/>
                                    <w:rPr>
                                      <w:sz w:val="18"/>
                                    </w:rPr>
                                  </w:pPr>
                                  <w:r>
                                    <w:rPr>
                                      <w:rFonts w:hint="eastAsia"/>
                                      <w:sz w:val="18"/>
                                    </w:rPr>
                                    <w:t>属于</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47" o:spid="_x0000_s1136" type="#_x0000_t110" style="position:absolute;left:0;text-align:left;margin-left:174pt;margin-top:0;width:55.75pt;height:3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421"/>
                      </w:tblGrid>
                      <w:tr w:rsidR="0030574D">
                        <w:trPr>
                          <w:tblCellSpacing w:w="0" w:type="dxa"/>
                        </w:trPr>
                        <w:tc>
                          <w:tcPr>
                            <w:tcW w:w="421" w:type="dxa"/>
                            <w:vAlign w:val="center"/>
                          </w:tcPr>
                          <w:p w:rsidR="0030574D" w:rsidRDefault="0030574D">
                            <w:pPr>
                              <w:jc w:val="center"/>
                              <w:rPr>
                                <w:sz w:val="18"/>
                              </w:rPr>
                            </w:pPr>
                            <w:r>
                              <w:rPr>
                                <w:rFonts w:hint="eastAsia"/>
                                <w:sz w:val="18"/>
                              </w:rPr>
                              <w:t>属于</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36064" behindDoc="0" locked="0" layoutInCell="1" allowOverlap="1" wp14:anchorId="315C7218" wp14:editId="4291BE49">
                <wp:simplePos x="0" y="0"/>
                <wp:positionH relativeFrom="column">
                  <wp:posOffset>885825</wp:posOffset>
                </wp:positionH>
                <wp:positionV relativeFrom="paragraph">
                  <wp:posOffset>57150</wp:posOffset>
                </wp:positionV>
                <wp:extent cx="733425" cy="297180"/>
                <wp:effectExtent l="7620" t="10160" r="11430" b="6985"/>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单位</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6" o:spid="_x0000_s1137" style="position:absolute;left:0;text-align:left;margin-left:69.75pt;margin-top:4.5pt;width:57.75pt;height:23.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单位</w:t>
                            </w:r>
                          </w:p>
                        </w:tc>
                      </w:tr>
                    </w:tbl>
                    <w:p w:rsidR="0030574D" w:rsidRDefault="0030574D" w:rsidP="0030574D">
                      <w:pPr>
                        <w:widowControl/>
                        <w:jc w:val="left"/>
                        <w:rPr>
                          <w:rFonts w:ascii="宋体" w:hAnsi="宋体" w:cs="宋体"/>
                          <w:kern w:val="0"/>
                          <w:sz w:val="24"/>
                        </w:rPr>
                      </w:pPr>
                    </w:p>
                  </w:txbxContent>
                </v:textbox>
              </v:rect>
            </w:pict>
          </mc:Fallback>
        </mc:AlternateContent>
      </w:r>
      <w:r>
        <w:rPr>
          <w:rFonts w:ascii="宋体" w:hAnsi="宋体"/>
          <w:noProof/>
          <w:color w:val="000000"/>
          <w:szCs w:val="21"/>
        </w:rPr>
        <mc:AlternateContent>
          <mc:Choice Requires="wps">
            <w:drawing>
              <wp:anchor distT="0" distB="0" distL="114300" distR="114300" simplePos="0" relativeHeight="251737088" behindDoc="0" locked="0" layoutInCell="1" allowOverlap="1" wp14:anchorId="6C3DDFDE" wp14:editId="1CC23053">
                <wp:simplePos x="0" y="0"/>
                <wp:positionH relativeFrom="column">
                  <wp:posOffset>3476625</wp:posOffset>
                </wp:positionH>
                <wp:positionV relativeFrom="paragraph">
                  <wp:posOffset>1905000</wp:posOffset>
                </wp:positionV>
                <wp:extent cx="733425" cy="297180"/>
                <wp:effectExtent l="7620" t="10160" r="11430" b="6985"/>
                <wp:wrapNone/>
                <wp:docPr id="45" name="矩形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课程</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5" o:spid="_x0000_s1138" style="position:absolute;left:0;text-align:left;margin-left:273.75pt;margin-top:150pt;width:57.75pt;height:23.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课程</w:t>
                            </w:r>
                          </w:p>
                        </w:tc>
                      </w:tr>
                    </w:tbl>
                    <w:p w:rsidR="0030574D" w:rsidRDefault="0030574D" w:rsidP="0030574D">
                      <w:pPr>
                        <w:widowControl/>
                        <w:jc w:val="left"/>
                        <w:rPr>
                          <w:rFonts w:ascii="宋体" w:hAnsi="宋体" w:cs="宋体"/>
                          <w:kern w:val="0"/>
                          <w:sz w:val="24"/>
                        </w:rPr>
                      </w:pPr>
                    </w:p>
                  </w:txbxContent>
                </v:textbox>
              </v:rect>
            </w:pict>
          </mc:Fallback>
        </mc:AlternateContent>
      </w:r>
      <w:r>
        <w:rPr>
          <w:rFonts w:ascii="宋体" w:hAnsi="宋体"/>
          <w:noProof/>
          <w:color w:val="000000"/>
          <w:szCs w:val="21"/>
        </w:rPr>
        <mc:AlternateContent>
          <mc:Choice Requires="wps">
            <w:drawing>
              <wp:anchor distT="0" distB="0" distL="114300" distR="114300" simplePos="0" relativeHeight="251738112" behindDoc="0" locked="0" layoutInCell="1" allowOverlap="1" wp14:anchorId="60C4B08C" wp14:editId="74B5E73D">
                <wp:simplePos x="0" y="0"/>
                <wp:positionH relativeFrom="column">
                  <wp:posOffset>2209800</wp:posOffset>
                </wp:positionH>
                <wp:positionV relativeFrom="paragraph">
                  <wp:posOffset>1813560</wp:posOffset>
                </wp:positionV>
                <wp:extent cx="657225" cy="396240"/>
                <wp:effectExtent l="17145" t="13970" r="20955" b="18415"/>
                <wp:wrapNone/>
                <wp:docPr id="44" name="流程图: 决策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96240"/>
                        </a:xfrm>
                        <a:prstGeom prst="flowChartDecision">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381"/>
                            </w:tblGrid>
                            <w:tr w:rsidR="0030574D">
                              <w:trPr>
                                <w:tblCellSpacing w:w="0" w:type="dxa"/>
                              </w:trPr>
                              <w:tc>
                                <w:tcPr>
                                  <w:tcW w:w="381" w:type="dxa"/>
                                  <w:vAlign w:val="center"/>
                                </w:tcPr>
                                <w:p w:rsidR="0030574D" w:rsidRDefault="0030574D">
                                  <w:pPr>
                                    <w:jc w:val="center"/>
                                    <w:rPr>
                                      <w:sz w:val="18"/>
                                    </w:rPr>
                                  </w:pPr>
                                  <w:r>
                                    <w:rPr>
                                      <w:rFonts w:hint="eastAsia"/>
                                      <w:sz w:val="18"/>
                                    </w:rPr>
                                    <w:t>选修</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44" o:spid="_x0000_s1139" type="#_x0000_t110" style="position:absolute;left:0;text-align:left;margin-left:174pt;margin-top:142.8pt;width:51.75pt;height:3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381"/>
                      </w:tblGrid>
                      <w:tr w:rsidR="0030574D">
                        <w:trPr>
                          <w:tblCellSpacing w:w="0" w:type="dxa"/>
                        </w:trPr>
                        <w:tc>
                          <w:tcPr>
                            <w:tcW w:w="381" w:type="dxa"/>
                            <w:vAlign w:val="center"/>
                          </w:tcPr>
                          <w:p w:rsidR="0030574D" w:rsidRDefault="0030574D">
                            <w:pPr>
                              <w:jc w:val="center"/>
                              <w:rPr>
                                <w:sz w:val="18"/>
                              </w:rPr>
                            </w:pPr>
                            <w:r>
                              <w:rPr>
                                <w:rFonts w:hint="eastAsia"/>
                                <w:sz w:val="18"/>
                              </w:rPr>
                              <w:t>选修</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39136" behindDoc="0" locked="0" layoutInCell="1" allowOverlap="1" wp14:anchorId="0174FD16" wp14:editId="001DD417">
                <wp:simplePos x="0" y="0"/>
                <wp:positionH relativeFrom="column">
                  <wp:posOffset>885825</wp:posOffset>
                </wp:positionH>
                <wp:positionV relativeFrom="paragraph">
                  <wp:posOffset>1884045</wp:posOffset>
                </wp:positionV>
                <wp:extent cx="733425" cy="297180"/>
                <wp:effectExtent l="7620" t="8255" r="11430" b="8890"/>
                <wp:wrapNone/>
                <wp:docPr id="43" name="矩形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学生</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3" o:spid="_x0000_s1140" style="position:absolute;left:0;text-align:left;margin-left:69.75pt;margin-top:148.35pt;width:57.75pt;height:23.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学生</w:t>
                            </w:r>
                          </w:p>
                        </w:tc>
                      </w:tr>
                    </w:tbl>
                    <w:p w:rsidR="0030574D" w:rsidRDefault="0030574D" w:rsidP="0030574D">
                      <w:pPr>
                        <w:widowControl/>
                        <w:jc w:val="left"/>
                        <w:rPr>
                          <w:rFonts w:ascii="宋体" w:hAnsi="宋体" w:cs="宋体"/>
                          <w:kern w:val="0"/>
                          <w:sz w:val="24"/>
                        </w:rPr>
                      </w:pPr>
                    </w:p>
                  </w:txbxContent>
                </v:textbox>
              </v:rect>
            </w:pict>
          </mc:Fallback>
        </mc:AlternateContent>
      </w:r>
      <w:r>
        <w:rPr>
          <w:rFonts w:ascii="宋体" w:hAnsi="宋体"/>
          <w:noProof/>
          <w:color w:val="000000"/>
          <w:szCs w:val="21"/>
        </w:rPr>
        <mc:AlternateContent>
          <mc:Choice Requires="wps">
            <w:drawing>
              <wp:anchor distT="0" distB="0" distL="114300" distR="114300" simplePos="0" relativeHeight="251740160" behindDoc="0" locked="0" layoutInCell="1" allowOverlap="1" wp14:anchorId="135E3872" wp14:editId="20A83455">
                <wp:simplePos x="0" y="0"/>
                <wp:positionH relativeFrom="column">
                  <wp:posOffset>819150</wp:posOffset>
                </wp:positionH>
                <wp:positionV relativeFrom="paragraph">
                  <wp:posOffset>901065</wp:posOffset>
                </wp:positionV>
                <wp:extent cx="866775" cy="396240"/>
                <wp:effectExtent l="17145" t="15875" r="20955" b="16510"/>
                <wp:wrapNone/>
                <wp:docPr id="42" name="流程图: 决策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96240"/>
                        </a:xfrm>
                        <a:prstGeom prst="flowChartDecision">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546"/>
                            </w:tblGrid>
                            <w:tr w:rsidR="0030574D">
                              <w:trPr>
                                <w:tblCellSpacing w:w="0" w:type="dxa"/>
                              </w:trPr>
                              <w:tc>
                                <w:tcPr>
                                  <w:tcW w:w="546" w:type="dxa"/>
                                  <w:vAlign w:val="center"/>
                                </w:tcPr>
                                <w:p w:rsidR="0030574D" w:rsidRDefault="0030574D">
                                  <w:pPr>
                                    <w:jc w:val="center"/>
                                    <w:rPr>
                                      <w:sz w:val="18"/>
                                    </w:rPr>
                                  </w:pPr>
                                  <w:r>
                                    <w:rPr>
                                      <w:rFonts w:hint="eastAsia"/>
                                      <w:sz w:val="18"/>
                                    </w:rPr>
                                    <w:t>拥有</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42" o:spid="_x0000_s1141" type="#_x0000_t110" style="position:absolute;left:0;text-align:left;margin-left:64.5pt;margin-top:70.95pt;width:68.25pt;height:31.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546"/>
                      </w:tblGrid>
                      <w:tr w:rsidR="0030574D">
                        <w:trPr>
                          <w:tblCellSpacing w:w="0" w:type="dxa"/>
                        </w:trPr>
                        <w:tc>
                          <w:tcPr>
                            <w:tcW w:w="546" w:type="dxa"/>
                            <w:vAlign w:val="center"/>
                          </w:tcPr>
                          <w:p w:rsidR="0030574D" w:rsidRDefault="0030574D">
                            <w:pPr>
                              <w:jc w:val="center"/>
                              <w:rPr>
                                <w:sz w:val="18"/>
                              </w:rPr>
                            </w:pPr>
                            <w:r>
                              <w:rPr>
                                <w:rFonts w:hint="eastAsia"/>
                                <w:sz w:val="18"/>
                              </w:rPr>
                              <w:t>拥有</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41184" behindDoc="0" locked="0" layoutInCell="1" allowOverlap="1" wp14:anchorId="6FEC76D2" wp14:editId="5D973D3D">
                <wp:simplePos x="0" y="0"/>
                <wp:positionH relativeFrom="column">
                  <wp:posOffset>3533775</wp:posOffset>
                </wp:positionH>
                <wp:positionV relativeFrom="paragraph">
                  <wp:posOffset>30480</wp:posOffset>
                </wp:positionV>
                <wp:extent cx="733425" cy="297180"/>
                <wp:effectExtent l="7620" t="12065" r="11430" b="508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97180"/>
                        </a:xfrm>
                        <a:prstGeom prst="rect">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教师</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1" o:spid="_x0000_s1142" style="position:absolute;left:0;text-align:left;margin-left:278.25pt;margin-top:2.4pt;width:57.75pt;height:23.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867"/>
                      </w:tblGrid>
                      <w:tr w:rsidR="0030574D">
                        <w:trPr>
                          <w:tblCellSpacing w:w="0" w:type="dxa"/>
                        </w:trPr>
                        <w:tc>
                          <w:tcPr>
                            <w:tcW w:w="867" w:type="dxa"/>
                            <w:vAlign w:val="center"/>
                          </w:tcPr>
                          <w:p w:rsidR="0030574D" w:rsidRDefault="0030574D">
                            <w:pPr>
                              <w:jc w:val="center"/>
                              <w:rPr>
                                <w:sz w:val="18"/>
                              </w:rPr>
                            </w:pPr>
                            <w:r>
                              <w:rPr>
                                <w:rFonts w:hint="eastAsia"/>
                                <w:sz w:val="18"/>
                              </w:rPr>
                              <w:t>教师</w:t>
                            </w:r>
                          </w:p>
                        </w:tc>
                      </w:tr>
                    </w:tbl>
                    <w:p w:rsidR="0030574D" w:rsidRDefault="0030574D" w:rsidP="0030574D">
                      <w:pPr>
                        <w:widowControl/>
                        <w:jc w:val="left"/>
                        <w:rPr>
                          <w:rFonts w:ascii="宋体" w:hAnsi="宋体" w:cs="宋体"/>
                          <w:kern w:val="0"/>
                          <w:sz w:val="24"/>
                        </w:rPr>
                      </w:pPr>
                    </w:p>
                  </w:txbxContent>
                </v:textbox>
              </v:rect>
            </w:pict>
          </mc:Fallback>
        </mc:AlternateContent>
      </w:r>
      <w:r>
        <w:rPr>
          <w:rFonts w:ascii="宋体" w:hAnsi="宋体"/>
          <w:noProof/>
          <w:color w:val="000000"/>
          <w:szCs w:val="21"/>
        </w:rPr>
        <mc:AlternateContent>
          <mc:Choice Requires="wps">
            <w:drawing>
              <wp:anchor distT="0" distB="0" distL="114300" distR="114300" simplePos="0" relativeHeight="251742208" behindDoc="0" locked="0" layoutInCell="1" allowOverlap="1" wp14:anchorId="0E153D2E" wp14:editId="5FD8D664">
                <wp:simplePos x="0" y="0"/>
                <wp:positionH relativeFrom="column">
                  <wp:posOffset>2209800</wp:posOffset>
                </wp:positionH>
                <wp:positionV relativeFrom="paragraph">
                  <wp:posOffset>990600</wp:posOffset>
                </wp:positionV>
                <wp:extent cx="657225" cy="396240"/>
                <wp:effectExtent l="17145" t="19685" r="20955" b="12700"/>
                <wp:wrapNone/>
                <wp:docPr id="40" name="流程图: 决策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96240"/>
                        </a:xfrm>
                        <a:prstGeom prst="flowChartDecision">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381"/>
                            </w:tblGrid>
                            <w:tr w:rsidR="0030574D">
                              <w:trPr>
                                <w:tblCellSpacing w:w="0" w:type="dxa"/>
                              </w:trPr>
                              <w:tc>
                                <w:tcPr>
                                  <w:tcW w:w="381" w:type="dxa"/>
                                  <w:vAlign w:val="center"/>
                                </w:tcPr>
                                <w:p w:rsidR="0030574D" w:rsidRDefault="0030574D">
                                  <w:pPr>
                                    <w:jc w:val="center"/>
                                    <w:rPr>
                                      <w:sz w:val="18"/>
                                    </w:rPr>
                                  </w:pPr>
                                  <w:r>
                                    <w:rPr>
                                      <w:rFonts w:hint="eastAsia"/>
                                      <w:sz w:val="18"/>
                                    </w:rPr>
                                    <w:t>开课</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40" o:spid="_x0000_s1143" type="#_x0000_t110" style="position:absolute;left:0;text-align:left;margin-left:174pt;margin-top:78pt;width:51.75pt;height:31.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381"/>
                      </w:tblGrid>
                      <w:tr w:rsidR="0030574D">
                        <w:trPr>
                          <w:tblCellSpacing w:w="0" w:type="dxa"/>
                        </w:trPr>
                        <w:tc>
                          <w:tcPr>
                            <w:tcW w:w="381" w:type="dxa"/>
                            <w:vAlign w:val="center"/>
                          </w:tcPr>
                          <w:p w:rsidR="0030574D" w:rsidRDefault="0030574D">
                            <w:pPr>
                              <w:jc w:val="center"/>
                              <w:rPr>
                                <w:sz w:val="18"/>
                              </w:rPr>
                            </w:pPr>
                            <w:r>
                              <w:rPr>
                                <w:rFonts w:hint="eastAsia"/>
                                <w:sz w:val="18"/>
                              </w:rPr>
                              <w:t>开课</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43232" behindDoc="0" locked="0" layoutInCell="1" allowOverlap="1" wp14:anchorId="1CA59B83" wp14:editId="184BBA9F">
                <wp:simplePos x="0" y="0"/>
                <wp:positionH relativeFrom="column">
                  <wp:posOffset>3609975</wp:posOffset>
                </wp:positionH>
                <wp:positionV relativeFrom="paragraph">
                  <wp:posOffset>922020</wp:posOffset>
                </wp:positionV>
                <wp:extent cx="657225" cy="396240"/>
                <wp:effectExtent l="17145" t="17780" r="20955" b="14605"/>
                <wp:wrapNone/>
                <wp:docPr id="39" name="流程图: 决策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96240"/>
                        </a:xfrm>
                        <a:prstGeom prst="flowChartDecision">
                          <a:avLst/>
                        </a:prstGeom>
                        <a:solidFill>
                          <a:srgbClr val="FFFFFF"/>
                        </a:solidFill>
                        <a:ln w="9525" cmpd="sng">
                          <a:solidFill>
                            <a:srgbClr val="000000"/>
                          </a:solidFill>
                          <a:miter lim="800000"/>
                          <a:headEnd/>
                          <a:tailEnd/>
                        </a:ln>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381"/>
                            </w:tblGrid>
                            <w:tr w:rsidR="0030574D">
                              <w:trPr>
                                <w:tblCellSpacing w:w="0" w:type="dxa"/>
                              </w:trPr>
                              <w:tc>
                                <w:tcPr>
                                  <w:tcW w:w="381" w:type="dxa"/>
                                  <w:vAlign w:val="center"/>
                                </w:tcPr>
                                <w:p w:rsidR="0030574D" w:rsidRDefault="0030574D">
                                  <w:pPr>
                                    <w:jc w:val="center"/>
                                    <w:rPr>
                                      <w:sz w:val="18"/>
                                    </w:rPr>
                                  </w:pPr>
                                  <w:r>
                                    <w:rPr>
                                      <w:rFonts w:hint="eastAsia"/>
                                      <w:sz w:val="18"/>
                                    </w:rPr>
                                    <w:t>讲授</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39" o:spid="_x0000_s1144" type="#_x0000_t110" style="position:absolute;left:0;text-align:left;margin-left:284.25pt;margin-top:72.6pt;width:51.75pt;height:31.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">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381"/>
                      </w:tblGrid>
                      <w:tr w:rsidR="0030574D">
                        <w:trPr>
                          <w:tblCellSpacing w:w="0" w:type="dxa"/>
                        </w:trPr>
                        <w:tc>
                          <w:tcPr>
                            <w:tcW w:w="381" w:type="dxa"/>
                            <w:vAlign w:val="center"/>
                          </w:tcPr>
                          <w:p w:rsidR="0030574D" w:rsidRDefault="0030574D">
                            <w:pPr>
                              <w:jc w:val="center"/>
                              <w:rPr>
                                <w:sz w:val="18"/>
                              </w:rPr>
                            </w:pPr>
                            <w:r>
                              <w:rPr>
                                <w:rFonts w:hint="eastAsia"/>
                                <w:sz w:val="18"/>
                              </w:rPr>
                              <w:t>讲授</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44256" behindDoc="0" locked="0" layoutInCell="1" allowOverlap="1" wp14:anchorId="2C432AEC" wp14:editId="27D26C50">
                <wp:simplePos x="0" y="0"/>
                <wp:positionH relativeFrom="column">
                  <wp:posOffset>1600200</wp:posOffset>
                </wp:positionH>
                <wp:positionV relativeFrom="paragraph">
                  <wp:posOffset>190500</wp:posOffset>
                </wp:positionV>
                <wp:extent cx="600075" cy="0"/>
                <wp:effectExtent l="7620" t="10160" r="11430" b="8890"/>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8" o:spid="_x0000_s1026" style="position:absolute;left:0;text-align:lef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5pt" to="173.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"/>
            </w:pict>
          </mc:Fallback>
        </mc:AlternateContent>
      </w:r>
      <w:r>
        <w:rPr>
          <w:rFonts w:ascii="宋体" w:hAnsi="宋体"/>
          <w:noProof/>
          <w:color w:val="000000"/>
          <w:szCs w:val="21"/>
        </w:rPr>
        <mc:AlternateContent>
          <mc:Choice Requires="wps">
            <w:drawing>
              <wp:anchor distT="0" distB="0" distL="114300" distR="114300" simplePos="0" relativeHeight="251745280" behindDoc="0" locked="0" layoutInCell="1" allowOverlap="1" wp14:anchorId="4E9204F7" wp14:editId="52D551A5">
                <wp:simplePos x="0" y="0"/>
                <wp:positionH relativeFrom="column">
                  <wp:posOffset>1609725</wp:posOffset>
                </wp:positionH>
                <wp:positionV relativeFrom="paragraph">
                  <wp:posOffset>2003425</wp:posOffset>
                </wp:positionV>
                <wp:extent cx="600075" cy="0"/>
                <wp:effectExtent l="7620" t="13335" r="11430" b="5715"/>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7"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75pt,157.75pt" to="174pt,1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"/>
            </w:pict>
          </mc:Fallback>
        </mc:AlternateContent>
      </w:r>
      <w:r>
        <w:rPr>
          <w:rFonts w:ascii="宋体" w:hAnsi="宋体"/>
          <w:noProof/>
          <w:color w:val="000000"/>
          <w:szCs w:val="21"/>
        </w:rPr>
        <mc:AlternateContent>
          <mc:Choice Requires="wps">
            <w:drawing>
              <wp:anchor distT="0" distB="0" distL="114300" distR="114300" simplePos="0" relativeHeight="251746304" behindDoc="0" locked="0" layoutInCell="1" allowOverlap="1" wp14:anchorId="5CA9FF95" wp14:editId="00BECC67">
                <wp:simplePos x="0" y="0"/>
                <wp:positionH relativeFrom="column">
                  <wp:posOffset>2933700</wp:posOffset>
                </wp:positionH>
                <wp:positionV relativeFrom="paragraph">
                  <wp:posOffset>190500</wp:posOffset>
                </wp:positionV>
                <wp:extent cx="600075" cy="0"/>
                <wp:effectExtent l="7620" t="10160" r="11430" b="8890"/>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6" o:spid="_x0000_s1026" style="position:absolute;left:0;text-align:lef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15pt" to="278.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"/>
            </w:pict>
          </mc:Fallback>
        </mc:AlternateContent>
      </w:r>
      <w:r>
        <w:rPr>
          <w:rFonts w:ascii="宋体" w:hAnsi="宋体"/>
          <w:noProof/>
          <w:color w:val="000000"/>
          <w:szCs w:val="21"/>
        </w:rPr>
        <mc:AlternateContent>
          <mc:Choice Requires="wps">
            <w:drawing>
              <wp:anchor distT="0" distB="0" distL="114300" distR="114300" simplePos="0" relativeHeight="251747328" behindDoc="0" locked="0" layoutInCell="1" allowOverlap="1" wp14:anchorId="32B433A8" wp14:editId="462E7C43">
                <wp:simplePos x="0" y="0"/>
                <wp:positionH relativeFrom="column">
                  <wp:posOffset>2867025</wp:posOffset>
                </wp:positionH>
                <wp:positionV relativeFrom="paragraph">
                  <wp:posOffset>2003425</wp:posOffset>
                </wp:positionV>
                <wp:extent cx="600075" cy="0"/>
                <wp:effectExtent l="7620" t="13335" r="11430" b="5715"/>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 o:spid="_x0000_s1026" style="position:absolute;left:0;text-align:lef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75pt,157.75pt" to="273pt,1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"/>
            </w:pict>
          </mc:Fallback>
        </mc:AlternateContent>
      </w:r>
      <w:r>
        <w:rPr>
          <w:rFonts w:ascii="宋体" w:hAnsi="宋体"/>
          <w:noProof/>
          <w:color w:val="000000"/>
          <w:szCs w:val="21"/>
        </w:rPr>
        <mc:AlternateContent>
          <mc:Choice Requires="wps">
            <w:drawing>
              <wp:anchor distT="0" distB="0" distL="114300" distR="114300" simplePos="0" relativeHeight="251748352" behindDoc="0" locked="0" layoutInCell="1" allowOverlap="1" wp14:anchorId="0061FF95" wp14:editId="4A969BD8">
                <wp:simplePos x="0" y="0"/>
                <wp:positionH relativeFrom="column">
                  <wp:posOffset>1247775</wp:posOffset>
                </wp:positionH>
                <wp:positionV relativeFrom="paragraph">
                  <wp:posOffset>369570</wp:posOffset>
                </wp:positionV>
                <wp:extent cx="635" cy="594360"/>
                <wp:effectExtent l="7620" t="8255" r="10795" b="6985"/>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943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 o:spid="_x0000_s1026" style="position:absolute;left:0;text-align:lef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25pt,29.1pt" to="98.3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"/>
            </w:pict>
          </mc:Fallback>
        </mc:AlternateContent>
      </w:r>
      <w:r>
        <w:rPr>
          <w:rFonts w:ascii="宋体" w:hAnsi="宋体"/>
          <w:noProof/>
          <w:color w:val="000000"/>
          <w:szCs w:val="21"/>
        </w:rPr>
        <mc:AlternateContent>
          <mc:Choice Requires="wps">
            <w:drawing>
              <wp:anchor distT="0" distB="0" distL="114300" distR="114300" simplePos="0" relativeHeight="251749376" behindDoc="0" locked="0" layoutInCell="1" allowOverlap="1" wp14:anchorId="0EE58776" wp14:editId="168A8180">
                <wp:simplePos x="0" y="0"/>
                <wp:positionH relativeFrom="column">
                  <wp:posOffset>1238250</wp:posOffset>
                </wp:positionH>
                <wp:positionV relativeFrom="paragraph">
                  <wp:posOffset>1332230</wp:posOffset>
                </wp:positionV>
                <wp:extent cx="635" cy="593090"/>
                <wp:effectExtent l="7620" t="8890" r="10795" b="7620"/>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9309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3" o:spid="_x0000_s1026" style="position:absolute;left:0;text-align:lef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104.9pt" to="97.55pt,1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"/>
            </w:pict>
          </mc:Fallback>
        </mc:AlternateContent>
      </w:r>
      <w:r>
        <w:rPr>
          <w:rFonts w:ascii="宋体" w:hAnsi="宋体"/>
          <w:noProof/>
          <w:color w:val="000000"/>
          <w:szCs w:val="21"/>
        </w:rPr>
        <mc:AlternateContent>
          <mc:Choice Requires="wps">
            <w:drawing>
              <wp:anchor distT="0" distB="0" distL="114300" distR="114300" simplePos="0" relativeHeight="251750400" behindDoc="0" locked="0" layoutInCell="1" allowOverlap="1" wp14:anchorId="5A96D7DA" wp14:editId="67E3A38E">
                <wp:simplePos x="0" y="0"/>
                <wp:positionH relativeFrom="column">
                  <wp:posOffset>3924300</wp:posOffset>
                </wp:positionH>
                <wp:positionV relativeFrom="paragraph">
                  <wp:posOffset>390525</wp:posOffset>
                </wp:positionV>
                <wp:extent cx="635" cy="593725"/>
                <wp:effectExtent l="7620" t="10160" r="10795" b="5715"/>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9372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2" o:spid="_x0000_s1026" style="position:absolute;left:0;text-align:lef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pt,30.75pt" to="309.0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"/>
            </w:pict>
          </mc:Fallback>
        </mc:AlternateContent>
      </w:r>
      <w:r>
        <w:rPr>
          <w:rFonts w:ascii="宋体" w:hAnsi="宋体"/>
          <w:noProof/>
          <w:color w:val="000000"/>
          <w:szCs w:val="21"/>
        </w:rPr>
        <mc:AlternateContent>
          <mc:Choice Requires="wps">
            <w:drawing>
              <wp:anchor distT="0" distB="0" distL="114300" distR="114300" simplePos="0" relativeHeight="251751424" behindDoc="0" locked="0" layoutInCell="1" allowOverlap="1" wp14:anchorId="230664DD" wp14:editId="475849CD">
                <wp:simplePos x="0" y="0"/>
                <wp:positionH relativeFrom="column">
                  <wp:posOffset>3933825</wp:posOffset>
                </wp:positionH>
                <wp:positionV relativeFrom="paragraph">
                  <wp:posOffset>1343025</wp:posOffset>
                </wp:positionV>
                <wp:extent cx="635" cy="593725"/>
                <wp:effectExtent l="7620" t="10160" r="10795" b="571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9372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1" o:spid="_x0000_s1026" style="position:absolute;left:0;text-align:lef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75pt,105.75pt" to="309.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"/>
            </w:pict>
          </mc:Fallback>
        </mc:AlternateContent>
      </w:r>
      <w:r>
        <w:rPr>
          <w:rFonts w:ascii="宋体" w:hAnsi="宋体"/>
          <w:noProof/>
          <w:color w:val="000000"/>
          <w:szCs w:val="21"/>
        </w:rPr>
        <mc:AlternateContent>
          <mc:Choice Requires="wps">
            <w:drawing>
              <wp:anchor distT="0" distB="0" distL="114300" distR="114300" simplePos="0" relativeHeight="251752448" behindDoc="0" locked="0" layoutInCell="1" allowOverlap="1" wp14:anchorId="21141D4F" wp14:editId="1BB51F64">
                <wp:simplePos x="0" y="0"/>
                <wp:positionH relativeFrom="column">
                  <wp:posOffset>1581150</wp:posOffset>
                </wp:positionH>
                <wp:positionV relativeFrom="paragraph">
                  <wp:posOffset>369570</wp:posOffset>
                </wp:positionV>
                <wp:extent cx="933450" cy="594360"/>
                <wp:effectExtent l="7620" t="8255" r="11430" b="6985"/>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5943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0" o:spid="_x0000_s1026" style="position:absolute;left:0;text-align:lef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29.1pt" to="19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"/>
            </w:pict>
          </mc:Fallback>
        </mc:AlternateContent>
      </w:r>
      <w:r>
        <w:rPr>
          <w:rFonts w:ascii="宋体" w:hAnsi="宋体"/>
          <w:noProof/>
          <w:color w:val="000000"/>
          <w:szCs w:val="21"/>
        </w:rPr>
        <mc:AlternateContent>
          <mc:Choice Requires="wps">
            <w:drawing>
              <wp:anchor distT="0" distB="0" distL="114300" distR="114300" simplePos="0" relativeHeight="251753472" behindDoc="0" locked="0" layoutInCell="1" allowOverlap="1" wp14:anchorId="0E8201F1" wp14:editId="2C914063">
                <wp:simplePos x="0" y="0"/>
                <wp:positionH relativeFrom="column">
                  <wp:posOffset>2733675</wp:posOffset>
                </wp:positionH>
                <wp:positionV relativeFrom="paragraph">
                  <wp:posOffset>1241425</wp:posOffset>
                </wp:positionV>
                <wp:extent cx="733425" cy="694055"/>
                <wp:effectExtent l="7620" t="13335" r="11430" b="6985"/>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69405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9" o:spid="_x0000_s1026" style="position:absolute;left:0;text-align:lef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97.75pt" to="273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"/>
            </w:pict>
          </mc:Fallback>
        </mc:AlternateContent>
      </w:r>
      <w:r>
        <w:rPr>
          <w:rFonts w:ascii="宋体" w:hAnsi="宋体"/>
          <w:noProof/>
          <w:color w:val="000000"/>
          <w:szCs w:val="21"/>
        </w:rPr>
        <mc:AlternateContent>
          <mc:Choice Requires="wps">
            <w:drawing>
              <wp:anchor distT="0" distB="0" distL="114300" distR="114300" simplePos="0" relativeHeight="251754496" behindDoc="0" locked="0" layoutInCell="1" allowOverlap="1" wp14:anchorId="5B5FD487" wp14:editId="06693296">
                <wp:simplePos x="0" y="0"/>
                <wp:positionH relativeFrom="column">
                  <wp:posOffset>1733550</wp:posOffset>
                </wp:positionH>
                <wp:positionV relativeFrom="paragraph">
                  <wp:posOffset>0</wp:posOffset>
                </wp:positionV>
                <wp:extent cx="314325" cy="297180"/>
                <wp:effectExtent l="0" t="635" r="1905" b="0"/>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1</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8" o:spid="_x0000_s1145" type="#_x0000_t202" style="position:absolute;left:0;text-align:left;margin-left:136.5pt;margin-top:0;width:24.75pt;height:23.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1</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55520" behindDoc="0" locked="0" layoutInCell="1" allowOverlap="1" wp14:anchorId="0CC65B6B" wp14:editId="30ADD0D1">
                <wp:simplePos x="0" y="0"/>
                <wp:positionH relativeFrom="column">
                  <wp:posOffset>1800225</wp:posOffset>
                </wp:positionH>
                <wp:positionV relativeFrom="paragraph">
                  <wp:posOffset>381000</wp:posOffset>
                </wp:positionV>
                <wp:extent cx="314325" cy="297180"/>
                <wp:effectExtent l="0" t="635" r="1905" b="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1</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 o:spid="_x0000_s1146" type="#_x0000_t202" style="position:absolute;left:0;text-align:left;margin-left:141.75pt;margin-top:30pt;width:24.75pt;height:23.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1</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56544" behindDoc="0" locked="0" layoutInCell="1" allowOverlap="1" wp14:anchorId="1730BD91" wp14:editId="43E51CC5">
                <wp:simplePos x="0" y="0"/>
                <wp:positionH relativeFrom="column">
                  <wp:posOffset>1200150</wp:posOffset>
                </wp:positionH>
                <wp:positionV relativeFrom="paragraph">
                  <wp:posOffset>480060</wp:posOffset>
                </wp:positionV>
                <wp:extent cx="314325" cy="297180"/>
                <wp:effectExtent l="0" t="4445" r="1905" b="3175"/>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1</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 o:spid="_x0000_s1147" type="#_x0000_t202" style="position:absolute;left:0;text-align:left;margin-left:94.5pt;margin-top:37.8pt;width:24.75pt;height:23.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1</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57568" behindDoc="0" locked="0" layoutInCell="1" allowOverlap="1" wp14:anchorId="478D9B24" wp14:editId="1E858B4C">
                <wp:simplePos x="0" y="0"/>
                <wp:positionH relativeFrom="column">
                  <wp:posOffset>1200150</wp:posOffset>
                </wp:positionH>
                <wp:positionV relativeFrom="paragraph">
                  <wp:posOffset>1432560</wp:posOffset>
                </wp:positionV>
                <wp:extent cx="314325" cy="297180"/>
                <wp:effectExtent l="0" t="4445" r="1905" b="3175"/>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 o:spid="_x0000_s1148" type="#_x0000_t202" style="position:absolute;left:0;text-align:left;margin-left:94.5pt;margin-top:112.8pt;width:24.75pt;height:23.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58592" behindDoc="0" locked="0" layoutInCell="1" allowOverlap="1" wp14:anchorId="043DA693" wp14:editId="4C2BFF36">
                <wp:simplePos x="0" y="0"/>
                <wp:positionH relativeFrom="column">
                  <wp:posOffset>1733550</wp:posOffset>
                </wp:positionH>
                <wp:positionV relativeFrom="paragraph">
                  <wp:posOffset>1813560</wp:posOffset>
                </wp:positionV>
                <wp:extent cx="314325" cy="297180"/>
                <wp:effectExtent l="0" t="4445" r="1905" b="3175"/>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 o:spid="_x0000_s1149" type="#_x0000_t202" style="position:absolute;left:0;text-align:left;margin-left:136.5pt;margin-top:142.8pt;width:24.75pt;height:23.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59616" behindDoc="0" locked="0" layoutInCell="1" allowOverlap="1" wp14:anchorId="4EEAA218" wp14:editId="1A5946A4">
                <wp:simplePos x="0" y="0"/>
                <wp:positionH relativeFrom="column">
                  <wp:posOffset>3067050</wp:posOffset>
                </wp:positionH>
                <wp:positionV relativeFrom="paragraph">
                  <wp:posOffset>1432560</wp:posOffset>
                </wp:positionV>
                <wp:extent cx="314325" cy="297180"/>
                <wp:effectExtent l="0" t="4445" r="1905" b="3175"/>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3" o:spid="_x0000_s1150" type="#_x0000_t202" style="position:absolute;left:0;text-align:left;margin-left:241.5pt;margin-top:112.8pt;width:24.75pt;height:23.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60640" behindDoc="0" locked="0" layoutInCell="1" allowOverlap="1" wp14:anchorId="6DF7C5D6" wp14:editId="556D8ECA">
                <wp:simplePos x="0" y="0"/>
                <wp:positionH relativeFrom="column">
                  <wp:posOffset>3000375</wp:posOffset>
                </wp:positionH>
                <wp:positionV relativeFrom="paragraph">
                  <wp:posOffset>1813560</wp:posOffset>
                </wp:positionV>
                <wp:extent cx="314325" cy="297180"/>
                <wp:effectExtent l="0" t="4445" r="1905" b="3175"/>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n</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2" o:spid="_x0000_s1151" type="#_x0000_t202" style="position:absolute;left:0;text-align:left;margin-left:236.25pt;margin-top:142.8pt;width:24.75pt;height:23.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n</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61664" behindDoc="0" locked="0" layoutInCell="1" allowOverlap="1" wp14:anchorId="670BB286" wp14:editId="46CCA209">
                <wp:simplePos x="0" y="0"/>
                <wp:positionH relativeFrom="column">
                  <wp:posOffset>3867150</wp:posOffset>
                </wp:positionH>
                <wp:positionV relativeFrom="paragraph">
                  <wp:posOffset>1524000</wp:posOffset>
                </wp:positionV>
                <wp:extent cx="314325" cy="297180"/>
                <wp:effectExtent l="0" t="635" r="1905" b="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n</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 o:spid="_x0000_s1152" type="#_x0000_t202" style="position:absolute;left:0;text-align:left;margin-left:304.5pt;margin-top:120pt;width:24.75pt;height:23.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n</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62688" behindDoc="0" locked="0" layoutInCell="1" allowOverlap="1" wp14:anchorId="33710791" wp14:editId="123C066B">
                <wp:simplePos x="0" y="0"/>
                <wp:positionH relativeFrom="column">
                  <wp:posOffset>3867150</wp:posOffset>
                </wp:positionH>
                <wp:positionV relativeFrom="paragraph">
                  <wp:posOffset>571500</wp:posOffset>
                </wp:positionV>
                <wp:extent cx="314325" cy="297180"/>
                <wp:effectExtent l="0" t="635" r="1905" b="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0" o:spid="_x0000_s1153" type="#_x0000_t202" style="position:absolute;left:0;text-align:left;margin-left:304.5pt;margin-top:45pt;width:24.75pt;height:23.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v:textbox>
              </v:shape>
            </w:pict>
          </mc:Fallback>
        </mc:AlternateContent>
      </w:r>
      <w:r>
        <w:rPr>
          <w:rFonts w:ascii="宋体" w:hAnsi="宋体"/>
          <w:noProof/>
          <w:color w:val="000000"/>
          <w:szCs w:val="21"/>
        </w:rPr>
        <mc:AlternateContent>
          <mc:Choice Requires="wps">
            <w:drawing>
              <wp:anchor distT="0" distB="0" distL="114300" distR="114300" simplePos="0" relativeHeight="251763712" behindDoc="0" locked="0" layoutInCell="1" allowOverlap="1" wp14:anchorId="23CEE7F4" wp14:editId="53A52E24">
                <wp:simplePos x="0" y="0"/>
                <wp:positionH relativeFrom="column">
                  <wp:posOffset>3133725</wp:posOffset>
                </wp:positionH>
                <wp:positionV relativeFrom="paragraph">
                  <wp:posOffset>0</wp:posOffset>
                </wp:positionV>
                <wp:extent cx="314325" cy="297180"/>
                <wp:effectExtent l="0" t="635" r="1905" b="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9" o:spid="_x0000_s1154" type="#_x0000_t202" style="position:absolute;left:0;text-align:left;margin-left:246.75pt;margin-top:0;width:24.75pt;height:23.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22"/>
                      </w:tblGrid>
                      <w:tr w:rsidR="0030574D">
                        <w:trPr>
                          <w:tblCellSpacing w:w="0" w:type="dxa"/>
                        </w:trPr>
                        <w:tc>
                          <w:tcPr>
                            <w:tcW w:w="222" w:type="dxa"/>
                            <w:vAlign w:val="center"/>
                          </w:tcPr>
                          <w:p w:rsidR="0030574D" w:rsidRDefault="0030574D">
                            <w:r>
                              <w:t>m</w:t>
                            </w:r>
                          </w:p>
                        </w:tc>
                      </w:tr>
                    </w:tbl>
                    <w:p w:rsidR="0030574D" w:rsidRDefault="0030574D" w:rsidP="0030574D">
                      <w:pPr>
                        <w:widowControl/>
                        <w:jc w:val="left"/>
                        <w:rPr>
                          <w:rFonts w:ascii="宋体" w:hAnsi="宋体" w:cs="宋体"/>
                          <w:kern w:val="0"/>
                          <w:sz w:val="24"/>
                        </w:rPr>
                      </w:pPr>
                    </w:p>
                  </w:txbxContent>
                </v:textbox>
              </v:shape>
            </w:pict>
          </mc:Fallback>
        </mc:AlternateContent>
      </w: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p>
    <w:p w:rsidR="0030574D" w:rsidRDefault="0030574D" w:rsidP="0030574D">
      <w:pPr>
        <w:snapToGrid w:val="0"/>
        <w:spacing w:line="0" w:lineRule="atLeast"/>
        <w:rPr>
          <w:rFonts w:ascii="宋体" w:hAnsi="宋体"/>
          <w:color w:val="000000"/>
          <w:szCs w:val="21"/>
        </w:rPr>
      </w:pPr>
      <w:r>
        <w:rPr>
          <w:rFonts w:ascii="宋体" w:hAnsi="宋体"/>
          <w:noProof/>
          <w:color w:val="000000"/>
          <w:szCs w:val="21"/>
        </w:rPr>
        <mc:AlternateContent>
          <mc:Choice Requires="wps">
            <w:drawing>
              <wp:anchor distT="0" distB="0" distL="114300" distR="114300" simplePos="0" relativeHeight="251764736" behindDoc="0" locked="0" layoutInCell="1" allowOverlap="1" wp14:anchorId="02E80541" wp14:editId="1A1E50DA">
                <wp:simplePos x="0" y="0"/>
                <wp:positionH relativeFrom="column">
                  <wp:posOffset>1866900</wp:posOffset>
                </wp:positionH>
                <wp:positionV relativeFrom="paragraph">
                  <wp:posOffset>0</wp:posOffset>
                </wp:positionV>
                <wp:extent cx="1466850" cy="297180"/>
                <wp:effectExtent l="0" t="0" r="1905" b="254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74D" w:rsidRDefault="0030574D" w:rsidP="0030574D">
                            <w:pPr>
                              <w:jc w:val="center"/>
                            </w:pPr>
                            <w:r>
                              <w:rPr>
                                <w:rFonts w:hint="eastAsia"/>
                              </w:rPr>
                              <w:t>全局</w:t>
                            </w:r>
                            <w:r>
                              <w:t>E-R</w:t>
                            </w:r>
                            <w:r>
                              <w:rPr>
                                <w:rFonts w:hint="eastAsia"/>
                              </w:rPr>
                              <w:t>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8" o:spid="_x0000_s1155" type="#_x0000_t202" style="position:absolute;left:0;text-align:left;margin-left:147pt;margin-top:0;width:115.5pt;height:23.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" filled="f" stroked="f">
                <v:textbox>
                  <w:txbxContent>
                    <w:p w:rsidR="0030574D" w:rsidRDefault="0030574D" w:rsidP="0030574D">
                      <w:pPr>
                        <w:jc w:val="center"/>
                      </w:pPr>
                      <w:r>
                        <w:rPr>
                          <w:rFonts w:hint="eastAsia"/>
                        </w:rPr>
                        <w:t>全局</w:t>
                      </w:r>
                      <w:r>
                        <w:t>E-R</w:t>
                      </w:r>
                      <w:r>
                        <w:rPr>
                          <w:rFonts w:hint="eastAsia"/>
                        </w:rPr>
                        <w:t>图</w:t>
                      </w:r>
                    </w:p>
                  </w:txbxContent>
                </v:textbox>
              </v:shape>
            </w:pict>
          </mc:Fallback>
        </mc:AlternateContent>
      </w:r>
    </w:p>
    <w:p w:rsidR="0030574D" w:rsidRDefault="0030574D" w:rsidP="0030574D">
      <w:pPr>
        <w:snapToGrid w:val="0"/>
        <w:spacing w:line="0" w:lineRule="atLeast"/>
        <w:rPr>
          <w:rFonts w:ascii="宋体" w:hAnsi="宋体"/>
          <w:color w:val="000000"/>
          <w:szCs w:val="21"/>
        </w:rPr>
      </w:pPr>
      <w:r>
        <w:rPr>
          <w:rFonts w:ascii="宋体" w:hAnsi="宋体" w:hint="eastAsia"/>
          <w:color w:val="000000"/>
          <w:szCs w:val="21"/>
        </w:rPr>
        <w:t>为避免图形复杂，下面给出各实体属性：</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单位：单位名、电话</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学生：学号、姓名、性别、年龄</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教师：教师号、姓名、性别、职称</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课程：编号、课程号</w:t>
      </w:r>
    </w:p>
    <w:p w:rsidR="0030574D" w:rsidRDefault="0030574D" w:rsidP="0030574D">
      <w:pPr>
        <w:snapToGrid w:val="0"/>
        <w:spacing w:line="0" w:lineRule="atLeast"/>
        <w:rPr>
          <w:rFonts w:ascii="宋体" w:hAnsi="宋体"/>
          <w:color w:val="000000"/>
          <w:szCs w:val="21"/>
        </w:rPr>
      </w:pPr>
      <w:r>
        <w:rPr>
          <w:rFonts w:ascii="宋体" w:hAnsi="宋体" w:hint="eastAsia"/>
          <w:color w:val="000000"/>
          <w:szCs w:val="21"/>
        </w:rPr>
        <w:t>（</w:t>
      </w:r>
      <w:r>
        <w:rPr>
          <w:rFonts w:ascii="宋体" w:hAnsi="宋体"/>
          <w:color w:val="000000"/>
          <w:szCs w:val="21"/>
        </w:rPr>
        <w:t>3</w:t>
      </w:r>
      <w:r>
        <w:rPr>
          <w:rFonts w:ascii="宋体" w:hAnsi="宋体" w:hint="eastAsia"/>
          <w:color w:val="000000"/>
          <w:szCs w:val="21"/>
        </w:rPr>
        <w:t>）．该全局</w:t>
      </w:r>
      <w:r>
        <w:rPr>
          <w:rFonts w:ascii="宋体" w:hAnsi="宋体"/>
          <w:color w:val="000000"/>
          <w:szCs w:val="21"/>
        </w:rPr>
        <w:t>E-R</w:t>
      </w:r>
      <w:r>
        <w:rPr>
          <w:rFonts w:ascii="宋体" w:hAnsi="宋体" w:hint="eastAsia"/>
          <w:color w:val="000000"/>
          <w:szCs w:val="21"/>
        </w:rPr>
        <w:t>图转换为等价的关系模型表示的数据库逻辑结构如下：</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单位（单位名，电话）</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教师（教师号，姓名，性别，职称，单位名）</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课程（课程编号，课程名，单位名）</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学生（学号，姓名，性别，年龄，单位名）</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讲授（教师号，课程编号）</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选修（学号，课程编号）</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四、简答题</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数据库设计一般分为哪几个阶段，每个阶段的主要任务是什么？</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解答：（1）数据库设计分为6个阶段：需求分析、概念结构设计、逻辑结构设计、物理结构设计、数据库实施、数据库运行和维护。</w:t>
      </w:r>
    </w:p>
    <w:p w:rsidR="0030574D" w:rsidRDefault="0030574D" w:rsidP="0030574D">
      <w:pPr>
        <w:snapToGrid w:val="0"/>
        <w:spacing w:line="0" w:lineRule="atLeast"/>
        <w:ind w:firstLineChars="200" w:firstLine="420"/>
        <w:rPr>
          <w:rFonts w:ascii="宋体" w:hAnsi="宋体"/>
          <w:color w:val="000000"/>
          <w:szCs w:val="21"/>
        </w:rPr>
      </w:pPr>
      <w:r>
        <w:rPr>
          <w:rFonts w:ascii="宋体" w:hAnsi="宋体" w:hint="eastAsia"/>
          <w:color w:val="000000"/>
          <w:szCs w:val="21"/>
        </w:rPr>
        <w:t>（2）各阶段任务如下：①需求分析：准确了解与分析用户需求（包括数据与处理）。②概念结构设计：通过对用户需求进行综合、归纳与抽象，形成一个独立于具体 DBMS 的概念模型。③逻辑结构设计：将概念结构转换为某个 DBMS 所支持的数据模型，并对其进行优化。④数据库物理设计：为逻辑数据模型选取一个最适合应用环境的物理结构（包括存储结构和存取方法）。⑤数据库实施：设计人员运用 DBMS 提供的数据语言、工具及宿主语言，根据逻辑设计和物理设计的结果建立数据库，编制与调试应用程序，组织数据入库，并进行试运行。 ⑥数据库运行和维护：在数据库系统运行过程中对其进行评价、调整与修改。</w:t>
      </w:r>
    </w:p>
    <w:p w:rsidR="00BC6666" w:rsidRDefault="00BC6666" w:rsidP="00F956CF">
      <w:pPr>
        <w:spacing w:line="0" w:lineRule="atLeast"/>
        <w:rPr>
          <w:rFonts w:hint="eastAsia"/>
          <w:sz w:val="15"/>
          <w:szCs w:val="15"/>
        </w:rPr>
      </w:pPr>
    </w:p>
    <w:p w:rsidR="00C66E05" w:rsidRDefault="00C66E05" w:rsidP="00F956CF">
      <w:pPr>
        <w:spacing w:line="0" w:lineRule="atLeast"/>
        <w:rPr>
          <w:rFonts w:hint="eastAsia"/>
          <w:sz w:val="15"/>
          <w:szCs w:val="15"/>
        </w:rPr>
      </w:pPr>
    </w:p>
    <w:p w:rsidR="00C66E05" w:rsidRPr="00A937F5" w:rsidRDefault="00C66E05" w:rsidP="00C66E05">
      <w:pPr>
        <w:spacing w:line="0" w:lineRule="atLeast"/>
        <w:jc w:val="center"/>
        <w:rPr>
          <w:rFonts w:hint="eastAsia"/>
          <w:b/>
          <w:color w:val="000000"/>
          <w:sz w:val="18"/>
          <w:szCs w:val="18"/>
        </w:rPr>
      </w:pPr>
      <w:r w:rsidRPr="00A937F5">
        <w:rPr>
          <w:rFonts w:hint="eastAsia"/>
          <w:b/>
          <w:color w:val="000000"/>
          <w:sz w:val="18"/>
          <w:szCs w:val="18"/>
        </w:rPr>
        <w:t>数据库系统概论复习资料：</w:t>
      </w:r>
    </w:p>
    <w:p w:rsidR="00C66E05" w:rsidRPr="00A937F5" w:rsidRDefault="00C66E05" w:rsidP="00C66E05">
      <w:pPr>
        <w:spacing w:line="0" w:lineRule="atLeast"/>
        <w:jc w:val="center"/>
        <w:rPr>
          <w:rFonts w:hint="eastAsia"/>
          <w:color w:val="000000"/>
          <w:sz w:val="18"/>
          <w:szCs w:val="18"/>
        </w:rPr>
      </w:pPr>
      <w:r w:rsidRPr="00A937F5">
        <w:rPr>
          <w:rFonts w:hint="eastAsia"/>
          <w:b/>
          <w:color w:val="000000"/>
          <w:sz w:val="18"/>
          <w:szCs w:val="18"/>
        </w:rPr>
        <w:t>第一章</w:t>
      </w:r>
      <w:r w:rsidRPr="00A937F5">
        <w:rPr>
          <w:rFonts w:hint="eastAsia"/>
          <w:color w:val="000000"/>
          <w:sz w:val="18"/>
          <w:szCs w:val="18"/>
        </w:rPr>
        <w:t>：</w:t>
      </w:r>
    </w:p>
    <w:p w:rsidR="00C66E05" w:rsidRPr="00A937F5" w:rsidRDefault="00C66E05" w:rsidP="00C66E05">
      <w:pPr>
        <w:spacing w:line="0" w:lineRule="atLeast"/>
        <w:rPr>
          <w:rFonts w:hint="eastAsia"/>
          <w:color w:val="000000"/>
          <w:sz w:val="18"/>
          <w:szCs w:val="18"/>
        </w:rPr>
      </w:pPr>
      <w:r w:rsidRPr="00A937F5">
        <w:rPr>
          <w:rFonts w:hint="eastAsia"/>
          <w:color w:val="000000"/>
          <w:sz w:val="18"/>
          <w:szCs w:val="18"/>
        </w:rPr>
        <w:t>一选择题：</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1．在数据管理技术的发展过程中，经历了人工管理阶段、文件系统阶段和数据库系统阶段。在这几个阶段中，数据独立性最高的是</w:t>
      </w:r>
      <w:r w:rsidRPr="00A937F5">
        <w:rPr>
          <w:rFonts w:hAnsi="宋体"/>
          <w:color w:val="000000"/>
          <w:sz w:val="18"/>
          <w:szCs w:val="18"/>
          <w:u w:val="single"/>
        </w:rPr>
        <w:t xml:space="preserve">      A         </w:t>
      </w:r>
      <w:r w:rsidRPr="00A937F5">
        <w:rPr>
          <w:rFonts w:hAnsi="宋体"/>
          <w:color w:val="000000"/>
          <w:sz w:val="18"/>
          <w:szCs w:val="18"/>
        </w:rPr>
        <w:t>阶段。</w:t>
      </w:r>
    </w:p>
    <w:p w:rsidR="00C66E05" w:rsidRPr="00A937F5" w:rsidRDefault="00C66E05" w:rsidP="00C66E05">
      <w:pPr>
        <w:pStyle w:val="a6"/>
        <w:snapToGrid w:val="0"/>
        <w:spacing w:line="0" w:lineRule="atLeast"/>
        <w:ind w:firstLine="480"/>
        <w:rPr>
          <w:rFonts w:hAnsi="宋体"/>
          <w:color w:val="000000"/>
          <w:sz w:val="18"/>
          <w:szCs w:val="18"/>
        </w:rPr>
      </w:pPr>
      <w:r w:rsidRPr="00A937F5">
        <w:rPr>
          <w:rFonts w:hAnsi="宋体"/>
          <w:color w:val="000000"/>
          <w:sz w:val="18"/>
          <w:szCs w:val="18"/>
          <w:highlight w:val="yellow"/>
        </w:rPr>
        <w:t>A．数据库系统</w:t>
      </w:r>
      <w:r w:rsidRPr="00A937F5">
        <w:rPr>
          <w:rFonts w:hAnsi="宋体"/>
          <w:color w:val="000000"/>
          <w:sz w:val="18"/>
          <w:szCs w:val="18"/>
        </w:rPr>
        <w:t xml:space="preserve">    B．文件系统     C．人工管理      D．数据项管理                </w:t>
      </w:r>
    </w:p>
    <w:p w:rsidR="00C66E05" w:rsidRPr="00A937F5" w:rsidRDefault="00C66E05" w:rsidP="00C66E05">
      <w:pPr>
        <w:pStyle w:val="a6"/>
        <w:snapToGrid w:val="0"/>
        <w:spacing w:line="0" w:lineRule="atLeast"/>
        <w:ind w:firstLine="480"/>
        <w:rPr>
          <w:rFonts w:hAnsi="宋体"/>
          <w:color w:val="000000"/>
          <w:sz w:val="18"/>
          <w:szCs w:val="18"/>
        </w:rPr>
      </w:pPr>
      <w:r w:rsidRPr="00A937F5">
        <w:rPr>
          <w:rFonts w:hAnsi="宋体"/>
          <w:color w:val="000000"/>
          <w:sz w:val="18"/>
          <w:szCs w:val="18"/>
        </w:rPr>
        <w:t>2．数据库的概念模型独立于</w:t>
      </w:r>
      <w:r w:rsidRPr="00A937F5">
        <w:rPr>
          <w:rFonts w:hAnsi="宋体"/>
          <w:color w:val="000000"/>
          <w:sz w:val="18"/>
          <w:szCs w:val="18"/>
          <w:u w:val="single"/>
        </w:rPr>
        <w:t xml:space="preserve">       A                 </w:t>
      </w:r>
      <w:r w:rsidRPr="00A937F5">
        <w:rPr>
          <w:rFonts w:hAnsi="宋体"/>
          <w:color w:val="000000"/>
          <w:sz w:val="18"/>
          <w:szCs w:val="18"/>
        </w:rPr>
        <w:t xml:space="preserve"> 。</w:t>
      </w:r>
    </w:p>
    <w:p w:rsidR="00C66E05" w:rsidRPr="00A937F5" w:rsidRDefault="00C66E05" w:rsidP="00C66E05">
      <w:pPr>
        <w:pStyle w:val="a6"/>
        <w:snapToGrid w:val="0"/>
        <w:spacing w:line="0" w:lineRule="atLeast"/>
        <w:ind w:firstLine="480"/>
        <w:rPr>
          <w:rFonts w:hAnsi="宋体"/>
          <w:color w:val="000000"/>
          <w:sz w:val="18"/>
          <w:szCs w:val="18"/>
        </w:rPr>
      </w:pPr>
      <w:r w:rsidRPr="00A937F5">
        <w:rPr>
          <w:rFonts w:hAnsi="宋体"/>
          <w:color w:val="000000"/>
          <w:sz w:val="18"/>
          <w:szCs w:val="18"/>
          <w:highlight w:val="yellow"/>
        </w:rPr>
        <w:t xml:space="preserve">A．具体的机器和DBMS  </w:t>
      </w:r>
      <w:r w:rsidRPr="00A937F5">
        <w:rPr>
          <w:rFonts w:hAnsi="宋体"/>
          <w:color w:val="000000"/>
          <w:sz w:val="18"/>
          <w:szCs w:val="18"/>
        </w:rPr>
        <w:t xml:space="preserve">   B．E-R图     C．信息世界             D．现实世界      </w:t>
      </w:r>
    </w:p>
    <w:p w:rsidR="00C66E05" w:rsidRPr="00A937F5" w:rsidRDefault="00C66E05" w:rsidP="00C66E05">
      <w:pPr>
        <w:pStyle w:val="a6"/>
        <w:snapToGrid w:val="0"/>
        <w:spacing w:line="0" w:lineRule="atLeast"/>
        <w:ind w:firstLine="480"/>
        <w:rPr>
          <w:rFonts w:hAnsi="宋体"/>
          <w:color w:val="000000"/>
          <w:sz w:val="18"/>
          <w:szCs w:val="18"/>
        </w:rPr>
      </w:pPr>
      <w:r w:rsidRPr="00A937F5">
        <w:rPr>
          <w:color w:val="000000"/>
          <w:sz w:val="18"/>
          <w:szCs w:val="18"/>
        </w:rPr>
        <w:t>3</w:t>
      </w:r>
      <w:r w:rsidRPr="00A937F5">
        <w:rPr>
          <w:rFonts w:hAnsi="宋体"/>
          <w:color w:val="000000"/>
          <w:sz w:val="18"/>
          <w:szCs w:val="18"/>
        </w:rPr>
        <w:t>．数据库的基本特点是</w:t>
      </w:r>
      <w:r w:rsidRPr="00A937F5">
        <w:rPr>
          <w:rFonts w:hAnsi="宋体"/>
          <w:color w:val="000000"/>
          <w:sz w:val="18"/>
          <w:szCs w:val="18"/>
          <w:u w:val="single"/>
        </w:rPr>
        <w:t xml:space="preserve">     B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A．(1)数据可以共享(或数据结构化)    (2)数据独立性   (3)数据冗余大，易移植            (4)统一管理和控制</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w:t>
      </w:r>
      <w:r w:rsidRPr="00A937F5">
        <w:rPr>
          <w:rFonts w:hAnsi="宋体"/>
          <w:color w:val="000000"/>
          <w:sz w:val="18"/>
          <w:szCs w:val="18"/>
          <w:highlight w:val="yellow"/>
        </w:rPr>
        <w:t>B．(1)数据可以共享(或数据结构化)    (2)数据独立性   (3)数据冗余小，易扩充            (4)统一管理和控制</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C．(1)数据可以共享(或数据结构化)    (2)数据互换性   (3)数据冗余小，易扩充            (4)统一管理和控制</w:t>
      </w:r>
    </w:p>
    <w:p w:rsidR="00C66E05" w:rsidRPr="00A937F5" w:rsidRDefault="00C66E05" w:rsidP="00C66E05">
      <w:pPr>
        <w:pStyle w:val="a6"/>
        <w:snapToGrid w:val="0"/>
        <w:spacing w:line="0" w:lineRule="atLeast"/>
        <w:ind w:firstLine="480"/>
        <w:rPr>
          <w:rFonts w:hAnsi="宋体"/>
          <w:color w:val="000000"/>
          <w:sz w:val="18"/>
          <w:szCs w:val="18"/>
        </w:rPr>
      </w:pPr>
      <w:r w:rsidRPr="00A937F5">
        <w:rPr>
          <w:rFonts w:hAnsi="宋体"/>
          <w:color w:val="000000"/>
          <w:sz w:val="18"/>
          <w:szCs w:val="18"/>
        </w:rPr>
        <w:t xml:space="preserve">D．(1)数据非结构化                  (2)数据独立性   (3)数据冗余小，易扩充            (4)统一管理和控制    </w:t>
      </w:r>
    </w:p>
    <w:p w:rsidR="00C66E05" w:rsidRPr="00A937F5" w:rsidRDefault="00C66E05" w:rsidP="00C66E05">
      <w:pPr>
        <w:pStyle w:val="a6"/>
        <w:snapToGrid w:val="0"/>
        <w:spacing w:line="0" w:lineRule="atLeast"/>
        <w:ind w:firstLine="480"/>
        <w:rPr>
          <w:rFonts w:hAnsi="宋体"/>
          <w:color w:val="000000"/>
          <w:sz w:val="18"/>
          <w:szCs w:val="18"/>
        </w:rPr>
      </w:pPr>
      <w:r w:rsidRPr="00A937F5">
        <w:rPr>
          <w:color w:val="000000"/>
          <w:sz w:val="18"/>
          <w:szCs w:val="18"/>
        </w:rPr>
        <w:t>4.</w:t>
      </w:r>
      <w:r w:rsidRPr="00A937F5">
        <w:rPr>
          <w:rFonts w:hAnsi="宋体"/>
          <w:color w:val="000000"/>
          <w:sz w:val="18"/>
          <w:szCs w:val="18"/>
          <w:u w:val="single"/>
        </w:rPr>
        <w:t xml:space="preserve">        B          </w:t>
      </w:r>
      <w:r w:rsidRPr="00A937F5">
        <w:rPr>
          <w:rFonts w:hAnsi="宋体"/>
          <w:color w:val="000000"/>
          <w:sz w:val="18"/>
          <w:szCs w:val="18"/>
        </w:rPr>
        <w:t>是存储在计算机内有结构的数据的集合。</w:t>
      </w:r>
    </w:p>
    <w:p w:rsidR="00C66E05" w:rsidRPr="00A937F5" w:rsidRDefault="00C66E05" w:rsidP="00C66E05">
      <w:pPr>
        <w:pStyle w:val="a6"/>
        <w:snapToGrid w:val="0"/>
        <w:spacing w:line="0" w:lineRule="atLeast"/>
        <w:ind w:firstLine="480"/>
        <w:rPr>
          <w:rFonts w:hAnsi="宋体"/>
          <w:color w:val="000000"/>
          <w:sz w:val="18"/>
          <w:szCs w:val="18"/>
        </w:rPr>
      </w:pPr>
      <w:r w:rsidRPr="00A937F5">
        <w:rPr>
          <w:rFonts w:hAnsi="宋体"/>
          <w:color w:val="000000"/>
          <w:sz w:val="18"/>
          <w:szCs w:val="18"/>
        </w:rPr>
        <w:t xml:space="preserve">A．数据库系统            </w:t>
      </w:r>
      <w:r w:rsidRPr="00A937F5">
        <w:rPr>
          <w:rFonts w:hAnsi="宋体"/>
          <w:color w:val="000000"/>
          <w:sz w:val="18"/>
          <w:szCs w:val="18"/>
          <w:highlight w:val="yellow"/>
        </w:rPr>
        <w:t xml:space="preserve"> B．数据库 </w:t>
      </w:r>
      <w:r w:rsidRPr="00A937F5">
        <w:rPr>
          <w:rFonts w:hAnsi="宋体"/>
          <w:color w:val="000000"/>
          <w:sz w:val="18"/>
          <w:szCs w:val="18"/>
        </w:rPr>
        <w:t xml:space="preserve">   C．数据库管理系统         D．数据结构     </w:t>
      </w:r>
    </w:p>
    <w:p w:rsidR="00C66E05" w:rsidRPr="00A937F5" w:rsidRDefault="00C66E05" w:rsidP="00C66E05">
      <w:pPr>
        <w:pStyle w:val="a6"/>
        <w:snapToGrid w:val="0"/>
        <w:spacing w:line="0" w:lineRule="atLeast"/>
        <w:ind w:firstLine="480"/>
        <w:rPr>
          <w:rFonts w:hAnsi="宋体"/>
          <w:color w:val="000000"/>
          <w:sz w:val="18"/>
          <w:szCs w:val="18"/>
        </w:rPr>
      </w:pPr>
      <w:r w:rsidRPr="00A937F5">
        <w:rPr>
          <w:rFonts w:hAnsi="宋体"/>
          <w:color w:val="000000"/>
          <w:sz w:val="18"/>
          <w:szCs w:val="18"/>
        </w:rPr>
        <w:lastRenderedPageBreak/>
        <w:t>5．数据库中存储的是</w:t>
      </w:r>
      <w:r w:rsidRPr="00A937F5">
        <w:rPr>
          <w:rFonts w:hAnsi="宋体"/>
          <w:color w:val="000000"/>
          <w:sz w:val="18"/>
          <w:szCs w:val="18"/>
          <w:u w:val="single"/>
        </w:rPr>
        <w:t xml:space="preserve">       C             </w:t>
      </w:r>
      <w:r w:rsidRPr="00A937F5">
        <w:rPr>
          <w:rFonts w:hAnsi="宋体"/>
          <w:color w:val="000000"/>
          <w:sz w:val="18"/>
          <w:szCs w:val="18"/>
        </w:rPr>
        <w:t>。</w:t>
      </w:r>
    </w:p>
    <w:p w:rsidR="00C66E05" w:rsidRPr="00A937F5" w:rsidRDefault="00C66E05" w:rsidP="00C66E05">
      <w:pPr>
        <w:pStyle w:val="a6"/>
        <w:snapToGrid w:val="0"/>
        <w:spacing w:line="0" w:lineRule="atLeast"/>
        <w:ind w:firstLine="480"/>
        <w:rPr>
          <w:rFonts w:hAnsi="宋体"/>
          <w:color w:val="000000"/>
          <w:sz w:val="18"/>
          <w:szCs w:val="18"/>
        </w:rPr>
      </w:pPr>
      <w:r w:rsidRPr="00A937F5">
        <w:rPr>
          <w:rFonts w:hAnsi="宋体"/>
          <w:color w:val="000000"/>
          <w:sz w:val="18"/>
          <w:szCs w:val="18"/>
        </w:rPr>
        <w:t xml:space="preserve">A．数据                B．数据模型    </w:t>
      </w:r>
      <w:r w:rsidRPr="00A937F5">
        <w:rPr>
          <w:rFonts w:hAnsi="宋体"/>
          <w:color w:val="000000"/>
          <w:sz w:val="18"/>
          <w:szCs w:val="18"/>
          <w:highlight w:val="yellow"/>
        </w:rPr>
        <w:t xml:space="preserve"> C．数据以及数据之间的联系 </w:t>
      </w:r>
      <w:r w:rsidRPr="00A937F5">
        <w:rPr>
          <w:rFonts w:hAnsi="宋体"/>
          <w:color w:val="000000"/>
          <w:sz w:val="18"/>
          <w:szCs w:val="18"/>
        </w:rPr>
        <w:t xml:space="preserve">   D．信息  </w:t>
      </w:r>
    </w:p>
    <w:p w:rsidR="00C66E05" w:rsidRPr="00A937F5" w:rsidRDefault="00C66E05" w:rsidP="00C66E05">
      <w:pPr>
        <w:pStyle w:val="a6"/>
        <w:snapToGrid w:val="0"/>
        <w:spacing w:line="0" w:lineRule="atLeast"/>
        <w:ind w:firstLine="480"/>
        <w:rPr>
          <w:rFonts w:hAnsi="宋体"/>
          <w:color w:val="000000"/>
          <w:sz w:val="18"/>
          <w:szCs w:val="18"/>
        </w:rPr>
      </w:pPr>
      <w:r w:rsidRPr="00A937F5">
        <w:rPr>
          <w:color w:val="000000"/>
          <w:sz w:val="18"/>
          <w:szCs w:val="18"/>
        </w:rPr>
        <w:t>6.</w:t>
      </w:r>
      <w:r w:rsidRPr="00A937F5">
        <w:rPr>
          <w:rFonts w:hAnsi="宋体"/>
          <w:color w:val="000000"/>
          <w:sz w:val="18"/>
          <w:szCs w:val="18"/>
        </w:rPr>
        <w:t xml:space="preserve"> 数据库中，数据的物理独立性是指</w:t>
      </w:r>
      <w:r w:rsidRPr="00A937F5">
        <w:rPr>
          <w:rFonts w:hAnsi="宋体"/>
          <w:color w:val="000000"/>
          <w:sz w:val="18"/>
          <w:szCs w:val="18"/>
          <w:u w:val="single"/>
        </w:rPr>
        <w:t xml:space="preserve">      D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A．数据库与数据库管理系统的相互独立      B．用户程序与DBMS的相互独立</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C．</w:t>
      </w:r>
      <w:r w:rsidRPr="00A937F5">
        <w:rPr>
          <w:rFonts w:hAnsi="宋体"/>
          <w:color w:val="000000"/>
          <w:sz w:val="18"/>
          <w:szCs w:val="18"/>
          <w:highlight w:val="yellow"/>
        </w:rPr>
        <w:t>用户的应用程序与存储在磁盘上数据库中的数据是相互独立的</w:t>
      </w:r>
      <w:r w:rsidRPr="00A937F5">
        <w:rPr>
          <w:rFonts w:hAnsi="宋体"/>
          <w:color w:val="000000"/>
          <w:sz w:val="18"/>
          <w:szCs w:val="18"/>
        </w:rPr>
        <w:t xml:space="preserve">  D．应用程序与数据库中数据的逻辑结构相互独立   答案：C</w:t>
      </w:r>
    </w:p>
    <w:p w:rsidR="00C66E05" w:rsidRPr="00A937F5" w:rsidRDefault="00C66E05" w:rsidP="00C66E05">
      <w:pPr>
        <w:pStyle w:val="a6"/>
        <w:snapToGrid w:val="0"/>
        <w:spacing w:line="0" w:lineRule="atLeast"/>
        <w:rPr>
          <w:rFonts w:hAnsi="宋体"/>
          <w:color w:val="000000"/>
          <w:sz w:val="18"/>
          <w:szCs w:val="18"/>
        </w:rPr>
      </w:pPr>
      <w:r w:rsidRPr="00A937F5">
        <w:rPr>
          <w:color w:val="000000"/>
          <w:sz w:val="18"/>
          <w:szCs w:val="18"/>
        </w:rPr>
        <w:t>7.</w:t>
      </w:r>
      <w:r w:rsidRPr="00A937F5">
        <w:rPr>
          <w:rFonts w:hAnsi="宋体"/>
          <w:color w:val="000000"/>
          <w:sz w:val="18"/>
          <w:szCs w:val="18"/>
        </w:rPr>
        <w:t xml:space="preserve"> ．数据库的特点之一是数据的共享，严格地讲，这里的数据共享是指 </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A．同一个应用中的多个程序共享一个数据集合   B．多个用户、同一种语言共享数据</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C．多个用户共享一个数据文件  D．</w:t>
      </w:r>
      <w:r w:rsidRPr="00A937F5">
        <w:rPr>
          <w:rFonts w:hAnsi="宋体"/>
          <w:color w:val="000000"/>
          <w:sz w:val="18"/>
          <w:szCs w:val="18"/>
          <w:highlight w:val="yellow"/>
        </w:rPr>
        <w:t>多种应用、多种语言、多个用户相互覆盖地使用数据集合</w:t>
      </w:r>
      <w:r w:rsidRPr="00A937F5">
        <w:rPr>
          <w:rFonts w:hAnsi="宋体"/>
          <w:color w:val="000000"/>
          <w:sz w:val="18"/>
          <w:szCs w:val="18"/>
        </w:rPr>
        <w:t xml:space="preserve">                       答案：D</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8.据库系统的核心是</w:t>
      </w:r>
      <w:r w:rsidRPr="00A937F5">
        <w:rPr>
          <w:rFonts w:hAnsi="宋体"/>
          <w:color w:val="000000"/>
          <w:sz w:val="18"/>
          <w:szCs w:val="18"/>
          <w:u w:val="single"/>
        </w:rPr>
        <w:t xml:space="preserve">                  </w:t>
      </w:r>
      <w:r w:rsidRPr="00A937F5">
        <w:rPr>
          <w:rFonts w:hAnsi="宋体"/>
          <w:color w:val="000000"/>
          <w:sz w:val="18"/>
          <w:szCs w:val="18"/>
        </w:rPr>
        <w:t xml:space="preserve"> 。</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A．数据库      B．</w:t>
      </w:r>
      <w:r w:rsidRPr="00A937F5">
        <w:rPr>
          <w:rFonts w:hAnsi="宋体"/>
          <w:color w:val="000000"/>
          <w:sz w:val="18"/>
          <w:szCs w:val="18"/>
          <w:highlight w:val="yellow"/>
        </w:rPr>
        <w:t>数据库管理系统</w:t>
      </w:r>
      <w:r w:rsidRPr="00A937F5">
        <w:rPr>
          <w:rFonts w:hAnsi="宋体"/>
          <w:color w:val="000000"/>
          <w:sz w:val="18"/>
          <w:szCs w:val="18"/>
        </w:rPr>
        <w:t xml:space="preserve">      C．数据模型    D．软件工具                                          答案：B</w:t>
      </w:r>
    </w:p>
    <w:p w:rsidR="00C66E05" w:rsidRPr="00A937F5" w:rsidRDefault="00C66E05" w:rsidP="00C66E05">
      <w:pPr>
        <w:pStyle w:val="a6"/>
        <w:snapToGrid w:val="0"/>
        <w:spacing w:line="0" w:lineRule="atLeast"/>
        <w:rPr>
          <w:rFonts w:hAnsi="宋体"/>
          <w:color w:val="000000"/>
          <w:sz w:val="18"/>
          <w:szCs w:val="18"/>
        </w:rPr>
      </w:pPr>
      <w:r w:rsidRPr="00A937F5">
        <w:rPr>
          <w:color w:val="000000"/>
          <w:sz w:val="18"/>
          <w:szCs w:val="18"/>
        </w:rPr>
        <w:t>9.</w:t>
      </w:r>
      <w:r w:rsidRPr="00A937F5">
        <w:rPr>
          <w:rFonts w:hAnsi="宋体"/>
          <w:color w:val="000000"/>
          <w:sz w:val="18"/>
          <w:szCs w:val="18"/>
        </w:rPr>
        <w:t xml:space="preserve"> 下述关于数据库系统的正确叙述是</w:t>
      </w:r>
      <w:r w:rsidRPr="00A937F5">
        <w:rPr>
          <w:rFonts w:hAnsi="宋体"/>
          <w:color w:val="000000"/>
          <w:sz w:val="18"/>
          <w:szCs w:val="18"/>
          <w:u w:val="single"/>
        </w:rPr>
        <w:t xml:space="preserve">                </w:t>
      </w:r>
      <w:r w:rsidRPr="00A937F5">
        <w:rPr>
          <w:rFonts w:hAnsi="宋体"/>
          <w:color w:val="000000"/>
          <w:sz w:val="18"/>
          <w:szCs w:val="18"/>
        </w:rPr>
        <w:t xml:space="preserve"> 。</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w:t>
      </w:r>
      <w:r w:rsidRPr="00A937F5">
        <w:rPr>
          <w:rFonts w:hAnsi="宋体"/>
          <w:color w:val="000000"/>
          <w:sz w:val="18"/>
          <w:szCs w:val="18"/>
          <w:highlight w:val="yellow"/>
        </w:rPr>
        <w:t>数据库系统减少了数据冗余</w:t>
      </w:r>
      <w:r w:rsidRPr="00A937F5">
        <w:rPr>
          <w:rFonts w:hAnsi="宋体"/>
          <w:color w:val="000000"/>
          <w:sz w:val="18"/>
          <w:szCs w:val="18"/>
        </w:rPr>
        <w:t xml:space="preserve">  B．数据库系统避免了一切冗余  C．数据库系统中数据的一致性是指数据类型一致</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D．数据库系统比文件系统能管理更多的数据                    答案：A</w:t>
      </w:r>
    </w:p>
    <w:p w:rsidR="00C66E05" w:rsidRPr="00A937F5" w:rsidRDefault="00C66E05" w:rsidP="00C66E05">
      <w:pPr>
        <w:pStyle w:val="a6"/>
        <w:snapToGrid w:val="0"/>
        <w:spacing w:line="0" w:lineRule="atLeast"/>
        <w:ind w:left="540" w:hangingChars="300" w:hanging="540"/>
        <w:rPr>
          <w:rFonts w:hAnsi="宋体"/>
          <w:color w:val="000000"/>
          <w:sz w:val="18"/>
          <w:szCs w:val="18"/>
        </w:rPr>
      </w:pPr>
      <w:r w:rsidRPr="00A937F5">
        <w:rPr>
          <w:color w:val="000000"/>
          <w:sz w:val="18"/>
          <w:szCs w:val="18"/>
        </w:rPr>
        <w:t>10.</w:t>
      </w:r>
      <w:r w:rsidRPr="00A937F5">
        <w:rPr>
          <w:rFonts w:hAnsi="宋体"/>
          <w:color w:val="000000"/>
          <w:sz w:val="18"/>
          <w:szCs w:val="18"/>
        </w:rPr>
        <w:t xml:space="preserve"> 数将数据库的结构划分成多个层次，是为了提高数据库的</w:t>
      </w:r>
      <w:r w:rsidRPr="00A937F5">
        <w:rPr>
          <w:rFonts w:hAnsi="宋体"/>
          <w:color w:val="000000"/>
          <w:sz w:val="18"/>
          <w:szCs w:val="18"/>
          <w:u w:val="single"/>
        </w:rPr>
        <w:t xml:space="preserve">     ①    </w:t>
      </w:r>
      <w:r w:rsidRPr="00A937F5">
        <w:rPr>
          <w:rFonts w:hAnsi="宋体"/>
          <w:color w:val="000000"/>
          <w:sz w:val="18"/>
          <w:szCs w:val="18"/>
        </w:rPr>
        <w:t>和</w:t>
      </w:r>
      <w:r w:rsidRPr="00A937F5">
        <w:rPr>
          <w:rFonts w:hAnsi="宋体"/>
          <w:color w:val="000000"/>
          <w:sz w:val="18"/>
          <w:szCs w:val="18"/>
          <w:u w:val="single"/>
        </w:rPr>
        <w:t xml:space="preserve">    ②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①A．数据独立性    B．</w:t>
      </w:r>
      <w:r w:rsidRPr="00A937F5">
        <w:rPr>
          <w:rFonts w:hAnsi="宋体"/>
          <w:color w:val="000000"/>
          <w:sz w:val="18"/>
          <w:szCs w:val="18"/>
          <w:highlight w:val="yellow"/>
        </w:rPr>
        <w:t>逻辑独立性</w:t>
      </w:r>
      <w:r w:rsidRPr="00A937F5">
        <w:rPr>
          <w:rFonts w:hAnsi="宋体"/>
          <w:color w:val="000000"/>
          <w:sz w:val="18"/>
          <w:szCs w:val="18"/>
        </w:rPr>
        <w:t xml:space="preserve">   C．管理规范性    D．数据的共享</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②A．数据独立性    B．</w:t>
      </w:r>
      <w:r w:rsidRPr="00A937F5">
        <w:rPr>
          <w:rFonts w:hAnsi="宋体"/>
          <w:color w:val="000000"/>
          <w:sz w:val="18"/>
          <w:szCs w:val="18"/>
          <w:highlight w:val="yellow"/>
        </w:rPr>
        <w:t>物理独立性</w:t>
      </w:r>
      <w:r w:rsidRPr="00A937F5">
        <w:rPr>
          <w:rFonts w:hAnsi="宋体"/>
          <w:color w:val="000000"/>
          <w:sz w:val="18"/>
          <w:szCs w:val="18"/>
        </w:rPr>
        <w:t xml:space="preserve">     C．逻辑独立性    D．管理规范性          答案：①B    ②B</w:t>
      </w:r>
    </w:p>
    <w:p w:rsidR="00C66E05" w:rsidRPr="00A937F5" w:rsidRDefault="00C66E05" w:rsidP="00C66E05">
      <w:pPr>
        <w:pStyle w:val="a6"/>
        <w:snapToGrid w:val="0"/>
        <w:spacing w:line="0" w:lineRule="atLeast"/>
        <w:rPr>
          <w:rFonts w:hAnsi="宋体"/>
          <w:color w:val="000000"/>
          <w:sz w:val="18"/>
          <w:szCs w:val="18"/>
        </w:rPr>
      </w:pPr>
      <w:r w:rsidRPr="00A937F5">
        <w:rPr>
          <w:color w:val="000000"/>
          <w:sz w:val="18"/>
          <w:szCs w:val="18"/>
        </w:rPr>
        <w:t>11.</w:t>
      </w:r>
      <w:r w:rsidRPr="00A937F5">
        <w:rPr>
          <w:rFonts w:hAnsi="宋体"/>
          <w:color w:val="000000"/>
          <w:sz w:val="18"/>
          <w:szCs w:val="18"/>
        </w:rPr>
        <w:t xml:space="preserve"> 数据库(DB)、数据库系统(DBS)和数据库管理系统(DBMS)三者之间的关系是</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w:t>
      </w:r>
      <w:r w:rsidRPr="00A937F5">
        <w:rPr>
          <w:rFonts w:hAnsi="宋体"/>
          <w:color w:val="000000"/>
          <w:sz w:val="18"/>
          <w:szCs w:val="18"/>
          <w:highlight w:val="yellow"/>
        </w:rPr>
        <w:t>DBS包括DB和DBMS</w:t>
      </w:r>
      <w:r w:rsidRPr="00A937F5">
        <w:rPr>
          <w:rFonts w:hAnsi="宋体"/>
          <w:color w:val="000000"/>
          <w:sz w:val="18"/>
          <w:szCs w:val="18"/>
        </w:rPr>
        <w:t xml:space="preserve">       B．DDMS包括DB和DBS    C．DB包括DBS和DBMS       D．DBS就是DB，也就是DBMS                                   答案：A</w:t>
      </w:r>
    </w:p>
    <w:p w:rsidR="00C66E05" w:rsidRPr="00A937F5" w:rsidRDefault="00C66E05" w:rsidP="00C66E05">
      <w:pPr>
        <w:pStyle w:val="a6"/>
        <w:snapToGrid w:val="0"/>
        <w:spacing w:line="0" w:lineRule="atLeast"/>
        <w:rPr>
          <w:rFonts w:hAnsi="宋体"/>
          <w:color w:val="000000"/>
          <w:sz w:val="18"/>
          <w:szCs w:val="18"/>
        </w:rPr>
      </w:pPr>
      <w:r w:rsidRPr="00A937F5">
        <w:rPr>
          <w:color w:val="000000"/>
          <w:sz w:val="18"/>
          <w:szCs w:val="18"/>
        </w:rPr>
        <w:t>12.</w:t>
      </w:r>
      <w:r w:rsidRPr="00A937F5">
        <w:rPr>
          <w:rFonts w:hAnsi="宋体"/>
          <w:color w:val="000000"/>
          <w:sz w:val="18"/>
          <w:szCs w:val="18"/>
        </w:rPr>
        <w:t xml:space="preserve"> 在数据库中，产生数据不一致的根本原因是 </w:t>
      </w:r>
      <w:r w:rsidRPr="00A937F5">
        <w:rPr>
          <w:rFonts w:hAnsi="宋体"/>
          <w:color w:val="000000"/>
          <w:sz w:val="18"/>
          <w:szCs w:val="18"/>
          <w:u w:val="single"/>
        </w:rPr>
        <w:t xml:space="preserve">              </w:t>
      </w:r>
      <w:r w:rsidRPr="00A937F5">
        <w:rPr>
          <w:rFonts w:hAnsi="宋体"/>
          <w:color w:val="000000"/>
          <w:sz w:val="18"/>
          <w:szCs w:val="18"/>
        </w:rPr>
        <w:t xml:space="preserve"> 。</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A．数据存储量太大    B．没有严格保护数据    C．未对数据进行完整性控制    D．</w:t>
      </w:r>
      <w:r w:rsidRPr="00A937F5">
        <w:rPr>
          <w:rFonts w:hAnsi="宋体"/>
          <w:color w:val="000000"/>
          <w:sz w:val="18"/>
          <w:szCs w:val="18"/>
          <w:highlight w:val="yellow"/>
        </w:rPr>
        <w:t>数据冗余</w:t>
      </w:r>
      <w:r w:rsidRPr="00A937F5">
        <w:rPr>
          <w:rFonts w:hAnsi="宋体"/>
          <w:color w:val="000000"/>
          <w:sz w:val="18"/>
          <w:szCs w:val="18"/>
        </w:rPr>
        <w:t xml:space="preserve">    答案：D</w:t>
      </w:r>
    </w:p>
    <w:p w:rsidR="00C66E05" w:rsidRPr="00A937F5" w:rsidRDefault="00C66E05" w:rsidP="00C66E05">
      <w:pPr>
        <w:pStyle w:val="a6"/>
        <w:snapToGrid w:val="0"/>
        <w:spacing w:line="0" w:lineRule="atLeast"/>
        <w:rPr>
          <w:rFonts w:hAnsi="宋体"/>
          <w:color w:val="000000"/>
          <w:sz w:val="18"/>
          <w:szCs w:val="18"/>
        </w:rPr>
      </w:pPr>
      <w:r w:rsidRPr="00A937F5">
        <w:rPr>
          <w:color w:val="000000"/>
          <w:sz w:val="18"/>
          <w:szCs w:val="18"/>
        </w:rPr>
        <w:t>13.</w:t>
      </w:r>
      <w:r w:rsidRPr="00A937F5">
        <w:rPr>
          <w:rFonts w:hAnsi="宋体"/>
          <w:color w:val="000000"/>
          <w:sz w:val="18"/>
          <w:szCs w:val="18"/>
        </w:rPr>
        <w:t xml:space="preserve"> 数据库管理系统(DBMS)是</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A．数学软件                B．应用软件    C．计算机辅助设计          D．</w:t>
      </w:r>
      <w:r w:rsidRPr="00A937F5">
        <w:rPr>
          <w:rFonts w:hAnsi="宋体"/>
          <w:color w:val="000000"/>
          <w:sz w:val="18"/>
          <w:szCs w:val="18"/>
          <w:highlight w:val="yellow"/>
        </w:rPr>
        <w:t>系统软件</w:t>
      </w:r>
      <w:r w:rsidRPr="00A937F5">
        <w:rPr>
          <w:rFonts w:hAnsi="宋体"/>
          <w:color w:val="000000"/>
          <w:sz w:val="18"/>
          <w:szCs w:val="18"/>
        </w:rPr>
        <w:t xml:space="preserve">    答案：D</w:t>
      </w:r>
    </w:p>
    <w:p w:rsidR="00C66E05" w:rsidRPr="00A937F5" w:rsidRDefault="00C66E05" w:rsidP="00C66E05">
      <w:pPr>
        <w:pStyle w:val="a6"/>
        <w:snapToGrid w:val="0"/>
        <w:spacing w:line="0" w:lineRule="atLeast"/>
        <w:rPr>
          <w:rFonts w:hAnsi="宋体"/>
          <w:color w:val="000000"/>
          <w:sz w:val="18"/>
          <w:szCs w:val="18"/>
        </w:rPr>
      </w:pPr>
      <w:r w:rsidRPr="00A937F5">
        <w:rPr>
          <w:color w:val="000000"/>
          <w:sz w:val="18"/>
          <w:szCs w:val="18"/>
        </w:rPr>
        <w:t>14.</w:t>
      </w:r>
      <w:r w:rsidRPr="00A937F5">
        <w:rPr>
          <w:rFonts w:hAnsi="宋体"/>
          <w:color w:val="000000"/>
          <w:sz w:val="18"/>
          <w:szCs w:val="18"/>
        </w:rPr>
        <w:t xml:space="preserve"> 数据库管理系统(DBMS)的主要功能是</w:t>
      </w:r>
      <w:r w:rsidRPr="00A937F5">
        <w:rPr>
          <w:rFonts w:hAnsi="宋体"/>
          <w:color w:val="000000"/>
          <w:sz w:val="18"/>
          <w:szCs w:val="18"/>
          <w:u w:val="single"/>
        </w:rPr>
        <w:t xml:space="preserve">               </w:t>
      </w:r>
      <w:r w:rsidRPr="00A937F5">
        <w:rPr>
          <w:rFonts w:hAnsi="宋体"/>
          <w:color w:val="000000"/>
          <w:sz w:val="18"/>
          <w:szCs w:val="18"/>
        </w:rPr>
        <w:t xml:space="preserve"> 。</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A．修改数据库      B．</w:t>
      </w:r>
      <w:r w:rsidRPr="00A937F5">
        <w:rPr>
          <w:rFonts w:hAnsi="宋体"/>
          <w:color w:val="000000"/>
          <w:sz w:val="18"/>
          <w:szCs w:val="18"/>
          <w:highlight w:val="yellow"/>
        </w:rPr>
        <w:t>定义数据库</w:t>
      </w:r>
      <w:r w:rsidRPr="00A937F5">
        <w:rPr>
          <w:rFonts w:hAnsi="宋体"/>
          <w:color w:val="000000"/>
          <w:sz w:val="18"/>
          <w:szCs w:val="18"/>
        </w:rPr>
        <w:t xml:space="preserve">    C．应用数据库      D．保护数据库    答案：B</w:t>
      </w:r>
    </w:p>
    <w:p w:rsidR="00C66E05" w:rsidRPr="00A937F5" w:rsidRDefault="00C66E05" w:rsidP="00C66E05">
      <w:pPr>
        <w:pStyle w:val="a6"/>
        <w:snapToGrid w:val="0"/>
        <w:spacing w:line="0" w:lineRule="atLeast"/>
        <w:rPr>
          <w:rFonts w:hAnsi="宋体"/>
          <w:color w:val="000000"/>
          <w:sz w:val="18"/>
          <w:szCs w:val="18"/>
        </w:rPr>
      </w:pPr>
      <w:r w:rsidRPr="00A937F5">
        <w:rPr>
          <w:color w:val="000000"/>
          <w:sz w:val="18"/>
          <w:szCs w:val="18"/>
        </w:rPr>
        <w:t>15.</w:t>
      </w:r>
      <w:r w:rsidRPr="00A937F5">
        <w:rPr>
          <w:rFonts w:hAnsi="宋体"/>
          <w:color w:val="000000"/>
          <w:sz w:val="18"/>
          <w:szCs w:val="18"/>
        </w:rPr>
        <w:t xml:space="preserve"> 数据库系统的特点是</w:t>
      </w:r>
      <w:r w:rsidRPr="00A937F5">
        <w:rPr>
          <w:rFonts w:hAnsi="宋体"/>
          <w:color w:val="000000"/>
          <w:sz w:val="18"/>
          <w:szCs w:val="18"/>
          <w:u w:val="single"/>
        </w:rPr>
        <w:t xml:space="preserve">         </w:t>
      </w:r>
      <w:r w:rsidRPr="00A937F5">
        <w:rPr>
          <w:rFonts w:hAnsi="宋体"/>
          <w:color w:val="000000"/>
          <w:sz w:val="18"/>
          <w:szCs w:val="18"/>
        </w:rPr>
        <w:t>、数据独立、减少数据冗余、避免数据不一致和加强了数据保护。</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w:t>
      </w:r>
      <w:r w:rsidRPr="00A937F5">
        <w:rPr>
          <w:rFonts w:hAnsi="宋体"/>
          <w:color w:val="000000"/>
          <w:sz w:val="18"/>
          <w:szCs w:val="18"/>
          <w:highlight w:val="yellow"/>
        </w:rPr>
        <w:t>数据共享</w:t>
      </w:r>
      <w:r w:rsidRPr="00A937F5">
        <w:rPr>
          <w:rFonts w:hAnsi="宋体"/>
          <w:color w:val="000000"/>
          <w:sz w:val="18"/>
          <w:szCs w:val="18"/>
        </w:rPr>
        <w:t xml:space="preserve">    B．数据存储    C．数据应用    D．数据保密   答案：A</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16据库系统的最大特点是</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w:t>
      </w:r>
      <w:r w:rsidRPr="00A937F5">
        <w:rPr>
          <w:rFonts w:hAnsi="宋体"/>
          <w:color w:val="000000"/>
          <w:sz w:val="18"/>
          <w:szCs w:val="18"/>
          <w:highlight w:val="yellow"/>
        </w:rPr>
        <w:t>数据的三级抽象和二级独立性</w:t>
      </w:r>
      <w:r w:rsidRPr="00A937F5">
        <w:rPr>
          <w:rFonts w:hAnsi="宋体"/>
          <w:color w:val="000000"/>
          <w:sz w:val="18"/>
          <w:szCs w:val="18"/>
        </w:rPr>
        <w:t xml:space="preserve">       B．数据共享性   C．数据的结构化                     D．数据独立性    答案：A</w:t>
      </w:r>
    </w:p>
    <w:p w:rsidR="00C66E05" w:rsidRPr="00A937F5" w:rsidRDefault="00C66E05" w:rsidP="00C66E05">
      <w:pPr>
        <w:pStyle w:val="a6"/>
        <w:snapToGrid w:val="0"/>
        <w:spacing w:line="0" w:lineRule="atLeast"/>
        <w:rPr>
          <w:rFonts w:hAnsi="宋体"/>
          <w:color w:val="000000"/>
          <w:sz w:val="18"/>
          <w:szCs w:val="18"/>
        </w:rPr>
      </w:pPr>
      <w:r w:rsidRPr="00A937F5">
        <w:rPr>
          <w:color w:val="000000"/>
          <w:sz w:val="18"/>
          <w:szCs w:val="18"/>
        </w:rPr>
        <w:t>17.</w:t>
      </w:r>
      <w:r w:rsidRPr="00A937F5">
        <w:rPr>
          <w:rFonts w:hAnsi="宋体"/>
          <w:color w:val="000000"/>
          <w:sz w:val="18"/>
          <w:szCs w:val="18"/>
        </w:rPr>
        <w:t xml:space="preserve"> 数据库管理系统能实现对数据库中数据的查询、插入、修改和删除等操作，这种功能称为</w:t>
      </w:r>
      <w:r w:rsidRPr="00A937F5">
        <w:rPr>
          <w:rFonts w:hAnsi="宋体"/>
          <w:color w:val="000000"/>
          <w:sz w:val="18"/>
          <w:szCs w:val="18"/>
          <w:u w:val="single"/>
        </w:rPr>
        <w:t xml:space="preserve">                 </w:t>
      </w:r>
      <w:r w:rsidRPr="00A937F5">
        <w:rPr>
          <w:rFonts w:hAnsi="宋体"/>
          <w:color w:val="000000"/>
          <w:sz w:val="18"/>
          <w:szCs w:val="18"/>
        </w:rPr>
        <w:t xml:space="preserve"> 。</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A．数据定义功能    B．数据管理功能   </w:t>
      </w:r>
      <w:r w:rsidRPr="00A937F5">
        <w:rPr>
          <w:rFonts w:hAnsi="宋体"/>
          <w:color w:val="000000"/>
          <w:sz w:val="18"/>
          <w:szCs w:val="18"/>
          <w:highlight w:val="yellow"/>
        </w:rPr>
        <w:t xml:space="preserve"> C．数据操纵功能 </w:t>
      </w:r>
      <w:r w:rsidRPr="00A937F5">
        <w:rPr>
          <w:rFonts w:hAnsi="宋体"/>
          <w:color w:val="000000"/>
          <w:sz w:val="18"/>
          <w:szCs w:val="18"/>
        </w:rPr>
        <w:t xml:space="preserve">   D．数据控制功能    答案：C</w:t>
      </w:r>
    </w:p>
    <w:p w:rsidR="00C66E05" w:rsidRPr="00A937F5" w:rsidRDefault="00C66E05" w:rsidP="00C66E05">
      <w:pPr>
        <w:pStyle w:val="a6"/>
        <w:snapToGrid w:val="0"/>
        <w:spacing w:line="0" w:lineRule="atLeast"/>
        <w:rPr>
          <w:rFonts w:hAnsi="宋体"/>
          <w:color w:val="000000"/>
          <w:sz w:val="18"/>
          <w:szCs w:val="18"/>
        </w:rPr>
      </w:pPr>
      <w:r w:rsidRPr="00A937F5">
        <w:rPr>
          <w:color w:val="000000"/>
          <w:sz w:val="18"/>
          <w:szCs w:val="18"/>
        </w:rPr>
        <w:t>18.</w:t>
      </w:r>
      <w:r w:rsidRPr="00A937F5">
        <w:rPr>
          <w:rFonts w:hAnsi="宋体"/>
          <w:color w:val="000000"/>
          <w:sz w:val="18"/>
          <w:szCs w:val="18"/>
        </w:rPr>
        <w:t xml:space="preserve"> 数据库管理系统是</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A．操作系统的一部分</w:t>
      </w:r>
      <w:r w:rsidRPr="00A937F5">
        <w:rPr>
          <w:rFonts w:hAnsi="宋体"/>
          <w:color w:val="000000"/>
          <w:sz w:val="18"/>
          <w:szCs w:val="18"/>
          <w:highlight w:val="yellow"/>
        </w:rPr>
        <w:t>B．在操作系统支持下的系统软件</w:t>
      </w:r>
      <w:r w:rsidRPr="00A937F5">
        <w:rPr>
          <w:rFonts w:hAnsi="宋体"/>
          <w:color w:val="000000"/>
          <w:sz w:val="18"/>
          <w:szCs w:val="18"/>
        </w:rPr>
        <w:t>C．一种编译程序D．一种操作系统           答案：B</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19.据库的三级模式结构中，描述数据库中全体数据的全局逻辑结构和特征的是（）</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A．外模式    B．内模式    C．存储模式   </w:t>
      </w:r>
      <w:r w:rsidRPr="00A937F5">
        <w:rPr>
          <w:rFonts w:hAnsi="宋体"/>
          <w:color w:val="000000"/>
          <w:sz w:val="18"/>
          <w:szCs w:val="18"/>
          <w:highlight w:val="yellow"/>
        </w:rPr>
        <w:t xml:space="preserve"> D．模式  </w:t>
      </w:r>
      <w:r w:rsidRPr="00A937F5">
        <w:rPr>
          <w:rFonts w:hAnsi="宋体"/>
          <w:color w:val="000000"/>
          <w:sz w:val="18"/>
          <w:szCs w:val="18"/>
        </w:rPr>
        <w:t xml:space="preserve">                答案：D</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20据库系统的数据独立性是指</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highlight w:val="yellow"/>
        </w:rPr>
      </w:pPr>
      <w:r w:rsidRPr="00A937F5">
        <w:rPr>
          <w:rFonts w:hAnsi="宋体"/>
          <w:color w:val="000000"/>
          <w:sz w:val="18"/>
          <w:szCs w:val="18"/>
        </w:rPr>
        <w:t xml:space="preserve">    A．不会因为数据的变化而影响应用程序    </w:t>
      </w:r>
      <w:r w:rsidRPr="00A937F5">
        <w:rPr>
          <w:rFonts w:hAnsi="宋体"/>
          <w:color w:val="000000"/>
          <w:sz w:val="18"/>
          <w:szCs w:val="18"/>
          <w:highlight w:val="yellow"/>
        </w:rPr>
        <w:t>B．不会因为系统数据存储结构与数据逻辑结构的变化而影响应用程序</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C．不会因为存储策略的变化而影响存储结构    D．不会因为某些存储结构的变化而影响其他的存储结构            答案：B</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21.信息世界中的术语，与之对应的数据库术语为</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A．文件    B．数据库    C．字段   </w:t>
      </w:r>
      <w:r w:rsidRPr="00A937F5">
        <w:rPr>
          <w:rFonts w:hAnsi="宋体"/>
          <w:color w:val="000000"/>
          <w:sz w:val="18"/>
          <w:szCs w:val="18"/>
          <w:highlight w:val="yellow"/>
        </w:rPr>
        <w:t xml:space="preserve"> D．记录  </w:t>
      </w:r>
      <w:r w:rsidRPr="00A937F5">
        <w:rPr>
          <w:rFonts w:hAnsi="宋体"/>
          <w:color w:val="000000"/>
          <w:sz w:val="18"/>
          <w:szCs w:val="18"/>
        </w:rPr>
        <w:t xml:space="preserve">                  答案：D</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22次型、网状型和关系型数据库划分原则是</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A．记录长度          B．文件的大小    C．联系的复杂程度   </w:t>
      </w:r>
      <w:r w:rsidRPr="00A937F5">
        <w:rPr>
          <w:rFonts w:hAnsi="宋体"/>
          <w:color w:val="000000"/>
          <w:sz w:val="18"/>
          <w:szCs w:val="18"/>
          <w:highlight w:val="yellow"/>
        </w:rPr>
        <w:t xml:space="preserve"> D．数据之间的联系  </w:t>
      </w:r>
      <w:r w:rsidRPr="00A937F5">
        <w:rPr>
          <w:rFonts w:hAnsi="宋体"/>
          <w:color w:val="000000"/>
          <w:sz w:val="18"/>
          <w:szCs w:val="18"/>
        </w:rPr>
        <w:t xml:space="preserve">  答案：D</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23.传统的数据模型分类，数据库系统可以分为三种类型</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A．大型、中型和小型    B．西文、中文和兼容   </w:t>
      </w:r>
      <w:r w:rsidRPr="00A937F5">
        <w:rPr>
          <w:rFonts w:hAnsi="宋体"/>
          <w:color w:val="000000"/>
          <w:sz w:val="18"/>
          <w:szCs w:val="18"/>
          <w:highlight w:val="yellow"/>
        </w:rPr>
        <w:t xml:space="preserve"> C．层次、网状和关系 </w:t>
      </w:r>
      <w:r w:rsidRPr="00A937F5">
        <w:rPr>
          <w:rFonts w:hAnsi="宋体"/>
          <w:color w:val="000000"/>
          <w:sz w:val="18"/>
          <w:szCs w:val="18"/>
        </w:rPr>
        <w:t xml:space="preserve">   D．数据、图形和多媒体    答案：C</w:t>
      </w:r>
    </w:p>
    <w:p w:rsidR="00C66E05" w:rsidRPr="00A937F5" w:rsidRDefault="00C66E05" w:rsidP="00C66E05">
      <w:pPr>
        <w:pStyle w:val="a6"/>
        <w:snapToGrid w:val="0"/>
        <w:spacing w:line="0" w:lineRule="atLeast"/>
        <w:rPr>
          <w:rFonts w:hAnsi="宋体"/>
          <w:color w:val="000000"/>
          <w:sz w:val="18"/>
          <w:szCs w:val="18"/>
        </w:rPr>
      </w:pPr>
      <w:r w:rsidRPr="00A937F5">
        <w:rPr>
          <w:color w:val="000000"/>
          <w:sz w:val="18"/>
          <w:szCs w:val="18"/>
        </w:rPr>
        <w:t>24.</w:t>
      </w:r>
      <w:r w:rsidRPr="00A937F5">
        <w:rPr>
          <w:rFonts w:hAnsi="宋体"/>
          <w:color w:val="000000"/>
          <w:sz w:val="18"/>
          <w:szCs w:val="18"/>
        </w:rPr>
        <w:t xml:space="preserve"> 层次模型不能直接表示</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ind w:left="420"/>
        <w:rPr>
          <w:rFonts w:hAnsi="宋体"/>
          <w:color w:val="000000"/>
          <w:sz w:val="18"/>
          <w:szCs w:val="18"/>
        </w:rPr>
      </w:pPr>
      <w:r w:rsidRPr="00A937F5">
        <w:rPr>
          <w:rFonts w:hAnsi="宋体"/>
          <w:color w:val="000000"/>
          <w:sz w:val="18"/>
          <w:szCs w:val="18"/>
        </w:rPr>
        <w:t xml:space="preserve">A． 1 ：1关系       B．1 ：m关系        </w:t>
      </w:r>
      <w:r w:rsidRPr="00A937F5">
        <w:rPr>
          <w:rFonts w:hAnsi="宋体"/>
          <w:color w:val="000000"/>
          <w:sz w:val="18"/>
          <w:szCs w:val="18"/>
          <w:highlight w:val="yellow"/>
        </w:rPr>
        <w:t xml:space="preserve"> C． m ：n关系 </w:t>
      </w:r>
      <w:r w:rsidRPr="00A937F5">
        <w:rPr>
          <w:rFonts w:hAnsi="宋体"/>
          <w:color w:val="000000"/>
          <w:sz w:val="18"/>
          <w:szCs w:val="18"/>
        </w:rPr>
        <w:t xml:space="preserve">      D．1 ：1和1 ：m关系    答案：C</w:t>
      </w:r>
    </w:p>
    <w:p w:rsidR="00C66E05" w:rsidRPr="00A937F5" w:rsidRDefault="00C66E05" w:rsidP="00C66E05">
      <w:pPr>
        <w:pStyle w:val="a6"/>
        <w:snapToGrid w:val="0"/>
        <w:spacing w:line="0" w:lineRule="atLeast"/>
        <w:rPr>
          <w:rFonts w:hAnsi="宋体"/>
          <w:color w:val="000000"/>
          <w:sz w:val="18"/>
          <w:szCs w:val="18"/>
        </w:rPr>
      </w:pPr>
      <w:r w:rsidRPr="00A937F5">
        <w:rPr>
          <w:color w:val="000000"/>
          <w:sz w:val="18"/>
          <w:szCs w:val="18"/>
        </w:rPr>
        <w:t>25.</w:t>
      </w:r>
      <w:r w:rsidRPr="00A937F5">
        <w:rPr>
          <w:rFonts w:hAnsi="宋体"/>
          <w:color w:val="000000"/>
          <w:sz w:val="18"/>
          <w:szCs w:val="18"/>
        </w:rPr>
        <w:t xml:space="preserve"> 数据库技术的奠基人之一E.F．Codd从1970年起发表过多篇论文，主要论述的是</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A．层次数据模型    B．网状数据模型   </w:t>
      </w:r>
      <w:r w:rsidRPr="00A937F5">
        <w:rPr>
          <w:rFonts w:hAnsi="宋体"/>
          <w:color w:val="000000"/>
          <w:sz w:val="18"/>
          <w:szCs w:val="18"/>
          <w:highlight w:val="yellow"/>
        </w:rPr>
        <w:t>C．关系数据模型</w:t>
      </w:r>
      <w:r w:rsidRPr="00A937F5">
        <w:rPr>
          <w:rFonts w:hAnsi="宋体"/>
          <w:color w:val="000000"/>
          <w:sz w:val="18"/>
          <w:szCs w:val="18"/>
        </w:rPr>
        <w:t xml:space="preserve">    D．面向对象数据模型             答案：C</w:t>
      </w:r>
    </w:p>
    <w:p w:rsidR="00C66E05" w:rsidRPr="00A937F5" w:rsidRDefault="00C66E05" w:rsidP="00C66E05">
      <w:pPr>
        <w:spacing w:line="0" w:lineRule="atLeast"/>
        <w:ind w:firstLineChars="200" w:firstLine="361"/>
        <w:jc w:val="center"/>
        <w:rPr>
          <w:rFonts w:hint="eastAsia"/>
          <w:b/>
          <w:color w:val="000000"/>
          <w:sz w:val="18"/>
          <w:szCs w:val="18"/>
        </w:rPr>
      </w:pPr>
      <w:r w:rsidRPr="00A937F5">
        <w:rPr>
          <w:rFonts w:hint="eastAsia"/>
          <w:b/>
          <w:color w:val="000000"/>
          <w:sz w:val="18"/>
          <w:szCs w:val="18"/>
        </w:rPr>
        <w:t>第</w:t>
      </w:r>
      <w:r w:rsidRPr="00A937F5">
        <w:rPr>
          <w:rFonts w:hint="eastAsia"/>
          <w:b/>
          <w:color w:val="000000"/>
          <w:sz w:val="18"/>
          <w:szCs w:val="18"/>
        </w:rPr>
        <w:t>2</w:t>
      </w:r>
      <w:r w:rsidRPr="00A937F5">
        <w:rPr>
          <w:rFonts w:hint="eastAsia"/>
          <w:b/>
          <w:color w:val="000000"/>
          <w:sz w:val="18"/>
          <w:szCs w:val="18"/>
        </w:rPr>
        <w:t>章关系数据库</w:t>
      </w:r>
    </w:p>
    <w:p w:rsidR="00C66E05" w:rsidRPr="00A937F5" w:rsidRDefault="00C66E05" w:rsidP="00C66E05">
      <w:pPr>
        <w:spacing w:line="0" w:lineRule="atLeast"/>
        <w:rPr>
          <w:rFonts w:hint="eastAsia"/>
          <w:color w:val="000000"/>
          <w:sz w:val="18"/>
          <w:szCs w:val="18"/>
        </w:rPr>
      </w:pPr>
      <w:r w:rsidRPr="00A937F5">
        <w:rPr>
          <w:rFonts w:hint="eastAsia"/>
          <w:color w:val="000000"/>
          <w:sz w:val="18"/>
          <w:szCs w:val="18"/>
        </w:rPr>
        <w:t>一、选择题</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1、关系数据库管理系统应能实现的专门关系运算包括</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A．排序、索引、统计    B．选择、投影、连接   C．关联、更新、排序    D．显示、打印、制表    答案：B</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2、关系模型中，一个关键字是</w:t>
      </w:r>
      <w:r w:rsidRPr="00A937F5">
        <w:rPr>
          <w:rFonts w:hAnsi="宋体"/>
          <w:color w:val="000000"/>
          <w:sz w:val="18"/>
          <w:szCs w:val="18"/>
          <w:u w:val="single"/>
        </w:rPr>
        <w:t xml:space="preserve">                           </w:t>
      </w:r>
      <w:r w:rsidRPr="00A937F5">
        <w:rPr>
          <w:rFonts w:hAnsi="宋体"/>
          <w:color w:val="000000"/>
          <w:sz w:val="18"/>
          <w:szCs w:val="18"/>
        </w:rPr>
        <w:t xml:space="preserve"> 。</w:t>
      </w:r>
    </w:p>
    <w:p w:rsidR="00C66E05" w:rsidRPr="00A937F5" w:rsidRDefault="00C66E05" w:rsidP="00C66E05">
      <w:pPr>
        <w:pStyle w:val="a6"/>
        <w:snapToGrid w:val="0"/>
        <w:spacing w:line="0" w:lineRule="atLeast"/>
        <w:ind w:firstLine="360"/>
        <w:rPr>
          <w:rFonts w:hAnsi="宋体"/>
          <w:color w:val="000000"/>
          <w:sz w:val="18"/>
          <w:szCs w:val="18"/>
        </w:rPr>
      </w:pPr>
      <w:r w:rsidRPr="00A937F5">
        <w:rPr>
          <w:rFonts w:hAnsi="宋体"/>
          <w:color w:val="000000"/>
          <w:sz w:val="18"/>
          <w:szCs w:val="18"/>
        </w:rPr>
        <w:t xml:space="preserve">A．可由多个任意属性组成    B．至多由一个属性组成  </w:t>
      </w:r>
    </w:p>
    <w:p w:rsidR="00C66E05" w:rsidRPr="00A937F5" w:rsidRDefault="00C66E05" w:rsidP="00C66E05">
      <w:pPr>
        <w:pStyle w:val="a6"/>
        <w:snapToGrid w:val="0"/>
        <w:spacing w:line="0" w:lineRule="atLeast"/>
        <w:ind w:firstLineChars="150" w:firstLine="270"/>
        <w:rPr>
          <w:rFonts w:hAnsi="宋体"/>
          <w:color w:val="000000"/>
          <w:sz w:val="18"/>
          <w:szCs w:val="18"/>
        </w:rPr>
      </w:pPr>
      <w:r w:rsidRPr="00A937F5">
        <w:rPr>
          <w:rFonts w:hAnsi="宋体"/>
          <w:color w:val="000000"/>
          <w:sz w:val="18"/>
          <w:szCs w:val="18"/>
        </w:rPr>
        <w:t xml:space="preserve"> C．可由一个或多个其值能惟一标识该关系模式中任何元组的属性组成   D．以上都不是           答案：C</w:t>
      </w:r>
    </w:p>
    <w:p w:rsidR="00C66E05" w:rsidRPr="00A937F5" w:rsidRDefault="00C66E05" w:rsidP="00C66E05">
      <w:pPr>
        <w:pStyle w:val="a6"/>
        <w:snapToGrid w:val="0"/>
        <w:spacing w:line="0" w:lineRule="atLeast"/>
        <w:rPr>
          <w:rFonts w:hAnsi="宋体"/>
          <w:color w:val="000000"/>
          <w:sz w:val="18"/>
          <w:szCs w:val="18"/>
        </w:rPr>
      </w:pPr>
      <w:r w:rsidRPr="00A937F5">
        <w:rPr>
          <w:color w:val="000000"/>
          <w:sz w:val="18"/>
          <w:szCs w:val="18"/>
        </w:rPr>
        <w:t>3、</w:t>
      </w:r>
      <w:r w:rsidRPr="00A937F5">
        <w:rPr>
          <w:rFonts w:hAnsi="宋体"/>
          <w:color w:val="000000"/>
          <w:sz w:val="18"/>
          <w:szCs w:val="18"/>
        </w:rPr>
        <w:t>自然连接是构成新关系的有效方法。一般情况下，当对关系R和S使用自然连接时，要求R和S含有一个或多个共有的</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A．元组    B．行    C．记录    D．属性                     答案：D</w:t>
      </w:r>
    </w:p>
    <w:p w:rsidR="00C66E05" w:rsidRPr="00A937F5" w:rsidRDefault="00C66E05" w:rsidP="00C66E05">
      <w:pPr>
        <w:pStyle w:val="a6"/>
        <w:snapToGrid w:val="0"/>
        <w:spacing w:line="0" w:lineRule="atLeast"/>
        <w:rPr>
          <w:rFonts w:hAnsi="宋体"/>
          <w:color w:val="000000"/>
          <w:sz w:val="18"/>
          <w:szCs w:val="18"/>
        </w:rPr>
      </w:pPr>
      <w:r w:rsidRPr="00A937F5">
        <w:rPr>
          <w:color w:val="000000"/>
          <w:sz w:val="18"/>
          <w:szCs w:val="18"/>
        </w:rPr>
        <w:t>4、</w:t>
      </w:r>
      <w:r w:rsidRPr="00A937F5">
        <w:rPr>
          <w:rFonts w:hAnsi="宋体"/>
          <w:color w:val="000000"/>
          <w:sz w:val="18"/>
          <w:szCs w:val="18"/>
        </w:rPr>
        <w:t>关系运算中花费时间可能最长的运算是</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A．投影    B．选择    C．笛卡尔积    D．除                 答案：C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5．关系模式的任何属性</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A．不可再分           B．可再分    C．命名在该关系模式中可以不惟一    D．以上都不是     答案：A</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6．在关系代数运算中，五种基本运算为</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ind w:firstLine="360"/>
        <w:rPr>
          <w:rFonts w:hAnsi="宋体"/>
          <w:color w:val="000000"/>
          <w:sz w:val="18"/>
          <w:szCs w:val="18"/>
        </w:rPr>
      </w:pPr>
      <w:r w:rsidRPr="00A937F5">
        <w:rPr>
          <w:rFonts w:hAnsi="宋体"/>
          <w:color w:val="000000"/>
          <w:sz w:val="18"/>
          <w:szCs w:val="18"/>
        </w:rPr>
        <w:t xml:space="preserve">A．并、差、选择、投影、自然连接   B．并、差、交、选择、投影    </w:t>
      </w:r>
    </w:p>
    <w:p w:rsidR="00C66E05" w:rsidRPr="00A937F5" w:rsidRDefault="00C66E05" w:rsidP="00C66E05">
      <w:pPr>
        <w:pStyle w:val="a6"/>
        <w:snapToGrid w:val="0"/>
        <w:spacing w:line="0" w:lineRule="atLeast"/>
        <w:ind w:firstLine="360"/>
        <w:rPr>
          <w:rFonts w:hAnsi="宋体"/>
          <w:color w:val="000000"/>
          <w:sz w:val="18"/>
          <w:szCs w:val="18"/>
        </w:rPr>
      </w:pPr>
      <w:r w:rsidRPr="00A937F5">
        <w:rPr>
          <w:rFonts w:hAnsi="宋体"/>
          <w:color w:val="000000"/>
          <w:sz w:val="18"/>
          <w:szCs w:val="18"/>
        </w:rPr>
        <w:t>C．并、差、选择、投影、乘积    D．并、差、交、选择、乘积                答案：C</w:t>
      </w:r>
    </w:p>
    <w:p w:rsidR="00C66E05" w:rsidRPr="00A937F5" w:rsidRDefault="00C66E05" w:rsidP="00C66E05">
      <w:pPr>
        <w:pStyle w:val="a6"/>
        <w:snapToGrid w:val="0"/>
        <w:spacing w:line="0" w:lineRule="atLeast"/>
        <w:rPr>
          <w:rFonts w:hAnsi="宋体"/>
          <w:color w:val="000000"/>
          <w:sz w:val="18"/>
          <w:szCs w:val="18"/>
        </w:rPr>
      </w:pPr>
      <w:r w:rsidRPr="00A937F5">
        <w:rPr>
          <w:color w:val="000000"/>
          <w:sz w:val="18"/>
          <w:szCs w:val="18"/>
        </w:rPr>
        <w:t>7、</w:t>
      </w:r>
      <w:r w:rsidRPr="00A937F5">
        <w:rPr>
          <w:rFonts w:hAnsi="宋体"/>
          <w:color w:val="000000"/>
          <w:sz w:val="18"/>
          <w:szCs w:val="18"/>
        </w:rPr>
        <w:t>设有关系R，按条件f对关系R进行选择，正确的是</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A．R</w:t>
      </w:r>
      <w:r w:rsidRPr="00A937F5">
        <w:rPr>
          <w:rFonts w:hAnsi="宋体"/>
          <w:color w:val="000000"/>
          <w:sz w:val="18"/>
          <w:szCs w:val="18"/>
        </w:rPr>
        <w:sym w:font="Symbol" w:char="00B4"/>
      </w:r>
      <w:r w:rsidRPr="00A937F5">
        <w:rPr>
          <w:rFonts w:hAnsi="宋体"/>
          <w:color w:val="000000"/>
          <w:sz w:val="18"/>
          <w:szCs w:val="18"/>
        </w:rPr>
        <w:t xml:space="preserve">R            B．R </w:t>
      </w:r>
      <w:r w:rsidRPr="00A937F5">
        <w:rPr>
          <w:rFonts w:hAnsi="宋体"/>
          <w:color w:val="000000"/>
          <w:spacing w:val="-60"/>
          <w:sz w:val="18"/>
          <w:szCs w:val="18"/>
        </w:rPr>
        <w:sym w:font="Wingdings 3" w:char="0077"/>
      </w:r>
      <w:r w:rsidRPr="00A937F5">
        <w:rPr>
          <w:rFonts w:hAnsi="宋体"/>
          <w:color w:val="000000"/>
          <w:spacing w:val="-60"/>
          <w:sz w:val="18"/>
          <w:szCs w:val="18"/>
        </w:rPr>
        <w:sym w:font="Wingdings 3" w:char="0076"/>
      </w:r>
      <w:r w:rsidRPr="00A937F5">
        <w:rPr>
          <w:rFonts w:hAnsi="宋体"/>
          <w:color w:val="000000"/>
          <w:sz w:val="18"/>
          <w:szCs w:val="18"/>
        </w:rPr>
        <w:t xml:space="preserve"> R    C． </w:t>
      </w:r>
      <w:r w:rsidRPr="00A937F5">
        <w:rPr>
          <w:rFonts w:hAnsi="宋体"/>
          <w:color w:val="000000"/>
          <w:sz w:val="18"/>
          <w:szCs w:val="18"/>
        </w:rPr>
        <w:sym w:font="Symbol" w:char="0073"/>
      </w:r>
      <w:r w:rsidRPr="00A937F5">
        <w:rPr>
          <w:rFonts w:hAnsi="宋体"/>
          <w:color w:val="000000"/>
          <w:sz w:val="18"/>
          <w:szCs w:val="18"/>
        </w:rPr>
        <w:t>f(R)         D．</w:t>
      </w:r>
      <w:r w:rsidRPr="00A937F5">
        <w:rPr>
          <w:rFonts w:hAnsi="宋体"/>
          <w:color w:val="000000"/>
          <w:sz w:val="18"/>
          <w:szCs w:val="18"/>
        </w:rPr>
        <w:sym w:font="Symbol" w:char="0050"/>
      </w:r>
      <w:r w:rsidRPr="00A937F5">
        <w:rPr>
          <w:rFonts w:hAnsi="宋体"/>
          <w:color w:val="000000"/>
          <w:sz w:val="18"/>
          <w:szCs w:val="18"/>
        </w:rPr>
        <w:t>f(R)</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F                                                     答案：C</w:t>
      </w:r>
    </w:p>
    <w:p w:rsidR="00C66E05" w:rsidRPr="00A937F5" w:rsidRDefault="00C66E05" w:rsidP="00C66E05">
      <w:pPr>
        <w:pStyle w:val="a6"/>
        <w:snapToGrid w:val="0"/>
        <w:spacing w:line="0" w:lineRule="atLeast"/>
        <w:rPr>
          <w:rFonts w:hAnsi="宋体"/>
          <w:color w:val="000000"/>
          <w:sz w:val="18"/>
          <w:szCs w:val="18"/>
        </w:rPr>
      </w:pPr>
      <w:r w:rsidRPr="00A937F5">
        <w:rPr>
          <w:color w:val="000000"/>
          <w:sz w:val="18"/>
          <w:szCs w:val="18"/>
        </w:rPr>
        <w:t>8、</w:t>
      </w:r>
      <w:r w:rsidRPr="00A937F5">
        <w:rPr>
          <w:rFonts w:hAnsi="宋体"/>
          <w:color w:val="000000"/>
          <w:sz w:val="18"/>
          <w:szCs w:val="18"/>
        </w:rPr>
        <w:t>如图所示，两个关系R1和R2，它们进行</w:t>
      </w:r>
      <w:r w:rsidRPr="00A937F5">
        <w:rPr>
          <w:rFonts w:hAnsi="宋体"/>
          <w:color w:val="000000"/>
          <w:sz w:val="18"/>
          <w:szCs w:val="18"/>
          <w:u w:val="single"/>
        </w:rPr>
        <w:t xml:space="preserve">          </w:t>
      </w:r>
      <w:r w:rsidRPr="00A937F5">
        <w:rPr>
          <w:rFonts w:hAnsi="宋体"/>
          <w:color w:val="000000"/>
          <w:sz w:val="18"/>
          <w:szCs w:val="18"/>
        </w:rPr>
        <w:t>运算后得到R3。</w:t>
      </w:r>
    </w:p>
    <w:p w:rsidR="00C66E05" w:rsidRPr="00A937F5" w:rsidRDefault="00C66E05" w:rsidP="00C66E05">
      <w:pPr>
        <w:pStyle w:val="a6"/>
        <w:snapToGrid w:val="0"/>
        <w:spacing w:line="0" w:lineRule="atLeast"/>
        <w:ind w:firstLineChars="3000" w:firstLine="5400"/>
        <w:rPr>
          <w:rFonts w:hAnsi="宋体"/>
          <w:color w:val="000000"/>
          <w:sz w:val="18"/>
          <w:szCs w:val="18"/>
        </w:rPr>
      </w:pPr>
      <w:r w:rsidRPr="00A937F5">
        <w:rPr>
          <w:rFonts w:hAnsi="宋体"/>
          <w:color w:val="000000"/>
          <w:sz w:val="18"/>
          <w:szCs w:val="18"/>
        </w:rPr>
        <w:lastRenderedPageBreak/>
        <w:t>R2</w:t>
      </w:r>
    </w:p>
    <w:tbl>
      <w:tblPr>
        <w:tblpPr w:leftFromText="180" w:rightFromText="180" w:vertAnchor="text" w:horzAnchor="page" w:tblpX="7453"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8"/>
        <w:gridCol w:w="668"/>
        <w:gridCol w:w="668"/>
      </w:tblGrid>
      <w:tr w:rsidR="00C66E05" w:rsidRPr="00A937F5" w:rsidTr="003047A9">
        <w:trPr>
          <w:trHeight w:val="391"/>
        </w:trPr>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D</w:t>
            </w:r>
          </w:p>
        </w:tc>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E</w:t>
            </w:r>
          </w:p>
        </w:tc>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M</w:t>
            </w:r>
          </w:p>
        </w:tc>
      </w:tr>
      <w:tr w:rsidR="00C66E05" w:rsidRPr="00A937F5" w:rsidTr="003047A9">
        <w:trPr>
          <w:trHeight w:val="391"/>
        </w:trPr>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1</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2</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5</w:t>
            </w:r>
          </w:p>
        </w:tc>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M</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N</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M</w:t>
            </w:r>
          </w:p>
        </w:tc>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I</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J</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K</w:t>
            </w:r>
          </w:p>
        </w:tc>
      </w:tr>
    </w:tbl>
    <w:p w:rsidR="00C66E05" w:rsidRPr="00A937F5" w:rsidRDefault="00C66E05" w:rsidP="00C66E05">
      <w:pPr>
        <w:pStyle w:val="a6"/>
        <w:snapToGrid w:val="0"/>
        <w:spacing w:line="0" w:lineRule="atLeast"/>
        <w:jc w:val="center"/>
        <w:rPr>
          <w:rFonts w:hAnsi="宋体"/>
          <w:color w:val="000000"/>
          <w:sz w:val="18"/>
          <w:szCs w:val="18"/>
        </w:rPr>
      </w:pPr>
      <w:r w:rsidRPr="00A937F5">
        <w:rPr>
          <w:rFonts w:hAnsi="宋体"/>
          <w:color w:val="000000"/>
          <w:sz w:val="18"/>
          <w:szCs w:val="18"/>
        </w:rPr>
        <w:t xml:space="preserve"> 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8"/>
        <w:gridCol w:w="668"/>
        <w:gridCol w:w="668"/>
      </w:tblGrid>
      <w:tr w:rsidR="00C66E05" w:rsidRPr="00A937F5" w:rsidTr="003047A9">
        <w:trPr>
          <w:trHeight w:val="391"/>
          <w:jc w:val="center"/>
        </w:trPr>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A</w:t>
            </w:r>
          </w:p>
        </w:tc>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B</w:t>
            </w:r>
          </w:p>
        </w:tc>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C</w:t>
            </w:r>
          </w:p>
        </w:tc>
      </w:tr>
      <w:tr w:rsidR="00C66E05" w:rsidRPr="00A937F5" w:rsidTr="003047A9">
        <w:trPr>
          <w:trHeight w:val="391"/>
          <w:jc w:val="center"/>
        </w:trPr>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A</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C</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D</w:t>
            </w:r>
          </w:p>
        </w:tc>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1</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2</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1</w:t>
            </w:r>
          </w:p>
        </w:tc>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X</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Y</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y</w:t>
            </w:r>
          </w:p>
        </w:tc>
      </w:tr>
    </w:tbl>
    <w:p w:rsidR="00C66E05" w:rsidRPr="00A937F5" w:rsidRDefault="00C66E05" w:rsidP="00C66E05">
      <w:pPr>
        <w:pStyle w:val="a6"/>
        <w:snapToGrid w:val="0"/>
        <w:spacing w:line="0" w:lineRule="atLeast"/>
        <w:jc w:val="center"/>
        <w:rPr>
          <w:rFonts w:hAnsi="宋体"/>
          <w:color w:val="000000"/>
          <w:sz w:val="18"/>
          <w:szCs w:val="18"/>
        </w:rPr>
      </w:pPr>
      <w:r w:rsidRPr="00A937F5">
        <w:rPr>
          <w:rFonts w:hAnsi="宋体"/>
          <w:color w:val="000000"/>
          <w:sz w:val="18"/>
          <w:szCs w:val="18"/>
        </w:rPr>
        <w:t>R3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8"/>
        <w:gridCol w:w="668"/>
        <w:gridCol w:w="668"/>
        <w:gridCol w:w="668"/>
        <w:gridCol w:w="668"/>
      </w:tblGrid>
      <w:tr w:rsidR="00C66E05" w:rsidRPr="00A937F5" w:rsidTr="003047A9">
        <w:trPr>
          <w:trHeight w:val="391"/>
          <w:jc w:val="center"/>
        </w:trPr>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A</w:t>
            </w:r>
          </w:p>
        </w:tc>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B</w:t>
            </w:r>
          </w:p>
        </w:tc>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C</w:t>
            </w:r>
          </w:p>
        </w:tc>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D</w:t>
            </w:r>
          </w:p>
        </w:tc>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E</w:t>
            </w:r>
          </w:p>
        </w:tc>
      </w:tr>
      <w:tr w:rsidR="00C66E05" w:rsidRPr="00A937F5" w:rsidTr="003047A9">
        <w:trPr>
          <w:trHeight w:val="391"/>
          <w:jc w:val="center"/>
        </w:trPr>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A</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C</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C</w:t>
            </w:r>
          </w:p>
        </w:tc>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1</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1</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2</w:t>
            </w:r>
          </w:p>
        </w:tc>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X</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Y</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y</w:t>
            </w:r>
          </w:p>
        </w:tc>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M</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M</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N</w:t>
            </w:r>
          </w:p>
        </w:tc>
        <w:tc>
          <w:tcPr>
            <w:tcW w:w="668" w:type="dxa"/>
            <w:tcBorders>
              <w:top w:val="single" w:sz="4" w:space="0" w:color="auto"/>
              <w:left w:val="single" w:sz="4" w:space="0" w:color="auto"/>
              <w:bottom w:val="single" w:sz="4" w:space="0" w:color="auto"/>
              <w:right w:val="single" w:sz="4" w:space="0" w:color="auto"/>
            </w:tcBorders>
          </w:tcPr>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I</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I</w:t>
            </w:r>
          </w:p>
          <w:p w:rsidR="00C66E05" w:rsidRPr="00A937F5" w:rsidRDefault="00C66E05" w:rsidP="003047A9">
            <w:pPr>
              <w:pStyle w:val="a6"/>
              <w:spacing w:line="0" w:lineRule="atLeast"/>
              <w:jc w:val="center"/>
              <w:rPr>
                <w:rFonts w:hAnsi="宋体"/>
                <w:color w:val="000000"/>
                <w:sz w:val="18"/>
                <w:szCs w:val="18"/>
              </w:rPr>
            </w:pPr>
            <w:r w:rsidRPr="00A937F5">
              <w:rPr>
                <w:rFonts w:hAnsi="宋体"/>
                <w:color w:val="000000"/>
                <w:sz w:val="18"/>
                <w:szCs w:val="18"/>
              </w:rPr>
              <w:t>J</w:t>
            </w:r>
          </w:p>
        </w:tc>
      </w:tr>
    </w:tbl>
    <w:p w:rsidR="00C66E05" w:rsidRPr="00A937F5" w:rsidRDefault="00C66E05" w:rsidP="00C66E05">
      <w:pPr>
        <w:pStyle w:val="a6"/>
        <w:snapToGrid w:val="0"/>
        <w:spacing w:line="0" w:lineRule="atLeast"/>
        <w:rPr>
          <w:rFonts w:hAnsi="宋体"/>
          <w:color w:val="000000"/>
          <w:sz w:val="18"/>
          <w:szCs w:val="18"/>
        </w:rPr>
      </w:pP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A．交    B．并    C．笛卡尔积    D．连接                   </w:t>
      </w:r>
      <w:r w:rsidRPr="00A937F5">
        <w:rPr>
          <w:color w:val="000000"/>
          <w:sz w:val="18"/>
          <w:szCs w:val="18"/>
        </w:rPr>
        <w:t>答案：D</w:t>
      </w:r>
    </w:p>
    <w:p w:rsidR="00C66E05" w:rsidRPr="00A937F5" w:rsidRDefault="00C66E05" w:rsidP="00C66E05">
      <w:pPr>
        <w:spacing w:line="0" w:lineRule="atLeast"/>
        <w:jc w:val="center"/>
        <w:rPr>
          <w:rFonts w:hint="eastAsia"/>
          <w:b/>
          <w:color w:val="000000"/>
          <w:sz w:val="18"/>
          <w:szCs w:val="18"/>
        </w:rPr>
      </w:pPr>
      <w:r w:rsidRPr="00A937F5">
        <w:rPr>
          <w:rFonts w:hint="eastAsia"/>
          <w:b/>
          <w:color w:val="000000"/>
          <w:sz w:val="18"/>
          <w:szCs w:val="18"/>
        </w:rPr>
        <w:t>第</w:t>
      </w:r>
      <w:r w:rsidRPr="00A937F5">
        <w:rPr>
          <w:rFonts w:hint="eastAsia"/>
          <w:b/>
          <w:color w:val="000000"/>
          <w:sz w:val="18"/>
          <w:szCs w:val="18"/>
        </w:rPr>
        <w:t>3</w:t>
      </w:r>
      <w:r w:rsidRPr="00A937F5">
        <w:rPr>
          <w:rFonts w:hint="eastAsia"/>
          <w:b/>
          <w:color w:val="000000"/>
          <w:sz w:val="18"/>
          <w:szCs w:val="18"/>
        </w:rPr>
        <w:t>章关系数据库标准语言</w:t>
      </w:r>
      <w:r w:rsidRPr="00A937F5">
        <w:rPr>
          <w:b/>
          <w:color w:val="000000"/>
          <w:sz w:val="18"/>
          <w:szCs w:val="18"/>
        </w:rPr>
        <w:t>SQL</w:t>
      </w:r>
    </w:p>
    <w:p w:rsidR="00C66E05" w:rsidRPr="00A937F5" w:rsidRDefault="00C66E05" w:rsidP="00C66E05">
      <w:pPr>
        <w:spacing w:line="0" w:lineRule="atLeast"/>
        <w:rPr>
          <w:rFonts w:hint="eastAsia"/>
          <w:color w:val="000000"/>
          <w:sz w:val="18"/>
          <w:szCs w:val="18"/>
        </w:rPr>
      </w:pPr>
      <w:r w:rsidRPr="00A937F5">
        <w:rPr>
          <w:rFonts w:hint="eastAsia"/>
          <w:color w:val="000000"/>
          <w:sz w:val="18"/>
          <w:szCs w:val="18"/>
        </w:rPr>
        <w:t>一、选择题</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1、SQL语言是</w:t>
      </w:r>
      <w:r w:rsidRPr="00A937F5">
        <w:rPr>
          <w:rFonts w:hAnsi="宋体"/>
          <w:color w:val="000000"/>
          <w:sz w:val="18"/>
          <w:szCs w:val="18"/>
          <w:u w:val="single"/>
        </w:rPr>
        <w:t xml:space="preserve">                    </w:t>
      </w:r>
      <w:r w:rsidRPr="00A937F5">
        <w:rPr>
          <w:rFonts w:hAnsi="宋体"/>
          <w:color w:val="000000"/>
          <w:sz w:val="18"/>
          <w:szCs w:val="18"/>
        </w:rPr>
        <w:t>的语言，易学习。</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A．过程化    B．非过程化    C．格式化    D．导航式    答案：B</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2、SQL语言是</w:t>
      </w:r>
      <w:r w:rsidRPr="00A937F5">
        <w:rPr>
          <w:rFonts w:hAnsi="宋体"/>
          <w:color w:val="000000"/>
          <w:sz w:val="18"/>
          <w:szCs w:val="18"/>
          <w:u w:val="single"/>
        </w:rPr>
        <w:t xml:space="preserve">                 </w:t>
      </w:r>
      <w:r w:rsidRPr="00A937F5">
        <w:rPr>
          <w:rFonts w:hAnsi="宋体"/>
          <w:color w:val="000000"/>
          <w:sz w:val="18"/>
          <w:szCs w:val="18"/>
        </w:rPr>
        <w:t xml:space="preserve"> 语言。</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A．层次数据库    B．网络数据库    C．关系数据库    D．非数据库    答案：C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3、SQL语言具有</w:t>
      </w:r>
      <w:r w:rsidRPr="00A937F5">
        <w:rPr>
          <w:rFonts w:hAnsi="宋体"/>
          <w:color w:val="000000"/>
          <w:sz w:val="18"/>
          <w:szCs w:val="18"/>
          <w:u w:val="single"/>
        </w:rPr>
        <w:t xml:space="preserve">                    </w:t>
      </w:r>
      <w:r w:rsidRPr="00A937F5">
        <w:rPr>
          <w:rFonts w:hAnsi="宋体"/>
          <w:color w:val="000000"/>
          <w:sz w:val="18"/>
          <w:szCs w:val="18"/>
        </w:rPr>
        <w:t>的功能。</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A．关系规范化、数据操纵、数据控制    B．数据定义、数据操纵、数据控制</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C．数据定义、关系规范化、数据控制    D．数据定义、关系规范化、数据操纵    答案：B</w:t>
      </w:r>
    </w:p>
    <w:p w:rsidR="00C66E05" w:rsidRPr="00A937F5" w:rsidRDefault="00C66E05" w:rsidP="00C66E05">
      <w:pPr>
        <w:pStyle w:val="a6"/>
        <w:snapToGrid w:val="0"/>
        <w:spacing w:line="0" w:lineRule="atLeast"/>
        <w:rPr>
          <w:rFonts w:hAnsi="宋体"/>
          <w:color w:val="000000"/>
          <w:sz w:val="18"/>
          <w:szCs w:val="18"/>
        </w:rPr>
      </w:pPr>
      <w:r w:rsidRPr="00A937F5">
        <w:rPr>
          <w:color w:val="000000"/>
          <w:sz w:val="18"/>
          <w:szCs w:val="18"/>
        </w:rPr>
        <w:t>4、</w:t>
      </w:r>
      <w:r w:rsidRPr="00A937F5">
        <w:rPr>
          <w:rFonts w:hAnsi="宋体"/>
          <w:color w:val="000000"/>
          <w:sz w:val="18"/>
          <w:szCs w:val="18"/>
        </w:rPr>
        <w:t>SQL语言具有两种使用方式，分别称为交互式SQL和</w:t>
      </w:r>
      <w:r w:rsidRPr="00A937F5">
        <w:rPr>
          <w:rFonts w:hAnsi="宋体"/>
          <w:color w:val="000000"/>
          <w:sz w:val="18"/>
          <w:szCs w:val="18"/>
          <w:u w:val="single"/>
        </w:rPr>
        <w:t xml:space="preserve">                 </w:t>
      </w:r>
      <w:r w:rsidRPr="00A937F5">
        <w:rPr>
          <w:rFonts w:hAnsi="宋体"/>
          <w:color w:val="000000"/>
          <w:sz w:val="18"/>
          <w:szCs w:val="18"/>
        </w:rPr>
        <w:t xml:space="preserve"> 。</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A．提示式SQL    B．多用户SQL    C．嵌入式SQL    D．解释式SQL    答案：C</w:t>
      </w:r>
    </w:p>
    <w:p w:rsidR="00C66E05" w:rsidRPr="00A937F5" w:rsidRDefault="00C66E05" w:rsidP="00C66E05">
      <w:pPr>
        <w:pStyle w:val="a6"/>
        <w:snapToGrid w:val="0"/>
        <w:spacing w:line="0" w:lineRule="atLeast"/>
        <w:rPr>
          <w:rFonts w:hAnsi="宋体"/>
          <w:color w:val="000000"/>
          <w:sz w:val="18"/>
          <w:szCs w:val="18"/>
        </w:rPr>
      </w:pPr>
      <w:r w:rsidRPr="00A937F5">
        <w:rPr>
          <w:color w:val="000000"/>
          <w:sz w:val="18"/>
          <w:szCs w:val="18"/>
        </w:rPr>
        <w:t>5、</w:t>
      </w:r>
      <w:r w:rsidRPr="00A937F5">
        <w:rPr>
          <w:rFonts w:hAnsi="宋体"/>
          <w:color w:val="000000"/>
          <w:sz w:val="18"/>
          <w:szCs w:val="18"/>
        </w:rPr>
        <w:t>假定学生关系是S(S#，SNAME，SEX，AGE)，课程关系是C(C#，CNAME，TEACHER)，学生选课关系是SC(S#，C#，GRADE)。</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要查找选修“COMPUTER”课程的“女”学生姓名，将涉及到关系</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A．S      B．SC，C      C．S，SC      D．S，C，SC    答案：D</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6、如下面的数据库的表中，若职工表的主关键字是职工号，部门表的主关键字是部门号，SQL操作</w:t>
      </w:r>
      <w:r w:rsidRPr="00A937F5">
        <w:rPr>
          <w:rFonts w:hAnsi="宋体"/>
          <w:color w:val="000000"/>
          <w:sz w:val="18"/>
          <w:szCs w:val="18"/>
          <w:u w:val="single"/>
        </w:rPr>
        <w:t xml:space="preserve">                   </w:t>
      </w:r>
      <w:r w:rsidRPr="00A937F5">
        <w:rPr>
          <w:rFonts w:hAnsi="宋体"/>
          <w:color w:val="000000"/>
          <w:sz w:val="18"/>
          <w:szCs w:val="18"/>
        </w:rPr>
        <w:t>不能执行。</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A．从职工表中删除行(‘025’，‘王芳’，‘03’，720)   B．将行(‘005，’，‘乔兴’，‘04’，750)插入到职工表中</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C．将职工号为，‘001’的工资改为700    D．将职工号为，’038’的部门号改为‘03’               答案：B    </w:t>
      </w:r>
    </w:p>
    <w:p w:rsidR="00C66E05" w:rsidRPr="00A937F5" w:rsidRDefault="00C66E05" w:rsidP="00C66E05">
      <w:pPr>
        <w:pStyle w:val="a6"/>
        <w:snapToGrid w:val="0"/>
        <w:spacing w:line="0" w:lineRule="atLeast"/>
        <w:rPr>
          <w:rFonts w:hAnsi="宋体"/>
          <w:color w:val="000000"/>
          <w:sz w:val="18"/>
          <w:szCs w:val="18"/>
        </w:rPr>
      </w:pPr>
      <w:r w:rsidRPr="00A937F5">
        <w:rPr>
          <w:color w:val="000000"/>
          <w:sz w:val="18"/>
          <w:szCs w:val="18"/>
        </w:rPr>
        <w:t>7、</w:t>
      </w:r>
      <w:r w:rsidRPr="00A937F5">
        <w:rPr>
          <w:rFonts w:hAnsi="宋体"/>
          <w:color w:val="000000"/>
          <w:sz w:val="18"/>
          <w:szCs w:val="18"/>
        </w:rPr>
        <w:t>若用如下的SQL语句创建一个student表：</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CREATE TABLE student(NO C(4) NOT NULL，</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NAME C(8) NOT NULL，</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SEX C(2)，</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AGE N(2))</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可以插入到student表中的是 </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ind w:firstLine="360"/>
        <w:rPr>
          <w:rFonts w:hAnsi="宋体"/>
          <w:color w:val="000000"/>
          <w:sz w:val="18"/>
          <w:szCs w:val="18"/>
        </w:rPr>
      </w:pPr>
      <w:r w:rsidRPr="00A937F5">
        <w:rPr>
          <w:rFonts w:hAnsi="宋体"/>
          <w:color w:val="000000"/>
          <w:sz w:val="18"/>
          <w:szCs w:val="18"/>
        </w:rPr>
        <w:t>A．(‘1031’，‘曾华’，男，23)      B．(‘1031’，‘曾华’，NULL，NULL)</w:t>
      </w:r>
    </w:p>
    <w:p w:rsidR="00C66E05" w:rsidRPr="00A937F5" w:rsidRDefault="00C66E05" w:rsidP="00C66E05">
      <w:pPr>
        <w:pStyle w:val="a6"/>
        <w:snapToGrid w:val="0"/>
        <w:spacing w:line="0" w:lineRule="atLeast"/>
        <w:ind w:firstLineChars="100" w:firstLine="180"/>
        <w:rPr>
          <w:rFonts w:hAnsi="宋体"/>
          <w:color w:val="000000"/>
          <w:sz w:val="18"/>
          <w:szCs w:val="18"/>
        </w:rPr>
      </w:pPr>
      <w:r w:rsidRPr="00A937F5">
        <w:rPr>
          <w:rFonts w:hAnsi="宋体"/>
          <w:color w:val="000000"/>
          <w:sz w:val="18"/>
          <w:szCs w:val="18"/>
        </w:rPr>
        <w:t xml:space="preserve">  C．(NULL，‘曾华’，‘男’，‘23’)  D．(‘1031’，NULL，‘男’，23)                                         答案：B</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第8到第11题基于这样的三个表即学生表S、课程表C和学生选课表SC，它们的结构如下：</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S(S#，SN，SEX，AGE，DEPT)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C(C#，CN)</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SC(S#，C#，GRADE)</w:t>
      </w:r>
    </w:p>
    <w:p w:rsidR="00C66E05" w:rsidRPr="00A937F5" w:rsidRDefault="00C66E05" w:rsidP="00C66E05">
      <w:pPr>
        <w:pStyle w:val="a6"/>
        <w:snapToGrid w:val="0"/>
        <w:spacing w:line="0" w:lineRule="atLeast"/>
        <w:ind w:firstLine="360"/>
        <w:rPr>
          <w:rFonts w:hAnsi="宋体"/>
          <w:color w:val="000000"/>
          <w:sz w:val="18"/>
          <w:szCs w:val="18"/>
        </w:rPr>
      </w:pPr>
      <w:r w:rsidRPr="00A937F5">
        <w:rPr>
          <w:rFonts w:hAnsi="宋体"/>
          <w:color w:val="000000"/>
          <w:sz w:val="18"/>
          <w:szCs w:val="18"/>
        </w:rPr>
        <w:t>其中：S#为学号，SN为姓名，SEX为性别，AGE为年龄，DEPT为系别，C#为课程号，CN为课程名，GRADE为成绩。</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8、检索所有比“王华”年龄大的学生姓名、年龄和性别。正确的SELECT语句是</w:t>
      </w:r>
      <w:r w:rsidRPr="00A937F5">
        <w:rPr>
          <w:rFonts w:hAnsi="宋体"/>
          <w:color w:val="000000"/>
          <w:sz w:val="18"/>
          <w:szCs w:val="18"/>
          <w:u w:val="single"/>
        </w:rPr>
        <w:t xml:space="preserve">          </w:t>
      </w:r>
      <w:r w:rsidRPr="00A937F5">
        <w:rPr>
          <w:rFonts w:hAnsi="宋体"/>
          <w:color w:val="000000"/>
          <w:sz w:val="18"/>
          <w:szCs w:val="18"/>
        </w:rPr>
        <w:t>。</w:t>
      </w:r>
      <w:r w:rsidRPr="00A937F5">
        <w:rPr>
          <w:rFonts w:hAnsi="宋体"/>
          <w:color w:val="000000"/>
          <w:sz w:val="18"/>
          <w:szCs w:val="18"/>
          <w:u w:val="single"/>
        </w:rPr>
        <w:t xml:space="preserve">       </w:t>
      </w:r>
    </w:p>
    <w:p w:rsidR="00C66E05" w:rsidRPr="00A937F5" w:rsidRDefault="00C66E05" w:rsidP="00C66E05">
      <w:pPr>
        <w:pStyle w:val="a6"/>
        <w:snapToGrid w:val="0"/>
        <w:spacing w:line="0" w:lineRule="atLeast"/>
        <w:rPr>
          <w:rFonts w:hAnsi="宋体"/>
          <w:color w:val="000000"/>
          <w:sz w:val="18"/>
          <w:szCs w:val="18"/>
        </w:rPr>
        <w:sectPr w:rsidR="00C66E05" w:rsidRPr="00A937F5" w:rsidSect="00C66E05">
          <w:headerReference w:type="default" r:id="rId25"/>
          <w:type w:val="continuous"/>
          <w:pgSz w:w="11906" w:h="16838"/>
          <w:pgMar w:top="284" w:right="567" w:bottom="567" w:left="567" w:header="0" w:footer="0" w:gutter="0"/>
          <w:cols w:space="720"/>
          <w:docGrid w:type="lines" w:linePitch="312"/>
        </w:sectPr>
      </w:pP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lastRenderedPageBreak/>
        <w:t xml:space="preserve"> A．SELECT SN，AGE，SEX FROM S</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WHERE AGE＞(SELECT AGE FROM S</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WHERE SN=“王华”)</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B．SELECT SN，AGE，SEX</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FROM S</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WHERE SN＝“王华”</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lastRenderedPageBreak/>
        <w:t xml:space="preserve">    C．SELECT SN，AGE，SEX  FROM S</w:t>
      </w:r>
    </w:p>
    <w:p w:rsidR="00C66E05" w:rsidRPr="00A937F5" w:rsidRDefault="00C66E05" w:rsidP="00C66E05">
      <w:pPr>
        <w:pStyle w:val="a6"/>
        <w:snapToGrid w:val="0"/>
        <w:spacing w:line="0" w:lineRule="atLeast"/>
        <w:ind w:firstLine="735"/>
        <w:rPr>
          <w:rFonts w:hAnsi="宋体"/>
          <w:color w:val="000000"/>
          <w:sz w:val="18"/>
          <w:szCs w:val="18"/>
        </w:rPr>
      </w:pPr>
      <w:r w:rsidRPr="00A937F5">
        <w:rPr>
          <w:rFonts w:hAnsi="宋体"/>
          <w:color w:val="000000"/>
          <w:sz w:val="18"/>
          <w:szCs w:val="18"/>
        </w:rPr>
        <w:t>WHERE AGE＞(SELECT AGE</w:t>
      </w:r>
    </w:p>
    <w:p w:rsidR="00C66E05" w:rsidRPr="00A937F5" w:rsidRDefault="00C66E05" w:rsidP="00C66E05">
      <w:pPr>
        <w:pStyle w:val="a6"/>
        <w:snapToGrid w:val="0"/>
        <w:spacing w:line="0" w:lineRule="atLeast"/>
        <w:ind w:firstLine="735"/>
        <w:rPr>
          <w:rFonts w:hAnsi="宋体"/>
          <w:color w:val="000000"/>
          <w:sz w:val="18"/>
          <w:szCs w:val="18"/>
        </w:rPr>
      </w:pPr>
      <w:r w:rsidRPr="00A937F5">
        <w:rPr>
          <w:rFonts w:hAnsi="宋体"/>
          <w:color w:val="000000"/>
          <w:sz w:val="18"/>
          <w:szCs w:val="18"/>
        </w:rPr>
        <w:t xml:space="preserve">            WHERE SN=“王华”)</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D．SELECT SN，AGE，SEX  FROM S</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WHERE AGE＞王华．AGE</w:t>
      </w:r>
    </w:p>
    <w:p w:rsidR="00C66E05" w:rsidRPr="00A937F5" w:rsidRDefault="00C66E05" w:rsidP="00C66E05">
      <w:pPr>
        <w:pStyle w:val="a6"/>
        <w:snapToGrid w:val="0"/>
        <w:spacing w:line="0" w:lineRule="atLeast"/>
        <w:rPr>
          <w:rFonts w:hAnsi="宋体"/>
          <w:color w:val="000000"/>
          <w:sz w:val="18"/>
          <w:szCs w:val="18"/>
        </w:rPr>
        <w:sectPr w:rsidR="00C66E05" w:rsidRPr="00A937F5">
          <w:type w:val="continuous"/>
          <w:pgSz w:w="11906" w:h="16838"/>
          <w:pgMar w:top="567" w:right="567" w:bottom="567" w:left="567" w:header="567" w:footer="567" w:gutter="0"/>
          <w:cols w:num="2" w:space="425" w:equalWidth="0">
            <w:col w:w="5173" w:space="425"/>
            <w:col w:w="5173"/>
          </w:cols>
          <w:docGrid w:type="lines" w:linePitch="312"/>
        </w:sectPr>
      </w:pPr>
    </w:p>
    <w:p w:rsidR="00C66E05" w:rsidRPr="00A937F5" w:rsidRDefault="00C66E05" w:rsidP="00C66E05">
      <w:pPr>
        <w:pStyle w:val="a6"/>
        <w:snapToGrid w:val="0"/>
        <w:spacing w:line="0" w:lineRule="atLeast"/>
        <w:ind w:firstLine="360"/>
        <w:rPr>
          <w:rFonts w:hAnsi="宋体"/>
          <w:color w:val="000000"/>
          <w:sz w:val="18"/>
          <w:szCs w:val="18"/>
        </w:rPr>
      </w:pPr>
      <w:r w:rsidRPr="00A937F5">
        <w:rPr>
          <w:rFonts w:hAnsi="宋体"/>
          <w:color w:val="000000"/>
          <w:sz w:val="18"/>
          <w:szCs w:val="18"/>
        </w:rPr>
        <w:lastRenderedPageBreak/>
        <w:t>答案：A</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9、检索选修课程“C2”的学生中成绩最高的学生的学号。正确的SELECT语句是</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sectPr w:rsidR="00C66E05" w:rsidRPr="00A937F5">
          <w:type w:val="continuous"/>
          <w:pgSz w:w="11906" w:h="16838"/>
          <w:pgMar w:top="567" w:right="567" w:bottom="567" w:left="567" w:header="567" w:footer="567" w:gutter="0"/>
          <w:cols w:space="720"/>
          <w:docGrid w:type="lines" w:linePitch="312"/>
        </w:sectPr>
      </w:pP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lastRenderedPageBreak/>
        <w:t xml:space="preserve">  A．SELECT S# FORM SC    WHERE C#=“C2” AND GRAD＞＝</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(SELECT GRADE FORM SC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WHERE C#=“C2”)</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B．SELECT S# FORM SC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WHERE C#=“C2” AND GRADE IN</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(SELECT GRADE FORM SC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WHERE C#=“C2”)</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C．SELECT S# FORM SC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lastRenderedPageBreak/>
        <w:t xml:space="preserve">         WHERE C#=“C2” AND GRADE NOT IN</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(SELECT GRADE FORM SC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WHERE C#=“C2”)</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D．SELECT S# FORM SC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WHERE C#=“C2” AND GRADE＞＝ALL</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(SELECT GRADE FORM SC</w:t>
      </w:r>
    </w:p>
    <w:p w:rsidR="00C66E05" w:rsidRPr="00A937F5" w:rsidRDefault="00C66E05" w:rsidP="00C66E05">
      <w:pPr>
        <w:pStyle w:val="a6"/>
        <w:snapToGrid w:val="0"/>
        <w:spacing w:line="0" w:lineRule="atLeast"/>
        <w:rPr>
          <w:rFonts w:hAnsi="宋体"/>
          <w:color w:val="000000"/>
          <w:sz w:val="18"/>
          <w:szCs w:val="18"/>
        </w:rPr>
        <w:sectPr w:rsidR="00C66E05" w:rsidRPr="00A937F5">
          <w:type w:val="continuous"/>
          <w:pgSz w:w="11906" w:h="16838"/>
          <w:pgMar w:top="567" w:right="567" w:bottom="567" w:left="567" w:header="567" w:footer="567" w:gutter="0"/>
          <w:cols w:num="2" w:space="425" w:equalWidth="0">
            <w:col w:w="5173" w:space="425"/>
            <w:col w:w="5173"/>
          </w:cols>
          <w:docGrid w:type="lines" w:linePitch="312"/>
        </w:sectPr>
      </w:pPr>
      <w:r w:rsidRPr="00A937F5">
        <w:rPr>
          <w:rFonts w:hAnsi="宋体"/>
          <w:color w:val="000000"/>
          <w:sz w:val="18"/>
          <w:szCs w:val="18"/>
        </w:rPr>
        <w:t xml:space="preserve">               WHERE C#=“C2”)</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lastRenderedPageBreak/>
        <w:t xml:space="preserve"> 答案：D</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10、检索学生姓名及其所选修课程的课程号和成绩。正确的SELECT语句是</w:t>
      </w:r>
      <w:r w:rsidRPr="00A937F5">
        <w:rPr>
          <w:rFonts w:hAnsi="宋体"/>
          <w:color w:val="000000"/>
          <w:sz w:val="18"/>
          <w:szCs w:val="18"/>
          <w:u w:val="single"/>
        </w:rPr>
        <w:t xml:space="preserve">           </w:t>
      </w:r>
      <w:r w:rsidRPr="00A937F5">
        <w:rPr>
          <w:rFonts w:hAnsi="宋体"/>
          <w:color w:val="000000"/>
          <w:sz w:val="18"/>
          <w:szCs w:val="18"/>
        </w:rPr>
        <w:t xml:space="preserve"> 。</w:t>
      </w:r>
    </w:p>
    <w:p w:rsidR="00C66E05" w:rsidRPr="00A937F5" w:rsidRDefault="00C66E05" w:rsidP="00C66E05">
      <w:pPr>
        <w:pStyle w:val="a6"/>
        <w:snapToGrid w:val="0"/>
        <w:spacing w:line="0" w:lineRule="atLeast"/>
        <w:rPr>
          <w:rFonts w:hAnsi="宋体"/>
          <w:color w:val="000000"/>
          <w:sz w:val="18"/>
          <w:szCs w:val="18"/>
        </w:rPr>
        <w:sectPr w:rsidR="00C66E05" w:rsidRPr="00A937F5">
          <w:type w:val="continuous"/>
          <w:pgSz w:w="11906" w:h="16838"/>
          <w:pgMar w:top="567" w:right="567" w:bottom="567" w:left="567" w:header="567" w:footer="567" w:gutter="0"/>
          <w:cols w:space="720"/>
          <w:docGrid w:type="lines" w:linePitch="312"/>
        </w:sectPr>
      </w:pP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lastRenderedPageBreak/>
        <w:t xml:space="preserve">  A．SELECT S．SN，SC．C#，SC．GRADE</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FROM S</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WHERE S．S#=SC．S#</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B．SELECT S．SN，SC．C#，SC．GRADE</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lastRenderedPageBreak/>
        <w:t xml:space="preserve">         FROM SC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WHERE S．S#＝SC．GRADE</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C．SELECT S．SN，SC．C#，SC．GRADE</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FROM S，SC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lastRenderedPageBreak/>
        <w:t xml:space="preserve">         WHERE S．S#=SC．S#</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D．SELECT S．SN，SC．C#，SC．GRADE</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lastRenderedPageBreak/>
        <w:t xml:space="preserve">         FROM S．SC</w:t>
      </w:r>
    </w:p>
    <w:p w:rsidR="00C66E05" w:rsidRPr="00A937F5" w:rsidRDefault="00C66E05" w:rsidP="00C66E05">
      <w:pPr>
        <w:pStyle w:val="a6"/>
        <w:snapToGrid w:val="0"/>
        <w:spacing w:line="0" w:lineRule="atLeast"/>
        <w:rPr>
          <w:rFonts w:hAnsi="宋体"/>
          <w:color w:val="000000"/>
          <w:sz w:val="18"/>
          <w:szCs w:val="18"/>
        </w:rPr>
        <w:sectPr w:rsidR="00C66E05" w:rsidRPr="00A937F5">
          <w:type w:val="continuous"/>
          <w:pgSz w:w="11906" w:h="16838"/>
          <w:pgMar w:top="567" w:right="567" w:bottom="567" w:left="567" w:header="567" w:footer="567" w:gutter="0"/>
          <w:cols w:num="2" w:space="425" w:equalWidth="0">
            <w:col w:w="5173" w:space="425"/>
            <w:col w:w="5173"/>
          </w:cols>
          <w:docGrid w:type="lines" w:linePitch="312"/>
        </w:sectPr>
      </w:pP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lastRenderedPageBreak/>
        <w:t xml:space="preserve">    答案：C</w:t>
      </w:r>
    </w:p>
    <w:p w:rsidR="00C66E05" w:rsidRPr="00A937F5" w:rsidRDefault="00C66E05" w:rsidP="00C66E05">
      <w:pPr>
        <w:pStyle w:val="a6"/>
        <w:snapToGrid w:val="0"/>
        <w:spacing w:line="0" w:lineRule="atLeast"/>
        <w:rPr>
          <w:rFonts w:hAnsi="宋体"/>
          <w:color w:val="000000"/>
          <w:sz w:val="18"/>
          <w:szCs w:val="18"/>
        </w:rPr>
        <w:sectPr w:rsidR="00C66E05" w:rsidRPr="00A937F5">
          <w:type w:val="continuous"/>
          <w:pgSz w:w="11906" w:h="16838"/>
          <w:pgMar w:top="567" w:right="567" w:bottom="567" w:left="567" w:header="567" w:footer="567" w:gutter="0"/>
          <w:cols w:space="720"/>
          <w:docGrid w:type="lines" w:linePitch="312"/>
        </w:sectPr>
      </w:pPr>
      <w:r w:rsidRPr="00A937F5">
        <w:rPr>
          <w:rFonts w:hAnsi="宋体"/>
          <w:color w:val="000000"/>
          <w:sz w:val="18"/>
          <w:szCs w:val="18"/>
        </w:rPr>
        <w:t>11、检索选修四门以上课程的学生总成绩(不统计不及格的课程)，并要求按总成绩的降序排列出来。正确的SELECT语句是</w:t>
      </w:r>
      <w:r w:rsidRPr="00A937F5">
        <w:rPr>
          <w:rFonts w:hAnsi="宋体"/>
          <w:color w:val="000000"/>
          <w:sz w:val="18"/>
          <w:szCs w:val="18"/>
          <w:u w:val="single"/>
        </w:rPr>
        <w:t xml:space="preserve">        </w:t>
      </w:r>
    </w:p>
    <w:p w:rsidR="00C66E05" w:rsidRPr="00A937F5" w:rsidRDefault="00C66E05" w:rsidP="00C66E05">
      <w:pPr>
        <w:pStyle w:val="a6"/>
        <w:snapToGrid w:val="0"/>
        <w:spacing w:line="0" w:lineRule="atLeast"/>
        <w:rPr>
          <w:rFonts w:hAnsi="宋体"/>
          <w:color w:val="000000"/>
          <w:sz w:val="18"/>
          <w:szCs w:val="18"/>
        </w:rPr>
      </w:pP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A．SELECT S#，SUM(GRADE)FROM SC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WHERE GRADE＞=60</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GROUP BY S#</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ORDER BY 2 DESC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HAVING COUNT(*)＞＝4    WHERE C#=“C2” AND GRADE＞＝</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(SELECT GRADE FORM SC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WHERE C#=“C2”)</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B．SELECT S# FORM SC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WHERE C#=“C2” AND GRADE IN</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lastRenderedPageBreak/>
        <w:t xml:space="preserve">           (SELECT GRADE FORM SC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WHERE C#=“C2”)</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C．SELECT S# FORM SC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WHERE C#=“C2” AND GRADE NOT IN</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(SELECT GRADE FORM SC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WHERE C#=“C2”)</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D．SELECT S# FORM SC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WHERE C#=“C2” AND GRADE＞＝ALL</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(SELECT GRADE FORM SC</w:t>
      </w:r>
    </w:p>
    <w:p w:rsidR="00C66E05" w:rsidRPr="00A937F5" w:rsidRDefault="00C66E05" w:rsidP="00C66E05">
      <w:pPr>
        <w:pStyle w:val="a6"/>
        <w:snapToGrid w:val="0"/>
        <w:spacing w:line="0" w:lineRule="atLeast"/>
        <w:rPr>
          <w:rFonts w:hAnsi="宋体"/>
          <w:color w:val="000000"/>
          <w:sz w:val="18"/>
          <w:szCs w:val="18"/>
        </w:rPr>
        <w:sectPr w:rsidR="00C66E05" w:rsidRPr="00A937F5">
          <w:type w:val="continuous"/>
          <w:pgSz w:w="11906" w:h="16838"/>
          <w:pgMar w:top="567" w:right="567" w:bottom="567" w:left="567" w:header="567" w:footer="567" w:gutter="0"/>
          <w:cols w:num="2" w:space="425" w:equalWidth="0">
            <w:col w:w="5173" w:space="425"/>
            <w:col w:w="5173"/>
          </w:cols>
          <w:docGrid w:type="lines" w:linePitch="312"/>
        </w:sectPr>
      </w:pPr>
      <w:r w:rsidRPr="00A937F5">
        <w:rPr>
          <w:rFonts w:hAnsi="宋体"/>
          <w:color w:val="000000"/>
          <w:sz w:val="18"/>
          <w:szCs w:val="18"/>
        </w:rPr>
        <w:t xml:space="preserve">           WHERE C#=“C2”</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lastRenderedPageBreak/>
        <w:t xml:space="preserve">  答案：D</w:t>
      </w:r>
    </w:p>
    <w:p w:rsidR="00C66E05" w:rsidRPr="00A937F5" w:rsidRDefault="00C66E05" w:rsidP="00C66E05">
      <w:pPr>
        <w:pStyle w:val="a6"/>
        <w:snapToGrid w:val="0"/>
        <w:spacing w:line="0" w:lineRule="atLeast"/>
        <w:ind w:firstLine="420"/>
        <w:rPr>
          <w:rFonts w:hAnsi="宋体"/>
          <w:color w:val="000000"/>
          <w:sz w:val="18"/>
          <w:szCs w:val="18"/>
        </w:rPr>
      </w:pPr>
    </w:p>
    <w:p w:rsidR="00C66E05" w:rsidRPr="00A937F5" w:rsidRDefault="00C66E05" w:rsidP="00C66E05">
      <w:pPr>
        <w:spacing w:line="0" w:lineRule="atLeast"/>
        <w:ind w:firstLine="435"/>
        <w:jc w:val="center"/>
        <w:rPr>
          <w:b/>
          <w:color w:val="000000"/>
          <w:sz w:val="18"/>
          <w:szCs w:val="18"/>
        </w:rPr>
        <w:sectPr w:rsidR="00C66E05" w:rsidRPr="00A937F5">
          <w:type w:val="continuous"/>
          <w:pgSz w:w="11906" w:h="16838"/>
          <w:pgMar w:top="567" w:right="567" w:bottom="567" w:left="567" w:header="567" w:footer="567" w:gutter="0"/>
          <w:cols w:num="2" w:space="425" w:equalWidth="0">
            <w:col w:w="5173" w:space="425"/>
            <w:col w:w="5173"/>
          </w:cols>
          <w:docGrid w:type="lines" w:linePitch="312"/>
        </w:sectPr>
      </w:pPr>
    </w:p>
    <w:p w:rsidR="00C66E05" w:rsidRPr="00A937F5" w:rsidRDefault="00C66E05" w:rsidP="00C66E05">
      <w:pPr>
        <w:spacing w:line="0" w:lineRule="atLeast"/>
        <w:ind w:firstLine="435"/>
        <w:jc w:val="center"/>
        <w:rPr>
          <w:rFonts w:hint="eastAsia"/>
          <w:b/>
          <w:color w:val="000000"/>
          <w:sz w:val="18"/>
          <w:szCs w:val="18"/>
        </w:rPr>
      </w:pPr>
      <w:r w:rsidRPr="00A937F5">
        <w:rPr>
          <w:rFonts w:hint="eastAsia"/>
          <w:b/>
          <w:color w:val="000000"/>
          <w:sz w:val="18"/>
          <w:szCs w:val="18"/>
        </w:rPr>
        <w:lastRenderedPageBreak/>
        <w:t>第</w:t>
      </w:r>
      <w:r w:rsidRPr="00A937F5">
        <w:rPr>
          <w:rFonts w:hint="eastAsia"/>
          <w:b/>
          <w:color w:val="000000"/>
          <w:sz w:val="18"/>
          <w:szCs w:val="18"/>
        </w:rPr>
        <w:t>4</w:t>
      </w:r>
      <w:r w:rsidRPr="00A937F5">
        <w:rPr>
          <w:rFonts w:hint="eastAsia"/>
          <w:b/>
          <w:color w:val="000000"/>
          <w:sz w:val="18"/>
          <w:szCs w:val="18"/>
        </w:rPr>
        <w:t>章数据库的安全性</w:t>
      </w:r>
    </w:p>
    <w:p w:rsidR="00C66E05" w:rsidRPr="00A937F5" w:rsidRDefault="00C66E05" w:rsidP="00C66E05">
      <w:pPr>
        <w:spacing w:line="0" w:lineRule="atLeast"/>
        <w:ind w:firstLine="435"/>
        <w:rPr>
          <w:rFonts w:hint="eastAsia"/>
          <w:color w:val="000000"/>
          <w:sz w:val="18"/>
          <w:szCs w:val="18"/>
        </w:rPr>
      </w:pPr>
      <w:r w:rsidRPr="00A937F5">
        <w:rPr>
          <w:rFonts w:hint="eastAsia"/>
          <w:color w:val="000000"/>
          <w:sz w:val="18"/>
          <w:szCs w:val="18"/>
        </w:rPr>
        <w:t>一、选择题</w:t>
      </w:r>
    </w:p>
    <w:p w:rsidR="00C66E05" w:rsidRPr="00A937F5" w:rsidRDefault="00C66E05" w:rsidP="00C66E05">
      <w:pPr>
        <w:snapToGrid w:val="0"/>
        <w:spacing w:line="0" w:lineRule="atLeast"/>
        <w:rPr>
          <w:rFonts w:ascii="宋体" w:hAnsi="宋体"/>
          <w:color w:val="000000"/>
          <w:sz w:val="18"/>
          <w:szCs w:val="18"/>
        </w:rPr>
      </w:pPr>
      <w:r w:rsidRPr="00A937F5">
        <w:rPr>
          <w:rFonts w:hint="eastAsia"/>
          <w:color w:val="000000"/>
          <w:sz w:val="18"/>
          <w:szCs w:val="18"/>
        </w:rPr>
        <w:t>1</w:t>
      </w:r>
      <w:r w:rsidRPr="00A937F5">
        <w:rPr>
          <w:rFonts w:hint="eastAsia"/>
          <w:color w:val="000000"/>
          <w:sz w:val="18"/>
          <w:szCs w:val="18"/>
        </w:rPr>
        <w:t>、</w:t>
      </w:r>
      <w:r w:rsidRPr="00A937F5">
        <w:rPr>
          <w:rFonts w:ascii="宋体" w:hAnsi="宋体" w:hint="eastAsia"/>
          <w:color w:val="000000"/>
          <w:sz w:val="18"/>
          <w:szCs w:val="18"/>
        </w:rPr>
        <w:t>下面哪个不是数据库系统必须提供的数据控制功能</w:t>
      </w:r>
      <w:r w:rsidRPr="00A937F5">
        <w:rPr>
          <w:rFonts w:ascii="宋体" w:hAnsi="宋体"/>
          <w:color w:val="000000"/>
          <w:sz w:val="18"/>
          <w:szCs w:val="18"/>
          <w:u w:val="single"/>
        </w:rPr>
        <w:t xml:space="preserve">              </w:t>
      </w:r>
      <w:r w:rsidRPr="00A937F5">
        <w:rPr>
          <w:rFonts w:ascii="宋体" w:hAnsi="宋体" w:hint="eastAsia"/>
          <w:color w:val="000000"/>
          <w:sz w:val="18"/>
          <w:szCs w:val="18"/>
        </w:rPr>
        <w:t>。</w:t>
      </w:r>
    </w:p>
    <w:p w:rsidR="00C66E05" w:rsidRPr="00A937F5" w:rsidRDefault="00C66E05" w:rsidP="00C66E05">
      <w:pPr>
        <w:snapToGrid w:val="0"/>
        <w:spacing w:line="0" w:lineRule="atLeast"/>
        <w:ind w:leftChars="5" w:left="10" w:firstLineChars="200" w:firstLine="360"/>
        <w:rPr>
          <w:rFonts w:ascii="宋体" w:hAnsi="宋体"/>
          <w:color w:val="000000"/>
          <w:sz w:val="18"/>
          <w:szCs w:val="18"/>
        </w:rPr>
      </w:pPr>
      <w:r w:rsidRPr="00A937F5">
        <w:rPr>
          <w:rFonts w:ascii="宋体" w:hAnsi="宋体"/>
          <w:color w:val="000000"/>
          <w:sz w:val="18"/>
          <w:szCs w:val="18"/>
        </w:rPr>
        <w:t>A</w:t>
      </w:r>
      <w:r w:rsidRPr="00A937F5">
        <w:rPr>
          <w:rFonts w:ascii="宋体" w:hAnsi="宋体" w:hint="eastAsia"/>
          <w:color w:val="000000"/>
          <w:sz w:val="18"/>
          <w:szCs w:val="18"/>
        </w:rPr>
        <w:t>．安全性</w:t>
      </w:r>
      <w:r w:rsidRPr="00A937F5">
        <w:rPr>
          <w:rFonts w:ascii="宋体" w:hAnsi="宋体"/>
          <w:color w:val="000000"/>
          <w:sz w:val="18"/>
          <w:szCs w:val="18"/>
        </w:rPr>
        <w:tab/>
      </w:r>
      <w:r w:rsidRPr="00A937F5">
        <w:rPr>
          <w:rFonts w:ascii="宋体" w:hAnsi="宋体"/>
          <w:color w:val="000000"/>
          <w:sz w:val="18"/>
          <w:szCs w:val="18"/>
        </w:rPr>
        <w:tab/>
        <w:t>B</w:t>
      </w:r>
      <w:r w:rsidRPr="00A937F5">
        <w:rPr>
          <w:rFonts w:ascii="宋体" w:hAnsi="宋体" w:hint="eastAsia"/>
          <w:color w:val="000000"/>
          <w:sz w:val="18"/>
          <w:szCs w:val="18"/>
        </w:rPr>
        <w:t>．可移植性</w:t>
      </w:r>
      <w:r w:rsidRPr="00A937F5">
        <w:rPr>
          <w:rFonts w:ascii="宋体" w:hAnsi="宋体"/>
          <w:color w:val="000000"/>
          <w:sz w:val="18"/>
          <w:szCs w:val="18"/>
        </w:rPr>
        <w:tab/>
      </w:r>
      <w:r w:rsidRPr="00A937F5">
        <w:rPr>
          <w:rFonts w:ascii="宋体" w:hAnsi="宋体"/>
          <w:color w:val="000000"/>
          <w:sz w:val="18"/>
          <w:szCs w:val="18"/>
        </w:rPr>
        <w:tab/>
        <w:t>C</w:t>
      </w:r>
      <w:r w:rsidRPr="00A937F5">
        <w:rPr>
          <w:rFonts w:ascii="宋体" w:hAnsi="宋体" w:hint="eastAsia"/>
          <w:color w:val="000000"/>
          <w:sz w:val="18"/>
          <w:szCs w:val="18"/>
        </w:rPr>
        <w:t>．完整性</w:t>
      </w:r>
      <w:r w:rsidRPr="00A937F5">
        <w:rPr>
          <w:rFonts w:ascii="宋体" w:hAnsi="宋体"/>
          <w:color w:val="000000"/>
          <w:sz w:val="18"/>
          <w:szCs w:val="18"/>
        </w:rPr>
        <w:tab/>
      </w:r>
      <w:r w:rsidRPr="00A937F5">
        <w:rPr>
          <w:rFonts w:ascii="宋体" w:hAnsi="宋体"/>
          <w:color w:val="000000"/>
          <w:sz w:val="18"/>
          <w:szCs w:val="18"/>
        </w:rPr>
        <w:tab/>
        <w:t>D</w:t>
      </w:r>
      <w:r w:rsidRPr="00A937F5">
        <w:rPr>
          <w:rFonts w:ascii="宋体" w:hAnsi="宋体" w:hint="eastAsia"/>
          <w:color w:val="000000"/>
          <w:sz w:val="18"/>
          <w:szCs w:val="18"/>
        </w:rPr>
        <w:t>．并发控制          答案：</w:t>
      </w:r>
      <w:r w:rsidRPr="00A937F5">
        <w:rPr>
          <w:rFonts w:ascii="宋体" w:hAnsi="宋体"/>
          <w:color w:val="000000"/>
          <w:sz w:val="18"/>
          <w:szCs w:val="18"/>
        </w:rPr>
        <w:t>B</w:t>
      </w:r>
    </w:p>
    <w:p w:rsidR="00C66E05" w:rsidRPr="00A937F5" w:rsidRDefault="00C66E05" w:rsidP="00C66E05">
      <w:pPr>
        <w:snapToGrid w:val="0"/>
        <w:spacing w:line="0" w:lineRule="atLeast"/>
        <w:rPr>
          <w:rFonts w:ascii="宋体" w:hAnsi="宋体"/>
          <w:color w:val="000000"/>
          <w:sz w:val="18"/>
          <w:szCs w:val="18"/>
        </w:rPr>
      </w:pPr>
      <w:r w:rsidRPr="00A937F5">
        <w:rPr>
          <w:rFonts w:ascii="宋体" w:hAnsi="宋体"/>
          <w:color w:val="000000"/>
          <w:sz w:val="18"/>
          <w:szCs w:val="18"/>
        </w:rPr>
        <w:t>2</w:t>
      </w:r>
      <w:r w:rsidRPr="00A937F5">
        <w:rPr>
          <w:rFonts w:ascii="宋体" w:hAnsi="宋体" w:hint="eastAsia"/>
          <w:color w:val="000000"/>
          <w:sz w:val="18"/>
          <w:szCs w:val="18"/>
        </w:rPr>
        <w:t>、保护数据库，防止未经授权的或不合法的使用造成的数据泄漏、更改破坏。这是指数据的</w:t>
      </w:r>
      <w:r w:rsidRPr="00A937F5">
        <w:rPr>
          <w:rFonts w:ascii="宋体" w:hAnsi="宋体"/>
          <w:color w:val="000000"/>
          <w:sz w:val="18"/>
          <w:szCs w:val="18"/>
          <w:u w:val="single"/>
        </w:rPr>
        <w:t xml:space="preserve">            </w:t>
      </w:r>
      <w:r w:rsidRPr="00A937F5">
        <w:rPr>
          <w:rFonts w:ascii="宋体" w:hAnsi="宋体" w:hint="eastAsia"/>
          <w:color w:val="000000"/>
          <w:sz w:val="18"/>
          <w:szCs w:val="18"/>
        </w:rPr>
        <w:t>。</w:t>
      </w:r>
    </w:p>
    <w:p w:rsidR="00C66E05" w:rsidRPr="00A937F5" w:rsidRDefault="00C66E05" w:rsidP="00C66E05">
      <w:pPr>
        <w:snapToGrid w:val="0"/>
        <w:spacing w:line="0" w:lineRule="atLeast"/>
        <w:ind w:leftChars="5" w:left="10" w:firstLineChars="200" w:firstLine="360"/>
        <w:rPr>
          <w:rFonts w:ascii="宋体" w:hAnsi="宋体"/>
          <w:color w:val="000000"/>
          <w:sz w:val="18"/>
          <w:szCs w:val="18"/>
        </w:rPr>
      </w:pPr>
      <w:r w:rsidRPr="00A937F5">
        <w:rPr>
          <w:rFonts w:ascii="宋体" w:hAnsi="宋体"/>
          <w:color w:val="000000"/>
          <w:sz w:val="18"/>
          <w:szCs w:val="18"/>
        </w:rPr>
        <w:t>A</w:t>
      </w:r>
      <w:r w:rsidRPr="00A937F5">
        <w:rPr>
          <w:rFonts w:ascii="宋体" w:hAnsi="宋体" w:hint="eastAsia"/>
          <w:color w:val="000000"/>
          <w:sz w:val="18"/>
          <w:szCs w:val="18"/>
        </w:rPr>
        <w:t>．安全性</w:t>
      </w:r>
      <w:r w:rsidRPr="00A937F5">
        <w:rPr>
          <w:rFonts w:ascii="宋体" w:hAnsi="宋体"/>
          <w:color w:val="000000"/>
          <w:sz w:val="18"/>
          <w:szCs w:val="18"/>
        </w:rPr>
        <w:tab/>
      </w:r>
      <w:r w:rsidRPr="00A937F5">
        <w:rPr>
          <w:rFonts w:ascii="宋体" w:hAnsi="宋体"/>
          <w:color w:val="000000"/>
          <w:sz w:val="18"/>
          <w:szCs w:val="18"/>
        </w:rPr>
        <w:tab/>
        <w:t>B</w:t>
      </w:r>
      <w:r w:rsidRPr="00A937F5">
        <w:rPr>
          <w:rFonts w:ascii="宋体" w:hAnsi="宋体" w:hint="eastAsia"/>
          <w:color w:val="000000"/>
          <w:sz w:val="18"/>
          <w:szCs w:val="18"/>
        </w:rPr>
        <w:t>．完整性</w:t>
      </w:r>
      <w:r w:rsidRPr="00A937F5">
        <w:rPr>
          <w:rFonts w:ascii="宋体" w:hAnsi="宋体"/>
          <w:color w:val="000000"/>
          <w:sz w:val="18"/>
          <w:szCs w:val="18"/>
        </w:rPr>
        <w:tab/>
      </w:r>
      <w:r w:rsidRPr="00A937F5">
        <w:rPr>
          <w:rFonts w:ascii="宋体" w:hAnsi="宋体"/>
          <w:color w:val="000000"/>
          <w:sz w:val="18"/>
          <w:szCs w:val="18"/>
        </w:rPr>
        <w:tab/>
        <w:t>C</w:t>
      </w:r>
      <w:r w:rsidRPr="00A937F5">
        <w:rPr>
          <w:rFonts w:ascii="宋体" w:hAnsi="宋体" w:hint="eastAsia"/>
          <w:color w:val="000000"/>
          <w:sz w:val="18"/>
          <w:szCs w:val="18"/>
        </w:rPr>
        <w:t>．并发控制</w:t>
      </w:r>
      <w:r w:rsidRPr="00A937F5">
        <w:rPr>
          <w:rFonts w:ascii="宋体" w:hAnsi="宋体"/>
          <w:color w:val="000000"/>
          <w:sz w:val="18"/>
          <w:szCs w:val="18"/>
        </w:rPr>
        <w:tab/>
      </w:r>
      <w:r w:rsidRPr="00A937F5">
        <w:rPr>
          <w:rFonts w:ascii="宋体" w:hAnsi="宋体"/>
          <w:color w:val="000000"/>
          <w:sz w:val="18"/>
          <w:szCs w:val="18"/>
        </w:rPr>
        <w:tab/>
        <w:t>D</w:t>
      </w:r>
      <w:r w:rsidRPr="00A937F5">
        <w:rPr>
          <w:rFonts w:ascii="宋体" w:hAnsi="宋体" w:hint="eastAsia"/>
          <w:color w:val="000000"/>
          <w:sz w:val="18"/>
          <w:szCs w:val="18"/>
        </w:rPr>
        <w:t>．恢复              答案：</w:t>
      </w:r>
      <w:r w:rsidRPr="00A937F5">
        <w:rPr>
          <w:rFonts w:ascii="宋体" w:hAnsi="宋体"/>
          <w:color w:val="000000"/>
          <w:sz w:val="18"/>
          <w:szCs w:val="18"/>
        </w:rPr>
        <w:t>A</w:t>
      </w:r>
    </w:p>
    <w:p w:rsidR="00C66E05" w:rsidRPr="00A937F5" w:rsidRDefault="00C66E05" w:rsidP="00C66E05">
      <w:pPr>
        <w:snapToGrid w:val="0"/>
        <w:spacing w:line="0" w:lineRule="atLeast"/>
        <w:rPr>
          <w:rFonts w:ascii="宋体" w:hAnsi="宋体"/>
          <w:color w:val="000000"/>
          <w:sz w:val="18"/>
          <w:szCs w:val="18"/>
        </w:rPr>
      </w:pPr>
      <w:r w:rsidRPr="00A937F5">
        <w:rPr>
          <w:rFonts w:ascii="宋体" w:hAnsi="宋体"/>
          <w:color w:val="000000"/>
          <w:sz w:val="18"/>
          <w:szCs w:val="18"/>
        </w:rPr>
        <w:t>3</w:t>
      </w:r>
      <w:r w:rsidRPr="00A937F5">
        <w:rPr>
          <w:rFonts w:ascii="宋体" w:hAnsi="宋体" w:hint="eastAsia"/>
          <w:color w:val="000000"/>
          <w:sz w:val="18"/>
          <w:szCs w:val="18"/>
        </w:rPr>
        <w:t>、数据库的</w:t>
      </w:r>
      <w:r w:rsidRPr="00A937F5">
        <w:rPr>
          <w:rFonts w:ascii="宋体" w:hAnsi="宋体"/>
          <w:color w:val="000000"/>
          <w:sz w:val="18"/>
          <w:szCs w:val="18"/>
          <w:u w:val="single"/>
        </w:rPr>
        <w:t xml:space="preserve">                </w:t>
      </w:r>
      <w:r w:rsidRPr="00A937F5">
        <w:rPr>
          <w:rFonts w:ascii="宋体" w:hAnsi="宋体" w:hint="eastAsia"/>
          <w:color w:val="000000"/>
          <w:sz w:val="18"/>
          <w:szCs w:val="18"/>
        </w:rPr>
        <w:t>是指数据的正确性和相容性。</w:t>
      </w:r>
    </w:p>
    <w:p w:rsidR="00C66E05" w:rsidRPr="00A937F5" w:rsidRDefault="00C66E05" w:rsidP="00C66E05">
      <w:pPr>
        <w:snapToGrid w:val="0"/>
        <w:spacing w:line="0" w:lineRule="atLeast"/>
        <w:ind w:leftChars="5" w:left="10" w:firstLineChars="200" w:firstLine="360"/>
        <w:rPr>
          <w:rFonts w:ascii="宋体" w:hAnsi="宋体"/>
          <w:color w:val="000000"/>
          <w:sz w:val="18"/>
          <w:szCs w:val="18"/>
        </w:rPr>
      </w:pPr>
      <w:r w:rsidRPr="00A937F5">
        <w:rPr>
          <w:rFonts w:ascii="宋体" w:hAnsi="宋体"/>
          <w:color w:val="000000"/>
          <w:sz w:val="18"/>
          <w:szCs w:val="18"/>
        </w:rPr>
        <w:t>A</w:t>
      </w:r>
      <w:r w:rsidRPr="00A937F5">
        <w:rPr>
          <w:rFonts w:ascii="宋体" w:hAnsi="宋体" w:hint="eastAsia"/>
          <w:color w:val="000000"/>
          <w:sz w:val="18"/>
          <w:szCs w:val="18"/>
        </w:rPr>
        <w:t>．安全性</w:t>
      </w:r>
      <w:r w:rsidRPr="00A937F5">
        <w:rPr>
          <w:rFonts w:ascii="宋体" w:hAnsi="宋体"/>
          <w:color w:val="000000"/>
          <w:sz w:val="18"/>
          <w:szCs w:val="18"/>
        </w:rPr>
        <w:tab/>
      </w:r>
      <w:r w:rsidRPr="00A937F5">
        <w:rPr>
          <w:rFonts w:ascii="宋体" w:hAnsi="宋体"/>
          <w:color w:val="000000"/>
          <w:sz w:val="18"/>
          <w:szCs w:val="18"/>
        </w:rPr>
        <w:tab/>
        <w:t>B</w:t>
      </w:r>
      <w:r w:rsidRPr="00A937F5">
        <w:rPr>
          <w:rFonts w:ascii="宋体" w:hAnsi="宋体" w:hint="eastAsia"/>
          <w:color w:val="000000"/>
          <w:sz w:val="18"/>
          <w:szCs w:val="18"/>
        </w:rPr>
        <w:t>．完整性</w:t>
      </w:r>
      <w:r w:rsidRPr="00A937F5">
        <w:rPr>
          <w:rFonts w:ascii="宋体" w:hAnsi="宋体"/>
          <w:color w:val="000000"/>
          <w:sz w:val="18"/>
          <w:szCs w:val="18"/>
        </w:rPr>
        <w:tab/>
      </w:r>
      <w:r w:rsidRPr="00A937F5">
        <w:rPr>
          <w:rFonts w:ascii="宋体" w:hAnsi="宋体"/>
          <w:color w:val="000000"/>
          <w:sz w:val="18"/>
          <w:szCs w:val="18"/>
        </w:rPr>
        <w:tab/>
        <w:t>C</w:t>
      </w:r>
      <w:r w:rsidRPr="00A937F5">
        <w:rPr>
          <w:rFonts w:ascii="宋体" w:hAnsi="宋体" w:hint="eastAsia"/>
          <w:color w:val="000000"/>
          <w:sz w:val="18"/>
          <w:szCs w:val="18"/>
        </w:rPr>
        <w:t>．并发控制</w:t>
      </w:r>
      <w:r w:rsidRPr="00A937F5">
        <w:rPr>
          <w:rFonts w:ascii="宋体" w:hAnsi="宋体"/>
          <w:color w:val="000000"/>
          <w:sz w:val="18"/>
          <w:szCs w:val="18"/>
        </w:rPr>
        <w:tab/>
      </w:r>
      <w:r w:rsidRPr="00A937F5">
        <w:rPr>
          <w:rFonts w:ascii="宋体" w:hAnsi="宋体"/>
          <w:color w:val="000000"/>
          <w:sz w:val="18"/>
          <w:szCs w:val="18"/>
        </w:rPr>
        <w:tab/>
        <w:t>D</w:t>
      </w:r>
      <w:r w:rsidRPr="00A937F5">
        <w:rPr>
          <w:rFonts w:ascii="宋体" w:hAnsi="宋体" w:hint="eastAsia"/>
          <w:color w:val="000000"/>
          <w:sz w:val="18"/>
          <w:szCs w:val="18"/>
        </w:rPr>
        <w:t>．恢复              答案：</w:t>
      </w:r>
      <w:r w:rsidRPr="00A937F5">
        <w:rPr>
          <w:rFonts w:ascii="宋体" w:hAnsi="宋体"/>
          <w:color w:val="000000"/>
          <w:sz w:val="18"/>
          <w:szCs w:val="18"/>
        </w:rPr>
        <w:t>B</w:t>
      </w:r>
    </w:p>
    <w:p w:rsidR="00C66E05" w:rsidRPr="00A937F5" w:rsidRDefault="00C66E05" w:rsidP="00C66E05">
      <w:pPr>
        <w:snapToGrid w:val="0"/>
        <w:spacing w:line="0" w:lineRule="atLeast"/>
        <w:rPr>
          <w:rFonts w:ascii="宋体" w:hAnsi="宋体"/>
          <w:color w:val="000000"/>
          <w:sz w:val="18"/>
          <w:szCs w:val="18"/>
        </w:rPr>
      </w:pPr>
      <w:r w:rsidRPr="00A937F5">
        <w:rPr>
          <w:rFonts w:ascii="宋体" w:hAnsi="宋体"/>
          <w:color w:val="000000"/>
          <w:sz w:val="18"/>
          <w:szCs w:val="18"/>
        </w:rPr>
        <w:t>4</w:t>
      </w:r>
      <w:r w:rsidRPr="00A937F5">
        <w:rPr>
          <w:rFonts w:ascii="宋体" w:hAnsi="宋体" w:hint="eastAsia"/>
          <w:color w:val="000000"/>
          <w:sz w:val="18"/>
          <w:szCs w:val="18"/>
        </w:rPr>
        <w:t>、在数据系统中，对存取权限的定义称为</w:t>
      </w:r>
      <w:r w:rsidRPr="00A937F5">
        <w:rPr>
          <w:rFonts w:ascii="宋体" w:hAnsi="宋体"/>
          <w:color w:val="000000"/>
          <w:sz w:val="18"/>
          <w:szCs w:val="18"/>
          <w:u w:val="single"/>
        </w:rPr>
        <w:t xml:space="preserve">                    </w:t>
      </w:r>
      <w:r w:rsidRPr="00A937F5">
        <w:rPr>
          <w:rFonts w:ascii="宋体" w:hAnsi="宋体" w:hint="eastAsia"/>
          <w:color w:val="000000"/>
          <w:sz w:val="18"/>
          <w:szCs w:val="18"/>
        </w:rPr>
        <w:t>。</w:t>
      </w:r>
    </w:p>
    <w:p w:rsidR="00C66E05" w:rsidRPr="00A937F5" w:rsidRDefault="00C66E05" w:rsidP="00C66E05">
      <w:pPr>
        <w:snapToGrid w:val="0"/>
        <w:spacing w:line="0" w:lineRule="atLeast"/>
        <w:ind w:leftChars="5" w:left="10" w:firstLineChars="200" w:firstLine="360"/>
        <w:rPr>
          <w:rFonts w:ascii="宋体" w:hAnsi="宋体"/>
          <w:color w:val="000000"/>
          <w:sz w:val="18"/>
          <w:szCs w:val="18"/>
        </w:rPr>
      </w:pPr>
      <w:r w:rsidRPr="00A937F5">
        <w:rPr>
          <w:rFonts w:ascii="宋体" w:hAnsi="宋体"/>
          <w:color w:val="000000"/>
          <w:sz w:val="18"/>
          <w:szCs w:val="18"/>
        </w:rPr>
        <w:t>A</w:t>
      </w:r>
      <w:r w:rsidRPr="00A937F5">
        <w:rPr>
          <w:rFonts w:ascii="宋体" w:hAnsi="宋体" w:hint="eastAsia"/>
          <w:color w:val="000000"/>
          <w:sz w:val="18"/>
          <w:szCs w:val="18"/>
        </w:rPr>
        <w:t>．命令</w:t>
      </w:r>
      <w:r w:rsidRPr="00A937F5">
        <w:rPr>
          <w:rFonts w:ascii="宋体" w:hAnsi="宋体"/>
          <w:color w:val="000000"/>
          <w:sz w:val="18"/>
          <w:szCs w:val="18"/>
        </w:rPr>
        <w:tab/>
      </w:r>
      <w:r w:rsidRPr="00A937F5">
        <w:rPr>
          <w:rFonts w:ascii="宋体" w:hAnsi="宋体"/>
          <w:color w:val="000000"/>
          <w:sz w:val="18"/>
          <w:szCs w:val="18"/>
        </w:rPr>
        <w:tab/>
        <w:t xml:space="preserve">    B</w:t>
      </w:r>
      <w:r w:rsidRPr="00A937F5">
        <w:rPr>
          <w:rFonts w:ascii="宋体" w:hAnsi="宋体" w:hint="eastAsia"/>
          <w:color w:val="000000"/>
          <w:sz w:val="18"/>
          <w:szCs w:val="18"/>
        </w:rPr>
        <w:t>．授权</w:t>
      </w:r>
      <w:r w:rsidRPr="00A937F5">
        <w:rPr>
          <w:rFonts w:ascii="宋体" w:hAnsi="宋体"/>
          <w:color w:val="000000"/>
          <w:sz w:val="18"/>
          <w:szCs w:val="18"/>
        </w:rPr>
        <w:tab/>
      </w:r>
      <w:r w:rsidRPr="00A937F5">
        <w:rPr>
          <w:rFonts w:ascii="宋体" w:hAnsi="宋体"/>
          <w:color w:val="000000"/>
          <w:sz w:val="18"/>
          <w:szCs w:val="18"/>
        </w:rPr>
        <w:tab/>
        <w:t xml:space="preserve">    C</w:t>
      </w:r>
      <w:r w:rsidRPr="00A937F5">
        <w:rPr>
          <w:rFonts w:ascii="宋体" w:hAnsi="宋体" w:hint="eastAsia"/>
          <w:color w:val="000000"/>
          <w:sz w:val="18"/>
          <w:szCs w:val="18"/>
        </w:rPr>
        <w:t>．定义</w:t>
      </w:r>
      <w:r w:rsidRPr="00A937F5">
        <w:rPr>
          <w:rFonts w:ascii="宋体" w:hAnsi="宋体"/>
          <w:color w:val="000000"/>
          <w:sz w:val="18"/>
          <w:szCs w:val="18"/>
        </w:rPr>
        <w:tab/>
      </w:r>
      <w:r w:rsidRPr="00A937F5">
        <w:rPr>
          <w:rFonts w:ascii="宋体" w:hAnsi="宋体"/>
          <w:color w:val="000000"/>
          <w:sz w:val="18"/>
          <w:szCs w:val="18"/>
        </w:rPr>
        <w:tab/>
        <w:t xml:space="preserve">    D</w:t>
      </w:r>
      <w:r w:rsidRPr="00A937F5">
        <w:rPr>
          <w:rFonts w:ascii="宋体" w:hAnsi="宋体" w:hint="eastAsia"/>
          <w:color w:val="000000"/>
          <w:sz w:val="18"/>
          <w:szCs w:val="18"/>
        </w:rPr>
        <w:t>．审计      答案：</w:t>
      </w:r>
      <w:r w:rsidRPr="00A937F5">
        <w:rPr>
          <w:rFonts w:ascii="宋体" w:hAnsi="宋体"/>
          <w:color w:val="000000"/>
          <w:sz w:val="18"/>
          <w:szCs w:val="18"/>
        </w:rPr>
        <w:t>B</w:t>
      </w:r>
    </w:p>
    <w:p w:rsidR="00C66E05" w:rsidRPr="00A937F5" w:rsidRDefault="00C66E05" w:rsidP="00C66E05">
      <w:pPr>
        <w:snapToGrid w:val="0"/>
        <w:spacing w:line="0" w:lineRule="atLeast"/>
        <w:rPr>
          <w:rFonts w:ascii="宋体" w:hAnsi="宋体"/>
          <w:color w:val="000000"/>
          <w:sz w:val="18"/>
          <w:szCs w:val="18"/>
        </w:rPr>
      </w:pPr>
      <w:r w:rsidRPr="00A937F5">
        <w:rPr>
          <w:rFonts w:hint="eastAsia"/>
          <w:color w:val="000000"/>
          <w:sz w:val="18"/>
          <w:szCs w:val="18"/>
        </w:rPr>
        <w:t>5</w:t>
      </w:r>
      <w:r w:rsidRPr="00A937F5">
        <w:rPr>
          <w:rFonts w:hint="eastAsia"/>
          <w:color w:val="000000"/>
          <w:sz w:val="18"/>
          <w:szCs w:val="18"/>
        </w:rPr>
        <w:t>、</w:t>
      </w:r>
      <w:r w:rsidRPr="00A937F5">
        <w:rPr>
          <w:rFonts w:ascii="宋体" w:hAnsi="宋体" w:hint="eastAsia"/>
          <w:color w:val="000000"/>
          <w:sz w:val="18"/>
          <w:szCs w:val="18"/>
        </w:rPr>
        <w:t>数据库管理系统通常提供授权功能来控制不同用户访问数据的权限，这主要是为了实现数据库的</w:t>
      </w:r>
      <w:r w:rsidRPr="00A937F5">
        <w:rPr>
          <w:rFonts w:ascii="宋体" w:hAnsi="宋体"/>
          <w:color w:val="000000"/>
          <w:sz w:val="18"/>
          <w:szCs w:val="18"/>
          <w:u w:val="single"/>
        </w:rPr>
        <w:t xml:space="preserve">                </w:t>
      </w:r>
      <w:r w:rsidRPr="00A937F5">
        <w:rPr>
          <w:rFonts w:ascii="宋体" w:hAnsi="宋体" w:hint="eastAsia"/>
          <w:color w:val="000000"/>
          <w:sz w:val="18"/>
          <w:szCs w:val="18"/>
        </w:rPr>
        <w:t>。</w:t>
      </w:r>
    </w:p>
    <w:p w:rsidR="00C66E05" w:rsidRPr="00A937F5" w:rsidRDefault="00C66E05" w:rsidP="00C66E05">
      <w:pPr>
        <w:snapToGrid w:val="0"/>
        <w:spacing w:line="0" w:lineRule="atLeast"/>
        <w:ind w:leftChars="200" w:left="420"/>
        <w:rPr>
          <w:rFonts w:ascii="宋体" w:hAnsi="宋体" w:hint="eastAsia"/>
          <w:color w:val="000000"/>
          <w:sz w:val="18"/>
          <w:szCs w:val="18"/>
        </w:rPr>
      </w:pPr>
      <w:r w:rsidRPr="00A937F5">
        <w:rPr>
          <w:rFonts w:ascii="宋体" w:hAnsi="宋体"/>
          <w:color w:val="000000"/>
          <w:sz w:val="18"/>
          <w:szCs w:val="18"/>
        </w:rPr>
        <w:t>A</w:t>
      </w:r>
      <w:r w:rsidRPr="00A937F5">
        <w:rPr>
          <w:rFonts w:ascii="宋体" w:hAnsi="宋体" w:hint="eastAsia"/>
          <w:color w:val="000000"/>
          <w:sz w:val="18"/>
          <w:szCs w:val="18"/>
        </w:rPr>
        <w:t>．可靠性</w:t>
      </w:r>
      <w:r w:rsidRPr="00A937F5">
        <w:rPr>
          <w:rFonts w:ascii="宋体" w:hAnsi="宋体"/>
          <w:color w:val="000000"/>
          <w:sz w:val="18"/>
          <w:szCs w:val="18"/>
        </w:rPr>
        <w:tab/>
      </w:r>
      <w:r w:rsidRPr="00A937F5">
        <w:rPr>
          <w:rFonts w:ascii="宋体" w:hAnsi="宋体"/>
          <w:color w:val="000000"/>
          <w:sz w:val="18"/>
          <w:szCs w:val="18"/>
        </w:rPr>
        <w:tab/>
        <w:t>B</w:t>
      </w:r>
      <w:r w:rsidRPr="00A937F5">
        <w:rPr>
          <w:rFonts w:ascii="宋体" w:hAnsi="宋体" w:hint="eastAsia"/>
          <w:color w:val="000000"/>
          <w:sz w:val="18"/>
          <w:szCs w:val="18"/>
        </w:rPr>
        <w:t>．一致性</w:t>
      </w:r>
      <w:r w:rsidRPr="00A937F5">
        <w:rPr>
          <w:rFonts w:ascii="宋体" w:hAnsi="宋体"/>
          <w:color w:val="000000"/>
          <w:sz w:val="18"/>
          <w:szCs w:val="18"/>
        </w:rPr>
        <w:tab/>
      </w:r>
      <w:r w:rsidRPr="00A937F5">
        <w:rPr>
          <w:rFonts w:ascii="宋体" w:hAnsi="宋体"/>
          <w:color w:val="000000"/>
          <w:sz w:val="18"/>
          <w:szCs w:val="18"/>
        </w:rPr>
        <w:tab/>
        <w:t>C</w:t>
      </w:r>
      <w:r w:rsidRPr="00A937F5">
        <w:rPr>
          <w:rFonts w:ascii="宋体" w:hAnsi="宋体" w:hint="eastAsia"/>
          <w:color w:val="000000"/>
          <w:sz w:val="18"/>
          <w:szCs w:val="18"/>
        </w:rPr>
        <w:t>．完整性</w:t>
      </w:r>
      <w:r w:rsidRPr="00A937F5">
        <w:rPr>
          <w:rFonts w:ascii="宋体" w:hAnsi="宋体"/>
          <w:color w:val="000000"/>
          <w:sz w:val="18"/>
          <w:szCs w:val="18"/>
        </w:rPr>
        <w:tab/>
      </w:r>
      <w:r w:rsidRPr="00A937F5">
        <w:rPr>
          <w:rFonts w:ascii="宋体" w:hAnsi="宋体"/>
          <w:color w:val="000000"/>
          <w:sz w:val="18"/>
          <w:szCs w:val="18"/>
        </w:rPr>
        <w:tab/>
        <w:t>D</w:t>
      </w:r>
      <w:r w:rsidRPr="00A937F5">
        <w:rPr>
          <w:rFonts w:ascii="宋体" w:hAnsi="宋体" w:hint="eastAsia"/>
          <w:color w:val="000000"/>
          <w:sz w:val="18"/>
          <w:szCs w:val="18"/>
        </w:rPr>
        <w:t>．安全性                 答案：D</w:t>
      </w:r>
    </w:p>
    <w:p w:rsidR="00C66E05" w:rsidRPr="00A937F5" w:rsidRDefault="00C66E05" w:rsidP="00C66E05">
      <w:pPr>
        <w:spacing w:line="0" w:lineRule="atLeast"/>
        <w:ind w:left="360" w:hangingChars="200" w:hanging="360"/>
        <w:rPr>
          <w:rFonts w:ascii="宋体" w:hAnsi="宋体" w:hint="eastAsia"/>
          <w:color w:val="000000"/>
          <w:sz w:val="18"/>
          <w:szCs w:val="18"/>
        </w:rPr>
      </w:pPr>
      <w:r w:rsidRPr="00A937F5">
        <w:rPr>
          <w:rFonts w:hint="eastAsia"/>
          <w:color w:val="000000"/>
          <w:sz w:val="18"/>
          <w:szCs w:val="18"/>
        </w:rPr>
        <w:t>6</w:t>
      </w:r>
      <w:r w:rsidRPr="00A937F5">
        <w:rPr>
          <w:rFonts w:hint="eastAsia"/>
          <w:color w:val="000000"/>
          <w:sz w:val="18"/>
          <w:szCs w:val="18"/>
        </w:rPr>
        <w:t>、下列</w:t>
      </w:r>
      <w:r w:rsidRPr="00A937F5">
        <w:rPr>
          <w:rFonts w:hint="eastAsia"/>
          <w:color w:val="000000"/>
          <w:sz w:val="18"/>
          <w:szCs w:val="18"/>
        </w:rPr>
        <w:t>SQL</w:t>
      </w:r>
      <w:r w:rsidRPr="00A937F5">
        <w:rPr>
          <w:rFonts w:hint="eastAsia"/>
          <w:color w:val="000000"/>
          <w:sz w:val="18"/>
          <w:szCs w:val="18"/>
        </w:rPr>
        <w:t>语句中，能够实现“收回用户</w:t>
      </w:r>
      <w:r w:rsidRPr="00A937F5">
        <w:rPr>
          <w:rFonts w:hint="eastAsia"/>
          <w:color w:val="000000"/>
          <w:sz w:val="18"/>
          <w:szCs w:val="18"/>
        </w:rPr>
        <w:t>ZHAO</w:t>
      </w:r>
      <w:r w:rsidRPr="00A937F5">
        <w:rPr>
          <w:rFonts w:hint="eastAsia"/>
          <w:color w:val="000000"/>
          <w:sz w:val="18"/>
          <w:szCs w:val="18"/>
        </w:rPr>
        <w:t>对学生表（</w:t>
      </w:r>
      <w:r w:rsidRPr="00A937F5">
        <w:rPr>
          <w:rFonts w:hint="eastAsia"/>
          <w:color w:val="000000"/>
          <w:sz w:val="18"/>
          <w:szCs w:val="18"/>
        </w:rPr>
        <w:t>STUD</w:t>
      </w:r>
      <w:r w:rsidRPr="00A937F5">
        <w:rPr>
          <w:rFonts w:hint="eastAsia"/>
          <w:color w:val="000000"/>
          <w:sz w:val="18"/>
          <w:szCs w:val="18"/>
        </w:rPr>
        <w:t>）中学号（</w:t>
      </w:r>
      <w:r w:rsidRPr="00A937F5">
        <w:rPr>
          <w:rFonts w:hint="eastAsia"/>
          <w:color w:val="000000"/>
          <w:sz w:val="18"/>
          <w:szCs w:val="18"/>
        </w:rPr>
        <w:t>XH</w:t>
      </w:r>
      <w:r w:rsidRPr="00A937F5">
        <w:rPr>
          <w:rFonts w:hint="eastAsia"/>
          <w:color w:val="000000"/>
          <w:sz w:val="18"/>
          <w:szCs w:val="18"/>
        </w:rPr>
        <w:t>）的修改权”这一功能的是</w:t>
      </w:r>
      <w:r w:rsidRPr="00A937F5">
        <w:rPr>
          <w:rFonts w:ascii="宋体" w:hAnsi="宋体"/>
          <w:color w:val="000000"/>
          <w:sz w:val="18"/>
          <w:szCs w:val="18"/>
          <w:u w:val="single"/>
        </w:rPr>
        <w:t xml:space="preserve">       </w:t>
      </w:r>
    </w:p>
    <w:p w:rsidR="00C66E05" w:rsidRPr="00A937F5" w:rsidRDefault="00C66E05" w:rsidP="00C66E05">
      <w:pPr>
        <w:spacing w:line="0" w:lineRule="atLeast"/>
        <w:ind w:leftChars="200" w:left="420"/>
        <w:rPr>
          <w:rFonts w:hint="eastAsia"/>
          <w:color w:val="000000"/>
          <w:sz w:val="18"/>
          <w:szCs w:val="18"/>
        </w:rPr>
      </w:pPr>
      <w:r w:rsidRPr="00A937F5">
        <w:rPr>
          <w:rFonts w:hint="eastAsia"/>
          <w:color w:val="000000"/>
          <w:sz w:val="18"/>
          <w:szCs w:val="18"/>
        </w:rPr>
        <w:t>A</w:t>
      </w:r>
      <w:r w:rsidRPr="00A937F5">
        <w:rPr>
          <w:rFonts w:hint="eastAsia"/>
          <w:color w:val="000000"/>
          <w:sz w:val="18"/>
          <w:szCs w:val="18"/>
        </w:rPr>
        <w:t>．</w:t>
      </w:r>
      <w:r w:rsidRPr="00A937F5">
        <w:rPr>
          <w:rFonts w:hint="eastAsia"/>
          <w:color w:val="000000"/>
          <w:sz w:val="18"/>
          <w:szCs w:val="18"/>
        </w:rPr>
        <w:t>REVOKE UPDATE(XH) ON TABLE FROM ZHAO       B</w:t>
      </w:r>
      <w:r w:rsidRPr="00A937F5">
        <w:rPr>
          <w:rFonts w:hint="eastAsia"/>
          <w:color w:val="000000"/>
          <w:sz w:val="18"/>
          <w:szCs w:val="18"/>
        </w:rPr>
        <w:t>．</w:t>
      </w:r>
      <w:r w:rsidRPr="00A937F5">
        <w:rPr>
          <w:rFonts w:hint="eastAsia"/>
          <w:color w:val="000000"/>
          <w:sz w:val="18"/>
          <w:szCs w:val="18"/>
        </w:rPr>
        <w:t>REVOKE UPDATE(XH) ON TABLE FROM PUBLIC</w:t>
      </w:r>
    </w:p>
    <w:p w:rsidR="00C66E05" w:rsidRPr="00A937F5" w:rsidRDefault="00C66E05" w:rsidP="00C66E05">
      <w:pPr>
        <w:spacing w:line="0" w:lineRule="atLeast"/>
        <w:ind w:firstLineChars="200" w:firstLine="360"/>
        <w:rPr>
          <w:rFonts w:hint="eastAsia"/>
          <w:color w:val="000000"/>
          <w:sz w:val="18"/>
          <w:szCs w:val="18"/>
        </w:rPr>
      </w:pPr>
      <w:r w:rsidRPr="00A937F5">
        <w:rPr>
          <w:rFonts w:hint="eastAsia"/>
          <w:color w:val="000000"/>
          <w:sz w:val="18"/>
          <w:szCs w:val="18"/>
        </w:rPr>
        <w:t>C</w:t>
      </w:r>
      <w:r w:rsidRPr="00A937F5">
        <w:rPr>
          <w:rFonts w:hint="eastAsia"/>
          <w:color w:val="000000"/>
          <w:sz w:val="18"/>
          <w:szCs w:val="18"/>
        </w:rPr>
        <w:t>．</w:t>
      </w:r>
      <w:r w:rsidRPr="00A937F5">
        <w:rPr>
          <w:rFonts w:hint="eastAsia"/>
          <w:color w:val="000000"/>
          <w:sz w:val="18"/>
          <w:szCs w:val="18"/>
        </w:rPr>
        <w:t>REVOKE UPDATE(XH) ON STUD FROM ZHAO         D</w:t>
      </w:r>
      <w:r w:rsidRPr="00A937F5">
        <w:rPr>
          <w:rFonts w:hint="eastAsia"/>
          <w:color w:val="000000"/>
          <w:sz w:val="18"/>
          <w:szCs w:val="18"/>
        </w:rPr>
        <w:t>．</w:t>
      </w:r>
      <w:r w:rsidRPr="00A937F5">
        <w:rPr>
          <w:rFonts w:hint="eastAsia"/>
          <w:color w:val="000000"/>
          <w:sz w:val="18"/>
          <w:szCs w:val="18"/>
        </w:rPr>
        <w:t xml:space="preserve">REVOKE UPDATE(XH) ON STUD FROM PUBLIC         </w:t>
      </w:r>
      <w:r w:rsidRPr="00A937F5">
        <w:rPr>
          <w:rFonts w:ascii="宋体" w:hAnsi="宋体" w:hint="eastAsia"/>
          <w:color w:val="000000"/>
          <w:sz w:val="18"/>
          <w:szCs w:val="18"/>
        </w:rPr>
        <w:t>答案：C</w:t>
      </w:r>
    </w:p>
    <w:p w:rsidR="00C66E05" w:rsidRPr="00A937F5" w:rsidRDefault="00C66E05" w:rsidP="00C66E05">
      <w:pPr>
        <w:spacing w:line="0" w:lineRule="atLeast"/>
        <w:rPr>
          <w:color w:val="000000"/>
          <w:sz w:val="18"/>
          <w:szCs w:val="18"/>
        </w:rPr>
      </w:pPr>
      <w:r w:rsidRPr="00A937F5">
        <w:rPr>
          <w:rFonts w:hint="eastAsia"/>
          <w:color w:val="000000"/>
          <w:sz w:val="18"/>
          <w:szCs w:val="18"/>
        </w:rPr>
        <w:t>7</w:t>
      </w:r>
      <w:r w:rsidRPr="00A937F5">
        <w:rPr>
          <w:rFonts w:hint="eastAsia"/>
          <w:color w:val="000000"/>
          <w:sz w:val="18"/>
          <w:szCs w:val="18"/>
        </w:rPr>
        <w:t>、把对关系</w:t>
      </w:r>
      <w:r w:rsidRPr="00A937F5">
        <w:rPr>
          <w:rFonts w:hint="eastAsia"/>
          <w:color w:val="000000"/>
          <w:sz w:val="18"/>
          <w:szCs w:val="18"/>
        </w:rPr>
        <w:t>SC</w:t>
      </w:r>
      <w:r w:rsidRPr="00A937F5">
        <w:rPr>
          <w:rFonts w:hint="eastAsia"/>
          <w:color w:val="000000"/>
          <w:sz w:val="18"/>
          <w:szCs w:val="18"/>
        </w:rPr>
        <w:t>的属性</w:t>
      </w:r>
      <w:r w:rsidRPr="00A937F5">
        <w:rPr>
          <w:rFonts w:hint="eastAsia"/>
          <w:color w:val="000000"/>
          <w:sz w:val="18"/>
          <w:szCs w:val="18"/>
        </w:rPr>
        <w:t>GRADE</w:t>
      </w:r>
      <w:r w:rsidRPr="00A937F5">
        <w:rPr>
          <w:rFonts w:hint="eastAsia"/>
          <w:color w:val="000000"/>
          <w:sz w:val="18"/>
          <w:szCs w:val="18"/>
        </w:rPr>
        <w:t>的修改权授予用户</w:t>
      </w:r>
      <w:r w:rsidRPr="00A937F5">
        <w:rPr>
          <w:rFonts w:hint="eastAsia"/>
          <w:color w:val="000000"/>
          <w:sz w:val="18"/>
          <w:szCs w:val="18"/>
        </w:rPr>
        <w:t>ZHAO</w:t>
      </w:r>
      <w:r w:rsidRPr="00A937F5">
        <w:rPr>
          <w:rFonts w:hint="eastAsia"/>
          <w:color w:val="000000"/>
          <w:sz w:val="18"/>
          <w:szCs w:val="18"/>
        </w:rPr>
        <w:t>的</w:t>
      </w:r>
      <w:r w:rsidRPr="00A937F5">
        <w:rPr>
          <w:rFonts w:hint="eastAsia"/>
          <w:color w:val="000000"/>
          <w:sz w:val="18"/>
          <w:szCs w:val="18"/>
        </w:rPr>
        <w:t>SQL</w:t>
      </w:r>
      <w:r w:rsidRPr="00A937F5">
        <w:rPr>
          <w:rFonts w:hint="eastAsia"/>
          <w:color w:val="000000"/>
          <w:sz w:val="18"/>
          <w:szCs w:val="18"/>
        </w:rPr>
        <w:t>语句是</w:t>
      </w:r>
      <w:r w:rsidRPr="00A937F5">
        <w:rPr>
          <w:rFonts w:hint="eastAsia"/>
          <w:color w:val="000000"/>
          <w:sz w:val="18"/>
          <w:szCs w:val="18"/>
        </w:rPr>
        <w:t xml:space="preserve">  </w:t>
      </w:r>
      <w:r w:rsidRPr="00A937F5">
        <w:rPr>
          <w:rFonts w:ascii="宋体" w:hAnsi="宋体"/>
          <w:color w:val="000000"/>
          <w:sz w:val="18"/>
          <w:szCs w:val="18"/>
          <w:u w:val="single"/>
        </w:rPr>
        <w:t xml:space="preserve">                </w:t>
      </w:r>
    </w:p>
    <w:p w:rsidR="00C66E05" w:rsidRPr="00A937F5" w:rsidRDefault="00C66E05" w:rsidP="00C66E05">
      <w:pPr>
        <w:spacing w:line="0" w:lineRule="atLeast"/>
        <w:ind w:firstLineChars="200" w:firstLine="360"/>
        <w:rPr>
          <w:color w:val="000000"/>
          <w:sz w:val="18"/>
          <w:szCs w:val="18"/>
        </w:rPr>
      </w:pPr>
      <w:r w:rsidRPr="00A937F5">
        <w:rPr>
          <w:color w:val="000000"/>
          <w:sz w:val="18"/>
          <w:szCs w:val="18"/>
        </w:rPr>
        <w:t>A</w:t>
      </w:r>
      <w:r w:rsidRPr="00A937F5">
        <w:rPr>
          <w:color w:val="000000"/>
          <w:sz w:val="18"/>
          <w:szCs w:val="18"/>
        </w:rPr>
        <w:t>）</w:t>
      </w:r>
      <w:r w:rsidRPr="00A937F5">
        <w:rPr>
          <w:rFonts w:hint="eastAsia"/>
          <w:color w:val="000000"/>
          <w:sz w:val="18"/>
          <w:szCs w:val="18"/>
        </w:rPr>
        <w:t xml:space="preserve">GRANT GRADE </w:t>
      </w:r>
      <w:r w:rsidRPr="00A937F5">
        <w:rPr>
          <w:color w:val="000000"/>
          <w:sz w:val="18"/>
          <w:szCs w:val="18"/>
        </w:rPr>
        <w:t>ON SC TO ZHAO</w:t>
      </w:r>
      <w:r w:rsidRPr="00A937F5">
        <w:rPr>
          <w:rFonts w:hint="eastAsia"/>
          <w:color w:val="000000"/>
          <w:sz w:val="18"/>
          <w:szCs w:val="18"/>
        </w:rPr>
        <w:t xml:space="preserve">                   </w:t>
      </w:r>
      <w:r w:rsidRPr="00A937F5">
        <w:rPr>
          <w:color w:val="000000"/>
          <w:sz w:val="18"/>
          <w:szCs w:val="18"/>
        </w:rPr>
        <w:t>B</w:t>
      </w:r>
      <w:r w:rsidRPr="00A937F5">
        <w:rPr>
          <w:color w:val="000000"/>
          <w:sz w:val="18"/>
          <w:szCs w:val="18"/>
        </w:rPr>
        <w:t>）</w:t>
      </w:r>
      <w:r w:rsidRPr="00A937F5">
        <w:rPr>
          <w:color w:val="000000"/>
          <w:sz w:val="18"/>
          <w:szCs w:val="18"/>
        </w:rPr>
        <w:t>GRANT UPDATE ON SC TO ZHAO</w:t>
      </w:r>
    </w:p>
    <w:p w:rsidR="00C66E05" w:rsidRPr="00A937F5" w:rsidRDefault="00C66E05" w:rsidP="00C66E05">
      <w:pPr>
        <w:spacing w:line="0" w:lineRule="atLeast"/>
        <w:ind w:firstLineChars="200" w:firstLine="360"/>
        <w:rPr>
          <w:rFonts w:hint="eastAsia"/>
          <w:color w:val="000000"/>
          <w:sz w:val="18"/>
          <w:szCs w:val="18"/>
        </w:rPr>
      </w:pPr>
      <w:r w:rsidRPr="00A937F5">
        <w:rPr>
          <w:color w:val="000000"/>
          <w:sz w:val="18"/>
          <w:szCs w:val="18"/>
        </w:rPr>
        <w:t>C</w:t>
      </w:r>
      <w:r w:rsidRPr="00A937F5">
        <w:rPr>
          <w:color w:val="000000"/>
          <w:sz w:val="18"/>
          <w:szCs w:val="18"/>
        </w:rPr>
        <w:t>）</w:t>
      </w:r>
      <w:r w:rsidRPr="00A937F5">
        <w:rPr>
          <w:color w:val="000000"/>
          <w:sz w:val="18"/>
          <w:szCs w:val="18"/>
        </w:rPr>
        <w:t>GRANT UPDATE (GRADE) ON SC TO ZHAO</w:t>
      </w:r>
      <w:r w:rsidRPr="00A937F5">
        <w:rPr>
          <w:rFonts w:hint="eastAsia"/>
          <w:color w:val="000000"/>
          <w:sz w:val="18"/>
          <w:szCs w:val="18"/>
        </w:rPr>
        <w:t xml:space="preserve">    </w:t>
      </w:r>
      <w:r w:rsidRPr="00A937F5">
        <w:rPr>
          <w:color w:val="000000"/>
          <w:sz w:val="18"/>
          <w:szCs w:val="18"/>
        </w:rPr>
        <w:t>D</w:t>
      </w:r>
      <w:r w:rsidRPr="00A937F5">
        <w:rPr>
          <w:color w:val="000000"/>
          <w:sz w:val="18"/>
          <w:szCs w:val="18"/>
        </w:rPr>
        <w:t>）</w:t>
      </w:r>
      <w:r w:rsidRPr="00A937F5">
        <w:rPr>
          <w:color w:val="000000"/>
          <w:sz w:val="18"/>
          <w:szCs w:val="18"/>
        </w:rPr>
        <w:t>GRANT UPDATE ON SC (GRADE) TO ZHAO</w:t>
      </w:r>
      <w:r w:rsidRPr="00A937F5">
        <w:rPr>
          <w:rFonts w:hint="eastAsia"/>
          <w:color w:val="000000"/>
          <w:sz w:val="18"/>
          <w:szCs w:val="18"/>
        </w:rPr>
        <w:t xml:space="preserve">   </w:t>
      </w:r>
      <w:r w:rsidRPr="00A937F5">
        <w:rPr>
          <w:rFonts w:ascii="宋体" w:hAnsi="宋体" w:hint="eastAsia"/>
          <w:color w:val="000000"/>
          <w:sz w:val="18"/>
          <w:szCs w:val="18"/>
        </w:rPr>
        <w:t>答案：C</w:t>
      </w:r>
    </w:p>
    <w:p w:rsidR="00C66E05" w:rsidRPr="00A937F5" w:rsidRDefault="00C66E05" w:rsidP="00C66E05">
      <w:pPr>
        <w:spacing w:line="0" w:lineRule="atLeast"/>
        <w:rPr>
          <w:rFonts w:hint="eastAsia"/>
          <w:color w:val="000000"/>
          <w:sz w:val="18"/>
          <w:szCs w:val="18"/>
        </w:rPr>
      </w:pPr>
      <w:r w:rsidRPr="00A937F5">
        <w:rPr>
          <w:rFonts w:hint="eastAsia"/>
          <w:color w:val="000000"/>
          <w:sz w:val="18"/>
          <w:szCs w:val="18"/>
        </w:rPr>
        <w:t>8</w:t>
      </w:r>
      <w:r w:rsidRPr="00A937F5">
        <w:rPr>
          <w:rFonts w:hint="eastAsia"/>
          <w:color w:val="000000"/>
          <w:sz w:val="18"/>
          <w:szCs w:val="18"/>
        </w:rPr>
        <w:t>、</w:t>
      </w:r>
      <w:r w:rsidRPr="00A937F5">
        <w:rPr>
          <w:color w:val="000000"/>
          <w:sz w:val="18"/>
          <w:szCs w:val="18"/>
        </w:rPr>
        <w:t>在</w:t>
      </w:r>
      <w:r w:rsidRPr="00A937F5">
        <w:rPr>
          <w:color w:val="000000"/>
          <w:sz w:val="18"/>
          <w:szCs w:val="18"/>
        </w:rPr>
        <w:t xml:space="preserve">SQL Server </w:t>
      </w:r>
      <w:r w:rsidRPr="00A937F5">
        <w:rPr>
          <w:color w:val="000000"/>
          <w:sz w:val="18"/>
          <w:szCs w:val="18"/>
        </w:rPr>
        <w:t>中删除触发器用（　　）。</w:t>
      </w:r>
    </w:p>
    <w:p w:rsidR="00C66E05" w:rsidRPr="00A937F5" w:rsidRDefault="00C66E05" w:rsidP="00C66E05">
      <w:pPr>
        <w:spacing w:line="0" w:lineRule="atLeast"/>
        <w:ind w:leftChars="200" w:left="420"/>
        <w:rPr>
          <w:rFonts w:hint="eastAsia"/>
          <w:color w:val="000000"/>
          <w:sz w:val="18"/>
          <w:szCs w:val="18"/>
        </w:rPr>
      </w:pPr>
      <w:r w:rsidRPr="00A937F5">
        <w:rPr>
          <w:color w:val="000000"/>
          <w:sz w:val="18"/>
          <w:szCs w:val="18"/>
        </w:rPr>
        <w:t>A</w:t>
      </w:r>
      <w:r w:rsidRPr="00A937F5">
        <w:rPr>
          <w:color w:val="000000"/>
          <w:sz w:val="18"/>
          <w:szCs w:val="18"/>
        </w:rPr>
        <w:t>．</w:t>
      </w:r>
      <w:r w:rsidRPr="00A937F5">
        <w:rPr>
          <w:color w:val="000000"/>
          <w:sz w:val="18"/>
          <w:szCs w:val="18"/>
        </w:rPr>
        <w:t xml:space="preserve">ROLLBACK         B.  DROP  </w:t>
      </w:r>
      <w:r w:rsidRPr="00A937F5">
        <w:rPr>
          <w:rFonts w:hint="eastAsia"/>
          <w:color w:val="000000"/>
          <w:sz w:val="18"/>
          <w:szCs w:val="18"/>
        </w:rPr>
        <w:t xml:space="preserve">      </w:t>
      </w:r>
      <w:r w:rsidRPr="00A937F5">
        <w:rPr>
          <w:color w:val="000000"/>
          <w:sz w:val="18"/>
          <w:szCs w:val="18"/>
        </w:rPr>
        <w:t>C</w:t>
      </w:r>
      <w:r w:rsidRPr="00A937F5">
        <w:rPr>
          <w:color w:val="000000"/>
          <w:sz w:val="18"/>
          <w:szCs w:val="18"/>
        </w:rPr>
        <w:t>．</w:t>
      </w:r>
      <w:r w:rsidRPr="00A937F5">
        <w:rPr>
          <w:color w:val="000000"/>
          <w:sz w:val="18"/>
          <w:szCs w:val="18"/>
        </w:rPr>
        <w:t>DELALLOCATE      D.  DELETE</w:t>
      </w:r>
      <w:r w:rsidRPr="00A937F5">
        <w:rPr>
          <w:rFonts w:hint="eastAsia"/>
          <w:color w:val="000000"/>
          <w:sz w:val="18"/>
          <w:szCs w:val="18"/>
        </w:rPr>
        <w:t xml:space="preserve">                    </w:t>
      </w:r>
      <w:r w:rsidRPr="00A937F5">
        <w:rPr>
          <w:rFonts w:ascii="宋体" w:hAnsi="宋体" w:hint="eastAsia"/>
          <w:color w:val="000000"/>
          <w:sz w:val="18"/>
          <w:szCs w:val="18"/>
        </w:rPr>
        <w:t>答案：B</w:t>
      </w:r>
    </w:p>
    <w:p w:rsidR="00C66E05" w:rsidRPr="00A937F5" w:rsidRDefault="00C66E05" w:rsidP="00C66E05">
      <w:pPr>
        <w:spacing w:line="0" w:lineRule="atLeast"/>
        <w:ind w:firstLineChars="150" w:firstLine="271"/>
        <w:jc w:val="center"/>
        <w:rPr>
          <w:rFonts w:hint="eastAsia"/>
          <w:b/>
          <w:color w:val="000000"/>
          <w:sz w:val="18"/>
          <w:szCs w:val="18"/>
        </w:rPr>
      </w:pPr>
      <w:r w:rsidRPr="00A937F5">
        <w:rPr>
          <w:rFonts w:hint="eastAsia"/>
          <w:b/>
          <w:color w:val="000000"/>
          <w:sz w:val="18"/>
          <w:szCs w:val="18"/>
        </w:rPr>
        <w:t>第</w:t>
      </w:r>
      <w:r w:rsidRPr="00A937F5">
        <w:rPr>
          <w:rFonts w:hint="eastAsia"/>
          <w:b/>
          <w:color w:val="000000"/>
          <w:sz w:val="18"/>
          <w:szCs w:val="18"/>
        </w:rPr>
        <w:t>5</w:t>
      </w:r>
      <w:r w:rsidRPr="00A937F5">
        <w:rPr>
          <w:rFonts w:hint="eastAsia"/>
          <w:b/>
          <w:color w:val="000000"/>
          <w:sz w:val="18"/>
          <w:szCs w:val="18"/>
        </w:rPr>
        <w:t>章数据库完整性</w:t>
      </w:r>
    </w:p>
    <w:p w:rsidR="00C66E05" w:rsidRPr="00A937F5" w:rsidRDefault="00C66E05" w:rsidP="00C66E05">
      <w:pPr>
        <w:spacing w:line="0" w:lineRule="atLeast"/>
        <w:ind w:firstLineChars="150" w:firstLine="270"/>
        <w:rPr>
          <w:rFonts w:hint="eastAsia"/>
          <w:color w:val="000000"/>
          <w:sz w:val="18"/>
          <w:szCs w:val="18"/>
        </w:rPr>
      </w:pPr>
      <w:r w:rsidRPr="00A937F5">
        <w:rPr>
          <w:rFonts w:hint="eastAsia"/>
          <w:color w:val="000000"/>
          <w:sz w:val="18"/>
          <w:szCs w:val="18"/>
        </w:rPr>
        <w:t>一、选择题：</w:t>
      </w:r>
    </w:p>
    <w:p w:rsidR="00C66E05" w:rsidRPr="00A937F5" w:rsidRDefault="00C66E05" w:rsidP="00C66E05">
      <w:pPr>
        <w:spacing w:line="0" w:lineRule="atLeast"/>
        <w:rPr>
          <w:rFonts w:hint="eastAsia"/>
          <w:color w:val="000000"/>
          <w:sz w:val="18"/>
          <w:szCs w:val="18"/>
        </w:rPr>
      </w:pPr>
      <w:r w:rsidRPr="00A937F5">
        <w:rPr>
          <w:rFonts w:hint="eastAsia"/>
          <w:color w:val="000000"/>
          <w:sz w:val="18"/>
          <w:szCs w:val="18"/>
        </w:rPr>
        <w:t>1</w:t>
      </w:r>
      <w:r w:rsidRPr="00A937F5">
        <w:rPr>
          <w:rFonts w:hint="eastAsia"/>
          <w:color w:val="000000"/>
          <w:sz w:val="18"/>
          <w:szCs w:val="18"/>
        </w:rPr>
        <w:t>、在数据库系统中，保证数据及语义正确和有效的功能是</w:t>
      </w:r>
      <w:r w:rsidRPr="00A937F5">
        <w:rPr>
          <w:rFonts w:hint="eastAsia"/>
          <w:color w:val="000000"/>
          <w:sz w:val="18"/>
          <w:szCs w:val="18"/>
        </w:rPr>
        <w:t xml:space="preserve"> </w:t>
      </w:r>
      <w:r w:rsidRPr="00A937F5">
        <w:rPr>
          <w:rFonts w:hint="eastAsia"/>
          <w:color w:val="000000"/>
          <w:sz w:val="18"/>
          <w:szCs w:val="18"/>
        </w:rPr>
        <w:t>（</w:t>
      </w:r>
      <w:r w:rsidRPr="00A937F5">
        <w:rPr>
          <w:rFonts w:hint="eastAsia"/>
          <w:color w:val="000000"/>
          <w:sz w:val="18"/>
          <w:szCs w:val="18"/>
        </w:rPr>
        <w:t xml:space="preserve">     </w:t>
      </w:r>
      <w:r w:rsidRPr="00A937F5">
        <w:rPr>
          <w:rFonts w:hint="eastAsia"/>
          <w:color w:val="000000"/>
          <w:sz w:val="18"/>
          <w:szCs w:val="18"/>
        </w:rPr>
        <w:t>）</w:t>
      </w:r>
    </w:p>
    <w:p w:rsidR="00C66E05" w:rsidRPr="00A937F5" w:rsidRDefault="00C66E05" w:rsidP="00C66E05">
      <w:pPr>
        <w:spacing w:line="0" w:lineRule="atLeast"/>
        <w:ind w:firstLineChars="200" w:firstLine="360"/>
        <w:rPr>
          <w:rFonts w:hint="eastAsia"/>
          <w:color w:val="000000"/>
          <w:sz w:val="18"/>
          <w:szCs w:val="18"/>
        </w:rPr>
      </w:pPr>
      <w:r w:rsidRPr="00A937F5">
        <w:rPr>
          <w:color w:val="000000"/>
          <w:sz w:val="18"/>
          <w:szCs w:val="18"/>
        </w:rPr>
        <w:t>A</w:t>
      </w:r>
      <w:r w:rsidRPr="00A937F5">
        <w:rPr>
          <w:rFonts w:hint="eastAsia"/>
          <w:color w:val="000000"/>
          <w:sz w:val="18"/>
          <w:szCs w:val="18"/>
        </w:rPr>
        <w:t>.</w:t>
      </w:r>
      <w:r w:rsidRPr="00A937F5">
        <w:rPr>
          <w:rFonts w:hint="eastAsia"/>
          <w:color w:val="000000"/>
          <w:sz w:val="18"/>
          <w:szCs w:val="18"/>
        </w:rPr>
        <w:t>并发控制</w:t>
      </w:r>
      <w:r w:rsidRPr="00A937F5">
        <w:rPr>
          <w:rFonts w:hint="eastAsia"/>
          <w:color w:val="000000"/>
          <w:sz w:val="18"/>
          <w:szCs w:val="18"/>
        </w:rPr>
        <w:t xml:space="preserve">       </w:t>
      </w:r>
      <w:r w:rsidRPr="00A937F5">
        <w:rPr>
          <w:color w:val="000000"/>
          <w:sz w:val="18"/>
          <w:szCs w:val="18"/>
        </w:rPr>
        <w:t>B</w:t>
      </w:r>
      <w:r w:rsidRPr="00A937F5">
        <w:rPr>
          <w:rFonts w:hint="eastAsia"/>
          <w:color w:val="000000"/>
          <w:sz w:val="18"/>
          <w:szCs w:val="18"/>
        </w:rPr>
        <w:t>.</w:t>
      </w:r>
      <w:r w:rsidRPr="00A937F5">
        <w:rPr>
          <w:rFonts w:hint="eastAsia"/>
          <w:color w:val="000000"/>
          <w:sz w:val="18"/>
          <w:szCs w:val="18"/>
        </w:rPr>
        <w:t>存取控制</w:t>
      </w:r>
      <w:r w:rsidRPr="00A937F5">
        <w:rPr>
          <w:rFonts w:hint="eastAsia"/>
          <w:color w:val="000000"/>
          <w:sz w:val="18"/>
          <w:szCs w:val="18"/>
        </w:rPr>
        <w:t xml:space="preserve">       </w:t>
      </w:r>
      <w:r w:rsidRPr="00A937F5">
        <w:rPr>
          <w:color w:val="000000"/>
          <w:sz w:val="18"/>
          <w:szCs w:val="18"/>
        </w:rPr>
        <w:t>C</w:t>
      </w:r>
      <w:r w:rsidRPr="00A937F5">
        <w:rPr>
          <w:rFonts w:hint="eastAsia"/>
          <w:color w:val="000000"/>
          <w:sz w:val="18"/>
          <w:szCs w:val="18"/>
        </w:rPr>
        <w:t>.</w:t>
      </w:r>
      <w:r w:rsidRPr="00A937F5">
        <w:rPr>
          <w:rFonts w:hint="eastAsia"/>
          <w:color w:val="000000"/>
          <w:sz w:val="18"/>
          <w:szCs w:val="18"/>
        </w:rPr>
        <w:t>安全控制</w:t>
      </w:r>
      <w:r w:rsidRPr="00A937F5">
        <w:rPr>
          <w:rFonts w:hint="eastAsia"/>
          <w:color w:val="000000"/>
          <w:sz w:val="18"/>
          <w:szCs w:val="18"/>
        </w:rPr>
        <w:t xml:space="preserve">       </w:t>
      </w:r>
      <w:r w:rsidRPr="00A937F5">
        <w:rPr>
          <w:color w:val="000000"/>
          <w:sz w:val="18"/>
          <w:szCs w:val="18"/>
        </w:rPr>
        <w:t>D</w:t>
      </w:r>
      <w:r w:rsidRPr="00A937F5">
        <w:rPr>
          <w:rFonts w:hint="eastAsia"/>
          <w:color w:val="000000"/>
          <w:sz w:val="18"/>
          <w:szCs w:val="18"/>
        </w:rPr>
        <w:t>.</w:t>
      </w:r>
      <w:r w:rsidRPr="00A937F5">
        <w:rPr>
          <w:rFonts w:hint="eastAsia"/>
          <w:color w:val="000000"/>
          <w:sz w:val="18"/>
          <w:szCs w:val="18"/>
        </w:rPr>
        <w:t>完整性控制</w:t>
      </w:r>
      <w:r w:rsidRPr="00A937F5">
        <w:rPr>
          <w:rFonts w:hint="eastAsia"/>
          <w:color w:val="000000"/>
          <w:sz w:val="18"/>
          <w:szCs w:val="18"/>
        </w:rPr>
        <w:t xml:space="preserve">              </w:t>
      </w:r>
      <w:r w:rsidRPr="00A937F5">
        <w:rPr>
          <w:rFonts w:ascii="宋体" w:hAnsi="宋体" w:hint="eastAsia"/>
          <w:color w:val="000000"/>
          <w:sz w:val="18"/>
          <w:szCs w:val="18"/>
        </w:rPr>
        <w:t>答案：D</w:t>
      </w:r>
    </w:p>
    <w:p w:rsidR="00C66E05" w:rsidRPr="00A937F5" w:rsidRDefault="00C66E05" w:rsidP="00C66E05">
      <w:pPr>
        <w:spacing w:line="0" w:lineRule="atLeast"/>
        <w:rPr>
          <w:rFonts w:hint="eastAsia"/>
          <w:color w:val="000000"/>
          <w:sz w:val="18"/>
          <w:szCs w:val="18"/>
        </w:rPr>
      </w:pPr>
      <w:r w:rsidRPr="00A937F5">
        <w:rPr>
          <w:rFonts w:hint="eastAsia"/>
          <w:color w:val="000000"/>
          <w:sz w:val="18"/>
          <w:szCs w:val="18"/>
        </w:rPr>
        <w:t>2</w:t>
      </w:r>
      <w:r w:rsidRPr="00A937F5">
        <w:rPr>
          <w:rFonts w:hint="eastAsia"/>
          <w:color w:val="000000"/>
          <w:sz w:val="18"/>
          <w:szCs w:val="18"/>
        </w:rPr>
        <w:t>、</w:t>
      </w:r>
      <w:r w:rsidRPr="00A937F5">
        <w:rPr>
          <w:color w:val="000000"/>
          <w:sz w:val="18"/>
          <w:szCs w:val="18"/>
        </w:rPr>
        <w:t>关于主键约束以下说法错误的是</w:t>
      </w:r>
      <w:r w:rsidRPr="00A937F5">
        <w:rPr>
          <w:rFonts w:hint="eastAsia"/>
          <w:color w:val="000000"/>
          <w:sz w:val="18"/>
          <w:szCs w:val="18"/>
        </w:rPr>
        <w:t>（</w:t>
      </w:r>
      <w:r w:rsidRPr="00A937F5">
        <w:rPr>
          <w:rFonts w:hint="eastAsia"/>
          <w:color w:val="000000"/>
          <w:sz w:val="18"/>
          <w:szCs w:val="18"/>
        </w:rPr>
        <w:t xml:space="preserve"> </w:t>
      </w:r>
      <w:r w:rsidRPr="00A937F5">
        <w:rPr>
          <w:rFonts w:hint="eastAsia"/>
          <w:color w:val="000000"/>
          <w:sz w:val="18"/>
          <w:szCs w:val="18"/>
        </w:rPr>
        <w:t xml:space="preserve">　）</w:t>
      </w:r>
    </w:p>
    <w:p w:rsidR="00C66E05" w:rsidRPr="00A937F5" w:rsidRDefault="00C66E05" w:rsidP="00C66E05">
      <w:pPr>
        <w:spacing w:line="0" w:lineRule="atLeast"/>
        <w:rPr>
          <w:rFonts w:hint="eastAsia"/>
          <w:color w:val="000000"/>
          <w:sz w:val="18"/>
          <w:szCs w:val="18"/>
        </w:rPr>
      </w:pPr>
      <w:r w:rsidRPr="00A937F5">
        <w:rPr>
          <w:color w:val="000000"/>
          <w:sz w:val="18"/>
          <w:szCs w:val="18"/>
        </w:rPr>
        <w:t>A</w:t>
      </w:r>
      <w:r w:rsidRPr="00A937F5">
        <w:rPr>
          <w:rFonts w:hint="eastAsia"/>
          <w:color w:val="000000"/>
          <w:sz w:val="18"/>
          <w:szCs w:val="18"/>
        </w:rPr>
        <w:t>.</w:t>
      </w:r>
      <w:r w:rsidRPr="00A937F5">
        <w:rPr>
          <w:color w:val="000000"/>
          <w:sz w:val="18"/>
          <w:szCs w:val="18"/>
        </w:rPr>
        <w:t xml:space="preserve"> </w:t>
      </w:r>
      <w:r w:rsidRPr="00A937F5">
        <w:rPr>
          <w:color w:val="000000"/>
          <w:sz w:val="18"/>
          <w:szCs w:val="18"/>
        </w:rPr>
        <w:t>一个表中只能设置一个主键约束</w:t>
      </w:r>
      <w:r w:rsidRPr="00A937F5">
        <w:rPr>
          <w:rFonts w:hint="eastAsia"/>
          <w:color w:val="000000"/>
          <w:sz w:val="18"/>
          <w:szCs w:val="18"/>
        </w:rPr>
        <w:t xml:space="preserve">    </w:t>
      </w:r>
      <w:r w:rsidRPr="00A937F5">
        <w:rPr>
          <w:color w:val="000000"/>
          <w:sz w:val="18"/>
          <w:szCs w:val="18"/>
        </w:rPr>
        <w:t>B</w:t>
      </w:r>
      <w:r w:rsidRPr="00A937F5">
        <w:rPr>
          <w:rFonts w:hint="eastAsia"/>
          <w:color w:val="000000"/>
          <w:sz w:val="18"/>
          <w:szCs w:val="18"/>
        </w:rPr>
        <w:t>.</w:t>
      </w:r>
      <w:r w:rsidRPr="00A937F5">
        <w:rPr>
          <w:color w:val="000000"/>
          <w:sz w:val="18"/>
          <w:szCs w:val="18"/>
        </w:rPr>
        <w:t>允许空值的字段上不能定义主键约束</w:t>
      </w:r>
    </w:p>
    <w:p w:rsidR="00C66E05" w:rsidRPr="00A937F5" w:rsidRDefault="00C66E05" w:rsidP="00C66E05">
      <w:pPr>
        <w:spacing w:line="0" w:lineRule="atLeast"/>
        <w:rPr>
          <w:rFonts w:hint="eastAsia"/>
          <w:color w:val="000000"/>
          <w:sz w:val="18"/>
          <w:szCs w:val="18"/>
        </w:rPr>
      </w:pPr>
      <w:r w:rsidRPr="00A937F5">
        <w:rPr>
          <w:color w:val="000000"/>
          <w:sz w:val="18"/>
          <w:szCs w:val="18"/>
        </w:rPr>
        <w:t>C</w:t>
      </w:r>
      <w:r w:rsidRPr="00A937F5">
        <w:rPr>
          <w:rFonts w:hint="eastAsia"/>
          <w:color w:val="000000"/>
          <w:sz w:val="18"/>
          <w:szCs w:val="18"/>
        </w:rPr>
        <w:t>.</w:t>
      </w:r>
      <w:r w:rsidRPr="00A937F5">
        <w:rPr>
          <w:color w:val="000000"/>
          <w:sz w:val="18"/>
          <w:szCs w:val="18"/>
        </w:rPr>
        <w:t>允许空值的字段上可以定义主键约束</w:t>
      </w:r>
      <w:r w:rsidRPr="00A937F5">
        <w:rPr>
          <w:rFonts w:hint="eastAsia"/>
          <w:color w:val="000000"/>
          <w:sz w:val="18"/>
          <w:szCs w:val="18"/>
        </w:rPr>
        <w:t xml:space="preserve">  </w:t>
      </w:r>
      <w:r w:rsidRPr="00A937F5">
        <w:rPr>
          <w:color w:val="000000"/>
          <w:sz w:val="18"/>
          <w:szCs w:val="18"/>
        </w:rPr>
        <w:t>D</w:t>
      </w:r>
      <w:r w:rsidRPr="00A937F5">
        <w:rPr>
          <w:rFonts w:hint="eastAsia"/>
          <w:color w:val="000000"/>
          <w:sz w:val="18"/>
          <w:szCs w:val="18"/>
        </w:rPr>
        <w:t>.</w:t>
      </w:r>
      <w:r w:rsidRPr="00A937F5">
        <w:rPr>
          <w:rFonts w:hint="eastAsia"/>
          <w:color w:val="000000"/>
          <w:sz w:val="18"/>
          <w:szCs w:val="18"/>
        </w:rPr>
        <w:t>、</w:t>
      </w:r>
      <w:r w:rsidRPr="00A937F5">
        <w:rPr>
          <w:color w:val="000000"/>
          <w:sz w:val="18"/>
          <w:szCs w:val="18"/>
        </w:rPr>
        <w:t>可以将包含多个字段的字段组合设置为主键</w:t>
      </w:r>
      <w:r w:rsidRPr="00A937F5">
        <w:rPr>
          <w:rFonts w:hint="eastAsia"/>
          <w:color w:val="000000"/>
          <w:sz w:val="18"/>
          <w:szCs w:val="18"/>
        </w:rPr>
        <w:t xml:space="preserve">     </w:t>
      </w:r>
      <w:r w:rsidRPr="00A937F5">
        <w:rPr>
          <w:rFonts w:ascii="宋体" w:hAnsi="宋体" w:hint="eastAsia"/>
          <w:color w:val="000000"/>
          <w:sz w:val="18"/>
          <w:szCs w:val="18"/>
        </w:rPr>
        <w:t>答案：C</w:t>
      </w:r>
    </w:p>
    <w:p w:rsidR="00C66E05" w:rsidRPr="00A937F5" w:rsidRDefault="00C66E05" w:rsidP="00C66E05">
      <w:pPr>
        <w:spacing w:line="0" w:lineRule="atLeast"/>
        <w:rPr>
          <w:rFonts w:hint="eastAsia"/>
          <w:color w:val="000000"/>
          <w:sz w:val="18"/>
          <w:szCs w:val="18"/>
        </w:rPr>
      </w:pPr>
      <w:r w:rsidRPr="00A937F5">
        <w:rPr>
          <w:rFonts w:hint="eastAsia"/>
          <w:color w:val="000000"/>
          <w:sz w:val="18"/>
          <w:szCs w:val="18"/>
        </w:rPr>
        <w:t>3</w:t>
      </w:r>
      <w:r w:rsidRPr="00A937F5">
        <w:rPr>
          <w:rFonts w:hint="eastAsia"/>
          <w:color w:val="000000"/>
          <w:sz w:val="18"/>
          <w:szCs w:val="18"/>
        </w:rPr>
        <w:t>、</w:t>
      </w:r>
      <w:r w:rsidRPr="00A937F5">
        <w:rPr>
          <w:color w:val="000000"/>
          <w:sz w:val="18"/>
          <w:szCs w:val="18"/>
        </w:rPr>
        <w:t>在表或视图上执行除了</w:t>
      </w:r>
      <w:r w:rsidRPr="00A937F5">
        <w:rPr>
          <w:rFonts w:hint="eastAsia"/>
          <w:color w:val="000000"/>
          <w:sz w:val="18"/>
          <w:szCs w:val="18"/>
        </w:rPr>
        <w:t>（</w:t>
      </w:r>
      <w:r w:rsidRPr="00A937F5">
        <w:rPr>
          <w:rFonts w:hint="eastAsia"/>
          <w:color w:val="000000"/>
          <w:sz w:val="18"/>
          <w:szCs w:val="18"/>
        </w:rPr>
        <w:t xml:space="preserve"> </w:t>
      </w:r>
      <w:r w:rsidRPr="00A937F5">
        <w:rPr>
          <w:rFonts w:hint="eastAsia"/>
          <w:color w:val="000000"/>
          <w:sz w:val="18"/>
          <w:szCs w:val="18"/>
        </w:rPr>
        <w:t xml:space="preserve">　）</w:t>
      </w:r>
      <w:r w:rsidRPr="00A937F5">
        <w:rPr>
          <w:color w:val="000000"/>
          <w:sz w:val="18"/>
          <w:szCs w:val="18"/>
        </w:rPr>
        <w:t>以外的语句</w:t>
      </w:r>
      <w:r w:rsidRPr="00A937F5">
        <w:rPr>
          <w:rFonts w:hint="eastAsia"/>
          <w:color w:val="000000"/>
          <w:sz w:val="18"/>
          <w:szCs w:val="18"/>
        </w:rPr>
        <w:t>都</w:t>
      </w:r>
      <w:r w:rsidRPr="00A937F5">
        <w:rPr>
          <w:color w:val="000000"/>
          <w:sz w:val="18"/>
          <w:szCs w:val="18"/>
        </w:rPr>
        <w:t>可以激活触发器。</w:t>
      </w:r>
    </w:p>
    <w:p w:rsidR="00C66E05" w:rsidRPr="00A937F5" w:rsidRDefault="00C66E05" w:rsidP="00C66E05">
      <w:pPr>
        <w:spacing w:line="0" w:lineRule="atLeast"/>
        <w:rPr>
          <w:rFonts w:hint="eastAsia"/>
          <w:color w:val="000000"/>
          <w:sz w:val="18"/>
          <w:szCs w:val="18"/>
        </w:rPr>
      </w:pPr>
      <w:r w:rsidRPr="00A937F5">
        <w:rPr>
          <w:color w:val="000000"/>
          <w:sz w:val="18"/>
          <w:szCs w:val="18"/>
        </w:rPr>
        <w:t>A</w:t>
      </w:r>
      <w:r w:rsidRPr="00A937F5">
        <w:rPr>
          <w:rFonts w:hint="eastAsia"/>
          <w:color w:val="000000"/>
          <w:sz w:val="18"/>
          <w:szCs w:val="18"/>
        </w:rPr>
        <w:t>.</w:t>
      </w:r>
      <w:r w:rsidRPr="00A937F5">
        <w:rPr>
          <w:color w:val="000000"/>
          <w:sz w:val="18"/>
          <w:szCs w:val="18"/>
        </w:rPr>
        <w:t xml:space="preserve">Insert </w:t>
      </w:r>
      <w:r w:rsidRPr="00A937F5">
        <w:rPr>
          <w:color w:val="000000"/>
          <w:sz w:val="18"/>
          <w:szCs w:val="18"/>
        </w:rPr>
        <w:tab/>
      </w:r>
      <w:r w:rsidRPr="00A937F5">
        <w:rPr>
          <w:color w:val="000000"/>
          <w:sz w:val="18"/>
          <w:szCs w:val="18"/>
        </w:rPr>
        <w:tab/>
        <w:t>B</w:t>
      </w:r>
      <w:r w:rsidRPr="00A937F5">
        <w:rPr>
          <w:rFonts w:hint="eastAsia"/>
          <w:color w:val="000000"/>
          <w:sz w:val="18"/>
          <w:szCs w:val="18"/>
        </w:rPr>
        <w:t>.</w:t>
      </w:r>
      <w:r w:rsidRPr="00A937F5">
        <w:rPr>
          <w:color w:val="000000"/>
          <w:sz w:val="18"/>
          <w:szCs w:val="18"/>
        </w:rPr>
        <w:t xml:space="preserve"> Delete </w:t>
      </w:r>
      <w:r w:rsidRPr="00A937F5">
        <w:rPr>
          <w:color w:val="000000"/>
          <w:sz w:val="18"/>
          <w:szCs w:val="18"/>
        </w:rPr>
        <w:tab/>
      </w:r>
      <w:r w:rsidRPr="00A937F5">
        <w:rPr>
          <w:color w:val="000000"/>
          <w:sz w:val="18"/>
          <w:szCs w:val="18"/>
        </w:rPr>
        <w:tab/>
        <w:t>C</w:t>
      </w:r>
      <w:r w:rsidRPr="00A937F5">
        <w:rPr>
          <w:rFonts w:hint="eastAsia"/>
          <w:color w:val="000000"/>
          <w:sz w:val="18"/>
          <w:szCs w:val="18"/>
        </w:rPr>
        <w:t>.</w:t>
      </w:r>
      <w:r w:rsidRPr="00A937F5">
        <w:rPr>
          <w:color w:val="000000"/>
          <w:sz w:val="18"/>
          <w:szCs w:val="18"/>
        </w:rPr>
        <w:t xml:space="preserve"> Update </w:t>
      </w:r>
      <w:r w:rsidRPr="00A937F5">
        <w:rPr>
          <w:color w:val="000000"/>
          <w:sz w:val="18"/>
          <w:szCs w:val="18"/>
        </w:rPr>
        <w:tab/>
      </w:r>
      <w:r w:rsidRPr="00A937F5">
        <w:rPr>
          <w:color w:val="000000"/>
          <w:sz w:val="18"/>
          <w:szCs w:val="18"/>
        </w:rPr>
        <w:tab/>
        <w:t>D</w:t>
      </w:r>
      <w:r w:rsidRPr="00A937F5">
        <w:rPr>
          <w:rFonts w:hint="eastAsia"/>
          <w:color w:val="000000"/>
          <w:sz w:val="18"/>
          <w:szCs w:val="18"/>
        </w:rPr>
        <w:t>.</w:t>
      </w:r>
      <w:r w:rsidRPr="00A937F5">
        <w:rPr>
          <w:color w:val="000000"/>
          <w:sz w:val="18"/>
          <w:szCs w:val="18"/>
        </w:rPr>
        <w:t xml:space="preserve"> Create</w:t>
      </w:r>
      <w:r w:rsidRPr="00A937F5">
        <w:rPr>
          <w:rFonts w:hint="eastAsia"/>
          <w:color w:val="000000"/>
          <w:sz w:val="18"/>
          <w:szCs w:val="18"/>
        </w:rPr>
        <w:t xml:space="preserve">                         </w:t>
      </w:r>
      <w:r w:rsidRPr="00A937F5">
        <w:rPr>
          <w:rFonts w:ascii="宋体" w:hAnsi="宋体" w:hint="eastAsia"/>
          <w:color w:val="000000"/>
          <w:sz w:val="18"/>
          <w:szCs w:val="18"/>
        </w:rPr>
        <w:t>答案：D</w:t>
      </w:r>
    </w:p>
    <w:p w:rsidR="00C66E05" w:rsidRPr="00A937F5" w:rsidRDefault="00C66E05" w:rsidP="00C66E05">
      <w:pPr>
        <w:spacing w:line="0" w:lineRule="atLeast"/>
        <w:rPr>
          <w:rFonts w:hint="eastAsia"/>
          <w:color w:val="000000"/>
          <w:sz w:val="18"/>
          <w:szCs w:val="18"/>
        </w:rPr>
      </w:pPr>
      <w:r w:rsidRPr="00A937F5">
        <w:rPr>
          <w:rFonts w:hint="eastAsia"/>
          <w:color w:val="000000"/>
          <w:sz w:val="18"/>
          <w:szCs w:val="18"/>
        </w:rPr>
        <w:t>4</w:t>
      </w:r>
      <w:r w:rsidRPr="00A937F5">
        <w:rPr>
          <w:rFonts w:hint="eastAsia"/>
          <w:color w:val="000000"/>
          <w:sz w:val="18"/>
          <w:szCs w:val="18"/>
        </w:rPr>
        <w:t>、数据库的</w:t>
      </w:r>
      <w:r w:rsidRPr="00A937F5">
        <w:rPr>
          <w:rFonts w:hint="eastAsia"/>
          <w:color w:val="000000"/>
          <w:sz w:val="18"/>
          <w:szCs w:val="18"/>
        </w:rPr>
        <w:t>____</w:t>
      </w:r>
      <w:r w:rsidRPr="00A937F5">
        <w:rPr>
          <w:rFonts w:hint="eastAsia"/>
          <w:color w:val="000000"/>
          <w:sz w:val="18"/>
          <w:szCs w:val="18"/>
        </w:rPr>
        <w:t>是指数据的正确性和相容性。</w:t>
      </w:r>
    </w:p>
    <w:p w:rsidR="00C66E05" w:rsidRPr="00A937F5" w:rsidRDefault="00C66E05" w:rsidP="00C66E05">
      <w:pPr>
        <w:spacing w:line="0" w:lineRule="atLeast"/>
        <w:rPr>
          <w:rFonts w:hint="eastAsia"/>
          <w:color w:val="000000"/>
          <w:sz w:val="18"/>
          <w:szCs w:val="18"/>
        </w:rPr>
      </w:pPr>
      <w:r w:rsidRPr="00A937F5">
        <w:rPr>
          <w:rFonts w:hint="eastAsia"/>
          <w:color w:val="000000"/>
          <w:sz w:val="18"/>
          <w:szCs w:val="18"/>
        </w:rPr>
        <w:t>A</w:t>
      </w:r>
      <w:r w:rsidRPr="00A937F5">
        <w:rPr>
          <w:rFonts w:hint="eastAsia"/>
          <w:color w:val="000000"/>
          <w:sz w:val="18"/>
          <w:szCs w:val="18"/>
        </w:rPr>
        <w:t>．安全性</w:t>
      </w:r>
      <w:r w:rsidRPr="00A937F5">
        <w:rPr>
          <w:rFonts w:hint="eastAsia"/>
          <w:color w:val="000000"/>
          <w:sz w:val="18"/>
          <w:szCs w:val="18"/>
        </w:rPr>
        <w:t xml:space="preserve"> B</w:t>
      </w:r>
      <w:r w:rsidRPr="00A937F5">
        <w:rPr>
          <w:rFonts w:hint="eastAsia"/>
          <w:color w:val="000000"/>
          <w:sz w:val="18"/>
          <w:szCs w:val="18"/>
        </w:rPr>
        <w:t>．完整性</w:t>
      </w:r>
      <w:r w:rsidRPr="00A937F5">
        <w:rPr>
          <w:rFonts w:hint="eastAsia"/>
          <w:color w:val="000000"/>
          <w:sz w:val="18"/>
          <w:szCs w:val="18"/>
        </w:rPr>
        <w:t xml:space="preserve"> C</w:t>
      </w:r>
      <w:r w:rsidRPr="00A937F5">
        <w:rPr>
          <w:rFonts w:hint="eastAsia"/>
          <w:color w:val="000000"/>
          <w:sz w:val="18"/>
          <w:szCs w:val="18"/>
        </w:rPr>
        <w:t>．并发控制</w:t>
      </w:r>
      <w:r w:rsidRPr="00A937F5">
        <w:rPr>
          <w:rFonts w:hint="eastAsia"/>
          <w:color w:val="000000"/>
          <w:sz w:val="18"/>
          <w:szCs w:val="18"/>
        </w:rPr>
        <w:t xml:space="preserve"> D</w:t>
      </w:r>
      <w:r w:rsidRPr="00A937F5">
        <w:rPr>
          <w:rFonts w:hint="eastAsia"/>
          <w:color w:val="000000"/>
          <w:sz w:val="18"/>
          <w:szCs w:val="18"/>
        </w:rPr>
        <w:t>．恢复</w:t>
      </w:r>
      <w:r w:rsidRPr="00A937F5">
        <w:rPr>
          <w:rFonts w:hint="eastAsia"/>
          <w:color w:val="000000"/>
          <w:sz w:val="18"/>
          <w:szCs w:val="18"/>
        </w:rPr>
        <w:t xml:space="preserve">                                  </w:t>
      </w:r>
      <w:r w:rsidRPr="00A937F5">
        <w:rPr>
          <w:rFonts w:ascii="宋体" w:hAnsi="宋体" w:hint="eastAsia"/>
          <w:color w:val="000000"/>
          <w:sz w:val="18"/>
          <w:szCs w:val="18"/>
        </w:rPr>
        <w:t>答案：B</w:t>
      </w:r>
    </w:p>
    <w:p w:rsidR="00C66E05" w:rsidRPr="00A937F5" w:rsidRDefault="00C66E05" w:rsidP="00C66E05">
      <w:pPr>
        <w:spacing w:line="0" w:lineRule="atLeast"/>
        <w:rPr>
          <w:rFonts w:ascii="宋体" w:hAnsi="宋体" w:hint="eastAsia"/>
          <w:color w:val="000000"/>
          <w:sz w:val="18"/>
          <w:szCs w:val="18"/>
        </w:rPr>
      </w:pPr>
      <w:r w:rsidRPr="00A937F5">
        <w:rPr>
          <w:rFonts w:ascii="宋体" w:hAnsi="宋体" w:hint="eastAsia"/>
          <w:color w:val="000000"/>
          <w:sz w:val="18"/>
          <w:szCs w:val="18"/>
        </w:rPr>
        <w:t>5、在数据库的表定义中，限制成绩属性列的取值在0到100的范围内，属于数据的________约束。</w:t>
      </w:r>
    </w:p>
    <w:p w:rsidR="00C66E05" w:rsidRPr="00A937F5" w:rsidRDefault="00C66E05" w:rsidP="00C66E05">
      <w:pPr>
        <w:numPr>
          <w:ilvl w:val="0"/>
          <w:numId w:val="9"/>
        </w:numPr>
        <w:spacing w:line="0" w:lineRule="atLeast"/>
        <w:rPr>
          <w:rFonts w:ascii="宋体" w:hAnsi="宋体" w:hint="eastAsia"/>
          <w:color w:val="000000"/>
          <w:sz w:val="18"/>
          <w:szCs w:val="18"/>
        </w:rPr>
      </w:pPr>
      <w:r w:rsidRPr="00A937F5">
        <w:rPr>
          <w:rFonts w:ascii="宋体" w:hAnsi="宋体" w:hint="eastAsia"/>
          <w:color w:val="000000"/>
          <w:sz w:val="18"/>
          <w:szCs w:val="18"/>
        </w:rPr>
        <w:t>实体完整性B、参照完整性C、用户自定义D、用户操作                     答案：C</w:t>
      </w:r>
    </w:p>
    <w:p w:rsidR="00C66E05" w:rsidRPr="00A937F5" w:rsidRDefault="00C66E05" w:rsidP="00C66E05">
      <w:pPr>
        <w:spacing w:line="0" w:lineRule="atLeast"/>
        <w:ind w:firstLineChars="150" w:firstLine="271"/>
        <w:jc w:val="center"/>
        <w:rPr>
          <w:rFonts w:hint="eastAsia"/>
          <w:b/>
          <w:color w:val="000000"/>
          <w:sz w:val="18"/>
          <w:szCs w:val="18"/>
        </w:rPr>
      </w:pPr>
      <w:r w:rsidRPr="00A937F5">
        <w:rPr>
          <w:rFonts w:hint="eastAsia"/>
          <w:b/>
          <w:color w:val="000000"/>
          <w:sz w:val="18"/>
          <w:szCs w:val="18"/>
        </w:rPr>
        <w:t>第</w:t>
      </w:r>
      <w:r w:rsidRPr="00A937F5">
        <w:rPr>
          <w:rFonts w:hint="eastAsia"/>
          <w:b/>
          <w:color w:val="000000"/>
          <w:sz w:val="18"/>
          <w:szCs w:val="18"/>
        </w:rPr>
        <w:t>6</w:t>
      </w:r>
      <w:r w:rsidRPr="00A937F5">
        <w:rPr>
          <w:rFonts w:hint="eastAsia"/>
          <w:b/>
          <w:color w:val="000000"/>
          <w:sz w:val="18"/>
          <w:szCs w:val="18"/>
        </w:rPr>
        <w:t>章关系数据理论</w:t>
      </w:r>
    </w:p>
    <w:p w:rsidR="00C66E05" w:rsidRPr="00A937F5" w:rsidRDefault="00C66E05" w:rsidP="00C66E05">
      <w:pPr>
        <w:pStyle w:val="a6"/>
        <w:snapToGrid w:val="0"/>
        <w:spacing w:line="0" w:lineRule="atLeast"/>
        <w:ind w:firstLine="420"/>
        <w:rPr>
          <w:rFonts w:hAnsi="宋体"/>
          <w:color w:val="000000"/>
          <w:sz w:val="18"/>
          <w:szCs w:val="18"/>
        </w:rPr>
      </w:pPr>
      <w:r w:rsidRPr="00A937F5">
        <w:rPr>
          <w:rFonts w:hAnsi="宋体"/>
          <w:color w:val="000000"/>
          <w:sz w:val="18"/>
          <w:szCs w:val="18"/>
        </w:rPr>
        <w:t>一、选择题</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1、关系规范化中的删除操作异常是指</w:t>
      </w:r>
      <w:r w:rsidRPr="00A937F5">
        <w:rPr>
          <w:rFonts w:hAnsi="宋体"/>
          <w:color w:val="000000"/>
          <w:sz w:val="18"/>
          <w:szCs w:val="18"/>
          <w:u w:val="single"/>
        </w:rPr>
        <w:t xml:space="preserve">     ①    </w:t>
      </w:r>
      <w:r w:rsidRPr="00A937F5">
        <w:rPr>
          <w:rFonts w:hAnsi="宋体"/>
          <w:color w:val="000000"/>
          <w:sz w:val="18"/>
          <w:szCs w:val="18"/>
        </w:rPr>
        <w:t xml:space="preserve"> ，插入操作异常是指</w:t>
      </w:r>
      <w:r w:rsidRPr="00A937F5">
        <w:rPr>
          <w:rFonts w:hAnsi="宋体"/>
          <w:color w:val="000000"/>
          <w:sz w:val="18"/>
          <w:szCs w:val="18"/>
          <w:u w:val="single"/>
        </w:rPr>
        <w:t xml:space="preserve">    ②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A．不该删除的数据被删除    B．不该插入的数据被插入   C．应该删除的数据未被删除   D．应该插入的数据未被插入</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答案：①A  ②D</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2、设计性能较优的关系模式称为规范化，规范化主要的理论依据是</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A．关系规范化理论    B．关系运算理论   C．关系代数理论      D．数理逻辑        答案：A</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3、规范化过程主要为克服数据库逻辑结构中的插入异常，删除异常以及</w:t>
      </w:r>
      <w:r w:rsidRPr="00A937F5">
        <w:rPr>
          <w:rFonts w:hAnsi="宋体"/>
          <w:color w:val="000000"/>
          <w:sz w:val="18"/>
          <w:szCs w:val="18"/>
          <w:u w:val="single"/>
        </w:rPr>
        <w:t xml:space="preserve">           </w:t>
      </w:r>
      <w:r w:rsidRPr="00A937F5">
        <w:rPr>
          <w:rFonts w:hAnsi="宋体"/>
          <w:color w:val="000000"/>
          <w:sz w:val="18"/>
          <w:szCs w:val="18"/>
        </w:rPr>
        <w:t>的缺陷。</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A．数据的不一致性    B．结构不合理     C．冗余度大          D．数据丢失       答案：C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4、当关系模式R(A，B)已属于3NF，下列说法中</w:t>
      </w:r>
      <w:r w:rsidRPr="00A937F5">
        <w:rPr>
          <w:rFonts w:hAnsi="宋体"/>
          <w:color w:val="000000"/>
          <w:sz w:val="18"/>
          <w:szCs w:val="18"/>
          <w:u w:val="single"/>
        </w:rPr>
        <w:t xml:space="preserve">           </w:t>
      </w:r>
      <w:r w:rsidRPr="00A937F5">
        <w:rPr>
          <w:rFonts w:hAnsi="宋体"/>
          <w:color w:val="000000"/>
          <w:sz w:val="18"/>
          <w:szCs w:val="18"/>
        </w:rPr>
        <w:t>是正确的。</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A．它一定消除了插入和删除异常  B．仍存在一定的插入和删除异常     C．一定属于BCNF       D．A和C都是    答案：B</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5、关系模型中的关系模式至少是</w:t>
      </w:r>
      <w:r w:rsidRPr="00A937F5">
        <w:rPr>
          <w:rFonts w:hAnsi="宋体"/>
          <w:color w:val="000000"/>
          <w:sz w:val="18"/>
          <w:szCs w:val="18"/>
          <w:u w:val="single"/>
        </w:rPr>
        <w:t xml:space="preserve">           </w:t>
      </w:r>
      <w:r w:rsidRPr="00A937F5">
        <w:rPr>
          <w:rFonts w:hAnsi="宋体"/>
          <w:color w:val="000000"/>
          <w:sz w:val="18"/>
          <w:szCs w:val="18"/>
        </w:rPr>
        <w:t xml:space="preserve">。  </w:t>
      </w:r>
    </w:p>
    <w:p w:rsidR="00C66E05" w:rsidRPr="00A937F5" w:rsidRDefault="00C66E05" w:rsidP="00C66E05">
      <w:pPr>
        <w:pStyle w:val="a6"/>
        <w:snapToGrid w:val="0"/>
        <w:spacing w:line="0" w:lineRule="atLeast"/>
        <w:ind w:firstLine="420"/>
        <w:rPr>
          <w:rFonts w:hAnsi="宋体"/>
          <w:color w:val="000000"/>
          <w:sz w:val="18"/>
          <w:szCs w:val="18"/>
        </w:rPr>
      </w:pPr>
      <w:r w:rsidRPr="00A937F5">
        <w:rPr>
          <w:rFonts w:hAnsi="宋体"/>
          <w:color w:val="000000"/>
          <w:sz w:val="18"/>
          <w:szCs w:val="18"/>
        </w:rPr>
        <w:t xml:space="preserve"> A．1NF    B．2NF    C．3NF    D．BCNF                                  答案：A</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6、在关系DB中，任何二元关系模式的最高范式必定是</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A．1NF    B．2NF    C．3NF    D．BCNF                                    答案：D</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7、在关系模式R中，若其函数依赖集中所有候选关键字都是决定因素，则R最高范式是</w:t>
      </w:r>
      <w:r w:rsidRPr="00A937F5">
        <w:rPr>
          <w:rFonts w:hAnsi="宋体"/>
          <w:color w:val="000000"/>
          <w:sz w:val="18"/>
          <w:szCs w:val="18"/>
          <w:u w:val="single"/>
        </w:rPr>
        <w:t xml:space="preserve">           </w:t>
      </w:r>
      <w:r w:rsidRPr="00A937F5">
        <w:rPr>
          <w:rFonts w:hAnsi="宋体"/>
          <w:color w:val="000000"/>
          <w:sz w:val="18"/>
          <w:szCs w:val="18"/>
        </w:rPr>
        <w:t xml:space="preserve"> 。</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A．2NF    B．3NF    C．4NF    D．BCNF                                     答案：C</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lastRenderedPageBreak/>
        <w:t>8、候选关键字中的属性称为</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A．非主属性  B．主属性    C．复合属性  D．关键属性                        答案：B</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9、消除了部分函数依赖的1NF的关系模式，必定是</w:t>
      </w:r>
      <w:r w:rsidRPr="00A937F5">
        <w:rPr>
          <w:rFonts w:hAnsi="宋体"/>
          <w:color w:val="000000"/>
          <w:sz w:val="18"/>
          <w:szCs w:val="18"/>
          <w:u w:val="single"/>
        </w:rPr>
        <w:t xml:space="preserve">           </w:t>
      </w:r>
      <w:r w:rsidRPr="00A937F5">
        <w:rPr>
          <w:rFonts w:hAnsi="宋体"/>
          <w:color w:val="000000"/>
          <w:sz w:val="18"/>
          <w:szCs w:val="18"/>
        </w:rPr>
        <w:t xml:space="preserve"> 。</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A．1NF    B．2NF    C．3NF    D．4NF                                      答案：B</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10、关系模式的候选关键字可以有</w:t>
      </w:r>
      <w:r w:rsidRPr="00A937F5">
        <w:rPr>
          <w:rFonts w:hAnsi="宋体"/>
          <w:color w:val="000000"/>
          <w:sz w:val="18"/>
          <w:szCs w:val="18"/>
          <w:u w:val="single"/>
        </w:rPr>
        <w:t xml:space="preserve">    ①    </w:t>
      </w:r>
      <w:r w:rsidRPr="00A937F5">
        <w:rPr>
          <w:rFonts w:hAnsi="宋体"/>
          <w:color w:val="000000"/>
          <w:sz w:val="18"/>
          <w:szCs w:val="18"/>
        </w:rPr>
        <w:t>，主关键字有</w:t>
      </w:r>
      <w:r w:rsidRPr="00A937F5">
        <w:rPr>
          <w:rFonts w:hAnsi="宋体"/>
          <w:color w:val="000000"/>
          <w:sz w:val="18"/>
          <w:szCs w:val="18"/>
          <w:u w:val="single"/>
        </w:rPr>
        <w:t xml:space="preserve">    ②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A．0个    B．1个    C．1个或多个  D．多个                       答案：①C    ②B</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11、关系模式的分解 </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A．惟一    B．不惟一                                                     答案：B</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12、根据关系数据库规范化理论，关系数据库中的关系要满足第一范式。下面“部门”关系中，因哪个属性而使它不满足第一范式? </w:t>
      </w:r>
      <w:r w:rsidRPr="00A937F5">
        <w:rPr>
          <w:rFonts w:hAnsi="宋体"/>
          <w:color w:val="000000"/>
          <w:sz w:val="18"/>
          <w:szCs w:val="18"/>
          <w:u w:val="single"/>
        </w:rPr>
        <w:t xml:space="preserve">           </w:t>
      </w:r>
      <w:r w:rsidRPr="00A937F5">
        <w:rPr>
          <w:rFonts w:hAnsi="宋体"/>
          <w:color w:val="000000"/>
          <w:sz w:val="18"/>
          <w:szCs w:val="18"/>
        </w:rPr>
        <w:t>。</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部门(部门号，部门名，部门成员，部门总经理)</w:t>
      </w:r>
    </w:p>
    <w:p w:rsidR="00C66E05" w:rsidRPr="00A937F5" w:rsidRDefault="00C66E05" w:rsidP="00C66E05">
      <w:pPr>
        <w:pStyle w:val="a6"/>
        <w:snapToGrid w:val="0"/>
        <w:spacing w:line="0" w:lineRule="atLeast"/>
        <w:rPr>
          <w:rFonts w:hAnsi="宋体"/>
          <w:color w:val="000000"/>
          <w:sz w:val="18"/>
          <w:szCs w:val="18"/>
        </w:rPr>
      </w:pPr>
      <w:r w:rsidRPr="00A937F5">
        <w:rPr>
          <w:rFonts w:hAnsi="宋体"/>
          <w:color w:val="000000"/>
          <w:sz w:val="18"/>
          <w:szCs w:val="18"/>
        </w:rPr>
        <w:t xml:space="preserve">    A．部门总经理    B．部门成员       C．部门名        D．部门号              答案：B</w:t>
      </w:r>
    </w:p>
    <w:p w:rsidR="00C66E05" w:rsidRPr="00C66E05" w:rsidRDefault="00C66E05" w:rsidP="00F956CF">
      <w:pPr>
        <w:spacing w:line="0" w:lineRule="atLeast"/>
        <w:rPr>
          <w:sz w:val="15"/>
          <w:szCs w:val="15"/>
        </w:rPr>
      </w:pPr>
      <w:bookmarkStart w:id="2" w:name="_GoBack"/>
      <w:bookmarkEnd w:id="2"/>
    </w:p>
    <w:sectPr w:rsidR="00C66E05" w:rsidRPr="00C66E05" w:rsidSect="004302A3">
      <w:type w:val="continuous"/>
      <w:pgSz w:w="11906" w:h="16838"/>
      <w:pgMar w:top="426" w:right="140" w:bottom="568" w:left="42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048" w:rsidRDefault="00B12048" w:rsidP="00774F85">
      <w:r>
        <w:separator/>
      </w:r>
    </w:p>
  </w:endnote>
  <w:endnote w:type="continuationSeparator" w:id="0">
    <w:p w:rsidR="00B12048" w:rsidRDefault="00B12048" w:rsidP="00774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Mincho">
    <w:altName w:val="MS Mincho"/>
    <w:charset w:val="80"/>
    <w:family w:val="auto"/>
    <w:pitch w:val="default"/>
    <w:sig w:usb0="00000000" w:usb1="00000000" w:usb2="00000000" w:usb3="00000000" w:csb0="00020000" w:csb1="00000000"/>
  </w:font>
  <w:font w:name="SymbolMT">
    <w:altName w:val="宋体"/>
    <w:charset w:val="86"/>
    <w:family w:val="auto"/>
    <w:pitch w:val="default"/>
    <w:sig w:usb0="00000000" w:usb1="00000000" w:usb2="00000000" w:usb3="00000000" w:csb0="00040000" w:csb1="00000000"/>
  </w:font>
  <w:font w:name="TimesNewRomanPS-BoldMT">
    <w:altName w:val="宋体"/>
    <w:charset w:val="86"/>
    <w:family w:val="auto"/>
    <w:pitch w:val="default"/>
    <w:sig w:usb0="00000000" w:usb1="00000000" w:usb2="00000000" w:usb3="00000000" w:csb0="00040000" w:csb1="00000000"/>
  </w:font>
  <w:font w:name="Symbol">
    <w:panose1 w:val="05050102010706020507"/>
    <w:charset w:val="02"/>
    <w:family w:val="roman"/>
    <w:pitch w:val="variable"/>
    <w:sig w:usb0="00000000" w:usb1="10000000" w:usb2="00000000" w:usb3="00000000" w:csb0="80000000" w:csb1="00000000"/>
  </w:font>
  <w:font w:name="Wingdings-Regular">
    <w:altName w:val="MingLiU"/>
    <w:charset w:val="88"/>
    <w:family w:val="auto"/>
    <w:pitch w:val="default"/>
    <w:sig w:usb0="00000000" w:usb1="00000000" w:usb2="00000000" w:usb3="00000000" w:csb0="001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048" w:rsidRDefault="00B12048" w:rsidP="00774F85">
      <w:r>
        <w:separator/>
      </w:r>
    </w:p>
  </w:footnote>
  <w:footnote w:type="continuationSeparator" w:id="0">
    <w:p w:rsidR="00B12048" w:rsidRDefault="00B12048" w:rsidP="00774F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74D" w:rsidRDefault="0030574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E05" w:rsidRDefault="00C66E05" w:rsidP="00A2408F">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0000003"/>
    <w:multiLevelType w:val="multilevel"/>
    <w:tmpl w:val="00000003"/>
    <w:lvl w:ilvl="0">
      <w:start w:val="1"/>
      <w:numFmt w:val="upp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7"/>
    <w:multiLevelType w:val="multilevel"/>
    <w:tmpl w:val="00000007"/>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05A52A5F"/>
    <w:multiLevelType w:val="hybridMultilevel"/>
    <w:tmpl w:val="748453C2"/>
    <w:lvl w:ilvl="0" w:tplc="64D845F0">
      <w:start w:val="5"/>
      <w:numFmt w:val="japaneseCounting"/>
      <w:lvlText w:val="%1、"/>
      <w:lvlJc w:val="left"/>
      <w:pPr>
        <w:ind w:left="460" w:hanging="4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9B466F3"/>
    <w:multiLevelType w:val="hybridMultilevel"/>
    <w:tmpl w:val="149622B4"/>
    <w:lvl w:ilvl="0" w:tplc="2020DE22">
      <w:start w:val="1"/>
      <w:numFmt w:val="decimal"/>
      <w:lvlText w:val="%1."/>
      <w:lvlJc w:val="left"/>
      <w:pPr>
        <w:tabs>
          <w:tab w:val="num" w:pos="360"/>
        </w:tabs>
        <w:ind w:left="360" w:hanging="360"/>
      </w:pPr>
      <w:rPr>
        <w:rFonts w:hint="default"/>
      </w:rPr>
    </w:lvl>
    <w:lvl w:ilvl="1" w:tplc="04090011">
      <w:start w:val="1"/>
      <w:numFmt w:val="decimal"/>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BFF5AAA"/>
    <w:multiLevelType w:val="hybridMultilevel"/>
    <w:tmpl w:val="A5925458"/>
    <w:lvl w:ilvl="0" w:tplc="E28C9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CE76BB"/>
    <w:multiLevelType w:val="hybridMultilevel"/>
    <w:tmpl w:val="5FA22B5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5C447502"/>
    <w:multiLevelType w:val="hybridMultilevel"/>
    <w:tmpl w:val="CB260628"/>
    <w:lvl w:ilvl="0" w:tplc="A600F88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5C61FF0"/>
    <w:multiLevelType w:val="hybridMultilevel"/>
    <w:tmpl w:val="F5DEFEFC"/>
    <w:lvl w:ilvl="0" w:tplc="A79821A0">
      <w:start w:val="1"/>
      <w:numFmt w:val="bullet"/>
      <w:lvlText w:val=""/>
      <w:lvlJc w:val="left"/>
      <w:pPr>
        <w:tabs>
          <w:tab w:val="num" w:pos="720"/>
        </w:tabs>
        <w:ind w:left="720" w:hanging="360"/>
      </w:pPr>
      <w:rPr>
        <w:rFonts w:ascii="Wingdings" w:hAnsi="Wingdings" w:hint="default"/>
      </w:rPr>
    </w:lvl>
    <w:lvl w:ilvl="1" w:tplc="04090011">
      <w:start w:val="1"/>
      <w:numFmt w:val="decimal"/>
      <w:lvlText w:val="%2)"/>
      <w:lvlJc w:val="left"/>
      <w:pPr>
        <w:ind w:left="900" w:hanging="480"/>
      </w:pPr>
      <w:rPr>
        <w:rFonts w:hint="default"/>
      </w:rPr>
    </w:lvl>
    <w:lvl w:ilvl="2" w:tplc="0D188EA2" w:tentative="1">
      <w:start w:val="1"/>
      <w:numFmt w:val="bullet"/>
      <w:lvlText w:val=""/>
      <w:lvlJc w:val="left"/>
      <w:pPr>
        <w:tabs>
          <w:tab w:val="num" w:pos="2160"/>
        </w:tabs>
        <w:ind w:left="2160" w:hanging="360"/>
      </w:pPr>
      <w:rPr>
        <w:rFonts w:ascii="Wingdings" w:hAnsi="Wingdings" w:hint="default"/>
      </w:rPr>
    </w:lvl>
    <w:lvl w:ilvl="3" w:tplc="6D6E8554" w:tentative="1">
      <w:start w:val="1"/>
      <w:numFmt w:val="bullet"/>
      <w:lvlText w:val=""/>
      <w:lvlJc w:val="left"/>
      <w:pPr>
        <w:tabs>
          <w:tab w:val="num" w:pos="2880"/>
        </w:tabs>
        <w:ind w:left="2880" w:hanging="360"/>
      </w:pPr>
      <w:rPr>
        <w:rFonts w:ascii="Wingdings" w:hAnsi="Wingdings" w:hint="default"/>
      </w:rPr>
    </w:lvl>
    <w:lvl w:ilvl="4" w:tplc="8AF669A2" w:tentative="1">
      <w:start w:val="1"/>
      <w:numFmt w:val="bullet"/>
      <w:lvlText w:val=""/>
      <w:lvlJc w:val="left"/>
      <w:pPr>
        <w:tabs>
          <w:tab w:val="num" w:pos="3600"/>
        </w:tabs>
        <w:ind w:left="3600" w:hanging="360"/>
      </w:pPr>
      <w:rPr>
        <w:rFonts w:ascii="Wingdings" w:hAnsi="Wingdings" w:hint="default"/>
      </w:rPr>
    </w:lvl>
    <w:lvl w:ilvl="5" w:tplc="F14448CC" w:tentative="1">
      <w:start w:val="1"/>
      <w:numFmt w:val="bullet"/>
      <w:lvlText w:val=""/>
      <w:lvlJc w:val="left"/>
      <w:pPr>
        <w:tabs>
          <w:tab w:val="num" w:pos="4320"/>
        </w:tabs>
        <w:ind w:left="4320" w:hanging="360"/>
      </w:pPr>
      <w:rPr>
        <w:rFonts w:ascii="Wingdings" w:hAnsi="Wingdings" w:hint="default"/>
      </w:rPr>
    </w:lvl>
    <w:lvl w:ilvl="6" w:tplc="2B640582" w:tentative="1">
      <w:start w:val="1"/>
      <w:numFmt w:val="bullet"/>
      <w:lvlText w:val=""/>
      <w:lvlJc w:val="left"/>
      <w:pPr>
        <w:tabs>
          <w:tab w:val="num" w:pos="5040"/>
        </w:tabs>
        <w:ind w:left="5040" w:hanging="360"/>
      </w:pPr>
      <w:rPr>
        <w:rFonts w:ascii="Wingdings" w:hAnsi="Wingdings" w:hint="default"/>
      </w:rPr>
    </w:lvl>
    <w:lvl w:ilvl="7" w:tplc="84620FEE" w:tentative="1">
      <w:start w:val="1"/>
      <w:numFmt w:val="bullet"/>
      <w:lvlText w:val=""/>
      <w:lvlJc w:val="left"/>
      <w:pPr>
        <w:tabs>
          <w:tab w:val="num" w:pos="5760"/>
        </w:tabs>
        <w:ind w:left="5760" w:hanging="360"/>
      </w:pPr>
      <w:rPr>
        <w:rFonts w:ascii="Wingdings" w:hAnsi="Wingdings" w:hint="default"/>
      </w:rPr>
    </w:lvl>
    <w:lvl w:ilvl="8" w:tplc="636209D6"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3"/>
  </w:num>
  <w:num w:numId="6">
    <w:abstractNumId w:val="8"/>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F5A"/>
    <w:rsid w:val="0013520F"/>
    <w:rsid w:val="002F2ECD"/>
    <w:rsid w:val="0030574D"/>
    <w:rsid w:val="004302A3"/>
    <w:rsid w:val="0051748F"/>
    <w:rsid w:val="006D1547"/>
    <w:rsid w:val="00774F85"/>
    <w:rsid w:val="0078169E"/>
    <w:rsid w:val="00A02E1A"/>
    <w:rsid w:val="00B12048"/>
    <w:rsid w:val="00BC6666"/>
    <w:rsid w:val="00C333BB"/>
    <w:rsid w:val="00C66E05"/>
    <w:rsid w:val="00D52C05"/>
    <w:rsid w:val="00E23F5A"/>
    <w:rsid w:val="00F956CF"/>
    <w:rsid w:val="00FE6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30574D"/>
    <w:pPr>
      <w:keepNext/>
      <w:keepLines/>
      <w:spacing w:before="340" w:after="330" w:line="576"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774F85"/>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74F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F85"/>
    <w:rPr>
      <w:sz w:val="18"/>
      <w:szCs w:val="18"/>
    </w:rPr>
  </w:style>
  <w:style w:type="paragraph" w:styleId="a4">
    <w:name w:val="footer"/>
    <w:basedOn w:val="a"/>
    <w:link w:val="Char0"/>
    <w:unhideWhenUsed/>
    <w:rsid w:val="00774F85"/>
    <w:pPr>
      <w:tabs>
        <w:tab w:val="center" w:pos="4153"/>
        <w:tab w:val="right" w:pos="8306"/>
      </w:tabs>
      <w:snapToGrid w:val="0"/>
      <w:jc w:val="left"/>
    </w:pPr>
    <w:rPr>
      <w:sz w:val="18"/>
      <w:szCs w:val="18"/>
    </w:rPr>
  </w:style>
  <w:style w:type="character" w:customStyle="1" w:styleId="Char0">
    <w:name w:val="页脚 Char"/>
    <w:basedOn w:val="a0"/>
    <w:link w:val="a4"/>
    <w:uiPriority w:val="99"/>
    <w:rsid w:val="00774F85"/>
    <w:rPr>
      <w:sz w:val="18"/>
      <w:szCs w:val="18"/>
    </w:rPr>
  </w:style>
  <w:style w:type="character" w:customStyle="1" w:styleId="2Char">
    <w:name w:val="标题 2 Char"/>
    <w:basedOn w:val="a0"/>
    <w:link w:val="2"/>
    <w:rsid w:val="00774F85"/>
    <w:rPr>
      <w:rFonts w:ascii="Arial" w:eastAsia="黑体" w:hAnsi="Arial" w:cs="Times New Roman"/>
      <w:b/>
      <w:bCs/>
      <w:sz w:val="32"/>
      <w:szCs w:val="32"/>
    </w:rPr>
  </w:style>
  <w:style w:type="character" w:styleId="a5">
    <w:name w:val="page number"/>
    <w:basedOn w:val="a0"/>
    <w:rsid w:val="00BC6666"/>
  </w:style>
  <w:style w:type="paragraph" w:styleId="a6">
    <w:name w:val="Plain Text"/>
    <w:basedOn w:val="a"/>
    <w:link w:val="Char1"/>
    <w:rsid w:val="00BC6666"/>
    <w:rPr>
      <w:rFonts w:ascii="宋体" w:eastAsia="宋体" w:hAnsi="Courier New" w:cs="Courier New" w:hint="eastAsia"/>
      <w:szCs w:val="21"/>
    </w:rPr>
  </w:style>
  <w:style w:type="character" w:customStyle="1" w:styleId="Char1">
    <w:name w:val="纯文本 Char"/>
    <w:basedOn w:val="a0"/>
    <w:link w:val="a6"/>
    <w:rsid w:val="00BC6666"/>
    <w:rPr>
      <w:rFonts w:ascii="宋体" w:eastAsia="宋体" w:hAnsi="Courier New" w:cs="Courier New"/>
      <w:szCs w:val="21"/>
    </w:rPr>
  </w:style>
  <w:style w:type="paragraph" w:styleId="a7">
    <w:name w:val="Balloon Text"/>
    <w:basedOn w:val="a"/>
    <w:link w:val="Char2"/>
    <w:uiPriority w:val="99"/>
    <w:semiHidden/>
    <w:unhideWhenUsed/>
    <w:rsid w:val="00BC6666"/>
    <w:rPr>
      <w:sz w:val="18"/>
      <w:szCs w:val="18"/>
    </w:rPr>
  </w:style>
  <w:style w:type="character" w:customStyle="1" w:styleId="Char2">
    <w:name w:val="批注框文本 Char"/>
    <w:basedOn w:val="a0"/>
    <w:link w:val="a7"/>
    <w:uiPriority w:val="99"/>
    <w:semiHidden/>
    <w:rsid w:val="00BC6666"/>
    <w:rPr>
      <w:sz w:val="18"/>
      <w:szCs w:val="18"/>
    </w:rPr>
  </w:style>
  <w:style w:type="character" w:customStyle="1" w:styleId="1Char">
    <w:name w:val="标题 1 Char"/>
    <w:basedOn w:val="a0"/>
    <w:link w:val="1"/>
    <w:rsid w:val="0030574D"/>
    <w:rPr>
      <w:rFonts w:ascii="Times New Roman" w:eastAsia="宋体" w:hAnsi="Times New Roman" w:cs="Times New Roman"/>
      <w:b/>
      <w:bCs/>
      <w:kern w:val="44"/>
      <w:sz w:val="44"/>
      <w:szCs w:val="44"/>
    </w:rPr>
  </w:style>
  <w:style w:type="character" w:styleId="a8">
    <w:name w:val="Hyperlink"/>
    <w:basedOn w:val="a0"/>
    <w:rsid w:val="0030574D"/>
    <w:rPr>
      <w:color w:val="3366CC"/>
      <w:u w:val="single"/>
    </w:rPr>
  </w:style>
  <w:style w:type="paragraph" w:styleId="a9">
    <w:name w:val="table of figures"/>
    <w:basedOn w:val="a"/>
    <w:next w:val="a"/>
    <w:rsid w:val="0030574D"/>
    <w:pPr>
      <w:ind w:leftChars="200" w:left="200" w:hangingChars="200" w:hanging="200"/>
    </w:pPr>
    <w:rPr>
      <w:rFonts w:ascii="Times New Roman" w:eastAsia="宋体" w:hAnsi="Times New Roman" w:cs="Times New Roman"/>
      <w:szCs w:val="24"/>
    </w:rPr>
  </w:style>
  <w:style w:type="paragraph" w:styleId="aa">
    <w:name w:val="Normal (Web)"/>
    <w:basedOn w:val="a"/>
    <w:rsid w:val="0030574D"/>
    <w:pPr>
      <w:widowControl/>
      <w:spacing w:before="100" w:beforeAutospacing="1" w:after="100" w:afterAutospacing="1"/>
      <w:jc w:val="left"/>
    </w:pPr>
    <w:rPr>
      <w:rFonts w:ascii="宋体" w:eastAsia="宋体" w:hAnsi="宋体" w:cs="Times New Roman"/>
      <w:kern w:val="0"/>
      <w:sz w:val="24"/>
      <w:szCs w:val="24"/>
    </w:rPr>
  </w:style>
  <w:style w:type="paragraph" w:styleId="ab">
    <w:name w:val="Body Text Indent"/>
    <w:basedOn w:val="a"/>
    <w:link w:val="Char3"/>
    <w:rsid w:val="0030574D"/>
    <w:pPr>
      <w:spacing w:line="360" w:lineRule="exact"/>
      <w:ind w:firstLineChars="200" w:firstLine="482"/>
    </w:pPr>
    <w:rPr>
      <w:rFonts w:ascii="Times New Roman" w:eastAsia="宋体" w:hAnsi="Times New Roman" w:cs="Times New Roman"/>
      <w:b/>
      <w:color w:val="000000"/>
      <w:sz w:val="24"/>
      <w:szCs w:val="24"/>
    </w:rPr>
  </w:style>
  <w:style w:type="character" w:customStyle="1" w:styleId="Char3">
    <w:name w:val="正文文本缩进 Char"/>
    <w:basedOn w:val="a0"/>
    <w:link w:val="ab"/>
    <w:rsid w:val="0030574D"/>
    <w:rPr>
      <w:rFonts w:ascii="Times New Roman" w:eastAsia="宋体" w:hAnsi="Times New Roman" w:cs="Times New Roman"/>
      <w:b/>
      <w:color w:val="000000"/>
      <w:sz w:val="24"/>
      <w:szCs w:val="24"/>
    </w:rPr>
  </w:style>
  <w:style w:type="paragraph" w:customStyle="1" w:styleId="ac">
    <w:name w:val="图"/>
    <w:basedOn w:val="a9"/>
    <w:rsid w:val="0030574D"/>
    <w:pPr>
      <w:tabs>
        <w:tab w:val="right" w:leader="dot" w:pos="8306"/>
      </w:tabs>
      <w:adjustRightInd w:val="0"/>
      <w:spacing w:before="120" w:after="40" w:line="312" w:lineRule="atLeast"/>
      <w:ind w:leftChars="0" w:left="0" w:firstLineChars="0" w:firstLine="0"/>
      <w:jc w:val="center"/>
      <w:textAlignment w:val="baseline"/>
    </w:pPr>
    <w:rPr>
      <w:kern w:val="0"/>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30574D"/>
    <w:pPr>
      <w:keepNext/>
      <w:keepLines/>
      <w:spacing w:before="340" w:after="330" w:line="576"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774F85"/>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74F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F85"/>
    <w:rPr>
      <w:sz w:val="18"/>
      <w:szCs w:val="18"/>
    </w:rPr>
  </w:style>
  <w:style w:type="paragraph" w:styleId="a4">
    <w:name w:val="footer"/>
    <w:basedOn w:val="a"/>
    <w:link w:val="Char0"/>
    <w:unhideWhenUsed/>
    <w:rsid w:val="00774F85"/>
    <w:pPr>
      <w:tabs>
        <w:tab w:val="center" w:pos="4153"/>
        <w:tab w:val="right" w:pos="8306"/>
      </w:tabs>
      <w:snapToGrid w:val="0"/>
      <w:jc w:val="left"/>
    </w:pPr>
    <w:rPr>
      <w:sz w:val="18"/>
      <w:szCs w:val="18"/>
    </w:rPr>
  </w:style>
  <w:style w:type="character" w:customStyle="1" w:styleId="Char0">
    <w:name w:val="页脚 Char"/>
    <w:basedOn w:val="a0"/>
    <w:link w:val="a4"/>
    <w:uiPriority w:val="99"/>
    <w:rsid w:val="00774F85"/>
    <w:rPr>
      <w:sz w:val="18"/>
      <w:szCs w:val="18"/>
    </w:rPr>
  </w:style>
  <w:style w:type="character" w:customStyle="1" w:styleId="2Char">
    <w:name w:val="标题 2 Char"/>
    <w:basedOn w:val="a0"/>
    <w:link w:val="2"/>
    <w:rsid w:val="00774F85"/>
    <w:rPr>
      <w:rFonts w:ascii="Arial" w:eastAsia="黑体" w:hAnsi="Arial" w:cs="Times New Roman"/>
      <w:b/>
      <w:bCs/>
      <w:sz w:val="32"/>
      <w:szCs w:val="32"/>
    </w:rPr>
  </w:style>
  <w:style w:type="character" w:styleId="a5">
    <w:name w:val="page number"/>
    <w:basedOn w:val="a0"/>
    <w:rsid w:val="00BC6666"/>
  </w:style>
  <w:style w:type="paragraph" w:styleId="a6">
    <w:name w:val="Plain Text"/>
    <w:basedOn w:val="a"/>
    <w:link w:val="Char1"/>
    <w:rsid w:val="00BC6666"/>
    <w:rPr>
      <w:rFonts w:ascii="宋体" w:eastAsia="宋体" w:hAnsi="Courier New" w:cs="Courier New" w:hint="eastAsia"/>
      <w:szCs w:val="21"/>
    </w:rPr>
  </w:style>
  <w:style w:type="character" w:customStyle="1" w:styleId="Char1">
    <w:name w:val="纯文本 Char"/>
    <w:basedOn w:val="a0"/>
    <w:link w:val="a6"/>
    <w:rsid w:val="00BC6666"/>
    <w:rPr>
      <w:rFonts w:ascii="宋体" w:eastAsia="宋体" w:hAnsi="Courier New" w:cs="Courier New"/>
      <w:szCs w:val="21"/>
    </w:rPr>
  </w:style>
  <w:style w:type="paragraph" w:styleId="a7">
    <w:name w:val="Balloon Text"/>
    <w:basedOn w:val="a"/>
    <w:link w:val="Char2"/>
    <w:uiPriority w:val="99"/>
    <w:semiHidden/>
    <w:unhideWhenUsed/>
    <w:rsid w:val="00BC6666"/>
    <w:rPr>
      <w:sz w:val="18"/>
      <w:szCs w:val="18"/>
    </w:rPr>
  </w:style>
  <w:style w:type="character" w:customStyle="1" w:styleId="Char2">
    <w:name w:val="批注框文本 Char"/>
    <w:basedOn w:val="a0"/>
    <w:link w:val="a7"/>
    <w:uiPriority w:val="99"/>
    <w:semiHidden/>
    <w:rsid w:val="00BC6666"/>
    <w:rPr>
      <w:sz w:val="18"/>
      <w:szCs w:val="18"/>
    </w:rPr>
  </w:style>
  <w:style w:type="character" w:customStyle="1" w:styleId="1Char">
    <w:name w:val="标题 1 Char"/>
    <w:basedOn w:val="a0"/>
    <w:link w:val="1"/>
    <w:rsid w:val="0030574D"/>
    <w:rPr>
      <w:rFonts w:ascii="Times New Roman" w:eastAsia="宋体" w:hAnsi="Times New Roman" w:cs="Times New Roman"/>
      <w:b/>
      <w:bCs/>
      <w:kern w:val="44"/>
      <w:sz w:val="44"/>
      <w:szCs w:val="44"/>
    </w:rPr>
  </w:style>
  <w:style w:type="character" w:styleId="a8">
    <w:name w:val="Hyperlink"/>
    <w:basedOn w:val="a0"/>
    <w:rsid w:val="0030574D"/>
    <w:rPr>
      <w:color w:val="3366CC"/>
      <w:u w:val="single"/>
    </w:rPr>
  </w:style>
  <w:style w:type="paragraph" w:styleId="a9">
    <w:name w:val="table of figures"/>
    <w:basedOn w:val="a"/>
    <w:next w:val="a"/>
    <w:rsid w:val="0030574D"/>
    <w:pPr>
      <w:ind w:leftChars="200" w:left="200" w:hangingChars="200" w:hanging="200"/>
    </w:pPr>
    <w:rPr>
      <w:rFonts w:ascii="Times New Roman" w:eastAsia="宋体" w:hAnsi="Times New Roman" w:cs="Times New Roman"/>
      <w:szCs w:val="24"/>
    </w:rPr>
  </w:style>
  <w:style w:type="paragraph" w:styleId="aa">
    <w:name w:val="Normal (Web)"/>
    <w:basedOn w:val="a"/>
    <w:rsid w:val="0030574D"/>
    <w:pPr>
      <w:widowControl/>
      <w:spacing w:before="100" w:beforeAutospacing="1" w:after="100" w:afterAutospacing="1"/>
      <w:jc w:val="left"/>
    </w:pPr>
    <w:rPr>
      <w:rFonts w:ascii="宋体" w:eastAsia="宋体" w:hAnsi="宋体" w:cs="Times New Roman"/>
      <w:kern w:val="0"/>
      <w:sz w:val="24"/>
      <w:szCs w:val="24"/>
    </w:rPr>
  </w:style>
  <w:style w:type="paragraph" w:styleId="ab">
    <w:name w:val="Body Text Indent"/>
    <w:basedOn w:val="a"/>
    <w:link w:val="Char3"/>
    <w:rsid w:val="0030574D"/>
    <w:pPr>
      <w:spacing w:line="360" w:lineRule="exact"/>
      <w:ind w:firstLineChars="200" w:firstLine="482"/>
    </w:pPr>
    <w:rPr>
      <w:rFonts w:ascii="Times New Roman" w:eastAsia="宋体" w:hAnsi="Times New Roman" w:cs="Times New Roman"/>
      <w:b/>
      <w:color w:val="000000"/>
      <w:sz w:val="24"/>
      <w:szCs w:val="24"/>
    </w:rPr>
  </w:style>
  <w:style w:type="character" w:customStyle="1" w:styleId="Char3">
    <w:name w:val="正文文本缩进 Char"/>
    <w:basedOn w:val="a0"/>
    <w:link w:val="ab"/>
    <w:rsid w:val="0030574D"/>
    <w:rPr>
      <w:rFonts w:ascii="Times New Roman" w:eastAsia="宋体" w:hAnsi="Times New Roman" w:cs="Times New Roman"/>
      <w:b/>
      <w:color w:val="000000"/>
      <w:sz w:val="24"/>
      <w:szCs w:val="24"/>
    </w:rPr>
  </w:style>
  <w:style w:type="paragraph" w:customStyle="1" w:styleId="ac">
    <w:name w:val="图"/>
    <w:basedOn w:val="a9"/>
    <w:rsid w:val="0030574D"/>
    <w:pPr>
      <w:tabs>
        <w:tab w:val="right" w:leader="dot" w:pos="8306"/>
      </w:tabs>
      <w:adjustRightInd w:val="0"/>
      <w:spacing w:before="120" w:after="40" w:line="312" w:lineRule="atLeast"/>
      <w:ind w:leftChars="0" w:left="0" w:firstLineChars="0" w:firstLine="0"/>
      <w:jc w:val="center"/>
      <w:textAlignment w:val="baseline"/>
    </w:pPr>
    <w:rPr>
      <w:kern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4.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9.png"/><Relationship Id="rId10" Type="http://schemas.openxmlformats.org/officeDocument/2006/relationships/image" Target="media/image2.wmf"/><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27</Pages>
  <Words>7893</Words>
  <Characters>44994</Characters>
  <Application>Microsoft Office Word</Application>
  <DocSecurity>0</DocSecurity>
  <Lines>374</Lines>
  <Paragraphs>105</Paragraphs>
  <ScaleCrop>false</ScaleCrop>
  <Company/>
  <LinksUpToDate>false</LinksUpToDate>
  <CharactersWithSpaces>52782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gzf</dc:creator>
  <cp:lastModifiedBy>gzf</cp:lastModifiedBy>
  <cp:revision>7</cp:revision>
  <dcterms:created xsi:type="dcterms:W3CDTF">2015-05-19T08:29:00Z</dcterms:created>
  <dcterms:modified xsi:type="dcterms:W3CDTF">2015-05-20T14:56:00Z</dcterms:modified>
</cp:coreProperties>
</file>